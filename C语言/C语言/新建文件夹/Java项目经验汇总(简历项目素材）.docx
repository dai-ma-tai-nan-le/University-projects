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36E" w:rsidRPr="0025259C" w:rsidRDefault="00A3136E" w:rsidP="0025259C">
      <w:pPr>
        <w:jc w:val="left"/>
        <w:rPr>
          <w:rFonts w:ascii="微软雅黑" w:eastAsia="微软雅黑" w:hAnsi="微软雅黑"/>
          <w:b/>
          <w:sz w:val="28"/>
          <w:szCs w:val="15"/>
          <w:lang w:val="en-GB"/>
        </w:rPr>
      </w:pPr>
      <w:bookmarkStart w:id="0" w:name="_GoBack"/>
      <w:bookmarkEnd w:id="0"/>
      <w:r w:rsidRPr="0025259C">
        <w:rPr>
          <w:rFonts w:ascii="微软雅黑" w:eastAsia="微软雅黑" w:hAnsi="微软雅黑" w:hint="eastAsia"/>
          <w:b/>
          <w:sz w:val="28"/>
          <w:szCs w:val="15"/>
          <w:lang w:val="en-GB"/>
        </w:rPr>
        <w:t>项目经验汇总</w:t>
      </w:r>
    </w:p>
    <w:sdt>
      <w:sdtPr>
        <w:rPr>
          <w:rFonts w:ascii="微软雅黑" w:eastAsia="微软雅黑" w:hAnsi="微软雅黑" w:cs="Times New Roman"/>
          <w:b w:val="0"/>
          <w:bCs w:val="0"/>
          <w:color w:val="auto"/>
          <w:kern w:val="2"/>
          <w:sz w:val="15"/>
          <w:szCs w:val="15"/>
          <w:lang w:val="zh-CN"/>
        </w:rPr>
        <w:id w:val="-610125527"/>
        <w:docPartObj>
          <w:docPartGallery w:val="Table of Contents"/>
          <w:docPartUnique/>
        </w:docPartObj>
      </w:sdtPr>
      <w:sdtContent>
        <w:p w:rsidR="00DA1CD5" w:rsidRPr="0025259C" w:rsidRDefault="00DA1CD5" w:rsidP="0025259C">
          <w:pPr>
            <w:pStyle w:val="TOC"/>
            <w:spacing w:line="240" w:lineRule="auto"/>
            <w:rPr>
              <w:rFonts w:ascii="微软雅黑" w:eastAsia="微软雅黑" w:hAnsi="微软雅黑"/>
              <w:color w:val="auto"/>
              <w:sz w:val="15"/>
              <w:szCs w:val="15"/>
            </w:rPr>
          </w:pPr>
          <w:r w:rsidRPr="0025259C">
            <w:rPr>
              <w:rFonts w:ascii="微软雅黑" w:eastAsia="微软雅黑" w:hAnsi="微软雅黑"/>
              <w:color w:val="auto"/>
              <w:sz w:val="15"/>
              <w:szCs w:val="15"/>
              <w:lang w:val="zh-CN"/>
            </w:rPr>
            <w:t>目录</w:t>
          </w:r>
        </w:p>
        <w:p w:rsidR="00093E85" w:rsidRDefault="00245712">
          <w:pPr>
            <w:pStyle w:val="11"/>
            <w:tabs>
              <w:tab w:val="right" w:leader="dot" w:pos="10456"/>
            </w:tabs>
            <w:rPr>
              <w:rFonts w:asciiTheme="minorHAnsi" w:eastAsiaTheme="minorEastAsia" w:hAnsiTheme="minorHAnsi" w:cstheme="minorBidi"/>
              <w:noProof/>
              <w:szCs w:val="22"/>
            </w:rPr>
          </w:pPr>
          <w:r w:rsidRPr="00245712">
            <w:rPr>
              <w:rFonts w:ascii="微软雅黑" w:eastAsia="微软雅黑" w:hAnsi="微软雅黑"/>
              <w:sz w:val="11"/>
              <w:szCs w:val="15"/>
            </w:rPr>
            <w:fldChar w:fldCharType="begin"/>
          </w:r>
          <w:r w:rsidR="00DA1CD5" w:rsidRPr="0025259C">
            <w:rPr>
              <w:rFonts w:ascii="微软雅黑" w:eastAsia="微软雅黑" w:hAnsi="微软雅黑"/>
              <w:sz w:val="11"/>
              <w:szCs w:val="15"/>
            </w:rPr>
            <w:instrText xml:space="preserve"> TOC \o "1-3" \h \z \u </w:instrText>
          </w:r>
          <w:r w:rsidRPr="00245712">
            <w:rPr>
              <w:rFonts w:ascii="微软雅黑" w:eastAsia="微软雅黑" w:hAnsi="微软雅黑"/>
              <w:sz w:val="11"/>
              <w:szCs w:val="15"/>
            </w:rPr>
            <w:fldChar w:fldCharType="separate"/>
          </w:r>
          <w:hyperlink w:anchor="_Toc459967800" w:history="1">
            <w:r w:rsidR="00093E85" w:rsidRPr="00BA7A4D">
              <w:rPr>
                <w:rStyle w:val="a7"/>
                <w:rFonts w:ascii="微软雅黑" w:eastAsia="微软雅黑" w:hAnsi="微软雅黑"/>
                <w:noProof/>
                <w:lang w:val="en-GB"/>
              </w:rPr>
              <w:t>Java</w:t>
            </w:r>
            <w:r w:rsidR="00093E85" w:rsidRPr="00BA7A4D">
              <w:rPr>
                <w:rStyle w:val="a7"/>
                <w:rFonts w:ascii="微软雅黑" w:eastAsia="微软雅黑" w:hAnsi="微软雅黑" w:hint="eastAsia"/>
                <w:noProof/>
                <w:lang w:val="en-GB"/>
              </w:rPr>
              <w:t>部分</w:t>
            </w:r>
            <w:r w:rsidR="00093E85">
              <w:rPr>
                <w:noProof/>
                <w:webHidden/>
              </w:rPr>
              <w:tab/>
            </w:r>
            <w:r w:rsidR="00093E85">
              <w:rPr>
                <w:noProof/>
                <w:webHidden/>
              </w:rPr>
              <w:fldChar w:fldCharType="begin"/>
            </w:r>
            <w:r w:rsidR="00093E85">
              <w:rPr>
                <w:noProof/>
                <w:webHidden/>
              </w:rPr>
              <w:instrText xml:space="preserve"> PAGEREF _Toc459967800 \h </w:instrText>
            </w:r>
            <w:r w:rsidR="00093E85">
              <w:rPr>
                <w:noProof/>
                <w:webHidden/>
              </w:rPr>
            </w:r>
            <w:r w:rsidR="00093E85">
              <w:rPr>
                <w:noProof/>
                <w:webHidden/>
              </w:rPr>
              <w:fldChar w:fldCharType="separate"/>
            </w:r>
            <w:r w:rsidR="00093E85">
              <w:rPr>
                <w:noProof/>
                <w:webHidden/>
              </w:rPr>
              <w:t>10</w:t>
            </w:r>
            <w:r w:rsidR="00093E85">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1" w:history="1">
            <w:r w:rsidRPr="00BA7A4D">
              <w:rPr>
                <w:rStyle w:val="a7"/>
                <w:rFonts w:ascii="Arial" w:hAnsi="Arial" w:cs="Arial"/>
                <w:noProof/>
                <w:shd w:val="clear" w:color="auto" w:fill="FFFFFF"/>
              </w:rPr>
              <w:t>2014.02 - 2015.07  “</w:t>
            </w:r>
            <w:r w:rsidRPr="00BA7A4D">
              <w:rPr>
                <w:rStyle w:val="a7"/>
                <w:rFonts w:ascii="Arial" w:hAnsi="Arial" w:cs="Arial" w:hint="eastAsia"/>
                <w:noProof/>
                <w:shd w:val="clear" w:color="auto" w:fill="FFFFFF"/>
              </w:rPr>
              <w:t>今日开讲</w:t>
            </w:r>
            <w:r w:rsidRPr="00BA7A4D">
              <w:rPr>
                <w:rStyle w:val="a7"/>
                <w:rFonts w:ascii="Arial" w:hAnsi="Arial" w:cs="Arial"/>
                <w:noProof/>
                <w:shd w:val="clear" w:color="auto" w:fill="FFFFFF"/>
              </w:rPr>
              <w:t>”</w:t>
            </w:r>
            <w:r w:rsidRPr="00BA7A4D">
              <w:rPr>
                <w:rStyle w:val="a7"/>
                <w:rFonts w:ascii="Arial" w:hAnsi="Arial" w:cs="Arial" w:hint="eastAsia"/>
                <w:noProof/>
                <w:shd w:val="clear" w:color="auto" w:fill="FFFFFF"/>
              </w:rPr>
              <w:t>开放式授课云平台</w:t>
            </w:r>
            <w:r>
              <w:rPr>
                <w:noProof/>
                <w:webHidden/>
              </w:rPr>
              <w:tab/>
            </w:r>
            <w:r>
              <w:rPr>
                <w:noProof/>
                <w:webHidden/>
              </w:rPr>
              <w:fldChar w:fldCharType="begin"/>
            </w:r>
            <w:r>
              <w:rPr>
                <w:noProof/>
                <w:webHidden/>
              </w:rPr>
              <w:instrText xml:space="preserve"> PAGEREF _Toc459967801 \h </w:instrText>
            </w:r>
            <w:r>
              <w:rPr>
                <w:noProof/>
                <w:webHidden/>
              </w:rPr>
            </w:r>
            <w:r>
              <w:rPr>
                <w:noProof/>
                <w:webHidden/>
              </w:rPr>
              <w:fldChar w:fldCharType="separate"/>
            </w:r>
            <w:r>
              <w:rPr>
                <w:noProof/>
                <w:webHidden/>
              </w:rPr>
              <w:t>10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2" w:history="1">
            <w:r w:rsidRPr="00BA7A4D">
              <w:rPr>
                <w:rStyle w:val="a7"/>
                <w:rFonts w:ascii="Arial" w:hAnsi="Arial" w:cs="Arial"/>
                <w:noProof/>
                <w:shd w:val="clear" w:color="auto" w:fill="FFFFFF"/>
              </w:rPr>
              <w:t xml:space="preserve">2015.11 -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ITOO</w:t>
            </w:r>
            <w:r w:rsidRPr="00BA7A4D">
              <w:rPr>
                <w:rStyle w:val="a7"/>
                <w:rFonts w:ascii="Arial" w:hAnsi="Arial" w:cs="Arial" w:hint="eastAsia"/>
                <w:noProof/>
                <w:shd w:val="clear" w:color="auto" w:fill="FFFFFF"/>
              </w:rPr>
              <w:t>分布式云平台</w:t>
            </w:r>
            <w:r>
              <w:rPr>
                <w:noProof/>
                <w:webHidden/>
              </w:rPr>
              <w:tab/>
            </w:r>
            <w:r>
              <w:rPr>
                <w:noProof/>
                <w:webHidden/>
              </w:rPr>
              <w:fldChar w:fldCharType="begin"/>
            </w:r>
            <w:r>
              <w:rPr>
                <w:noProof/>
                <w:webHidden/>
              </w:rPr>
              <w:instrText xml:space="preserve"> PAGEREF _Toc459967802 \h </w:instrText>
            </w:r>
            <w:r>
              <w:rPr>
                <w:noProof/>
                <w:webHidden/>
              </w:rPr>
            </w:r>
            <w:r>
              <w:rPr>
                <w:noProof/>
                <w:webHidden/>
              </w:rPr>
              <w:fldChar w:fldCharType="separate"/>
            </w:r>
            <w:r>
              <w:rPr>
                <w:noProof/>
                <w:webHidden/>
              </w:rPr>
              <w:t>11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3" w:history="1">
            <w:r w:rsidRPr="00BA7A4D">
              <w:rPr>
                <w:rStyle w:val="a7"/>
                <w:rFonts w:ascii="Arial" w:hAnsi="Arial" w:cs="Arial"/>
                <w:noProof/>
                <w:shd w:val="clear" w:color="auto" w:fill="FFFFFF"/>
              </w:rPr>
              <w:t>2013.07 - 2014.01  IGO</w:t>
            </w:r>
            <w:r w:rsidRPr="00BA7A4D">
              <w:rPr>
                <w:rStyle w:val="a7"/>
                <w:rFonts w:ascii="Arial" w:hAnsi="Arial" w:cs="Arial" w:hint="eastAsia"/>
                <w:noProof/>
                <w:shd w:val="clear" w:color="auto" w:fill="FFFFFF"/>
              </w:rPr>
              <w:t>网</w:t>
            </w:r>
            <w:r>
              <w:rPr>
                <w:noProof/>
                <w:webHidden/>
              </w:rPr>
              <w:tab/>
            </w:r>
            <w:r>
              <w:rPr>
                <w:noProof/>
                <w:webHidden/>
              </w:rPr>
              <w:fldChar w:fldCharType="begin"/>
            </w:r>
            <w:r>
              <w:rPr>
                <w:noProof/>
                <w:webHidden/>
              </w:rPr>
              <w:instrText xml:space="preserve"> PAGEREF _Toc459967803 \h </w:instrText>
            </w:r>
            <w:r>
              <w:rPr>
                <w:noProof/>
                <w:webHidden/>
              </w:rPr>
            </w:r>
            <w:r>
              <w:rPr>
                <w:noProof/>
                <w:webHidden/>
              </w:rPr>
              <w:fldChar w:fldCharType="separate"/>
            </w:r>
            <w:r>
              <w:rPr>
                <w:noProof/>
                <w:webHidden/>
              </w:rPr>
              <w:t>11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4" w:history="1">
            <w:r w:rsidRPr="00BA7A4D">
              <w:rPr>
                <w:rStyle w:val="a7"/>
                <w:rFonts w:ascii="Arial" w:hAnsi="Arial" w:cs="Arial"/>
                <w:noProof/>
                <w:shd w:val="clear" w:color="auto" w:fill="FFFFFF"/>
              </w:rPr>
              <w:t>2014.08 - 2015.03  </w:t>
            </w:r>
            <w:r w:rsidRPr="00BA7A4D">
              <w:rPr>
                <w:rStyle w:val="a7"/>
                <w:rFonts w:ascii="Arial" w:hAnsi="Arial" w:cs="Arial" w:hint="eastAsia"/>
                <w:noProof/>
                <w:shd w:val="clear" w:color="auto" w:fill="FFFFFF"/>
              </w:rPr>
              <w:t>华为大数据预警平台</w:t>
            </w:r>
            <w:r>
              <w:rPr>
                <w:noProof/>
                <w:webHidden/>
              </w:rPr>
              <w:tab/>
            </w:r>
            <w:r>
              <w:rPr>
                <w:noProof/>
                <w:webHidden/>
              </w:rPr>
              <w:fldChar w:fldCharType="begin"/>
            </w:r>
            <w:r>
              <w:rPr>
                <w:noProof/>
                <w:webHidden/>
              </w:rPr>
              <w:instrText xml:space="preserve"> PAGEREF _Toc459967804 \h </w:instrText>
            </w:r>
            <w:r>
              <w:rPr>
                <w:noProof/>
                <w:webHidden/>
              </w:rPr>
            </w:r>
            <w:r>
              <w:rPr>
                <w:noProof/>
                <w:webHidden/>
              </w:rPr>
              <w:fldChar w:fldCharType="separate"/>
            </w:r>
            <w:r>
              <w:rPr>
                <w:noProof/>
                <w:webHidden/>
              </w:rPr>
              <w:t>12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5" w:history="1">
            <w:r w:rsidRPr="00BA7A4D">
              <w:rPr>
                <w:rStyle w:val="a7"/>
                <w:rFonts w:ascii="Arial" w:hAnsi="Arial" w:cs="Arial"/>
                <w:noProof/>
                <w:shd w:val="clear" w:color="auto" w:fill="FFFFFF"/>
              </w:rPr>
              <w:t>2014.03 - 2014.08  </w:t>
            </w:r>
            <w:r w:rsidRPr="00BA7A4D">
              <w:rPr>
                <w:rStyle w:val="a7"/>
                <w:rFonts w:ascii="Arial" w:hAnsi="Arial" w:cs="Arial" w:hint="eastAsia"/>
                <w:noProof/>
                <w:shd w:val="clear" w:color="auto" w:fill="FFFFFF"/>
              </w:rPr>
              <w:t>南方电网工业用电数据分析</w:t>
            </w:r>
            <w:r>
              <w:rPr>
                <w:noProof/>
                <w:webHidden/>
              </w:rPr>
              <w:tab/>
            </w:r>
            <w:r>
              <w:rPr>
                <w:noProof/>
                <w:webHidden/>
              </w:rPr>
              <w:fldChar w:fldCharType="begin"/>
            </w:r>
            <w:r>
              <w:rPr>
                <w:noProof/>
                <w:webHidden/>
              </w:rPr>
              <w:instrText xml:space="preserve"> PAGEREF _Toc459967805 \h </w:instrText>
            </w:r>
            <w:r>
              <w:rPr>
                <w:noProof/>
                <w:webHidden/>
              </w:rPr>
            </w:r>
            <w:r>
              <w:rPr>
                <w:noProof/>
                <w:webHidden/>
              </w:rPr>
              <w:fldChar w:fldCharType="separate"/>
            </w:r>
            <w:r>
              <w:rPr>
                <w:noProof/>
                <w:webHidden/>
              </w:rPr>
              <w:t>12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6" w:history="1">
            <w:r w:rsidRPr="00BA7A4D">
              <w:rPr>
                <w:rStyle w:val="a7"/>
                <w:rFonts w:ascii="Arial" w:hAnsi="Arial" w:cs="Arial"/>
                <w:noProof/>
                <w:shd w:val="clear" w:color="auto" w:fill="FFFFFF"/>
              </w:rPr>
              <w:t>2012.06 - 2014.02  LAS</w:t>
            </w:r>
            <w:r w:rsidRPr="00BA7A4D">
              <w:rPr>
                <w:rStyle w:val="a7"/>
                <w:rFonts w:ascii="Arial" w:hAnsi="Arial" w:cs="Arial" w:hint="eastAsia"/>
                <w:noProof/>
                <w:shd w:val="clear" w:color="auto" w:fill="FFFFFF"/>
              </w:rPr>
              <w:t>日志安全审计系统</w:t>
            </w:r>
            <w:r>
              <w:rPr>
                <w:noProof/>
                <w:webHidden/>
              </w:rPr>
              <w:tab/>
            </w:r>
            <w:r>
              <w:rPr>
                <w:noProof/>
                <w:webHidden/>
              </w:rPr>
              <w:fldChar w:fldCharType="begin"/>
            </w:r>
            <w:r>
              <w:rPr>
                <w:noProof/>
                <w:webHidden/>
              </w:rPr>
              <w:instrText xml:space="preserve"> PAGEREF _Toc459967806 \h </w:instrText>
            </w:r>
            <w:r>
              <w:rPr>
                <w:noProof/>
                <w:webHidden/>
              </w:rPr>
            </w:r>
            <w:r>
              <w:rPr>
                <w:noProof/>
                <w:webHidden/>
              </w:rPr>
              <w:fldChar w:fldCharType="separate"/>
            </w:r>
            <w:r>
              <w:rPr>
                <w:noProof/>
                <w:webHidden/>
              </w:rPr>
              <w:t>12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7" w:history="1">
            <w:r w:rsidRPr="00BA7A4D">
              <w:rPr>
                <w:rStyle w:val="a7"/>
                <w:rFonts w:ascii="Arial" w:hAnsi="Arial" w:cs="Arial"/>
                <w:noProof/>
                <w:shd w:val="clear" w:color="auto" w:fill="FFFFFF"/>
              </w:rPr>
              <w:t xml:space="preserve">2012.06 -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飞聊、飞信产品</w:t>
            </w:r>
            <w:r>
              <w:rPr>
                <w:noProof/>
                <w:webHidden/>
              </w:rPr>
              <w:tab/>
            </w:r>
            <w:r>
              <w:rPr>
                <w:noProof/>
                <w:webHidden/>
              </w:rPr>
              <w:fldChar w:fldCharType="begin"/>
            </w:r>
            <w:r>
              <w:rPr>
                <w:noProof/>
                <w:webHidden/>
              </w:rPr>
              <w:instrText xml:space="preserve"> PAGEREF _Toc459967807 \h </w:instrText>
            </w:r>
            <w:r>
              <w:rPr>
                <w:noProof/>
                <w:webHidden/>
              </w:rPr>
            </w:r>
            <w:r>
              <w:rPr>
                <w:noProof/>
                <w:webHidden/>
              </w:rPr>
              <w:fldChar w:fldCharType="separate"/>
            </w:r>
            <w:r>
              <w:rPr>
                <w:noProof/>
                <w:webHidden/>
              </w:rPr>
              <w:t>13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8" w:history="1">
            <w:r w:rsidRPr="00BA7A4D">
              <w:rPr>
                <w:rStyle w:val="a7"/>
                <w:rFonts w:ascii="Arial" w:hAnsi="Arial" w:cs="Arial"/>
                <w:noProof/>
                <w:shd w:val="clear" w:color="auto" w:fill="FFFFFF"/>
              </w:rPr>
              <w:t>2011.05 - 2012.05  </w:t>
            </w:r>
            <w:r w:rsidRPr="00BA7A4D">
              <w:rPr>
                <w:rStyle w:val="a7"/>
                <w:rFonts w:ascii="Arial" w:hAnsi="Arial" w:cs="Arial" w:hint="eastAsia"/>
                <w:noProof/>
                <w:shd w:val="clear" w:color="auto" w:fill="FFFFFF"/>
              </w:rPr>
              <w:t>金关一期</w:t>
            </w:r>
            <w:r w:rsidRPr="00BA7A4D">
              <w:rPr>
                <w:rStyle w:val="a7"/>
                <w:rFonts w:ascii="Arial" w:hAnsi="Arial" w:cs="Arial"/>
                <w:noProof/>
                <w:shd w:val="clear" w:color="auto" w:fill="FFFFFF"/>
              </w:rPr>
              <w:t>——</w:t>
            </w:r>
            <w:r w:rsidRPr="00BA7A4D">
              <w:rPr>
                <w:rStyle w:val="a7"/>
                <w:rFonts w:ascii="Arial" w:hAnsi="Arial" w:cs="Arial" w:hint="eastAsia"/>
                <w:noProof/>
                <w:shd w:val="clear" w:color="auto" w:fill="FFFFFF"/>
              </w:rPr>
              <w:t>海关情报信息系统</w:t>
            </w:r>
            <w:r w:rsidRPr="00BA7A4D">
              <w:rPr>
                <w:rStyle w:val="a7"/>
                <w:rFonts w:ascii="Arial" w:hAnsi="Arial" w:cs="Arial"/>
                <w:noProof/>
                <w:shd w:val="clear" w:color="auto" w:fill="FFFFFF"/>
              </w:rPr>
              <w:t>(</w:t>
            </w:r>
            <w:r w:rsidRPr="00BA7A4D">
              <w:rPr>
                <w:rStyle w:val="a7"/>
                <w:rFonts w:ascii="Arial" w:hAnsi="Arial" w:cs="Arial" w:hint="eastAsia"/>
                <w:noProof/>
                <w:shd w:val="clear" w:color="auto" w:fill="FFFFFF"/>
              </w:rPr>
              <w:t>搜索引擎</w:t>
            </w:r>
            <w:r w:rsidRPr="00BA7A4D">
              <w:rPr>
                <w:rStyle w:val="a7"/>
                <w:rFonts w:ascii="Arial" w:hAnsi="Arial" w:cs="Arial"/>
                <w:noProof/>
                <w:shd w:val="clear" w:color="auto" w:fill="FFFFFF"/>
              </w:rPr>
              <w:t>)</w:t>
            </w:r>
            <w:r>
              <w:rPr>
                <w:noProof/>
                <w:webHidden/>
              </w:rPr>
              <w:tab/>
            </w:r>
            <w:r>
              <w:rPr>
                <w:noProof/>
                <w:webHidden/>
              </w:rPr>
              <w:fldChar w:fldCharType="begin"/>
            </w:r>
            <w:r>
              <w:rPr>
                <w:noProof/>
                <w:webHidden/>
              </w:rPr>
              <w:instrText xml:space="preserve"> PAGEREF _Toc459967808 \h </w:instrText>
            </w:r>
            <w:r>
              <w:rPr>
                <w:noProof/>
                <w:webHidden/>
              </w:rPr>
            </w:r>
            <w:r>
              <w:rPr>
                <w:noProof/>
                <w:webHidden/>
              </w:rPr>
              <w:fldChar w:fldCharType="separate"/>
            </w:r>
            <w:r>
              <w:rPr>
                <w:noProof/>
                <w:webHidden/>
              </w:rPr>
              <w:t>13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09" w:history="1">
            <w:r w:rsidRPr="00BA7A4D">
              <w:rPr>
                <w:rStyle w:val="a7"/>
                <w:rFonts w:ascii="Arial" w:hAnsi="Arial" w:cs="Arial"/>
                <w:noProof/>
                <w:shd w:val="clear" w:color="auto" w:fill="FFFFFF"/>
              </w:rPr>
              <w:t>2008.09 - 2010.03  XX</w:t>
            </w:r>
            <w:r w:rsidRPr="00BA7A4D">
              <w:rPr>
                <w:rStyle w:val="a7"/>
                <w:rFonts w:ascii="Arial" w:hAnsi="Arial" w:cs="Arial" w:hint="eastAsia"/>
                <w:noProof/>
                <w:shd w:val="clear" w:color="auto" w:fill="FFFFFF"/>
              </w:rPr>
              <w:t>省国资委</w:t>
            </w:r>
            <w:r w:rsidRPr="00BA7A4D">
              <w:rPr>
                <w:rStyle w:val="a7"/>
                <w:rFonts w:ascii="Arial" w:hAnsi="Arial" w:cs="Arial"/>
                <w:noProof/>
                <w:shd w:val="clear" w:color="auto" w:fill="FFFFFF"/>
              </w:rPr>
              <w:t>OA</w:t>
            </w:r>
            <w:r w:rsidRPr="00BA7A4D">
              <w:rPr>
                <w:rStyle w:val="a7"/>
                <w:rFonts w:ascii="Arial" w:hAnsi="Arial" w:cs="Arial" w:hint="eastAsia"/>
                <w:noProof/>
                <w:shd w:val="clear" w:color="auto" w:fill="FFFFFF"/>
              </w:rPr>
              <w:t>自动化办公管理系统</w:t>
            </w:r>
            <w:r>
              <w:rPr>
                <w:noProof/>
                <w:webHidden/>
              </w:rPr>
              <w:tab/>
            </w:r>
            <w:r>
              <w:rPr>
                <w:noProof/>
                <w:webHidden/>
              </w:rPr>
              <w:fldChar w:fldCharType="begin"/>
            </w:r>
            <w:r>
              <w:rPr>
                <w:noProof/>
                <w:webHidden/>
              </w:rPr>
              <w:instrText xml:space="preserve"> PAGEREF _Toc459967809 \h </w:instrText>
            </w:r>
            <w:r>
              <w:rPr>
                <w:noProof/>
                <w:webHidden/>
              </w:rPr>
            </w:r>
            <w:r>
              <w:rPr>
                <w:noProof/>
                <w:webHidden/>
              </w:rPr>
              <w:fldChar w:fldCharType="separate"/>
            </w:r>
            <w:r>
              <w:rPr>
                <w:noProof/>
                <w:webHidden/>
              </w:rPr>
              <w:t>13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0" w:history="1">
            <w:r w:rsidRPr="00BA7A4D">
              <w:rPr>
                <w:rStyle w:val="a7"/>
                <w:rFonts w:ascii="Arial" w:hAnsi="Arial" w:cs="Arial"/>
                <w:noProof/>
                <w:shd w:val="clear" w:color="auto" w:fill="FFFFFF"/>
              </w:rPr>
              <w:t>2015.10 - 2015.11  </w:t>
            </w:r>
            <w:r w:rsidRPr="00BA7A4D">
              <w:rPr>
                <w:rStyle w:val="a7"/>
                <w:rFonts w:ascii="Arial" w:hAnsi="Arial" w:cs="Arial" w:hint="eastAsia"/>
                <w:noProof/>
                <w:shd w:val="clear" w:color="auto" w:fill="FFFFFF"/>
              </w:rPr>
              <w:t>媒体春晚秀卡券中心</w:t>
            </w:r>
            <w:r>
              <w:rPr>
                <w:noProof/>
                <w:webHidden/>
              </w:rPr>
              <w:tab/>
            </w:r>
            <w:r>
              <w:rPr>
                <w:noProof/>
                <w:webHidden/>
              </w:rPr>
              <w:fldChar w:fldCharType="begin"/>
            </w:r>
            <w:r>
              <w:rPr>
                <w:noProof/>
                <w:webHidden/>
              </w:rPr>
              <w:instrText xml:space="preserve"> PAGEREF _Toc459967810 \h </w:instrText>
            </w:r>
            <w:r>
              <w:rPr>
                <w:noProof/>
                <w:webHidden/>
              </w:rPr>
            </w:r>
            <w:r>
              <w:rPr>
                <w:noProof/>
                <w:webHidden/>
              </w:rPr>
              <w:fldChar w:fldCharType="separate"/>
            </w:r>
            <w:r>
              <w:rPr>
                <w:noProof/>
                <w:webHidden/>
              </w:rPr>
              <w:t>14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1" w:history="1">
            <w:r w:rsidRPr="00BA7A4D">
              <w:rPr>
                <w:rStyle w:val="a7"/>
                <w:rFonts w:ascii="Arial" w:hAnsi="Arial" w:cs="Arial"/>
                <w:noProof/>
                <w:shd w:val="clear" w:color="auto" w:fill="FFFFFF"/>
              </w:rPr>
              <w:t xml:space="preserve">2015.06 -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信诺云广告业务系统</w:t>
            </w:r>
            <w:r>
              <w:rPr>
                <w:noProof/>
                <w:webHidden/>
              </w:rPr>
              <w:tab/>
            </w:r>
            <w:r>
              <w:rPr>
                <w:noProof/>
                <w:webHidden/>
              </w:rPr>
              <w:fldChar w:fldCharType="begin"/>
            </w:r>
            <w:r>
              <w:rPr>
                <w:noProof/>
                <w:webHidden/>
              </w:rPr>
              <w:instrText xml:space="preserve"> PAGEREF _Toc459967811 \h </w:instrText>
            </w:r>
            <w:r>
              <w:rPr>
                <w:noProof/>
                <w:webHidden/>
              </w:rPr>
            </w:r>
            <w:r>
              <w:rPr>
                <w:noProof/>
                <w:webHidden/>
              </w:rPr>
              <w:fldChar w:fldCharType="separate"/>
            </w:r>
            <w:r>
              <w:rPr>
                <w:noProof/>
                <w:webHidden/>
              </w:rPr>
              <w:t>14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2" w:history="1">
            <w:r w:rsidRPr="00BA7A4D">
              <w:rPr>
                <w:rStyle w:val="a7"/>
                <w:rFonts w:ascii="Arial" w:hAnsi="Arial" w:cs="Arial"/>
                <w:noProof/>
                <w:shd w:val="clear" w:color="auto" w:fill="FFFFFF"/>
              </w:rPr>
              <w:t>2014.05 - 2015.05  </w:t>
            </w:r>
            <w:r w:rsidRPr="00BA7A4D">
              <w:rPr>
                <w:rStyle w:val="a7"/>
                <w:rFonts w:ascii="Arial" w:hAnsi="Arial" w:cs="Arial" w:hint="eastAsia"/>
                <w:noProof/>
                <w:shd w:val="clear" w:color="auto" w:fill="FFFFFF"/>
              </w:rPr>
              <w:t>财务资金管理平台</w:t>
            </w:r>
            <w:r>
              <w:rPr>
                <w:noProof/>
                <w:webHidden/>
              </w:rPr>
              <w:tab/>
            </w:r>
            <w:r>
              <w:rPr>
                <w:noProof/>
                <w:webHidden/>
              </w:rPr>
              <w:fldChar w:fldCharType="begin"/>
            </w:r>
            <w:r>
              <w:rPr>
                <w:noProof/>
                <w:webHidden/>
              </w:rPr>
              <w:instrText xml:space="preserve"> PAGEREF _Toc459967812 \h </w:instrText>
            </w:r>
            <w:r>
              <w:rPr>
                <w:noProof/>
                <w:webHidden/>
              </w:rPr>
            </w:r>
            <w:r>
              <w:rPr>
                <w:noProof/>
                <w:webHidden/>
              </w:rPr>
              <w:fldChar w:fldCharType="separate"/>
            </w:r>
            <w:r>
              <w:rPr>
                <w:noProof/>
                <w:webHidden/>
              </w:rPr>
              <w:t>15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3" w:history="1">
            <w:r w:rsidRPr="00BA7A4D">
              <w:rPr>
                <w:rStyle w:val="a7"/>
                <w:rFonts w:ascii="Arial" w:hAnsi="Arial" w:cs="Arial"/>
                <w:noProof/>
                <w:shd w:val="clear" w:color="auto" w:fill="FFFFFF"/>
              </w:rPr>
              <w:t>2012.05 - 2014.05  </w:t>
            </w:r>
            <w:r w:rsidRPr="00BA7A4D">
              <w:rPr>
                <w:rStyle w:val="a7"/>
                <w:rFonts w:ascii="Arial" w:hAnsi="Arial" w:cs="Arial" w:hint="eastAsia"/>
                <w:noProof/>
                <w:shd w:val="clear" w:color="auto" w:fill="FFFFFF"/>
              </w:rPr>
              <w:t>重点人网上管控系统</w:t>
            </w:r>
            <w:r>
              <w:rPr>
                <w:noProof/>
                <w:webHidden/>
              </w:rPr>
              <w:tab/>
            </w:r>
            <w:r>
              <w:rPr>
                <w:noProof/>
                <w:webHidden/>
              </w:rPr>
              <w:fldChar w:fldCharType="begin"/>
            </w:r>
            <w:r>
              <w:rPr>
                <w:noProof/>
                <w:webHidden/>
              </w:rPr>
              <w:instrText xml:space="preserve"> PAGEREF _Toc459967813 \h </w:instrText>
            </w:r>
            <w:r>
              <w:rPr>
                <w:noProof/>
                <w:webHidden/>
              </w:rPr>
            </w:r>
            <w:r>
              <w:rPr>
                <w:noProof/>
                <w:webHidden/>
              </w:rPr>
              <w:fldChar w:fldCharType="separate"/>
            </w:r>
            <w:r>
              <w:rPr>
                <w:noProof/>
                <w:webHidden/>
              </w:rPr>
              <w:t>16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4" w:history="1">
            <w:r w:rsidRPr="00BA7A4D">
              <w:rPr>
                <w:rStyle w:val="a7"/>
                <w:rFonts w:ascii="Arial" w:hAnsi="Arial" w:cs="Arial"/>
                <w:noProof/>
                <w:shd w:val="clear" w:color="auto" w:fill="FFFFFF"/>
              </w:rPr>
              <w:t>2010.03 - 2013.03  </w:t>
            </w:r>
            <w:r w:rsidRPr="00BA7A4D">
              <w:rPr>
                <w:rStyle w:val="a7"/>
                <w:rFonts w:ascii="Arial" w:hAnsi="Arial" w:cs="Arial" w:hint="eastAsia"/>
                <w:noProof/>
                <w:shd w:val="clear" w:color="auto" w:fill="FFFFFF"/>
              </w:rPr>
              <w:t>重点人管控平台互联系统</w:t>
            </w:r>
            <w:r>
              <w:rPr>
                <w:noProof/>
                <w:webHidden/>
              </w:rPr>
              <w:tab/>
            </w:r>
            <w:r>
              <w:rPr>
                <w:noProof/>
                <w:webHidden/>
              </w:rPr>
              <w:fldChar w:fldCharType="begin"/>
            </w:r>
            <w:r>
              <w:rPr>
                <w:noProof/>
                <w:webHidden/>
              </w:rPr>
              <w:instrText xml:space="preserve"> PAGEREF _Toc459967814 \h </w:instrText>
            </w:r>
            <w:r>
              <w:rPr>
                <w:noProof/>
                <w:webHidden/>
              </w:rPr>
            </w:r>
            <w:r>
              <w:rPr>
                <w:noProof/>
                <w:webHidden/>
              </w:rPr>
              <w:fldChar w:fldCharType="separate"/>
            </w:r>
            <w:r>
              <w:rPr>
                <w:noProof/>
                <w:webHidden/>
              </w:rPr>
              <w:t>16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5" w:history="1">
            <w:r w:rsidRPr="00BA7A4D">
              <w:rPr>
                <w:rStyle w:val="a7"/>
                <w:rFonts w:ascii="Arial" w:hAnsi="Arial" w:cs="Arial"/>
                <w:noProof/>
                <w:shd w:val="clear" w:color="auto" w:fill="FFFFFF"/>
              </w:rPr>
              <w:t>2014.01 - 2014.12  </w:t>
            </w:r>
            <w:r w:rsidRPr="00BA7A4D">
              <w:rPr>
                <w:rStyle w:val="a7"/>
                <w:rFonts w:ascii="Arial" w:hAnsi="Arial" w:cs="Arial" w:hint="eastAsia"/>
                <w:noProof/>
                <w:shd w:val="clear" w:color="auto" w:fill="FFFFFF"/>
              </w:rPr>
              <w:t>秦皇岛首秦公司一卡通整合优化项目</w:t>
            </w:r>
            <w:r>
              <w:rPr>
                <w:noProof/>
                <w:webHidden/>
              </w:rPr>
              <w:tab/>
            </w:r>
            <w:r>
              <w:rPr>
                <w:noProof/>
                <w:webHidden/>
              </w:rPr>
              <w:fldChar w:fldCharType="begin"/>
            </w:r>
            <w:r>
              <w:rPr>
                <w:noProof/>
                <w:webHidden/>
              </w:rPr>
              <w:instrText xml:space="preserve"> PAGEREF _Toc459967815 \h </w:instrText>
            </w:r>
            <w:r>
              <w:rPr>
                <w:noProof/>
                <w:webHidden/>
              </w:rPr>
            </w:r>
            <w:r>
              <w:rPr>
                <w:noProof/>
                <w:webHidden/>
              </w:rPr>
              <w:fldChar w:fldCharType="separate"/>
            </w:r>
            <w:r>
              <w:rPr>
                <w:noProof/>
                <w:webHidden/>
              </w:rPr>
              <w:t>16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6" w:history="1">
            <w:r w:rsidRPr="00BA7A4D">
              <w:rPr>
                <w:rStyle w:val="a7"/>
                <w:rFonts w:ascii="Arial" w:hAnsi="Arial" w:cs="Arial"/>
                <w:noProof/>
                <w:shd w:val="clear" w:color="auto" w:fill="FFFFFF"/>
              </w:rPr>
              <w:t>2013.07 - 2013.12  </w:t>
            </w:r>
            <w:r w:rsidRPr="00BA7A4D">
              <w:rPr>
                <w:rStyle w:val="a7"/>
                <w:rFonts w:ascii="Arial" w:hAnsi="Arial" w:cs="Arial" w:hint="eastAsia"/>
                <w:noProof/>
                <w:shd w:val="clear" w:color="auto" w:fill="FFFFFF"/>
              </w:rPr>
              <w:t>北京顺义冷轧公司一卡通项目</w:t>
            </w:r>
            <w:r>
              <w:rPr>
                <w:noProof/>
                <w:webHidden/>
              </w:rPr>
              <w:tab/>
            </w:r>
            <w:r>
              <w:rPr>
                <w:noProof/>
                <w:webHidden/>
              </w:rPr>
              <w:fldChar w:fldCharType="begin"/>
            </w:r>
            <w:r>
              <w:rPr>
                <w:noProof/>
                <w:webHidden/>
              </w:rPr>
              <w:instrText xml:space="preserve"> PAGEREF _Toc459967816 \h </w:instrText>
            </w:r>
            <w:r>
              <w:rPr>
                <w:noProof/>
                <w:webHidden/>
              </w:rPr>
            </w:r>
            <w:r>
              <w:rPr>
                <w:noProof/>
                <w:webHidden/>
              </w:rPr>
              <w:fldChar w:fldCharType="separate"/>
            </w:r>
            <w:r>
              <w:rPr>
                <w:noProof/>
                <w:webHidden/>
              </w:rPr>
              <w:t>17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7" w:history="1">
            <w:r w:rsidRPr="00BA7A4D">
              <w:rPr>
                <w:rStyle w:val="a7"/>
                <w:rFonts w:ascii="Arial" w:hAnsi="Arial" w:cs="Arial"/>
                <w:noProof/>
                <w:shd w:val="clear" w:color="auto" w:fill="FFFFFF"/>
              </w:rPr>
              <w:t xml:space="preserve">2016.01 -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中国人寿</w:t>
            </w:r>
            <w:r w:rsidRPr="00BA7A4D">
              <w:rPr>
                <w:rStyle w:val="a7"/>
                <w:rFonts w:ascii="Arial" w:hAnsi="Arial" w:cs="Arial"/>
                <w:noProof/>
                <w:shd w:val="clear" w:color="auto" w:fill="FFFFFF"/>
              </w:rPr>
              <w:t>-e</w:t>
            </w:r>
            <w:r w:rsidRPr="00BA7A4D">
              <w:rPr>
                <w:rStyle w:val="a7"/>
                <w:rFonts w:ascii="Arial" w:hAnsi="Arial" w:cs="Arial" w:hint="eastAsia"/>
                <w:noProof/>
                <w:shd w:val="clear" w:color="auto" w:fill="FFFFFF"/>
              </w:rPr>
              <w:t>门店查询库开发</w:t>
            </w:r>
            <w:r>
              <w:rPr>
                <w:noProof/>
                <w:webHidden/>
              </w:rPr>
              <w:tab/>
            </w:r>
            <w:r>
              <w:rPr>
                <w:noProof/>
                <w:webHidden/>
              </w:rPr>
              <w:fldChar w:fldCharType="begin"/>
            </w:r>
            <w:r>
              <w:rPr>
                <w:noProof/>
                <w:webHidden/>
              </w:rPr>
              <w:instrText xml:space="preserve"> PAGEREF _Toc459967817 \h </w:instrText>
            </w:r>
            <w:r>
              <w:rPr>
                <w:noProof/>
                <w:webHidden/>
              </w:rPr>
            </w:r>
            <w:r>
              <w:rPr>
                <w:noProof/>
                <w:webHidden/>
              </w:rPr>
              <w:fldChar w:fldCharType="separate"/>
            </w:r>
            <w:r>
              <w:rPr>
                <w:noProof/>
                <w:webHidden/>
              </w:rPr>
              <w:t>17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8" w:history="1">
            <w:r w:rsidRPr="00BA7A4D">
              <w:rPr>
                <w:rStyle w:val="a7"/>
                <w:rFonts w:ascii="Arial" w:hAnsi="Arial" w:cs="Arial"/>
                <w:noProof/>
                <w:shd w:val="clear" w:color="auto" w:fill="FFFFFF"/>
              </w:rPr>
              <w:t>2015.08 - 2015.09  </w:t>
            </w:r>
            <w:r w:rsidRPr="00BA7A4D">
              <w:rPr>
                <w:rStyle w:val="a7"/>
                <w:rFonts w:ascii="Arial" w:hAnsi="Arial" w:cs="Arial" w:hint="eastAsia"/>
                <w:noProof/>
                <w:shd w:val="clear" w:color="auto" w:fill="FFFFFF"/>
              </w:rPr>
              <w:t>中国人寿新银保通保全项目</w:t>
            </w:r>
            <w:r>
              <w:rPr>
                <w:noProof/>
                <w:webHidden/>
              </w:rPr>
              <w:tab/>
            </w:r>
            <w:r>
              <w:rPr>
                <w:noProof/>
                <w:webHidden/>
              </w:rPr>
              <w:fldChar w:fldCharType="begin"/>
            </w:r>
            <w:r>
              <w:rPr>
                <w:noProof/>
                <w:webHidden/>
              </w:rPr>
              <w:instrText xml:space="preserve"> PAGEREF _Toc459967818 \h </w:instrText>
            </w:r>
            <w:r>
              <w:rPr>
                <w:noProof/>
                <w:webHidden/>
              </w:rPr>
            </w:r>
            <w:r>
              <w:rPr>
                <w:noProof/>
                <w:webHidden/>
              </w:rPr>
              <w:fldChar w:fldCharType="separate"/>
            </w:r>
            <w:r>
              <w:rPr>
                <w:noProof/>
                <w:webHidden/>
              </w:rPr>
              <w:t>17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19" w:history="1">
            <w:r w:rsidRPr="00BA7A4D">
              <w:rPr>
                <w:rStyle w:val="a7"/>
                <w:rFonts w:ascii="Arial" w:hAnsi="Arial" w:cs="Arial"/>
                <w:noProof/>
                <w:shd w:val="clear" w:color="auto" w:fill="FFFFFF"/>
              </w:rPr>
              <w:t>2014.08 - 2015.06  </w:t>
            </w:r>
            <w:r w:rsidRPr="00BA7A4D">
              <w:rPr>
                <w:rStyle w:val="a7"/>
                <w:rFonts w:ascii="Arial" w:hAnsi="Arial" w:cs="Arial" w:hint="eastAsia"/>
                <w:noProof/>
                <w:shd w:val="clear" w:color="auto" w:fill="FFFFFF"/>
              </w:rPr>
              <w:t>正德人寿项目</w:t>
            </w:r>
            <w:r>
              <w:rPr>
                <w:noProof/>
                <w:webHidden/>
              </w:rPr>
              <w:tab/>
            </w:r>
            <w:r>
              <w:rPr>
                <w:noProof/>
                <w:webHidden/>
              </w:rPr>
              <w:fldChar w:fldCharType="begin"/>
            </w:r>
            <w:r>
              <w:rPr>
                <w:noProof/>
                <w:webHidden/>
              </w:rPr>
              <w:instrText xml:space="preserve"> PAGEREF _Toc459967819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0" w:history="1">
            <w:r w:rsidRPr="00BA7A4D">
              <w:rPr>
                <w:rStyle w:val="a7"/>
                <w:rFonts w:ascii="Arial" w:hAnsi="Arial" w:cs="Arial"/>
                <w:noProof/>
                <w:shd w:val="clear" w:color="auto" w:fill="FFFFFF"/>
              </w:rPr>
              <w:t>2014.04 - 2014.07  </w:t>
            </w:r>
            <w:r w:rsidRPr="00BA7A4D">
              <w:rPr>
                <w:rStyle w:val="a7"/>
                <w:rFonts w:ascii="Arial" w:hAnsi="Arial" w:cs="Arial" w:hint="eastAsia"/>
                <w:noProof/>
                <w:shd w:val="clear" w:color="auto" w:fill="FFFFFF"/>
              </w:rPr>
              <w:t>销售人员参会管理系统</w:t>
            </w:r>
            <w:r>
              <w:rPr>
                <w:noProof/>
                <w:webHidden/>
              </w:rPr>
              <w:tab/>
            </w:r>
            <w:r>
              <w:rPr>
                <w:noProof/>
                <w:webHidden/>
              </w:rPr>
              <w:fldChar w:fldCharType="begin"/>
            </w:r>
            <w:r>
              <w:rPr>
                <w:noProof/>
                <w:webHidden/>
              </w:rPr>
              <w:instrText xml:space="preserve"> PAGEREF _Toc459967820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1" w:history="1">
            <w:r w:rsidRPr="00BA7A4D">
              <w:rPr>
                <w:rStyle w:val="a7"/>
                <w:rFonts w:ascii="Arial" w:hAnsi="Arial" w:cs="Arial"/>
                <w:noProof/>
                <w:shd w:val="clear" w:color="auto" w:fill="FFFFFF"/>
              </w:rPr>
              <w:t>2013.11 - 2014.04  </w:t>
            </w:r>
            <w:r w:rsidRPr="00BA7A4D">
              <w:rPr>
                <w:rStyle w:val="a7"/>
                <w:rFonts w:ascii="Arial" w:hAnsi="Arial" w:cs="Arial" w:hint="eastAsia"/>
                <w:noProof/>
                <w:shd w:val="clear" w:color="auto" w:fill="FFFFFF"/>
              </w:rPr>
              <w:t>光大永明投诉管理系统</w:t>
            </w:r>
            <w:r>
              <w:rPr>
                <w:noProof/>
                <w:webHidden/>
              </w:rPr>
              <w:tab/>
            </w:r>
            <w:r>
              <w:rPr>
                <w:noProof/>
                <w:webHidden/>
              </w:rPr>
              <w:fldChar w:fldCharType="begin"/>
            </w:r>
            <w:r>
              <w:rPr>
                <w:noProof/>
                <w:webHidden/>
              </w:rPr>
              <w:instrText xml:space="preserve"> PAGEREF _Toc459967821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2" w:history="1">
            <w:r w:rsidRPr="00BA7A4D">
              <w:rPr>
                <w:rStyle w:val="a7"/>
                <w:rFonts w:ascii="Arial" w:hAnsi="Arial" w:cs="Arial"/>
                <w:noProof/>
                <w:shd w:val="clear" w:color="auto" w:fill="FFFFFF"/>
              </w:rPr>
              <w:t>2012.01 - 2012.07  WIPS</w:t>
            </w:r>
            <w:r w:rsidRPr="00BA7A4D">
              <w:rPr>
                <w:rStyle w:val="a7"/>
                <w:rFonts w:ascii="Arial" w:hAnsi="Arial" w:cs="Arial" w:hint="eastAsia"/>
                <w:noProof/>
                <w:shd w:val="clear" w:color="auto" w:fill="FFFFFF"/>
              </w:rPr>
              <w:t>无线入侵防御系统（</w:t>
            </w:r>
            <w:r w:rsidRPr="00BA7A4D">
              <w:rPr>
                <w:rStyle w:val="a7"/>
                <w:rFonts w:ascii="Arial" w:hAnsi="Arial" w:cs="Arial"/>
                <w:noProof/>
                <w:shd w:val="clear" w:color="auto" w:fill="FFFFFF"/>
              </w:rPr>
              <w:t>H3C</w:t>
            </w:r>
            <w:r w:rsidRPr="00BA7A4D">
              <w:rPr>
                <w:rStyle w:val="a7"/>
                <w:rFonts w:ascii="Arial" w:hAnsi="Arial" w:cs="Arial" w:hint="eastAsia"/>
                <w:noProof/>
                <w:shd w:val="clear" w:color="auto" w:fill="FFFFFF"/>
              </w:rPr>
              <w:t>）</w:t>
            </w:r>
            <w:r>
              <w:rPr>
                <w:noProof/>
                <w:webHidden/>
              </w:rPr>
              <w:tab/>
            </w:r>
            <w:r>
              <w:rPr>
                <w:noProof/>
                <w:webHidden/>
              </w:rPr>
              <w:fldChar w:fldCharType="begin"/>
            </w:r>
            <w:r>
              <w:rPr>
                <w:noProof/>
                <w:webHidden/>
              </w:rPr>
              <w:instrText xml:space="preserve"> PAGEREF _Toc459967822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3" w:history="1">
            <w:r w:rsidRPr="00BA7A4D">
              <w:rPr>
                <w:rStyle w:val="a7"/>
                <w:rFonts w:ascii="Arial" w:hAnsi="Arial" w:cs="Arial"/>
                <w:noProof/>
                <w:shd w:val="clear" w:color="auto" w:fill="FFFFFF"/>
              </w:rPr>
              <w:t>2011.07 - 2011.12  DVPN</w:t>
            </w:r>
            <w:r w:rsidRPr="00BA7A4D">
              <w:rPr>
                <w:rStyle w:val="a7"/>
                <w:rFonts w:ascii="Arial" w:hAnsi="Arial" w:cs="Arial" w:hint="eastAsia"/>
                <w:noProof/>
                <w:shd w:val="clear" w:color="auto" w:fill="FFFFFF"/>
              </w:rPr>
              <w:t>隧道管理</w:t>
            </w:r>
            <w:r w:rsidRPr="00BA7A4D">
              <w:rPr>
                <w:rStyle w:val="a7"/>
                <w:rFonts w:ascii="Arial" w:hAnsi="Arial" w:cs="Arial"/>
                <w:noProof/>
                <w:shd w:val="clear" w:color="auto" w:fill="FFFFFF"/>
              </w:rPr>
              <w:t>(H3C)</w:t>
            </w:r>
            <w:r>
              <w:rPr>
                <w:noProof/>
                <w:webHidden/>
              </w:rPr>
              <w:tab/>
            </w:r>
            <w:r>
              <w:rPr>
                <w:noProof/>
                <w:webHidden/>
              </w:rPr>
              <w:fldChar w:fldCharType="begin"/>
            </w:r>
            <w:r>
              <w:rPr>
                <w:noProof/>
                <w:webHidden/>
              </w:rPr>
              <w:instrText xml:space="preserve"> PAGEREF _Toc459967823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4" w:history="1">
            <w:r w:rsidRPr="00BA7A4D">
              <w:rPr>
                <w:rStyle w:val="a7"/>
                <w:rFonts w:ascii="Arial" w:hAnsi="Arial" w:cs="Arial"/>
                <w:noProof/>
                <w:shd w:val="clear" w:color="auto" w:fill="FFFFFF"/>
              </w:rPr>
              <w:t>2005.10 - 2015.12  </w:t>
            </w:r>
            <w:r w:rsidRPr="00BA7A4D">
              <w:rPr>
                <w:rStyle w:val="a7"/>
                <w:rFonts w:ascii="Arial" w:hAnsi="Arial" w:cs="Arial" w:hint="eastAsia"/>
                <w:noProof/>
                <w:shd w:val="clear" w:color="auto" w:fill="FFFFFF"/>
              </w:rPr>
              <w:t>中国人寿</w:t>
            </w:r>
            <w:r w:rsidRPr="00BA7A4D">
              <w:rPr>
                <w:rStyle w:val="a7"/>
                <w:rFonts w:ascii="Arial" w:hAnsi="Arial" w:cs="Arial"/>
                <w:noProof/>
                <w:shd w:val="clear" w:color="auto" w:fill="FFFFFF"/>
              </w:rPr>
              <w:t>-</w:t>
            </w:r>
            <w:r w:rsidRPr="00BA7A4D">
              <w:rPr>
                <w:rStyle w:val="a7"/>
                <w:rFonts w:ascii="Arial" w:hAnsi="Arial" w:cs="Arial" w:hint="eastAsia"/>
                <w:noProof/>
                <w:shd w:val="clear" w:color="auto" w:fill="FFFFFF"/>
              </w:rPr>
              <w:t>团险销售支持系统</w:t>
            </w:r>
            <w:r>
              <w:rPr>
                <w:noProof/>
                <w:webHidden/>
              </w:rPr>
              <w:tab/>
            </w:r>
            <w:r>
              <w:rPr>
                <w:noProof/>
                <w:webHidden/>
              </w:rPr>
              <w:fldChar w:fldCharType="begin"/>
            </w:r>
            <w:r>
              <w:rPr>
                <w:noProof/>
                <w:webHidden/>
              </w:rPr>
              <w:instrText xml:space="preserve"> PAGEREF _Toc459967824 \h </w:instrText>
            </w:r>
            <w:r>
              <w:rPr>
                <w:noProof/>
                <w:webHidden/>
              </w:rPr>
            </w:r>
            <w:r>
              <w:rPr>
                <w:noProof/>
                <w:webHidden/>
              </w:rPr>
              <w:fldChar w:fldCharType="separate"/>
            </w:r>
            <w:r>
              <w:rPr>
                <w:noProof/>
                <w:webHidden/>
              </w:rPr>
              <w:t>18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5" w:history="1">
            <w:r w:rsidRPr="00BA7A4D">
              <w:rPr>
                <w:rStyle w:val="a7"/>
                <w:rFonts w:ascii="Arial" w:hAnsi="Arial" w:cs="Arial"/>
                <w:noProof/>
                <w:shd w:val="clear" w:color="auto" w:fill="FFFFFF"/>
              </w:rPr>
              <w:t xml:space="preserve">2016.01 -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产险新渠道网销非车系统</w:t>
            </w:r>
            <w:r>
              <w:rPr>
                <w:noProof/>
                <w:webHidden/>
              </w:rPr>
              <w:tab/>
            </w:r>
            <w:r>
              <w:rPr>
                <w:noProof/>
                <w:webHidden/>
              </w:rPr>
              <w:fldChar w:fldCharType="begin"/>
            </w:r>
            <w:r>
              <w:rPr>
                <w:noProof/>
                <w:webHidden/>
              </w:rPr>
              <w:instrText xml:space="preserve"> PAGEREF _Toc459967825 \h </w:instrText>
            </w:r>
            <w:r>
              <w:rPr>
                <w:noProof/>
                <w:webHidden/>
              </w:rPr>
            </w:r>
            <w:r>
              <w:rPr>
                <w:noProof/>
                <w:webHidden/>
              </w:rPr>
              <w:fldChar w:fldCharType="separate"/>
            </w:r>
            <w:r>
              <w:rPr>
                <w:noProof/>
                <w:webHidden/>
              </w:rPr>
              <w:t>19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6" w:history="1">
            <w:r w:rsidRPr="00BA7A4D">
              <w:rPr>
                <w:rStyle w:val="a7"/>
                <w:rFonts w:ascii="Arial" w:hAnsi="Arial" w:cs="Arial"/>
                <w:noProof/>
                <w:shd w:val="clear" w:color="auto" w:fill="FFFFFF"/>
              </w:rPr>
              <w:t>2014.10 - 2016.01  MIT-Shop</w:t>
            </w:r>
            <w:r w:rsidRPr="00BA7A4D">
              <w:rPr>
                <w:rStyle w:val="a7"/>
                <w:rFonts w:ascii="Arial" w:hAnsi="Arial" w:cs="Arial" w:hint="eastAsia"/>
                <w:noProof/>
                <w:shd w:val="clear" w:color="auto" w:fill="FFFFFF"/>
              </w:rPr>
              <w:t>综拓投保系统</w:t>
            </w:r>
            <w:r>
              <w:rPr>
                <w:noProof/>
                <w:webHidden/>
              </w:rPr>
              <w:tab/>
            </w:r>
            <w:r>
              <w:rPr>
                <w:noProof/>
                <w:webHidden/>
              </w:rPr>
              <w:fldChar w:fldCharType="begin"/>
            </w:r>
            <w:r>
              <w:rPr>
                <w:noProof/>
                <w:webHidden/>
              </w:rPr>
              <w:instrText xml:space="preserve"> PAGEREF _Toc459967826 \h </w:instrText>
            </w:r>
            <w:r>
              <w:rPr>
                <w:noProof/>
                <w:webHidden/>
              </w:rPr>
            </w:r>
            <w:r>
              <w:rPr>
                <w:noProof/>
                <w:webHidden/>
              </w:rPr>
              <w:fldChar w:fldCharType="separate"/>
            </w:r>
            <w:r>
              <w:rPr>
                <w:noProof/>
                <w:webHidden/>
              </w:rPr>
              <w:t>19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7" w:history="1">
            <w:r w:rsidRPr="00BA7A4D">
              <w:rPr>
                <w:rStyle w:val="a7"/>
                <w:rFonts w:ascii="Arial" w:hAnsi="Arial" w:cs="Arial"/>
                <w:noProof/>
                <w:shd w:val="clear" w:color="auto" w:fill="FFFFFF"/>
              </w:rPr>
              <w:t>2013.10 - 2014.04  “</w:t>
            </w:r>
            <w:r w:rsidRPr="00BA7A4D">
              <w:rPr>
                <w:rStyle w:val="a7"/>
                <w:rFonts w:ascii="Arial" w:hAnsi="Arial" w:cs="Arial" w:hint="eastAsia"/>
                <w:noProof/>
                <w:shd w:val="clear" w:color="auto" w:fill="FFFFFF"/>
              </w:rPr>
              <w:t>域名服务监控管理系统（</w:t>
            </w:r>
            <w:r w:rsidRPr="00BA7A4D">
              <w:rPr>
                <w:rStyle w:val="a7"/>
                <w:rFonts w:ascii="Arial" w:hAnsi="Arial" w:cs="Arial"/>
                <w:noProof/>
                <w:shd w:val="clear" w:color="auto" w:fill="FFFFFF"/>
              </w:rPr>
              <w:t>MMS</w:t>
            </w:r>
            <w:r w:rsidRPr="00BA7A4D">
              <w:rPr>
                <w:rStyle w:val="a7"/>
                <w:rFonts w:ascii="Arial" w:hAnsi="Arial" w:cs="Arial" w:hint="eastAsia"/>
                <w:noProof/>
                <w:shd w:val="clear" w:color="auto" w:fill="FFFFFF"/>
              </w:rPr>
              <w:t>）</w:t>
            </w:r>
            <w:r w:rsidRPr="00BA7A4D">
              <w:rPr>
                <w:rStyle w:val="a7"/>
                <w:rFonts w:ascii="Arial" w:hAnsi="Arial" w:cs="Arial"/>
                <w:noProof/>
                <w:shd w:val="clear" w:color="auto" w:fill="FFFFFF"/>
              </w:rPr>
              <w:t>”</w:t>
            </w:r>
            <w:r w:rsidRPr="00BA7A4D">
              <w:rPr>
                <w:rStyle w:val="a7"/>
                <w:rFonts w:ascii="Arial" w:hAnsi="Arial" w:cs="Arial" w:hint="eastAsia"/>
                <w:noProof/>
                <w:shd w:val="clear" w:color="auto" w:fill="FFFFFF"/>
              </w:rPr>
              <w:t>项目</w:t>
            </w:r>
            <w:r>
              <w:rPr>
                <w:noProof/>
                <w:webHidden/>
              </w:rPr>
              <w:tab/>
            </w:r>
            <w:r>
              <w:rPr>
                <w:noProof/>
                <w:webHidden/>
              </w:rPr>
              <w:fldChar w:fldCharType="begin"/>
            </w:r>
            <w:r>
              <w:rPr>
                <w:noProof/>
                <w:webHidden/>
              </w:rPr>
              <w:instrText xml:space="preserve"> PAGEREF _Toc459967827 \h </w:instrText>
            </w:r>
            <w:r>
              <w:rPr>
                <w:noProof/>
                <w:webHidden/>
              </w:rPr>
            </w:r>
            <w:r>
              <w:rPr>
                <w:noProof/>
                <w:webHidden/>
              </w:rPr>
              <w:fldChar w:fldCharType="separate"/>
            </w:r>
            <w:r>
              <w:rPr>
                <w:noProof/>
                <w:webHidden/>
              </w:rPr>
              <w:t>19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8" w:history="1">
            <w:r w:rsidRPr="00BA7A4D">
              <w:rPr>
                <w:rStyle w:val="a7"/>
                <w:rFonts w:ascii="Arial" w:hAnsi="Arial" w:cs="Arial"/>
                <w:noProof/>
                <w:shd w:val="clear" w:color="auto" w:fill="FFFFFF"/>
              </w:rPr>
              <w:t xml:space="preserve">2012.09 - 2013.10  M2000 </w:t>
            </w:r>
            <w:r w:rsidRPr="00BA7A4D">
              <w:rPr>
                <w:rStyle w:val="a7"/>
                <w:rFonts w:ascii="Arial" w:hAnsi="Arial" w:cs="Arial" w:hint="eastAsia"/>
                <w:noProof/>
                <w:shd w:val="clear" w:color="auto" w:fill="FFFFFF"/>
              </w:rPr>
              <w:t>性能告警</w:t>
            </w:r>
            <w:r>
              <w:rPr>
                <w:noProof/>
                <w:webHidden/>
              </w:rPr>
              <w:tab/>
            </w:r>
            <w:r>
              <w:rPr>
                <w:noProof/>
                <w:webHidden/>
              </w:rPr>
              <w:fldChar w:fldCharType="begin"/>
            </w:r>
            <w:r>
              <w:rPr>
                <w:noProof/>
                <w:webHidden/>
              </w:rPr>
              <w:instrText xml:space="preserve"> PAGEREF _Toc459967828 \h </w:instrText>
            </w:r>
            <w:r>
              <w:rPr>
                <w:noProof/>
                <w:webHidden/>
              </w:rPr>
            </w:r>
            <w:r>
              <w:rPr>
                <w:noProof/>
                <w:webHidden/>
              </w:rPr>
              <w:fldChar w:fldCharType="separate"/>
            </w:r>
            <w:r>
              <w:rPr>
                <w:noProof/>
                <w:webHidden/>
              </w:rPr>
              <w:t>19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29" w:history="1">
            <w:r w:rsidRPr="00BA7A4D">
              <w:rPr>
                <w:rStyle w:val="a7"/>
                <w:rFonts w:ascii="Arial" w:hAnsi="Arial" w:cs="Arial"/>
                <w:noProof/>
                <w:shd w:val="clear" w:color="auto" w:fill="FFFFFF"/>
              </w:rPr>
              <w:t>2012.03 - 2012.09  </w:t>
            </w:r>
            <w:r w:rsidRPr="00BA7A4D">
              <w:rPr>
                <w:rStyle w:val="a7"/>
                <w:rFonts w:ascii="Arial" w:hAnsi="Arial" w:cs="Arial" w:hint="eastAsia"/>
                <w:noProof/>
                <w:shd w:val="clear" w:color="auto" w:fill="FFFFFF"/>
              </w:rPr>
              <w:t>日志服务器</w:t>
            </w:r>
            <w:r w:rsidRPr="00BA7A4D">
              <w:rPr>
                <w:rStyle w:val="a7"/>
                <w:rFonts w:ascii="Arial" w:hAnsi="Arial" w:cs="Arial"/>
                <w:noProof/>
                <w:shd w:val="clear" w:color="auto" w:fill="FFFFFF"/>
              </w:rPr>
              <w:t>LCAP</w:t>
            </w:r>
            <w:r>
              <w:rPr>
                <w:noProof/>
                <w:webHidden/>
              </w:rPr>
              <w:tab/>
            </w:r>
            <w:r>
              <w:rPr>
                <w:noProof/>
                <w:webHidden/>
              </w:rPr>
              <w:fldChar w:fldCharType="begin"/>
            </w:r>
            <w:r>
              <w:rPr>
                <w:noProof/>
                <w:webHidden/>
              </w:rPr>
              <w:instrText xml:space="preserve"> PAGEREF _Toc459967829 \h </w:instrText>
            </w:r>
            <w:r>
              <w:rPr>
                <w:noProof/>
                <w:webHidden/>
              </w:rPr>
            </w:r>
            <w:r>
              <w:rPr>
                <w:noProof/>
                <w:webHidden/>
              </w:rPr>
              <w:fldChar w:fldCharType="separate"/>
            </w:r>
            <w:r>
              <w:rPr>
                <w:noProof/>
                <w:webHidden/>
              </w:rPr>
              <w:t>20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0" w:history="1">
            <w:r w:rsidRPr="00BA7A4D">
              <w:rPr>
                <w:rStyle w:val="a7"/>
                <w:rFonts w:ascii="Arial" w:hAnsi="Arial" w:cs="Arial"/>
                <w:noProof/>
                <w:shd w:val="clear" w:color="auto" w:fill="FFFFFF"/>
              </w:rPr>
              <w:t>2010.07 - 2012.03  PTN</w:t>
            </w:r>
            <w:r w:rsidRPr="00BA7A4D">
              <w:rPr>
                <w:rStyle w:val="a7"/>
                <w:rFonts w:ascii="Arial" w:hAnsi="Arial" w:cs="Arial" w:hint="eastAsia"/>
                <w:noProof/>
                <w:shd w:val="clear" w:color="auto" w:fill="FFFFFF"/>
              </w:rPr>
              <w:t>项目的业务对象管理器模块</w:t>
            </w:r>
            <w:r>
              <w:rPr>
                <w:noProof/>
                <w:webHidden/>
              </w:rPr>
              <w:tab/>
            </w:r>
            <w:r>
              <w:rPr>
                <w:noProof/>
                <w:webHidden/>
              </w:rPr>
              <w:fldChar w:fldCharType="begin"/>
            </w:r>
            <w:r>
              <w:rPr>
                <w:noProof/>
                <w:webHidden/>
              </w:rPr>
              <w:instrText xml:space="preserve"> PAGEREF _Toc459967830 \h </w:instrText>
            </w:r>
            <w:r>
              <w:rPr>
                <w:noProof/>
                <w:webHidden/>
              </w:rPr>
            </w:r>
            <w:r>
              <w:rPr>
                <w:noProof/>
                <w:webHidden/>
              </w:rPr>
              <w:fldChar w:fldCharType="separate"/>
            </w:r>
            <w:r>
              <w:rPr>
                <w:noProof/>
                <w:webHidden/>
              </w:rPr>
              <w:t>21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1" w:history="1">
            <w:r w:rsidRPr="00BA7A4D">
              <w:rPr>
                <w:rStyle w:val="a7"/>
                <w:rFonts w:ascii="Arial" w:hAnsi="Arial" w:cs="Arial"/>
                <w:noProof/>
                <w:shd w:val="clear" w:color="auto" w:fill="FFFFFF"/>
              </w:rPr>
              <w:t xml:space="preserve">2015.04 -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肯德基和必胜客</w:t>
            </w:r>
            <w:r w:rsidRPr="00BA7A4D">
              <w:rPr>
                <w:rStyle w:val="a7"/>
                <w:rFonts w:ascii="Arial" w:hAnsi="Arial" w:cs="Arial"/>
                <w:noProof/>
                <w:shd w:val="clear" w:color="auto" w:fill="FFFFFF"/>
              </w:rPr>
              <w:t>e-commerce</w:t>
            </w:r>
            <w:r w:rsidRPr="00BA7A4D">
              <w:rPr>
                <w:rStyle w:val="a7"/>
                <w:rFonts w:ascii="Arial" w:hAnsi="Arial" w:cs="Arial" w:hint="eastAsia"/>
                <w:noProof/>
                <w:shd w:val="clear" w:color="auto" w:fill="FFFFFF"/>
              </w:rPr>
              <w:t>宅急送移动</w:t>
            </w:r>
            <w:r w:rsidRPr="00BA7A4D">
              <w:rPr>
                <w:rStyle w:val="a7"/>
                <w:rFonts w:ascii="Arial" w:hAnsi="Arial" w:cs="Arial"/>
                <w:noProof/>
                <w:shd w:val="clear" w:color="auto" w:fill="FFFFFF"/>
              </w:rPr>
              <w:t>App</w:t>
            </w:r>
            <w:r w:rsidRPr="00BA7A4D">
              <w:rPr>
                <w:rStyle w:val="a7"/>
                <w:rFonts w:ascii="Arial" w:hAnsi="Arial" w:cs="Arial" w:hint="eastAsia"/>
                <w:noProof/>
                <w:shd w:val="clear" w:color="auto" w:fill="FFFFFF"/>
              </w:rPr>
              <w:t>后端服务开发</w:t>
            </w:r>
            <w:r>
              <w:rPr>
                <w:noProof/>
                <w:webHidden/>
              </w:rPr>
              <w:tab/>
            </w:r>
            <w:r>
              <w:rPr>
                <w:noProof/>
                <w:webHidden/>
              </w:rPr>
              <w:fldChar w:fldCharType="begin"/>
            </w:r>
            <w:r>
              <w:rPr>
                <w:noProof/>
                <w:webHidden/>
              </w:rPr>
              <w:instrText xml:space="preserve"> PAGEREF _Toc459967831 \h </w:instrText>
            </w:r>
            <w:r>
              <w:rPr>
                <w:noProof/>
                <w:webHidden/>
              </w:rPr>
            </w:r>
            <w:r>
              <w:rPr>
                <w:noProof/>
                <w:webHidden/>
              </w:rPr>
              <w:fldChar w:fldCharType="separate"/>
            </w:r>
            <w:r>
              <w:rPr>
                <w:noProof/>
                <w:webHidden/>
              </w:rPr>
              <w:t>21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2" w:history="1">
            <w:r w:rsidRPr="00BA7A4D">
              <w:rPr>
                <w:rStyle w:val="a7"/>
                <w:rFonts w:ascii="Arial" w:hAnsi="Arial" w:cs="Arial"/>
                <w:noProof/>
                <w:shd w:val="clear" w:color="auto" w:fill="FFFFFF"/>
              </w:rPr>
              <w:t>2013.10 - 2014.12  Cloudfoundry</w:t>
            </w:r>
            <w:r w:rsidRPr="00BA7A4D">
              <w:rPr>
                <w:rStyle w:val="a7"/>
                <w:rFonts w:ascii="Arial" w:hAnsi="Arial" w:cs="Arial" w:hint="eastAsia"/>
                <w:noProof/>
                <w:shd w:val="clear" w:color="auto" w:fill="FFFFFF"/>
              </w:rPr>
              <w:t>开源</w:t>
            </w:r>
            <w:r w:rsidRPr="00BA7A4D">
              <w:rPr>
                <w:rStyle w:val="a7"/>
                <w:rFonts w:ascii="Arial" w:hAnsi="Arial" w:cs="Arial"/>
                <w:noProof/>
                <w:shd w:val="clear" w:color="auto" w:fill="FFFFFF"/>
              </w:rPr>
              <w:t>Paas</w:t>
            </w:r>
            <w:r w:rsidRPr="00BA7A4D">
              <w:rPr>
                <w:rStyle w:val="a7"/>
                <w:rFonts w:ascii="Arial" w:hAnsi="Arial" w:cs="Arial" w:hint="eastAsia"/>
                <w:noProof/>
                <w:shd w:val="clear" w:color="auto" w:fill="FFFFFF"/>
              </w:rPr>
              <w:t>云平台项目研究</w:t>
            </w:r>
            <w:r>
              <w:rPr>
                <w:noProof/>
                <w:webHidden/>
              </w:rPr>
              <w:tab/>
            </w:r>
            <w:r>
              <w:rPr>
                <w:noProof/>
                <w:webHidden/>
              </w:rPr>
              <w:fldChar w:fldCharType="begin"/>
            </w:r>
            <w:r>
              <w:rPr>
                <w:noProof/>
                <w:webHidden/>
              </w:rPr>
              <w:instrText xml:space="preserve"> PAGEREF _Toc459967832 \h </w:instrText>
            </w:r>
            <w:r>
              <w:rPr>
                <w:noProof/>
                <w:webHidden/>
              </w:rPr>
            </w:r>
            <w:r>
              <w:rPr>
                <w:noProof/>
                <w:webHidden/>
              </w:rPr>
              <w:fldChar w:fldCharType="separate"/>
            </w:r>
            <w:r>
              <w:rPr>
                <w:noProof/>
                <w:webHidden/>
              </w:rPr>
              <w:t>21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3" w:history="1">
            <w:r w:rsidRPr="00BA7A4D">
              <w:rPr>
                <w:rStyle w:val="a7"/>
                <w:rFonts w:ascii="Arial" w:hAnsi="Arial" w:cs="Arial"/>
                <w:noProof/>
                <w:shd w:val="clear" w:color="auto" w:fill="FFFFFF"/>
              </w:rPr>
              <w:t>2011.07 - 2013.10  Socialagent</w:t>
            </w:r>
            <w:r w:rsidRPr="00BA7A4D">
              <w:rPr>
                <w:rStyle w:val="a7"/>
                <w:rFonts w:ascii="Arial" w:hAnsi="Arial" w:cs="Arial" w:hint="eastAsia"/>
                <w:noProof/>
                <w:shd w:val="clear" w:color="auto" w:fill="FFFFFF"/>
              </w:rPr>
              <w:t>下一代社交网络研究项目</w:t>
            </w:r>
            <w:r>
              <w:rPr>
                <w:noProof/>
                <w:webHidden/>
              </w:rPr>
              <w:tab/>
            </w:r>
            <w:r>
              <w:rPr>
                <w:noProof/>
                <w:webHidden/>
              </w:rPr>
              <w:fldChar w:fldCharType="begin"/>
            </w:r>
            <w:r>
              <w:rPr>
                <w:noProof/>
                <w:webHidden/>
              </w:rPr>
              <w:instrText xml:space="preserve"> PAGEREF _Toc459967833 \h </w:instrText>
            </w:r>
            <w:r>
              <w:rPr>
                <w:noProof/>
                <w:webHidden/>
              </w:rPr>
            </w:r>
            <w:r>
              <w:rPr>
                <w:noProof/>
                <w:webHidden/>
              </w:rPr>
              <w:fldChar w:fldCharType="separate"/>
            </w:r>
            <w:r>
              <w:rPr>
                <w:noProof/>
                <w:webHidden/>
              </w:rPr>
              <w:t>22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4" w:history="1">
            <w:r w:rsidRPr="00BA7A4D">
              <w:rPr>
                <w:rStyle w:val="a7"/>
                <w:rFonts w:ascii="Arial" w:hAnsi="Arial" w:cs="Arial"/>
                <w:noProof/>
                <w:shd w:val="clear" w:color="auto" w:fill="FFFFFF"/>
              </w:rPr>
              <w:t xml:space="preserve">2013.04 - </w:t>
            </w:r>
            <w:r w:rsidRPr="00BA7A4D">
              <w:rPr>
                <w:rStyle w:val="a7"/>
                <w:rFonts w:ascii="Arial" w:hAnsi="Arial" w:cs="Arial" w:hint="eastAsia"/>
                <w:noProof/>
                <w:shd w:val="clear" w:color="auto" w:fill="FFFFFF"/>
              </w:rPr>
              <w:t>至今</w:t>
            </w:r>
            <w:r w:rsidRPr="00BA7A4D">
              <w:rPr>
                <w:rStyle w:val="a7"/>
                <w:rFonts w:ascii="Arial" w:hAnsi="Arial" w:cs="Arial"/>
                <w:noProof/>
                <w:shd w:val="clear" w:color="auto" w:fill="FFFFFF"/>
              </w:rPr>
              <w:t>  </w:t>
            </w:r>
            <w:r w:rsidRPr="00BA7A4D">
              <w:rPr>
                <w:rStyle w:val="a7"/>
                <w:rFonts w:ascii="Arial" w:hAnsi="Arial" w:cs="Arial" w:hint="eastAsia"/>
                <w:noProof/>
                <w:shd w:val="clear" w:color="auto" w:fill="FFFFFF"/>
              </w:rPr>
              <w:t>鑫财通炒股软件</w:t>
            </w:r>
            <w:r>
              <w:rPr>
                <w:noProof/>
                <w:webHidden/>
              </w:rPr>
              <w:tab/>
            </w:r>
            <w:r>
              <w:rPr>
                <w:noProof/>
                <w:webHidden/>
              </w:rPr>
              <w:fldChar w:fldCharType="begin"/>
            </w:r>
            <w:r>
              <w:rPr>
                <w:noProof/>
                <w:webHidden/>
              </w:rPr>
              <w:instrText xml:space="preserve"> PAGEREF _Toc459967834 \h </w:instrText>
            </w:r>
            <w:r>
              <w:rPr>
                <w:noProof/>
                <w:webHidden/>
              </w:rPr>
            </w:r>
            <w:r>
              <w:rPr>
                <w:noProof/>
                <w:webHidden/>
              </w:rPr>
              <w:fldChar w:fldCharType="separate"/>
            </w:r>
            <w:r>
              <w:rPr>
                <w:noProof/>
                <w:webHidden/>
              </w:rPr>
              <w:t>23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5" w:history="1">
            <w:r w:rsidRPr="00BA7A4D">
              <w:rPr>
                <w:rStyle w:val="a7"/>
                <w:rFonts w:ascii="Arial" w:eastAsia="Arial 宋体" w:hAnsi="Arial" w:cs="Arial"/>
                <w:noProof/>
              </w:rPr>
              <w:t>2016.03 - 2016.06  </w:t>
            </w:r>
            <w:r w:rsidRPr="00BA7A4D">
              <w:rPr>
                <w:rStyle w:val="a7"/>
                <w:rFonts w:ascii="Arial" w:eastAsia="Arial 宋体" w:hAnsi="Arial" w:cs="Arial" w:hint="eastAsia"/>
                <w:noProof/>
              </w:rPr>
              <w:t>速洁门店系统</w:t>
            </w:r>
            <w:r>
              <w:rPr>
                <w:noProof/>
                <w:webHidden/>
              </w:rPr>
              <w:tab/>
            </w:r>
            <w:r>
              <w:rPr>
                <w:noProof/>
                <w:webHidden/>
              </w:rPr>
              <w:fldChar w:fldCharType="begin"/>
            </w:r>
            <w:r>
              <w:rPr>
                <w:noProof/>
                <w:webHidden/>
              </w:rPr>
              <w:instrText xml:space="preserve"> PAGEREF _Toc459967835 \h </w:instrText>
            </w:r>
            <w:r>
              <w:rPr>
                <w:noProof/>
                <w:webHidden/>
              </w:rPr>
            </w:r>
            <w:r>
              <w:rPr>
                <w:noProof/>
                <w:webHidden/>
              </w:rPr>
              <w:fldChar w:fldCharType="separate"/>
            </w:r>
            <w:r>
              <w:rPr>
                <w:noProof/>
                <w:webHidden/>
              </w:rPr>
              <w:t>23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6" w:history="1">
            <w:r w:rsidRPr="00BA7A4D">
              <w:rPr>
                <w:rStyle w:val="a7"/>
                <w:rFonts w:ascii="Arial" w:eastAsia="Arial 宋体" w:hAnsi="Arial" w:cs="Arial"/>
                <w:noProof/>
              </w:rPr>
              <w:t>2015.10 - 2016.01  </w:t>
            </w:r>
            <w:r w:rsidRPr="00BA7A4D">
              <w:rPr>
                <w:rStyle w:val="a7"/>
                <w:rFonts w:ascii="Arial" w:eastAsia="Arial 宋体" w:hAnsi="Arial" w:cs="Arial" w:hint="eastAsia"/>
                <w:noProof/>
              </w:rPr>
              <w:t>洛阳市孟津市铜一金属有限公司仓储系统</w:t>
            </w:r>
            <w:r>
              <w:rPr>
                <w:noProof/>
                <w:webHidden/>
              </w:rPr>
              <w:tab/>
            </w:r>
            <w:r>
              <w:rPr>
                <w:noProof/>
                <w:webHidden/>
              </w:rPr>
              <w:fldChar w:fldCharType="begin"/>
            </w:r>
            <w:r>
              <w:rPr>
                <w:noProof/>
                <w:webHidden/>
              </w:rPr>
              <w:instrText xml:space="preserve"> PAGEREF _Toc459967836 \h </w:instrText>
            </w:r>
            <w:r>
              <w:rPr>
                <w:noProof/>
                <w:webHidden/>
              </w:rPr>
            </w:r>
            <w:r>
              <w:rPr>
                <w:noProof/>
                <w:webHidden/>
              </w:rPr>
              <w:fldChar w:fldCharType="separate"/>
            </w:r>
            <w:r>
              <w:rPr>
                <w:noProof/>
                <w:webHidden/>
              </w:rPr>
              <w:t>24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7" w:history="1">
            <w:r w:rsidRPr="00BA7A4D">
              <w:rPr>
                <w:rStyle w:val="a7"/>
                <w:rFonts w:ascii="微软雅黑" w:eastAsia="微软雅黑" w:hAnsi="微软雅黑" w:cs="Arial"/>
                <w:noProof/>
              </w:rPr>
              <w:t>2015.05 - 2015.08  </w:t>
            </w:r>
            <w:r w:rsidRPr="00BA7A4D">
              <w:rPr>
                <w:rStyle w:val="a7"/>
                <w:rFonts w:ascii="微软雅黑" w:eastAsia="微软雅黑" w:hAnsi="微软雅黑" w:cs="Arial" w:hint="eastAsia"/>
                <w:noProof/>
              </w:rPr>
              <w:t>三门峡鑫鑫贸易有限公司</w:t>
            </w:r>
            <w:r>
              <w:rPr>
                <w:noProof/>
                <w:webHidden/>
              </w:rPr>
              <w:tab/>
            </w:r>
            <w:r>
              <w:rPr>
                <w:noProof/>
                <w:webHidden/>
              </w:rPr>
              <w:fldChar w:fldCharType="begin"/>
            </w:r>
            <w:r>
              <w:rPr>
                <w:noProof/>
                <w:webHidden/>
              </w:rPr>
              <w:instrText xml:space="preserve"> PAGEREF _Toc459967837 \h </w:instrText>
            </w:r>
            <w:r>
              <w:rPr>
                <w:noProof/>
                <w:webHidden/>
              </w:rPr>
            </w:r>
            <w:r>
              <w:rPr>
                <w:noProof/>
                <w:webHidden/>
              </w:rPr>
              <w:fldChar w:fldCharType="separate"/>
            </w:r>
            <w:r>
              <w:rPr>
                <w:noProof/>
                <w:webHidden/>
              </w:rPr>
              <w:t>24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8" w:history="1">
            <w:r w:rsidRPr="00BA7A4D">
              <w:rPr>
                <w:rStyle w:val="a7"/>
                <w:rFonts w:ascii="微软雅黑" w:eastAsia="微软雅黑" w:hAnsi="微软雅黑" w:cs="Arial"/>
                <w:noProof/>
              </w:rPr>
              <w:t>2014.12 - 2015.04  </w:t>
            </w:r>
            <w:r w:rsidRPr="00BA7A4D">
              <w:rPr>
                <w:rStyle w:val="a7"/>
                <w:rFonts w:ascii="微软雅黑" w:eastAsia="微软雅黑" w:hAnsi="微软雅黑" w:cs="Arial" w:hint="eastAsia"/>
                <w:noProof/>
              </w:rPr>
              <w:t>逸驾汽车售后服务系统</w:t>
            </w:r>
            <w:r>
              <w:rPr>
                <w:noProof/>
                <w:webHidden/>
              </w:rPr>
              <w:tab/>
            </w:r>
            <w:r>
              <w:rPr>
                <w:noProof/>
                <w:webHidden/>
              </w:rPr>
              <w:fldChar w:fldCharType="begin"/>
            </w:r>
            <w:r>
              <w:rPr>
                <w:noProof/>
                <w:webHidden/>
              </w:rPr>
              <w:instrText xml:space="preserve"> PAGEREF _Toc459967838 \h </w:instrText>
            </w:r>
            <w:r>
              <w:rPr>
                <w:noProof/>
                <w:webHidden/>
              </w:rPr>
            </w:r>
            <w:r>
              <w:rPr>
                <w:noProof/>
                <w:webHidden/>
              </w:rPr>
              <w:fldChar w:fldCharType="separate"/>
            </w:r>
            <w:r>
              <w:rPr>
                <w:noProof/>
                <w:webHidden/>
              </w:rPr>
              <w:t>25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39" w:history="1">
            <w:r w:rsidRPr="00BA7A4D">
              <w:rPr>
                <w:rStyle w:val="a7"/>
                <w:rFonts w:ascii="Arial" w:eastAsia="Arial 宋体" w:hAnsi="Arial" w:cs="Arial"/>
                <w:noProof/>
              </w:rPr>
              <w:t xml:space="preserve">2016.01 - </w:t>
            </w:r>
            <w:r w:rsidRPr="00BA7A4D">
              <w:rPr>
                <w:rStyle w:val="a7"/>
                <w:rFonts w:ascii="Arial" w:eastAsia="Arial 宋体" w:hAnsi="Arial" w:cs="Arial" w:hint="eastAsia"/>
                <w:noProof/>
              </w:rPr>
              <w:t>至今</w:t>
            </w:r>
            <w:r w:rsidRPr="00BA7A4D">
              <w:rPr>
                <w:rStyle w:val="a7"/>
                <w:rFonts w:ascii="Arial" w:eastAsia="Arial 宋体" w:hAnsi="Arial" w:cs="Arial"/>
                <w:noProof/>
              </w:rPr>
              <w:t>  </w:t>
            </w:r>
            <w:r w:rsidRPr="00BA7A4D">
              <w:rPr>
                <w:rStyle w:val="a7"/>
                <w:rFonts w:ascii="Arial" w:eastAsia="Arial 宋体" w:hAnsi="Arial" w:cs="Arial" w:hint="eastAsia"/>
                <w:noProof/>
              </w:rPr>
              <w:t>运营管理后台</w:t>
            </w:r>
            <w:r>
              <w:rPr>
                <w:noProof/>
                <w:webHidden/>
              </w:rPr>
              <w:tab/>
            </w:r>
            <w:r>
              <w:rPr>
                <w:noProof/>
                <w:webHidden/>
              </w:rPr>
              <w:fldChar w:fldCharType="begin"/>
            </w:r>
            <w:r>
              <w:rPr>
                <w:noProof/>
                <w:webHidden/>
              </w:rPr>
              <w:instrText xml:space="preserve"> PAGEREF _Toc459967839 \h </w:instrText>
            </w:r>
            <w:r>
              <w:rPr>
                <w:noProof/>
                <w:webHidden/>
              </w:rPr>
            </w:r>
            <w:r>
              <w:rPr>
                <w:noProof/>
                <w:webHidden/>
              </w:rPr>
              <w:fldChar w:fldCharType="separate"/>
            </w:r>
            <w:r>
              <w:rPr>
                <w:noProof/>
                <w:webHidden/>
              </w:rPr>
              <w:t>25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0" w:history="1">
            <w:r w:rsidRPr="00BA7A4D">
              <w:rPr>
                <w:rStyle w:val="a7"/>
                <w:rFonts w:ascii="Arial" w:eastAsia="Arial 宋体" w:hAnsi="Arial" w:cs="Arial"/>
                <w:noProof/>
              </w:rPr>
              <w:t>2015.08 - 2016.01  </w:t>
            </w:r>
            <w:r w:rsidRPr="00BA7A4D">
              <w:rPr>
                <w:rStyle w:val="a7"/>
                <w:rFonts w:ascii="Arial" w:eastAsia="Arial 宋体" w:hAnsi="Arial" w:cs="Arial" w:hint="eastAsia"/>
                <w:noProof/>
              </w:rPr>
              <w:t>流量分流系统</w:t>
            </w:r>
            <w:r>
              <w:rPr>
                <w:noProof/>
                <w:webHidden/>
              </w:rPr>
              <w:tab/>
            </w:r>
            <w:r>
              <w:rPr>
                <w:noProof/>
                <w:webHidden/>
              </w:rPr>
              <w:fldChar w:fldCharType="begin"/>
            </w:r>
            <w:r>
              <w:rPr>
                <w:noProof/>
                <w:webHidden/>
              </w:rPr>
              <w:instrText xml:space="preserve"> PAGEREF _Toc459967840 \h </w:instrText>
            </w:r>
            <w:r>
              <w:rPr>
                <w:noProof/>
                <w:webHidden/>
              </w:rPr>
            </w:r>
            <w:r>
              <w:rPr>
                <w:noProof/>
                <w:webHidden/>
              </w:rPr>
              <w:fldChar w:fldCharType="separate"/>
            </w:r>
            <w:r>
              <w:rPr>
                <w:noProof/>
                <w:webHidden/>
              </w:rPr>
              <w:t>26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1" w:history="1">
            <w:r w:rsidRPr="00BA7A4D">
              <w:rPr>
                <w:rStyle w:val="a7"/>
                <w:rFonts w:ascii="Arial" w:eastAsia="Arial 宋体" w:hAnsi="Arial" w:cs="Arial"/>
                <w:noProof/>
              </w:rPr>
              <w:t>2015.05 - 2015.08  </w:t>
            </w:r>
            <w:r w:rsidRPr="00BA7A4D">
              <w:rPr>
                <w:rStyle w:val="a7"/>
                <w:rFonts w:ascii="Arial" w:eastAsia="Arial 宋体" w:hAnsi="Arial" w:cs="Arial" w:hint="eastAsia"/>
                <w:noProof/>
              </w:rPr>
              <w:t>凯撒旅游</w:t>
            </w:r>
            <w:r w:rsidRPr="00BA7A4D">
              <w:rPr>
                <w:rStyle w:val="a7"/>
                <w:rFonts w:ascii="Arial" w:eastAsia="Arial 宋体" w:hAnsi="Arial" w:cs="Arial"/>
                <w:noProof/>
              </w:rPr>
              <w:t>ERP</w:t>
            </w:r>
            <w:r w:rsidRPr="00BA7A4D">
              <w:rPr>
                <w:rStyle w:val="a7"/>
                <w:rFonts w:ascii="Arial" w:eastAsia="Arial 宋体" w:hAnsi="Arial" w:cs="Arial" w:hint="eastAsia"/>
                <w:noProof/>
              </w:rPr>
              <w:t>系统重构工作</w:t>
            </w:r>
            <w:r>
              <w:rPr>
                <w:noProof/>
                <w:webHidden/>
              </w:rPr>
              <w:tab/>
            </w:r>
            <w:r>
              <w:rPr>
                <w:noProof/>
                <w:webHidden/>
              </w:rPr>
              <w:fldChar w:fldCharType="begin"/>
            </w:r>
            <w:r>
              <w:rPr>
                <w:noProof/>
                <w:webHidden/>
              </w:rPr>
              <w:instrText xml:space="preserve"> PAGEREF _Toc459967841 \h </w:instrText>
            </w:r>
            <w:r>
              <w:rPr>
                <w:noProof/>
                <w:webHidden/>
              </w:rPr>
            </w:r>
            <w:r>
              <w:rPr>
                <w:noProof/>
                <w:webHidden/>
              </w:rPr>
              <w:fldChar w:fldCharType="separate"/>
            </w:r>
            <w:r>
              <w:rPr>
                <w:noProof/>
                <w:webHidden/>
              </w:rPr>
              <w:t>26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2" w:history="1">
            <w:r w:rsidRPr="00BA7A4D">
              <w:rPr>
                <w:rStyle w:val="a7"/>
                <w:rFonts w:ascii="Arial" w:eastAsia="Arial 宋体" w:hAnsi="Arial" w:cs="Arial"/>
                <w:noProof/>
              </w:rPr>
              <w:t>2014.10 - 2015.05  </w:t>
            </w:r>
            <w:r w:rsidRPr="00BA7A4D">
              <w:rPr>
                <w:rStyle w:val="a7"/>
                <w:rFonts w:ascii="Arial" w:eastAsia="Arial 宋体" w:hAnsi="Arial" w:cs="Arial" w:hint="eastAsia"/>
                <w:noProof/>
              </w:rPr>
              <w:t>自由行单卖酒店</w:t>
            </w:r>
            <w:r>
              <w:rPr>
                <w:noProof/>
                <w:webHidden/>
              </w:rPr>
              <w:tab/>
            </w:r>
            <w:r>
              <w:rPr>
                <w:noProof/>
                <w:webHidden/>
              </w:rPr>
              <w:fldChar w:fldCharType="begin"/>
            </w:r>
            <w:r>
              <w:rPr>
                <w:noProof/>
                <w:webHidden/>
              </w:rPr>
              <w:instrText xml:space="preserve"> PAGEREF _Toc459967842 \h </w:instrText>
            </w:r>
            <w:r>
              <w:rPr>
                <w:noProof/>
                <w:webHidden/>
              </w:rPr>
            </w:r>
            <w:r>
              <w:rPr>
                <w:noProof/>
                <w:webHidden/>
              </w:rPr>
              <w:fldChar w:fldCharType="separate"/>
            </w:r>
            <w:r>
              <w:rPr>
                <w:noProof/>
                <w:webHidden/>
              </w:rPr>
              <w:t>26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3" w:history="1">
            <w:r w:rsidRPr="00BA7A4D">
              <w:rPr>
                <w:rStyle w:val="a7"/>
                <w:rFonts w:ascii="微软雅黑" w:eastAsia="微软雅黑" w:hAnsi="微软雅黑"/>
                <w:noProof/>
              </w:rPr>
              <w:t>2014.10 - 2015.06  </w:t>
            </w:r>
            <w:r w:rsidRPr="00BA7A4D">
              <w:rPr>
                <w:rStyle w:val="a7"/>
                <w:rFonts w:ascii="微软雅黑" w:eastAsia="微软雅黑" w:hAnsi="微软雅黑" w:hint="eastAsia"/>
                <w:noProof/>
              </w:rPr>
              <w:t>辽宁省财政厅人事管理系统</w:t>
            </w:r>
            <w:r>
              <w:rPr>
                <w:noProof/>
                <w:webHidden/>
              </w:rPr>
              <w:tab/>
            </w:r>
            <w:r>
              <w:rPr>
                <w:noProof/>
                <w:webHidden/>
              </w:rPr>
              <w:fldChar w:fldCharType="begin"/>
            </w:r>
            <w:r>
              <w:rPr>
                <w:noProof/>
                <w:webHidden/>
              </w:rPr>
              <w:instrText xml:space="preserve"> PAGEREF _Toc459967843 \h </w:instrText>
            </w:r>
            <w:r>
              <w:rPr>
                <w:noProof/>
                <w:webHidden/>
              </w:rPr>
            </w:r>
            <w:r>
              <w:rPr>
                <w:noProof/>
                <w:webHidden/>
              </w:rPr>
              <w:fldChar w:fldCharType="separate"/>
            </w:r>
            <w:r>
              <w:rPr>
                <w:noProof/>
                <w:webHidden/>
              </w:rPr>
              <w:t>26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4" w:history="1">
            <w:r w:rsidRPr="00BA7A4D">
              <w:rPr>
                <w:rStyle w:val="a7"/>
                <w:rFonts w:ascii="微软雅黑" w:eastAsia="微软雅黑" w:hAnsi="微软雅黑"/>
                <w:noProof/>
              </w:rPr>
              <w:t>“</w:t>
            </w:r>
            <w:r w:rsidRPr="00BA7A4D">
              <w:rPr>
                <w:rStyle w:val="a7"/>
                <w:rFonts w:ascii="微软雅黑" w:eastAsia="微软雅黑" w:hAnsi="微软雅黑" w:hint="eastAsia"/>
                <w:noProof/>
              </w:rPr>
              <w:t>杭州市住房保障和房产管理系统</w:t>
            </w:r>
            <w:r w:rsidRPr="00BA7A4D">
              <w:rPr>
                <w:rStyle w:val="a7"/>
                <w:rFonts w:ascii="微软雅黑" w:eastAsia="微软雅黑" w:hAnsi="微软雅黑"/>
                <w:noProof/>
              </w:rPr>
              <w:t>”</w:t>
            </w:r>
            <w:r>
              <w:rPr>
                <w:noProof/>
                <w:webHidden/>
              </w:rPr>
              <w:tab/>
            </w:r>
            <w:r>
              <w:rPr>
                <w:noProof/>
                <w:webHidden/>
              </w:rPr>
              <w:fldChar w:fldCharType="begin"/>
            </w:r>
            <w:r>
              <w:rPr>
                <w:noProof/>
                <w:webHidden/>
              </w:rPr>
              <w:instrText xml:space="preserve"> PAGEREF _Toc459967844 \h </w:instrText>
            </w:r>
            <w:r>
              <w:rPr>
                <w:noProof/>
                <w:webHidden/>
              </w:rPr>
            </w:r>
            <w:r>
              <w:rPr>
                <w:noProof/>
                <w:webHidden/>
              </w:rPr>
              <w:fldChar w:fldCharType="separate"/>
            </w:r>
            <w:r>
              <w:rPr>
                <w:noProof/>
                <w:webHidden/>
              </w:rPr>
              <w:t>27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5" w:history="1">
            <w:r w:rsidRPr="00BA7A4D">
              <w:rPr>
                <w:rStyle w:val="a7"/>
                <w:noProof/>
              </w:rPr>
              <w:t>2012.10 - 2014.04  </w:t>
            </w:r>
            <w:r w:rsidRPr="00BA7A4D">
              <w:rPr>
                <w:rStyle w:val="a7"/>
                <w:rFonts w:hint="eastAsia"/>
                <w:noProof/>
              </w:rPr>
              <w:t>全国文化市场技术监管与服务平台</w:t>
            </w:r>
            <w:r>
              <w:rPr>
                <w:noProof/>
                <w:webHidden/>
              </w:rPr>
              <w:tab/>
            </w:r>
            <w:r>
              <w:rPr>
                <w:noProof/>
                <w:webHidden/>
              </w:rPr>
              <w:fldChar w:fldCharType="begin"/>
            </w:r>
            <w:r>
              <w:rPr>
                <w:noProof/>
                <w:webHidden/>
              </w:rPr>
              <w:instrText xml:space="preserve"> PAGEREF _Toc459967845 \h </w:instrText>
            </w:r>
            <w:r>
              <w:rPr>
                <w:noProof/>
                <w:webHidden/>
              </w:rPr>
            </w:r>
            <w:r>
              <w:rPr>
                <w:noProof/>
                <w:webHidden/>
              </w:rPr>
              <w:fldChar w:fldCharType="separate"/>
            </w:r>
            <w:r>
              <w:rPr>
                <w:noProof/>
                <w:webHidden/>
              </w:rPr>
              <w:t>27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6" w:history="1">
            <w:r w:rsidRPr="00BA7A4D">
              <w:rPr>
                <w:rStyle w:val="a7"/>
                <w:rFonts w:ascii="Arial" w:eastAsia="Arial 宋体" w:hAnsi="Arial" w:cs="Arial"/>
                <w:b/>
                <w:bCs/>
                <w:noProof/>
                <w:kern w:val="0"/>
              </w:rPr>
              <w:t>2012.07 - 2014.05  </w:t>
            </w:r>
            <w:r w:rsidRPr="00BA7A4D">
              <w:rPr>
                <w:rStyle w:val="a7"/>
                <w:rFonts w:ascii="Arial" w:eastAsia="Arial 宋体" w:hAnsi="Arial" w:cs="Arial" w:hint="eastAsia"/>
                <w:b/>
                <w:bCs/>
                <w:noProof/>
                <w:kern w:val="0"/>
              </w:rPr>
              <w:t>智慧政信云</w:t>
            </w:r>
            <w:r>
              <w:rPr>
                <w:noProof/>
                <w:webHidden/>
              </w:rPr>
              <w:tab/>
            </w:r>
            <w:r>
              <w:rPr>
                <w:noProof/>
                <w:webHidden/>
              </w:rPr>
              <w:fldChar w:fldCharType="begin"/>
            </w:r>
            <w:r>
              <w:rPr>
                <w:noProof/>
                <w:webHidden/>
              </w:rPr>
              <w:instrText xml:space="preserve"> PAGEREF _Toc459967846 \h </w:instrText>
            </w:r>
            <w:r>
              <w:rPr>
                <w:noProof/>
                <w:webHidden/>
              </w:rPr>
            </w:r>
            <w:r>
              <w:rPr>
                <w:noProof/>
                <w:webHidden/>
              </w:rPr>
              <w:fldChar w:fldCharType="separate"/>
            </w:r>
            <w:r>
              <w:rPr>
                <w:noProof/>
                <w:webHidden/>
              </w:rPr>
              <w:t>27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7" w:history="1">
            <w:r w:rsidRPr="00BA7A4D">
              <w:rPr>
                <w:rStyle w:val="a7"/>
                <w:rFonts w:ascii="微软雅黑" w:eastAsia="微软雅黑" w:hAnsi="微软雅黑"/>
                <w:noProof/>
              </w:rPr>
              <w:t>2014.03 - 2014.09  </w:t>
            </w:r>
            <w:r w:rsidRPr="00BA7A4D">
              <w:rPr>
                <w:rStyle w:val="a7"/>
                <w:rFonts w:ascii="微软雅黑" w:eastAsia="微软雅黑" w:hAnsi="微软雅黑" w:hint="eastAsia"/>
                <w:noProof/>
              </w:rPr>
              <w:t>郑东新区城协同办公自动化系统</w:t>
            </w:r>
            <w:r>
              <w:rPr>
                <w:noProof/>
                <w:webHidden/>
              </w:rPr>
              <w:tab/>
            </w:r>
            <w:r>
              <w:rPr>
                <w:noProof/>
                <w:webHidden/>
              </w:rPr>
              <w:fldChar w:fldCharType="begin"/>
            </w:r>
            <w:r>
              <w:rPr>
                <w:noProof/>
                <w:webHidden/>
              </w:rPr>
              <w:instrText xml:space="preserve"> PAGEREF _Toc459967847 \h </w:instrText>
            </w:r>
            <w:r>
              <w:rPr>
                <w:noProof/>
                <w:webHidden/>
              </w:rPr>
            </w:r>
            <w:r>
              <w:rPr>
                <w:noProof/>
                <w:webHidden/>
              </w:rPr>
              <w:fldChar w:fldCharType="separate"/>
            </w:r>
            <w:r>
              <w:rPr>
                <w:noProof/>
                <w:webHidden/>
              </w:rPr>
              <w:t>28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8" w:history="1">
            <w:r w:rsidRPr="00BA7A4D">
              <w:rPr>
                <w:rStyle w:val="a7"/>
                <w:rFonts w:ascii="微软雅黑" w:eastAsia="微软雅黑" w:hAnsi="微软雅黑"/>
                <w:noProof/>
              </w:rPr>
              <w:t>2013.02 - 2013.12  </w:t>
            </w:r>
            <w:r w:rsidRPr="00BA7A4D">
              <w:rPr>
                <w:rStyle w:val="a7"/>
                <w:rFonts w:ascii="微软雅黑" w:eastAsia="微软雅黑" w:hAnsi="微软雅黑" w:hint="eastAsia"/>
                <w:noProof/>
              </w:rPr>
              <w:t>北京宜家地产房源管理系统</w:t>
            </w:r>
            <w:r>
              <w:rPr>
                <w:noProof/>
                <w:webHidden/>
              </w:rPr>
              <w:tab/>
            </w:r>
            <w:r>
              <w:rPr>
                <w:noProof/>
                <w:webHidden/>
              </w:rPr>
              <w:fldChar w:fldCharType="begin"/>
            </w:r>
            <w:r>
              <w:rPr>
                <w:noProof/>
                <w:webHidden/>
              </w:rPr>
              <w:instrText xml:space="preserve"> PAGEREF _Toc459967848 \h </w:instrText>
            </w:r>
            <w:r>
              <w:rPr>
                <w:noProof/>
                <w:webHidden/>
              </w:rPr>
            </w:r>
            <w:r>
              <w:rPr>
                <w:noProof/>
                <w:webHidden/>
              </w:rPr>
              <w:fldChar w:fldCharType="separate"/>
            </w:r>
            <w:r>
              <w:rPr>
                <w:noProof/>
                <w:webHidden/>
              </w:rPr>
              <w:t>28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49" w:history="1">
            <w:r w:rsidRPr="00BA7A4D">
              <w:rPr>
                <w:rStyle w:val="a7"/>
                <w:rFonts w:ascii="微软雅黑" w:eastAsia="微软雅黑" w:hAnsi="微软雅黑"/>
                <w:noProof/>
              </w:rPr>
              <w:t>2012.05 - 2013.02  </w:t>
            </w:r>
            <w:r w:rsidRPr="00BA7A4D">
              <w:rPr>
                <w:rStyle w:val="a7"/>
                <w:rFonts w:ascii="微软雅黑" w:eastAsia="微软雅黑" w:hAnsi="微软雅黑" w:hint="eastAsia"/>
                <w:noProof/>
              </w:rPr>
              <w:t>北京迅达客户关系管理系统</w:t>
            </w:r>
            <w:r>
              <w:rPr>
                <w:noProof/>
                <w:webHidden/>
              </w:rPr>
              <w:tab/>
            </w:r>
            <w:r>
              <w:rPr>
                <w:noProof/>
                <w:webHidden/>
              </w:rPr>
              <w:fldChar w:fldCharType="begin"/>
            </w:r>
            <w:r>
              <w:rPr>
                <w:noProof/>
                <w:webHidden/>
              </w:rPr>
              <w:instrText xml:space="preserve"> PAGEREF _Toc459967849 \h </w:instrText>
            </w:r>
            <w:r>
              <w:rPr>
                <w:noProof/>
                <w:webHidden/>
              </w:rPr>
            </w:r>
            <w:r>
              <w:rPr>
                <w:noProof/>
                <w:webHidden/>
              </w:rPr>
              <w:fldChar w:fldCharType="separate"/>
            </w:r>
            <w:r>
              <w:rPr>
                <w:noProof/>
                <w:webHidden/>
              </w:rPr>
              <w:t>29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0" w:history="1">
            <w:r w:rsidRPr="00BA7A4D">
              <w:rPr>
                <w:rStyle w:val="a7"/>
                <w:rFonts w:ascii="微软雅黑" w:eastAsia="微软雅黑" w:hAnsi="微软雅黑"/>
                <w:noProof/>
              </w:rPr>
              <w:t>2011.09 - 2012.04  </w:t>
            </w:r>
            <w:r w:rsidRPr="00BA7A4D">
              <w:rPr>
                <w:rStyle w:val="a7"/>
                <w:rFonts w:ascii="微软雅黑" w:eastAsia="微软雅黑" w:hAnsi="微软雅黑" w:hint="eastAsia"/>
                <w:noProof/>
              </w:rPr>
              <w:t>北京天瑞酒店管理系统</w:t>
            </w:r>
            <w:r>
              <w:rPr>
                <w:noProof/>
                <w:webHidden/>
              </w:rPr>
              <w:tab/>
            </w:r>
            <w:r>
              <w:rPr>
                <w:noProof/>
                <w:webHidden/>
              </w:rPr>
              <w:fldChar w:fldCharType="begin"/>
            </w:r>
            <w:r>
              <w:rPr>
                <w:noProof/>
                <w:webHidden/>
              </w:rPr>
              <w:instrText xml:space="preserve"> PAGEREF _Toc459967850 \h </w:instrText>
            </w:r>
            <w:r>
              <w:rPr>
                <w:noProof/>
                <w:webHidden/>
              </w:rPr>
            </w:r>
            <w:r>
              <w:rPr>
                <w:noProof/>
                <w:webHidden/>
              </w:rPr>
              <w:fldChar w:fldCharType="separate"/>
            </w:r>
            <w:r>
              <w:rPr>
                <w:noProof/>
                <w:webHidden/>
              </w:rPr>
              <w:t>29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1" w:history="1">
            <w:r w:rsidRPr="00BA7A4D">
              <w:rPr>
                <w:rStyle w:val="a7"/>
                <w:rFonts w:ascii="微软雅黑" w:eastAsia="微软雅黑" w:hAnsi="微软雅黑"/>
                <w:noProof/>
              </w:rPr>
              <w:t xml:space="preserve">2014.09 -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中信信托</w:t>
            </w:r>
            <w:r w:rsidRPr="00BA7A4D">
              <w:rPr>
                <w:rStyle w:val="a7"/>
                <w:rFonts w:ascii="微软雅黑" w:eastAsia="微软雅黑" w:hAnsi="微软雅黑"/>
                <w:noProof/>
              </w:rPr>
              <w:t>CRM</w:t>
            </w:r>
            <w:r w:rsidRPr="00BA7A4D">
              <w:rPr>
                <w:rStyle w:val="a7"/>
                <w:rFonts w:ascii="微软雅黑" w:eastAsia="微软雅黑" w:hAnsi="微软雅黑" w:hint="eastAsia"/>
                <w:noProof/>
              </w:rPr>
              <w:t>系统</w:t>
            </w:r>
            <w:r>
              <w:rPr>
                <w:noProof/>
                <w:webHidden/>
              </w:rPr>
              <w:tab/>
            </w:r>
            <w:r>
              <w:rPr>
                <w:noProof/>
                <w:webHidden/>
              </w:rPr>
              <w:fldChar w:fldCharType="begin"/>
            </w:r>
            <w:r>
              <w:rPr>
                <w:noProof/>
                <w:webHidden/>
              </w:rPr>
              <w:instrText xml:space="preserve"> PAGEREF _Toc459967851 \h </w:instrText>
            </w:r>
            <w:r>
              <w:rPr>
                <w:noProof/>
                <w:webHidden/>
              </w:rPr>
            </w:r>
            <w:r>
              <w:rPr>
                <w:noProof/>
                <w:webHidden/>
              </w:rPr>
              <w:fldChar w:fldCharType="separate"/>
            </w:r>
            <w:r>
              <w:rPr>
                <w:noProof/>
                <w:webHidden/>
              </w:rPr>
              <w:t>29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2" w:history="1">
            <w:r w:rsidRPr="00BA7A4D">
              <w:rPr>
                <w:rStyle w:val="a7"/>
                <w:rFonts w:ascii="微软雅黑" w:eastAsia="微软雅黑" w:hAnsi="微软雅黑"/>
                <w:noProof/>
              </w:rPr>
              <w:t xml:space="preserve">2014.06 -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中信信托网上交易系统</w:t>
            </w:r>
            <w:r>
              <w:rPr>
                <w:noProof/>
                <w:webHidden/>
              </w:rPr>
              <w:tab/>
            </w:r>
            <w:r>
              <w:rPr>
                <w:noProof/>
                <w:webHidden/>
              </w:rPr>
              <w:fldChar w:fldCharType="begin"/>
            </w:r>
            <w:r>
              <w:rPr>
                <w:noProof/>
                <w:webHidden/>
              </w:rPr>
              <w:instrText xml:space="preserve"> PAGEREF _Toc459967852 \h </w:instrText>
            </w:r>
            <w:r>
              <w:rPr>
                <w:noProof/>
                <w:webHidden/>
              </w:rPr>
            </w:r>
            <w:r>
              <w:rPr>
                <w:noProof/>
                <w:webHidden/>
              </w:rPr>
              <w:fldChar w:fldCharType="separate"/>
            </w:r>
            <w:r>
              <w:rPr>
                <w:noProof/>
                <w:webHidden/>
              </w:rPr>
              <w:t>30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3" w:history="1">
            <w:r w:rsidRPr="00BA7A4D">
              <w:rPr>
                <w:rStyle w:val="a7"/>
                <w:rFonts w:ascii="微软雅黑" w:eastAsia="微软雅黑" w:hAnsi="微软雅黑"/>
                <w:noProof/>
              </w:rPr>
              <w:t>2014.04 - 2014.06  </w:t>
            </w:r>
            <w:r w:rsidRPr="00BA7A4D">
              <w:rPr>
                <w:rStyle w:val="a7"/>
                <w:rFonts w:ascii="微软雅黑" w:eastAsia="微软雅黑" w:hAnsi="微软雅黑" w:hint="eastAsia"/>
                <w:noProof/>
              </w:rPr>
              <w:t>人保之友客户俱乐部系统</w:t>
            </w:r>
            <w:r>
              <w:rPr>
                <w:noProof/>
                <w:webHidden/>
              </w:rPr>
              <w:tab/>
            </w:r>
            <w:r>
              <w:rPr>
                <w:noProof/>
                <w:webHidden/>
              </w:rPr>
              <w:fldChar w:fldCharType="begin"/>
            </w:r>
            <w:r>
              <w:rPr>
                <w:noProof/>
                <w:webHidden/>
              </w:rPr>
              <w:instrText xml:space="preserve"> PAGEREF _Toc459967853 \h </w:instrText>
            </w:r>
            <w:r>
              <w:rPr>
                <w:noProof/>
                <w:webHidden/>
              </w:rPr>
            </w:r>
            <w:r>
              <w:rPr>
                <w:noProof/>
                <w:webHidden/>
              </w:rPr>
              <w:fldChar w:fldCharType="separate"/>
            </w:r>
            <w:r>
              <w:rPr>
                <w:noProof/>
                <w:webHidden/>
              </w:rPr>
              <w:t>30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4" w:history="1">
            <w:r w:rsidRPr="00BA7A4D">
              <w:rPr>
                <w:rStyle w:val="a7"/>
                <w:rFonts w:ascii="微软雅黑" w:eastAsia="微软雅黑" w:hAnsi="微软雅黑"/>
                <w:noProof/>
              </w:rPr>
              <w:t>2014.03 - 2014.07  </w:t>
            </w:r>
            <w:r w:rsidRPr="00BA7A4D">
              <w:rPr>
                <w:rStyle w:val="a7"/>
                <w:rFonts w:ascii="微软雅黑" w:eastAsia="微软雅黑" w:hAnsi="微软雅黑" w:hint="eastAsia"/>
                <w:noProof/>
              </w:rPr>
              <w:t>三员管理系统</w:t>
            </w:r>
            <w:r>
              <w:rPr>
                <w:noProof/>
                <w:webHidden/>
              </w:rPr>
              <w:tab/>
            </w:r>
            <w:r>
              <w:rPr>
                <w:noProof/>
                <w:webHidden/>
              </w:rPr>
              <w:fldChar w:fldCharType="begin"/>
            </w:r>
            <w:r>
              <w:rPr>
                <w:noProof/>
                <w:webHidden/>
              </w:rPr>
              <w:instrText xml:space="preserve"> PAGEREF _Toc459967854 \h </w:instrText>
            </w:r>
            <w:r>
              <w:rPr>
                <w:noProof/>
                <w:webHidden/>
              </w:rPr>
            </w:r>
            <w:r>
              <w:rPr>
                <w:noProof/>
                <w:webHidden/>
              </w:rPr>
              <w:fldChar w:fldCharType="separate"/>
            </w:r>
            <w:r>
              <w:rPr>
                <w:noProof/>
                <w:webHidden/>
              </w:rPr>
              <w:t>30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5" w:history="1">
            <w:r w:rsidRPr="00BA7A4D">
              <w:rPr>
                <w:rStyle w:val="a7"/>
                <w:rFonts w:ascii="微软雅黑" w:eastAsia="微软雅黑" w:hAnsi="微软雅黑"/>
                <w:noProof/>
              </w:rPr>
              <w:t>2013.03 - 2013.07  </w:t>
            </w:r>
            <w:r w:rsidRPr="00BA7A4D">
              <w:rPr>
                <w:rStyle w:val="a7"/>
                <w:rFonts w:ascii="微软雅黑" w:eastAsia="微软雅黑" w:hAnsi="微软雅黑" w:hint="eastAsia"/>
                <w:noProof/>
              </w:rPr>
              <w:t>南京金鹰国际办公系统（</w:t>
            </w:r>
            <w:r w:rsidRPr="00BA7A4D">
              <w:rPr>
                <w:rStyle w:val="a7"/>
                <w:rFonts w:ascii="微软雅黑" w:eastAsia="微软雅黑" w:hAnsi="微软雅黑"/>
                <w:noProof/>
              </w:rPr>
              <w:t>OA</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_Toc459967855 \h </w:instrText>
            </w:r>
            <w:r>
              <w:rPr>
                <w:noProof/>
                <w:webHidden/>
              </w:rPr>
            </w:r>
            <w:r>
              <w:rPr>
                <w:noProof/>
                <w:webHidden/>
              </w:rPr>
              <w:fldChar w:fldCharType="separate"/>
            </w:r>
            <w:r>
              <w:rPr>
                <w:noProof/>
                <w:webHidden/>
              </w:rPr>
              <w:t>31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6" w:history="1">
            <w:r w:rsidRPr="00BA7A4D">
              <w:rPr>
                <w:rStyle w:val="a7"/>
                <w:rFonts w:ascii="微软雅黑" w:eastAsia="微软雅黑" w:hAnsi="微软雅黑"/>
                <w:noProof/>
              </w:rPr>
              <w:t>2013.07 - 2013.12  </w:t>
            </w:r>
            <w:r w:rsidRPr="00BA7A4D">
              <w:rPr>
                <w:rStyle w:val="a7"/>
                <w:rFonts w:ascii="微软雅黑" w:eastAsia="微软雅黑" w:hAnsi="微软雅黑" w:hint="eastAsia"/>
                <w:noProof/>
              </w:rPr>
              <w:t>客户信息管理系统</w:t>
            </w:r>
            <w:r>
              <w:rPr>
                <w:noProof/>
                <w:webHidden/>
              </w:rPr>
              <w:tab/>
            </w:r>
            <w:r>
              <w:rPr>
                <w:noProof/>
                <w:webHidden/>
              </w:rPr>
              <w:fldChar w:fldCharType="begin"/>
            </w:r>
            <w:r>
              <w:rPr>
                <w:noProof/>
                <w:webHidden/>
              </w:rPr>
              <w:instrText xml:space="preserve"> PAGEREF _Toc459967856 \h </w:instrText>
            </w:r>
            <w:r>
              <w:rPr>
                <w:noProof/>
                <w:webHidden/>
              </w:rPr>
            </w:r>
            <w:r>
              <w:rPr>
                <w:noProof/>
                <w:webHidden/>
              </w:rPr>
              <w:fldChar w:fldCharType="separate"/>
            </w:r>
            <w:r>
              <w:rPr>
                <w:noProof/>
                <w:webHidden/>
              </w:rPr>
              <w:t>31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7" w:history="1">
            <w:r w:rsidRPr="00BA7A4D">
              <w:rPr>
                <w:rStyle w:val="a7"/>
                <w:rFonts w:ascii="微软雅黑" w:eastAsia="微软雅黑" w:hAnsi="微软雅黑"/>
                <w:noProof/>
              </w:rPr>
              <w:t xml:space="preserve">2014.09 -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北京徒步运动协会系统</w:t>
            </w:r>
            <w:r>
              <w:rPr>
                <w:noProof/>
                <w:webHidden/>
              </w:rPr>
              <w:tab/>
            </w:r>
            <w:r>
              <w:rPr>
                <w:noProof/>
                <w:webHidden/>
              </w:rPr>
              <w:fldChar w:fldCharType="begin"/>
            </w:r>
            <w:r>
              <w:rPr>
                <w:noProof/>
                <w:webHidden/>
              </w:rPr>
              <w:instrText xml:space="preserve"> PAGEREF _Toc459967857 \h </w:instrText>
            </w:r>
            <w:r>
              <w:rPr>
                <w:noProof/>
                <w:webHidden/>
              </w:rPr>
            </w:r>
            <w:r>
              <w:rPr>
                <w:noProof/>
                <w:webHidden/>
              </w:rPr>
              <w:fldChar w:fldCharType="separate"/>
            </w:r>
            <w:r>
              <w:rPr>
                <w:noProof/>
                <w:webHidden/>
              </w:rPr>
              <w:t>31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8" w:history="1">
            <w:r w:rsidRPr="00BA7A4D">
              <w:rPr>
                <w:rStyle w:val="a7"/>
                <w:rFonts w:ascii="微软雅黑" w:eastAsia="微软雅黑" w:hAnsi="微软雅黑"/>
                <w:noProof/>
              </w:rPr>
              <w:t>2014.06 - 2014.08  </w:t>
            </w:r>
            <w:r w:rsidRPr="00BA7A4D">
              <w:rPr>
                <w:rStyle w:val="a7"/>
                <w:rFonts w:ascii="微软雅黑" w:eastAsia="微软雅黑" w:hAnsi="微软雅黑" w:hint="eastAsia"/>
                <w:noProof/>
              </w:rPr>
              <w:t>电子化项目</w:t>
            </w:r>
            <w:r>
              <w:rPr>
                <w:noProof/>
                <w:webHidden/>
              </w:rPr>
              <w:tab/>
            </w:r>
            <w:r>
              <w:rPr>
                <w:noProof/>
                <w:webHidden/>
              </w:rPr>
              <w:fldChar w:fldCharType="begin"/>
            </w:r>
            <w:r>
              <w:rPr>
                <w:noProof/>
                <w:webHidden/>
              </w:rPr>
              <w:instrText xml:space="preserve"> PAGEREF _Toc459967858 \h </w:instrText>
            </w:r>
            <w:r>
              <w:rPr>
                <w:noProof/>
                <w:webHidden/>
              </w:rPr>
            </w:r>
            <w:r>
              <w:rPr>
                <w:noProof/>
                <w:webHidden/>
              </w:rPr>
              <w:fldChar w:fldCharType="separate"/>
            </w:r>
            <w:r>
              <w:rPr>
                <w:noProof/>
                <w:webHidden/>
              </w:rPr>
              <w:t>32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59" w:history="1">
            <w:r w:rsidRPr="00BA7A4D">
              <w:rPr>
                <w:rStyle w:val="a7"/>
                <w:rFonts w:ascii="微软雅黑" w:eastAsia="微软雅黑" w:hAnsi="微软雅黑"/>
                <w:noProof/>
              </w:rPr>
              <w:t>2014.04 - 2014.06  </w:t>
            </w:r>
            <w:r w:rsidRPr="00BA7A4D">
              <w:rPr>
                <w:rStyle w:val="a7"/>
                <w:rFonts w:ascii="微软雅黑" w:eastAsia="微软雅黑" w:hAnsi="微软雅黑" w:hint="eastAsia"/>
                <w:noProof/>
              </w:rPr>
              <w:t>医药类可访问词汇管理</w:t>
            </w:r>
            <w:r>
              <w:rPr>
                <w:noProof/>
                <w:webHidden/>
              </w:rPr>
              <w:tab/>
            </w:r>
            <w:r>
              <w:rPr>
                <w:noProof/>
                <w:webHidden/>
              </w:rPr>
              <w:fldChar w:fldCharType="begin"/>
            </w:r>
            <w:r>
              <w:rPr>
                <w:noProof/>
                <w:webHidden/>
              </w:rPr>
              <w:instrText xml:space="preserve"> PAGEREF _Toc459967859 \h </w:instrText>
            </w:r>
            <w:r>
              <w:rPr>
                <w:noProof/>
                <w:webHidden/>
              </w:rPr>
            </w:r>
            <w:r>
              <w:rPr>
                <w:noProof/>
                <w:webHidden/>
              </w:rPr>
              <w:fldChar w:fldCharType="separate"/>
            </w:r>
            <w:r>
              <w:rPr>
                <w:noProof/>
                <w:webHidden/>
              </w:rPr>
              <w:t>32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0" w:history="1">
            <w:r w:rsidRPr="00BA7A4D">
              <w:rPr>
                <w:rStyle w:val="a7"/>
                <w:rFonts w:ascii="微软雅黑" w:eastAsia="微软雅黑" w:hAnsi="微软雅黑"/>
                <w:noProof/>
              </w:rPr>
              <w:t>2014.10 - 2015.03  </w:t>
            </w:r>
            <w:r w:rsidRPr="00BA7A4D">
              <w:rPr>
                <w:rStyle w:val="a7"/>
                <w:rFonts w:ascii="微软雅黑" w:eastAsia="微软雅黑" w:hAnsi="微软雅黑" w:hint="eastAsia"/>
                <w:noProof/>
              </w:rPr>
              <w:t>陕西省食品药品监督管理局稽查管理系统</w:t>
            </w:r>
            <w:r>
              <w:rPr>
                <w:noProof/>
                <w:webHidden/>
              </w:rPr>
              <w:tab/>
            </w:r>
            <w:r>
              <w:rPr>
                <w:noProof/>
                <w:webHidden/>
              </w:rPr>
              <w:fldChar w:fldCharType="begin"/>
            </w:r>
            <w:r>
              <w:rPr>
                <w:noProof/>
                <w:webHidden/>
              </w:rPr>
              <w:instrText xml:space="preserve"> PAGEREF _Toc459967860 \h </w:instrText>
            </w:r>
            <w:r>
              <w:rPr>
                <w:noProof/>
                <w:webHidden/>
              </w:rPr>
            </w:r>
            <w:r>
              <w:rPr>
                <w:noProof/>
                <w:webHidden/>
              </w:rPr>
              <w:fldChar w:fldCharType="separate"/>
            </w:r>
            <w:r>
              <w:rPr>
                <w:noProof/>
                <w:webHidden/>
              </w:rPr>
              <w:t>33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1" w:history="1">
            <w:r w:rsidRPr="00BA7A4D">
              <w:rPr>
                <w:rStyle w:val="a7"/>
                <w:rFonts w:ascii="微软雅黑" w:eastAsia="微软雅黑" w:hAnsi="微软雅黑"/>
                <w:noProof/>
              </w:rPr>
              <w:t>2014.05 - 2014.09  </w:t>
            </w:r>
            <w:r w:rsidRPr="00BA7A4D">
              <w:rPr>
                <w:rStyle w:val="a7"/>
                <w:rFonts w:ascii="微软雅黑" w:eastAsia="微软雅黑" w:hAnsi="微软雅黑" w:hint="eastAsia"/>
                <w:noProof/>
              </w:rPr>
              <w:t>辽宁省数据中心管理系统</w:t>
            </w:r>
            <w:r>
              <w:rPr>
                <w:noProof/>
                <w:webHidden/>
              </w:rPr>
              <w:tab/>
            </w:r>
            <w:r>
              <w:rPr>
                <w:noProof/>
                <w:webHidden/>
              </w:rPr>
              <w:fldChar w:fldCharType="begin"/>
            </w:r>
            <w:r>
              <w:rPr>
                <w:noProof/>
                <w:webHidden/>
              </w:rPr>
              <w:instrText xml:space="preserve"> PAGEREF _Toc459967861 \h </w:instrText>
            </w:r>
            <w:r>
              <w:rPr>
                <w:noProof/>
                <w:webHidden/>
              </w:rPr>
            </w:r>
            <w:r>
              <w:rPr>
                <w:noProof/>
                <w:webHidden/>
              </w:rPr>
              <w:fldChar w:fldCharType="separate"/>
            </w:r>
            <w:r>
              <w:rPr>
                <w:noProof/>
                <w:webHidden/>
              </w:rPr>
              <w:t>33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2" w:history="1">
            <w:r w:rsidRPr="00BA7A4D">
              <w:rPr>
                <w:rStyle w:val="a7"/>
                <w:rFonts w:ascii="微软雅黑" w:eastAsia="微软雅黑" w:hAnsi="微软雅黑"/>
                <w:noProof/>
              </w:rPr>
              <w:t>2012.08 - 2012.12  </w:t>
            </w:r>
            <w:r w:rsidRPr="00BA7A4D">
              <w:rPr>
                <w:rStyle w:val="a7"/>
                <w:rFonts w:ascii="微软雅黑" w:eastAsia="微软雅黑" w:hAnsi="微软雅黑" w:hint="eastAsia"/>
                <w:noProof/>
              </w:rPr>
              <w:t>武汉市奥众采购师培训平台系统</w:t>
            </w:r>
            <w:r>
              <w:rPr>
                <w:noProof/>
                <w:webHidden/>
              </w:rPr>
              <w:tab/>
            </w:r>
            <w:r>
              <w:rPr>
                <w:noProof/>
                <w:webHidden/>
              </w:rPr>
              <w:fldChar w:fldCharType="begin"/>
            </w:r>
            <w:r>
              <w:rPr>
                <w:noProof/>
                <w:webHidden/>
              </w:rPr>
              <w:instrText xml:space="preserve"> PAGEREF _Toc459967862 \h </w:instrText>
            </w:r>
            <w:r>
              <w:rPr>
                <w:noProof/>
                <w:webHidden/>
              </w:rPr>
            </w:r>
            <w:r>
              <w:rPr>
                <w:noProof/>
                <w:webHidden/>
              </w:rPr>
              <w:fldChar w:fldCharType="separate"/>
            </w:r>
            <w:r>
              <w:rPr>
                <w:noProof/>
                <w:webHidden/>
              </w:rPr>
              <w:t>34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3" w:history="1">
            <w:r w:rsidRPr="00BA7A4D">
              <w:rPr>
                <w:rStyle w:val="a7"/>
                <w:rFonts w:ascii="微软雅黑" w:eastAsia="微软雅黑" w:hAnsi="微软雅黑"/>
                <w:noProof/>
              </w:rPr>
              <w:t>2012.10 - 2015.03  </w:t>
            </w:r>
            <w:r w:rsidRPr="00BA7A4D">
              <w:rPr>
                <w:rStyle w:val="a7"/>
                <w:rFonts w:ascii="微软雅黑" w:eastAsia="微软雅黑" w:hAnsi="微软雅黑" w:hint="eastAsia"/>
                <w:noProof/>
              </w:rPr>
              <w:t>精友零配件系统</w:t>
            </w:r>
            <w:r>
              <w:rPr>
                <w:noProof/>
                <w:webHidden/>
              </w:rPr>
              <w:tab/>
            </w:r>
            <w:r>
              <w:rPr>
                <w:noProof/>
                <w:webHidden/>
              </w:rPr>
              <w:fldChar w:fldCharType="begin"/>
            </w:r>
            <w:r>
              <w:rPr>
                <w:noProof/>
                <w:webHidden/>
              </w:rPr>
              <w:instrText xml:space="preserve"> PAGEREF _Toc459967863 \h </w:instrText>
            </w:r>
            <w:r>
              <w:rPr>
                <w:noProof/>
                <w:webHidden/>
              </w:rPr>
            </w:r>
            <w:r>
              <w:rPr>
                <w:noProof/>
                <w:webHidden/>
              </w:rPr>
              <w:fldChar w:fldCharType="separate"/>
            </w:r>
            <w:r>
              <w:rPr>
                <w:noProof/>
                <w:webHidden/>
              </w:rPr>
              <w:t>34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4" w:history="1">
            <w:r w:rsidRPr="00BA7A4D">
              <w:rPr>
                <w:rStyle w:val="a7"/>
                <w:rFonts w:ascii="微软雅黑" w:eastAsia="微软雅黑" w:hAnsi="微软雅黑"/>
                <w:noProof/>
              </w:rPr>
              <w:t>2012.10 - 2015.03  </w:t>
            </w:r>
            <w:r w:rsidRPr="00BA7A4D">
              <w:rPr>
                <w:rStyle w:val="a7"/>
                <w:rFonts w:ascii="微软雅黑" w:eastAsia="微软雅黑" w:hAnsi="微软雅黑" w:hint="eastAsia"/>
                <w:noProof/>
              </w:rPr>
              <w:t>精友整车车型查询</w:t>
            </w:r>
            <w:r>
              <w:rPr>
                <w:noProof/>
                <w:webHidden/>
              </w:rPr>
              <w:tab/>
            </w:r>
            <w:r>
              <w:rPr>
                <w:noProof/>
                <w:webHidden/>
              </w:rPr>
              <w:fldChar w:fldCharType="begin"/>
            </w:r>
            <w:r>
              <w:rPr>
                <w:noProof/>
                <w:webHidden/>
              </w:rPr>
              <w:instrText xml:space="preserve"> PAGEREF _Toc459967864 \h </w:instrText>
            </w:r>
            <w:r>
              <w:rPr>
                <w:noProof/>
                <w:webHidden/>
              </w:rPr>
            </w:r>
            <w:r>
              <w:rPr>
                <w:noProof/>
                <w:webHidden/>
              </w:rPr>
              <w:fldChar w:fldCharType="separate"/>
            </w:r>
            <w:r>
              <w:rPr>
                <w:noProof/>
                <w:webHidden/>
              </w:rPr>
              <w:t>35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5" w:history="1">
            <w:r w:rsidRPr="00BA7A4D">
              <w:rPr>
                <w:rStyle w:val="a7"/>
                <w:rFonts w:ascii="微软雅黑" w:eastAsia="微软雅黑" w:hAnsi="微软雅黑"/>
                <w:noProof/>
              </w:rPr>
              <w:t>2012.03 - 2012.05  CRM</w:t>
            </w:r>
            <w:r w:rsidRPr="00BA7A4D">
              <w:rPr>
                <w:rStyle w:val="a7"/>
                <w:rFonts w:ascii="微软雅黑" w:eastAsia="微软雅黑" w:hAnsi="微软雅黑" w:hint="eastAsia"/>
                <w:noProof/>
              </w:rPr>
              <w:t>客户关系管理系统</w:t>
            </w:r>
            <w:r>
              <w:rPr>
                <w:noProof/>
                <w:webHidden/>
              </w:rPr>
              <w:tab/>
            </w:r>
            <w:r>
              <w:rPr>
                <w:noProof/>
                <w:webHidden/>
              </w:rPr>
              <w:fldChar w:fldCharType="begin"/>
            </w:r>
            <w:r>
              <w:rPr>
                <w:noProof/>
                <w:webHidden/>
              </w:rPr>
              <w:instrText xml:space="preserve"> PAGEREF _Toc459967865 \h </w:instrText>
            </w:r>
            <w:r>
              <w:rPr>
                <w:noProof/>
                <w:webHidden/>
              </w:rPr>
            </w:r>
            <w:r>
              <w:rPr>
                <w:noProof/>
                <w:webHidden/>
              </w:rPr>
              <w:fldChar w:fldCharType="separate"/>
            </w:r>
            <w:r>
              <w:rPr>
                <w:noProof/>
                <w:webHidden/>
              </w:rPr>
              <w:t>35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6" w:history="1">
            <w:r w:rsidRPr="00BA7A4D">
              <w:rPr>
                <w:rStyle w:val="a7"/>
                <w:rFonts w:ascii="微软雅黑" w:eastAsia="微软雅黑" w:hAnsi="微软雅黑"/>
                <w:noProof/>
              </w:rPr>
              <w:t>2014.02 - 2014.06  </w:t>
            </w:r>
            <w:r w:rsidRPr="00BA7A4D">
              <w:rPr>
                <w:rStyle w:val="a7"/>
                <w:rFonts w:ascii="微软雅黑" w:eastAsia="微软雅黑" w:hAnsi="微软雅黑" w:hint="eastAsia"/>
                <w:noProof/>
              </w:rPr>
              <w:t>青豆乐园</w:t>
            </w:r>
            <w:r>
              <w:rPr>
                <w:noProof/>
                <w:webHidden/>
              </w:rPr>
              <w:tab/>
            </w:r>
            <w:r>
              <w:rPr>
                <w:noProof/>
                <w:webHidden/>
              </w:rPr>
              <w:fldChar w:fldCharType="begin"/>
            </w:r>
            <w:r>
              <w:rPr>
                <w:noProof/>
                <w:webHidden/>
              </w:rPr>
              <w:instrText xml:space="preserve"> PAGEREF _Toc459967866 \h </w:instrText>
            </w:r>
            <w:r>
              <w:rPr>
                <w:noProof/>
                <w:webHidden/>
              </w:rPr>
            </w:r>
            <w:r>
              <w:rPr>
                <w:noProof/>
                <w:webHidden/>
              </w:rPr>
              <w:fldChar w:fldCharType="separate"/>
            </w:r>
            <w:r>
              <w:rPr>
                <w:noProof/>
                <w:webHidden/>
              </w:rPr>
              <w:t>35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7" w:history="1">
            <w:r w:rsidRPr="00BA7A4D">
              <w:rPr>
                <w:rStyle w:val="a7"/>
                <w:rFonts w:ascii="微软雅黑" w:eastAsia="微软雅黑" w:hAnsi="微软雅黑"/>
                <w:noProof/>
              </w:rPr>
              <w:t>2013.11 - 2014.02  </w:t>
            </w:r>
            <w:r w:rsidRPr="00BA7A4D">
              <w:rPr>
                <w:rStyle w:val="a7"/>
                <w:rFonts w:ascii="微软雅黑" w:eastAsia="微软雅黑" w:hAnsi="微软雅黑" w:hint="eastAsia"/>
                <w:noProof/>
              </w:rPr>
              <w:t>大兴区教师研修网校本教研平台</w:t>
            </w:r>
            <w:r>
              <w:rPr>
                <w:noProof/>
                <w:webHidden/>
              </w:rPr>
              <w:tab/>
            </w:r>
            <w:r>
              <w:rPr>
                <w:noProof/>
                <w:webHidden/>
              </w:rPr>
              <w:fldChar w:fldCharType="begin"/>
            </w:r>
            <w:r>
              <w:rPr>
                <w:noProof/>
                <w:webHidden/>
              </w:rPr>
              <w:instrText xml:space="preserve"> PAGEREF _Toc459967867 \h </w:instrText>
            </w:r>
            <w:r>
              <w:rPr>
                <w:noProof/>
                <w:webHidden/>
              </w:rPr>
            </w:r>
            <w:r>
              <w:rPr>
                <w:noProof/>
                <w:webHidden/>
              </w:rPr>
              <w:fldChar w:fldCharType="separate"/>
            </w:r>
            <w:r>
              <w:rPr>
                <w:noProof/>
                <w:webHidden/>
              </w:rPr>
              <w:t>36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8" w:history="1">
            <w:r w:rsidRPr="00BA7A4D">
              <w:rPr>
                <w:rStyle w:val="a7"/>
                <w:rFonts w:ascii="微软雅黑" w:eastAsia="微软雅黑" w:hAnsi="微软雅黑"/>
                <w:noProof/>
              </w:rPr>
              <w:t>2012.10 - 2012.12  </w:t>
            </w:r>
            <w:r w:rsidRPr="00BA7A4D">
              <w:rPr>
                <w:rStyle w:val="a7"/>
                <w:rFonts w:ascii="微软雅黑" w:eastAsia="微软雅黑" w:hAnsi="微软雅黑" w:hint="eastAsia"/>
                <w:noProof/>
              </w:rPr>
              <w:t>北京开放大学课程计划管理子系统</w:t>
            </w:r>
            <w:r>
              <w:rPr>
                <w:noProof/>
                <w:webHidden/>
              </w:rPr>
              <w:tab/>
            </w:r>
            <w:r>
              <w:rPr>
                <w:noProof/>
                <w:webHidden/>
              </w:rPr>
              <w:fldChar w:fldCharType="begin"/>
            </w:r>
            <w:r>
              <w:rPr>
                <w:noProof/>
                <w:webHidden/>
              </w:rPr>
              <w:instrText xml:space="preserve"> PAGEREF _Toc459967868 \h </w:instrText>
            </w:r>
            <w:r>
              <w:rPr>
                <w:noProof/>
                <w:webHidden/>
              </w:rPr>
            </w:r>
            <w:r>
              <w:rPr>
                <w:noProof/>
                <w:webHidden/>
              </w:rPr>
              <w:fldChar w:fldCharType="separate"/>
            </w:r>
            <w:r>
              <w:rPr>
                <w:noProof/>
                <w:webHidden/>
              </w:rPr>
              <w:t>36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69" w:history="1">
            <w:r w:rsidRPr="00BA7A4D">
              <w:rPr>
                <w:rStyle w:val="a7"/>
                <w:rFonts w:ascii="微软雅黑" w:eastAsia="微软雅黑" w:hAnsi="微软雅黑"/>
                <w:noProof/>
              </w:rPr>
              <w:t>2012.07 - 2012.10  </w:t>
            </w:r>
            <w:r w:rsidRPr="00BA7A4D">
              <w:rPr>
                <w:rStyle w:val="a7"/>
                <w:rFonts w:ascii="微软雅黑" w:eastAsia="微软雅黑" w:hAnsi="微软雅黑" w:hint="eastAsia"/>
                <w:noProof/>
              </w:rPr>
              <w:t>北京广播电视大学教务教学综合平台</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（考务管理系统</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_Toc459967869 \h </w:instrText>
            </w:r>
            <w:r>
              <w:rPr>
                <w:noProof/>
                <w:webHidden/>
              </w:rPr>
            </w:r>
            <w:r>
              <w:rPr>
                <w:noProof/>
                <w:webHidden/>
              </w:rPr>
              <w:fldChar w:fldCharType="separate"/>
            </w:r>
            <w:r>
              <w:rPr>
                <w:noProof/>
                <w:webHidden/>
              </w:rPr>
              <w:t>36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0" w:history="1">
            <w:r w:rsidRPr="00BA7A4D">
              <w:rPr>
                <w:rStyle w:val="a7"/>
                <w:rFonts w:ascii="微软雅黑" w:eastAsia="微软雅黑" w:hAnsi="微软雅黑"/>
                <w:noProof/>
              </w:rPr>
              <w:t xml:space="preserve">2014.10 -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平安电销寿险坐席应用系统</w:t>
            </w:r>
            <w:r>
              <w:rPr>
                <w:noProof/>
                <w:webHidden/>
              </w:rPr>
              <w:tab/>
            </w:r>
            <w:r>
              <w:rPr>
                <w:noProof/>
                <w:webHidden/>
              </w:rPr>
              <w:fldChar w:fldCharType="begin"/>
            </w:r>
            <w:r>
              <w:rPr>
                <w:noProof/>
                <w:webHidden/>
              </w:rPr>
              <w:instrText xml:space="preserve"> PAGEREF _Toc459967870 \h </w:instrText>
            </w:r>
            <w:r>
              <w:rPr>
                <w:noProof/>
                <w:webHidden/>
              </w:rPr>
            </w:r>
            <w:r>
              <w:rPr>
                <w:noProof/>
                <w:webHidden/>
              </w:rPr>
              <w:fldChar w:fldCharType="separate"/>
            </w:r>
            <w:r>
              <w:rPr>
                <w:noProof/>
                <w:webHidden/>
              </w:rPr>
              <w:t>36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1" w:history="1">
            <w:r w:rsidRPr="00BA7A4D">
              <w:rPr>
                <w:rStyle w:val="a7"/>
                <w:rFonts w:ascii="微软雅黑" w:eastAsia="微软雅黑" w:hAnsi="微软雅黑"/>
                <w:noProof/>
              </w:rPr>
              <w:t>2013.04 - 2013.10  </w:t>
            </w:r>
            <w:r w:rsidRPr="00BA7A4D">
              <w:rPr>
                <w:rStyle w:val="a7"/>
                <w:rFonts w:ascii="微软雅黑" w:eastAsia="微软雅黑" w:hAnsi="微软雅黑" w:hint="eastAsia"/>
                <w:noProof/>
              </w:rPr>
              <w:t>道路从业人员资格考试系统</w:t>
            </w:r>
            <w:r>
              <w:rPr>
                <w:noProof/>
                <w:webHidden/>
              </w:rPr>
              <w:tab/>
            </w:r>
            <w:r>
              <w:rPr>
                <w:noProof/>
                <w:webHidden/>
              </w:rPr>
              <w:fldChar w:fldCharType="begin"/>
            </w:r>
            <w:r>
              <w:rPr>
                <w:noProof/>
                <w:webHidden/>
              </w:rPr>
              <w:instrText xml:space="preserve"> PAGEREF _Toc459967871 \h </w:instrText>
            </w:r>
            <w:r>
              <w:rPr>
                <w:noProof/>
                <w:webHidden/>
              </w:rPr>
            </w:r>
            <w:r>
              <w:rPr>
                <w:noProof/>
                <w:webHidden/>
              </w:rPr>
              <w:fldChar w:fldCharType="separate"/>
            </w:r>
            <w:r>
              <w:rPr>
                <w:noProof/>
                <w:webHidden/>
              </w:rPr>
              <w:t>37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2" w:history="1">
            <w:r w:rsidRPr="00BA7A4D">
              <w:rPr>
                <w:rStyle w:val="a7"/>
                <w:rFonts w:ascii="微软雅黑" w:eastAsia="微软雅黑" w:hAnsi="微软雅黑"/>
                <w:noProof/>
              </w:rPr>
              <w:t>2012.02 - 2013.03  </w:t>
            </w:r>
            <w:r w:rsidRPr="00BA7A4D">
              <w:rPr>
                <w:rStyle w:val="a7"/>
                <w:rFonts w:ascii="微软雅黑" w:eastAsia="微软雅黑" w:hAnsi="微软雅黑" w:hint="eastAsia"/>
                <w:noProof/>
              </w:rPr>
              <w:t>交通出租车驾驶员从业资格考试考务管理系统</w:t>
            </w:r>
            <w:r>
              <w:rPr>
                <w:noProof/>
                <w:webHidden/>
              </w:rPr>
              <w:tab/>
            </w:r>
            <w:r>
              <w:rPr>
                <w:noProof/>
                <w:webHidden/>
              </w:rPr>
              <w:fldChar w:fldCharType="begin"/>
            </w:r>
            <w:r>
              <w:rPr>
                <w:noProof/>
                <w:webHidden/>
              </w:rPr>
              <w:instrText xml:space="preserve"> PAGEREF _Toc459967872 \h </w:instrText>
            </w:r>
            <w:r>
              <w:rPr>
                <w:noProof/>
                <w:webHidden/>
              </w:rPr>
            </w:r>
            <w:r>
              <w:rPr>
                <w:noProof/>
                <w:webHidden/>
              </w:rPr>
              <w:fldChar w:fldCharType="separate"/>
            </w:r>
            <w:r>
              <w:rPr>
                <w:noProof/>
                <w:webHidden/>
              </w:rPr>
              <w:t>37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3" w:history="1">
            <w:r w:rsidRPr="00BA7A4D">
              <w:rPr>
                <w:rStyle w:val="a7"/>
                <w:rFonts w:ascii="微软雅黑" w:eastAsia="微软雅黑" w:hAnsi="微软雅黑"/>
                <w:noProof/>
              </w:rPr>
              <w:t>2013.04 - 2014.05  </w:t>
            </w:r>
            <w:r w:rsidRPr="00BA7A4D">
              <w:rPr>
                <w:rStyle w:val="a7"/>
                <w:rFonts w:ascii="微软雅黑" w:eastAsia="微软雅黑" w:hAnsi="微软雅黑" w:hint="eastAsia"/>
                <w:noProof/>
              </w:rPr>
              <w:t>业务系统（</w:t>
            </w:r>
            <w:r w:rsidRPr="00BA7A4D">
              <w:rPr>
                <w:rStyle w:val="a7"/>
                <w:rFonts w:ascii="微软雅黑" w:eastAsia="微软雅黑" w:hAnsi="微软雅黑"/>
                <w:noProof/>
              </w:rPr>
              <w:t>1000</w:t>
            </w:r>
            <w:r w:rsidRPr="00BA7A4D">
              <w:rPr>
                <w:rStyle w:val="a7"/>
                <w:rFonts w:ascii="微软雅黑" w:eastAsia="微软雅黑" w:hAnsi="微软雅黑" w:hint="eastAsia"/>
                <w:noProof/>
              </w:rPr>
              <w:t>及以上人员使用）</w:t>
            </w:r>
            <w:r>
              <w:rPr>
                <w:noProof/>
                <w:webHidden/>
              </w:rPr>
              <w:tab/>
            </w:r>
            <w:r>
              <w:rPr>
                <w:noProof/>
                <w:webHidden/>
              </w:rPr>
              <w:fldChar w:fldCharType="begin"/>
            </w:r>
            <w:r>
              <w:rPr>
                <w:noProof/>
                <w:webHidden/>
              </w:rPr>
              <w:instrText xml:space="preserve"> PAGEREF _Toc459967873 \h </w:instrText>
            </w:r>
            <w:r>
              <w:rPr>
                <w:noProof/>
                <w:webHidden/>
              </w:rPr>
            </w:r>
            <w:r>
              <w:rPr>
                <w:noProof/>
                <w:webHidden/>
              </w:rPr>
              <w:fldChar w:fldCharType="separate"/>
            </w:r>
            <w:r>
              <w:rPr>
                <w:noProof/>
                <w:webHidden/>
              </w:rPr>
              <w:t>38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4" w:history="1">
            <w:r w:rsidRPr="00BA7A4D">
              <w:rPr>
                <w:rStyle w:val="a7"/>
                <w:rFonts w:ascii="微软雅黑" w:eastAsia="微软雅黑" w:hAnsi="微软雅黑"/>
                <w:noProof/>
              </w:rPr>
              <w:t>2012.06 - 2013.04  OA</w:t>
            </w:r>
            <w:r w:rsidRPr="00BA7A4D">
              <w:rPr>
                <w:rStyle w:val="a7"/>
                <w:rFonts w:ascii="微软雅黑" w:eastAsia="微软雅黑" w:hAnsi="微软雅黑" w:hint="eastAsia"/>
                <w:noProof/>
              </w:rPr>
              <w:t>系统（</w:t>
            </w:r>
            <w:r w:rsidRPr="00BA7A4D">
              <w:rPr>
                <w:rStyle w:val="a7"/>
                <w:rFonts w:ascii="微软雅黑" w:eastAsia="微软雅黑" w:hAnsi="微软雅黑"/>
                <w:noProof/>
              </w:rPr>
              <w:t>1000</w:t>
            </w:r>
            <w:r w:rsidRPr="00BA7A4D">
              <w:rPr>
                <w:rStyle w:val="a7"/>
                <w:rFonts w:ascii="微软雅黑" w:eastAsia="微软雅黑" w:hAnsi="微软雅黑" w:hint="eastAsia"/>
                <w:noProof/>
              </w:rPr>
              <w:t>及以上人员使用）</w:t>
            </w:r>
            <w:r>
              <w:rPr>
                <w:noProof/>
                <w:webHidden/>
              </w:rPr>
              <w:tab/>
            </w:r>
            <w:r>
              <w:rPr>
                <w:noProof/>
                <w:webHidden/>
              </w:rPr>
              <w:fldChar w:fldCharType="begin"/>
            </w:r>
            <w:r>
              <w:rPr>
                <w:noProof/>
                <w:webHidden/>
              </w:rPr>
              <w:instrText xml:space="preserve"> PAGEREF _Toc459967874 \h </w:instrText>
            </w:r>
            <w:r>
              <w:rPr>
                <w:noProof/>
                <w:webHidden/>
              </w:rPr>
            </w:r>
            <w:r>
              <w:rPr>
                <w:noProof/>
                <w:webHidden/>
              </w:rPr>
              <w:fldChar w:fldCharType="separate"/>
            </w:r>
            <w:r>
              <w:rPr>
                <w:noProof/>
                <w:webHidden/>
              </w:rPr>
              <w:t>38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5" w:history="1">
            <w:r w:rsidRPr="00BA7A4D">
              <w:rPr>
                <w:rStyle w:val="a7"/>
                <w:rFonts w:ascii="微软雅黑" w:eastAsia="微软雅黑" w:hAnsi="微软雅黑" w:hint="eastAsia"/>
                <w:noProof/>
              </w:rPr>
              <w:t>石家庄天丽江酒店管理系统</w:t>
            </w:r>
            <w:r>
              <w:rPr>
                <w:noProof/>
                <w:webHidden/>
              </w:rPr>
              <w:tab/>
            </w:r>
            <w:r>
              <w:rPr>
                <w:noProof/>
                <w:webHidden/>
              </w:rPr>
              <w:fldChar w:fldCharType="begin"/>
            </w:r>
            <w:r>
              <w:rPr>
                <w:noProof/>
                <w:webHidden/>
              </w:rPr>
              <w:instrText xml:space="preserve"> PAGEREF _Toc459967875 \h </w:instrText>
            </w:r>
            <w:r>
              <w:rPr>
                <w:noProof/>
                <w:webHidden/>
              </w:rPr>
            </w:r>
            <w:r>
              <w:rPr>
                <w:noProof/>
                <w:webHidden/>
              </w:rPr>
              <w:fldChar w:fldCharType="separate"/>
            </w:r>
            <w:r>
              <w:rPr>
                <w:noProof/>
                <w:webHidden/>
              </w:rPr>
              <w:t>38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6" w:history="1">
            <w:r w:rsidRPr="00BA7A4D">
              <w:rPr>
                <w:rStyle w:val="a7"/>
                <w:rFonts w:ascii="微软雅黑" w:eastAsia="微软雅黑" w:hAnsi="微软雅黑" w:hint="eastAsia"/>
                <w:noProof/>
              </w:rPr>
              <w:t>海伦电脑城配件管理系统</w:t>
            </w:r>
            <w:r>
              <w:rPr>
                <w:noProof/>
                <w:webHidden/>
              </w:rPr>
              <w:tab/>
            </w:r>
            <w:r>
              <w:rPr>
                <w:noProof/>
                <w:webHidden/>
              </w:rPr>
              <w:fldChar w:fldCharType="begin"/>
            </w:r>
            <w:r>
              <w:rPr>
                <w:noProof/>
                <w:webHidden/>
              </w:rPr>
              <w:instrText xml:space="preserve"> PAGEREF _Toc459967876 \h </w:instrText>
            </w:r>
            <w:r>
              <w:rPr>
                <w:noProof/>
                <w:webHidden/>
              </w:rPr>
            </w:r>
            <w:r>
              <w:rPr>
                <w:noProof/>
                <w:webHidden/>
              </w:rPr>
              <w:fldChar w:fldCharType="separate"/>
            </w:r>
            <w:r>
              <w:rPr>
                <w:noProof/>
                <w:webHidden/>
              </w:rPr>
              <w:t>39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7" w:history="1">
            <w:r w:rsidRPr="00BA7A4D">
              <w:rPr>
                <w:rStyle w:val="a7"/>
                <w:rFonts w:ascii="微软雅黑" w:eastAsia="微软雅黑" w:hAnsi="微软雅黑" w:hint="eastAsia"/>
                <w:noProof/>
              </w:rPr>
              <w:t>昆明移动</w:t>
            </w:r>
            <w:r w:rsidRPr="00BA7A4D">
              <w:rPr>
                <w:rStyle w:val="a7"/>
                <w:rFonts w:ascii="微软雅黑" w:eastAsia="微软雅黑" w:hAnsi="微软雅黑"/>
                <w:noProof/>
              </w:rPr>
              <w:t>CRM</w:t>
            </w:r>
            <w:r w:rsidRPr="00BA7A4D">
              <w:rPr>
                <w:rStyle w:val="a7"/>
                <w:rFonts w:ascii="微软雅黑" w:eastAsia="微软雅黑" w:hAnsi="微软雅黑" w:hint="eastAsia"/>
                <w:noProof/>
              </w:rPr>
              <w:t>平台</w:t>
            </w:r>
            <w:r>
              <w:rPr>
                <w:noProof/>
                <w:webHidden/>
              </w:rPr>
              <w:tab/>
            </w:r>
            <w:r>
              <w:rPr>
                <w:noProof/>
                <w:webHidden/>
              </w:rPr>
              <w:fldChar w:fldCharType="begin"/>
            </w:r>
            <w:r>
              <w:rPr>
                <w:noProof/>
                <w:webHidden/>
              </w:rPr>
              <w:instrText xml:space="preserve"> PAGEREF _Toc459967877 \h </w:instrText>
            </w:r>
            <w:r>
              <w:rPr>
                <w:noProof/>
                <w:webHidden/>
              </w:rPr>
            </w:r>
            <w:r>
              <w:rPr>
                <w:noProof/>
                <w:webHidden/>
              </w:rPr>
              <w:fldChar w:fldCharType="separate"/>
            </w:r>
            <w:r>
              <w:rPr>
                <w:noProof/>
                <w:webHidden/>
              </w:rPr>
              <w:t>39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8" w:history="1">
            <w:r w:rsidRPr="00BA7A4D">
              <w:rPr>
                <w:rStyle w:val="a7"/>
                <w:rFonts w:ascii="微软雅黑" w:eastAsia="微软雅黑" w:hAnsi="微软雅黑"/>
                <w:noProof/>
              </w:rPr>
              <w:t>2014.03 - 2014.09  </w:t>
            </w:r>
            <w:r w:rsidRPr="00BA7A4D">
              <w:rPr>
                <w:rStyle w:val="a7"/>
                <w:rFonts w:ascii="微软雅黑" w:eastAsia="微软雅黑" w:hAnsi="微软雅黑" w:hint="eastAsia"/>
                <w:noProof/>
              </w:rPr>
              <w:t>陈经纶分校智慧校园项目</w:t>
            </w:r>
            <w:r>
              <w:rPr>
                <w:noProof/>
                <w:webHidden/>
              </w:rPr>
              <w:tab/>
            </w:r>
            <w:r>
              <w:rPr>
                <w:noProof/>
                <w:webHidden/>
              </w:rPr>
              <w:fldChar w:fldCharType="begin"/>
            </w:r>
            <w:r>
              <w:rPr>
                <w:noProof/>
                <w:webHidden/>
              </w:rPr>
              <w:instrText xml:space="preserve"> PAGEREF _Toc459967878 \h </w:instrText>
            </w:r>
            <w:r>
              <w:rPr>
                <w:noProof/>
                <w:webHidden/>
              </w:rPr>
            </w:r>
            <w:r>
              <w:rPr>
                <w:noProof/>
                <w:webHidden/>
              </w:rPr>
              <w:fldChar w:fldCharType="separate"/>
            </w:r>
            <w:r>
              <w:rPr>
                <w:noProof/>
                <w:webHidden/>
              </w:rPr>
              <w:t>40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79" w:history="1">
            <w:r w:rsidRPr="00BA7A4D">
              <w:rPr>
                <w:rStyle w:val="a7"/>
                <w:rFonts w:ascii="微软雅黑" w:eastAsia="微软雅黑" w:hAnsi="微软雅黑"/>
                <w:noProof/>
              </w:rPr>
              <w:t>2013.05 - 2014.02  </w:t>
            </w:r>
            <w:r w:rsidRPr="00BA7A4D">
              <w:rPr>
                <w:rStyle w:val="a7"/>
                <w:rFonts w:ascii="微软雅黑" w:eastAsia="微软雅黑" w:hAnsi="微软雅黑" w:hint="eastAsia"/>
                <w:noProof/>
              </w:rPr>
              <w:t>山东省社区卫生服务信息应用分系统</w:t>
            </w:r>
            <w:r w:rsidRPr="00BA7A4D">
              <w:rPr>
                <w:rStyle w:val="a7"/>
                <w:rFonts w:ascii="微软雅黑" w:eastAsia="微软雅黑" w:hAnsi="微软雅黑"/>
                <w:noProof/>
              </w:rPr>
              <w:t>(HIS)</w:t>
            </w:r>
            <w:r>
              <w:rPr>
                <w:noProof/>
                <w:webHidden/>
              </w:rPr>
              <w:tab/>
            </w:r>
            <w:r>
              <w:rPr>
                <w:noProof/>
                <w:webHidden/>
              </w:rPr>
              <w:fldChar w:fldCharType="begin"/>
            </w:r>
            <w:r>
              <w:rPr>
                <w:noProof/>
                <w:webHidden/>
              </w:rPr>
              <w:instrText xml:space="preserve"> PAGEREF _Toc459967879 \h </w:instrText>
            </w:r>
            <w:r>
              <w:rPr>
                <w:noProof/>
                <w:webHidden/>
              </w:rPr>
            </w:r>
            <w:r>
              <w:rPr>
                <w:noProof/>
                <w:webHidden/>
              </w:rPr>
              <w:fldChar w:fldCharType="separate"/>
            </w:r>
            <w:r>
              <w:rPr>
                <w:noProof/>
                <w:webHidden/>
              </w:rPr>
              <w:t>40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0" w:history="1">
            <w:r w:rsidRPr="00BA7A4D">
              <w:rPr>
                <w:rStyle w:val="a7"/>
                <w:rFonts w:ascii="微软雅黑" w:eastAsia="微软雅黑" w:hAnsi="微软雅黑"/>
                <w:noProof/>
              </w:rPr>
              <w:t>2012.05 - 2012.12  </w:t>
            </w:r>
            <w:r w:rsidRPr="00BA7A4D">
              <w:rPr>
                <w:rStyle w:val="a7"/>
                <w:rFonts w:ascii="微软雅黑" w:eastAsia="微软雅黑" w:hAnsi="微软雅黑" w:hint="eastAsia"/>
                <w:noProof/>
              </w:rPr>
              <w:t>国有土地资源和资金监管系统</w:t>
            </w:r>
            <w:r>
              <w:rPr>
                <w:noProof/>
                <w:webHidden/>
              </w:rPr>
              <w:tab/>
            </w:r>
            <w:r>
              <w:rPr>
                <w:noProof/>
                <w:webHidden/>
              </w:rPr>
              <w:fldChar w:fldCharType="begin"/>
            </w:r>
            <w:r>
              <w:rPr>
                <w:noProof/>
                <w:webHidden/>
              </w:rPr>
              <w:instrText xml:space="preserve"> PAGEREF _Toc459967880 \h </w:instrText>
            </w:r>
            <w:r>
              <w:rPr>
                <w:noProof/>
                <w:webHidden/>
              </w:rPr>
            </w:r>
            <w:r>
              <w:rPr>
                <w:noProof/>
                <w:webHidden/>
              </w:rPr>
              <w:fldChar w:fldCharType="separate"/>
            </w:r>
            <w:r>
              <w:rPr>
                <w:noProof/>
                <w:webHidden/>
              </w:rPr>
              <w:t>40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1" w:history="1">
            <w:r w:rsidRPr="00BA7A4D">
              <w:rPr>
                <w:rStyle w:val="a7"/>
                <w:rFonts w:ascii="微软雅黑" w:eastAsia="微软雅黑" w:hAnsi="微软雅黑"/>
                <w:noProof/>
              </w:rPr>
              <w:t>2014.01 - 2014.04  </w:t>
            </w:r>
            <w:r w:rsidRPr="00BA7A4D">
              <w:rPr>
                <w:rStyle w:val="a7"/>
                <w:rFonts w:ascii="微软雅黑" w:eastAsia="微软雅黑" w:hAnsi="微软雅黑" w:hint="eastAsia"/>
                <w:noProof/>
              </w:rPr>
              <w:t>国家电网题库系统</w:t>
            </w:r>
            <w:r>
              <w:rPr>
                <w:noProof/>
                <w:webHidden/>
              </w:rPr>
              <w:tab/>
            </w:r>
            <w:r>
              <w:rPr>
                <w:noProof/>
                <w:webHidden/>
              </w:rPr>
              <w:fldChar w:fldCharType="begin"/>
            </w:r>
            <w:r>
              <w:rPr>
                <w:noProof/>
                <w:webHidden/>
              </w:rPr>
              <w:instrText xml:space="preserve"> PAGEREF _Toc459967881 \h </w:instrText>
            </w:r>
            <w:r>
              <w:rPr>
                <w:noProof/>
                <w:webHidden/>
              </w:rPr>
            </w:r>
            <w:r>
              <w:rPr>
                <w:noProof/>
                <w:webHidden/>
              </w:rPr>
              <w:fldChar w:fldCharType="separate"/>
            </w:r>
            <w:r>
              <w:rPr>
                <w:noProof/>
                <w:webHidden/>
              </w:rPr>
              <w:t>41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2" w:history="1">
            <w:r w:rsidRPr="00BA7A4D">
              <w:rPr>
                <w:rStyle w:val="a7"/>
                <w:rFonts w:ascii="微软雅黑" w:eastAsia="微软雅黑" w:hAnsi="微软雅黑"/>
                <w:noProof/>
              </w:rPr>
              <w:t>2013.04 - 2013.12  </w:t>
            </w:r>
            <w:r w:rsidRPr="00BA7A4D">
              <w:rPr>
                <w:rStyle w:val="a7"/>
                <w:rFonts w:ascii="微软雅黑" w:eastAsia="微软雅黑" w:hAnsi="微软雅黑" w:hint="eastAsia"/>
                <w:noProof/>
              </w:rPr>
              <w:t>财政部干部教育在线系统</w:t>
            </w:r>
            <w:r>
              <w:rPr>
                <w:noProof/>
                <w:webHidden/>
              </w:rPr>
              <w:tab/>
            </w:r>
            <w:r>
              <w:rPr>
                <w:noProof/>
                <w:webHidden/>
              </w:rPr>
              <w:fldChar w:fldCharType="begin"/>
            </w:r>
            <w:r>
              <w:rPr>
                <w:noProof/>
                <w:webHidden/>
              </w:rPr>
              <w:instrText xml:space="preserve"> PAGEREF _Toc459967882 \h </w:instrText>
            </w:r>
            <w:r>
              <w:rPr>
                <w:noProof/>
                <w:webHidden/>
              </w:rPr>
            </w:r>
            <w:r>
              <w:rPr>
                <w:noProof/>
                <w:webHidden/>
              </w:rPr>
              <w:fldChar w:fldCharType="separate"/>
            </w:r>
            <w:r>
              <w:rPr>
                <w:noProof/>
                <w:webHidden/>
              </w:rPr>
              <w:t>41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3" w:history="1">
            <w:r w:rsidRPr="00BA7A4D">
              <w:rPr>
                <w:rStyle w:val="a7"/>
                <w:rFonts w:ascii="微软雅黑" w:eastAsia="微软雅黑" w:hAnsi="微软雅黑"/>
                <w:noProof/>
              </w:rPr>
              <w:t>2011.06 - 2012.02  </w:t>
            </w:r>
            <w:r w:rsidRPr="00BA7A4D">
              <w:rPr>
                <w:rStyle w:val="a7"/>
                <w:rFonts w:ascii="微软雅黑" w:eastAsia="微软雅黑" w:hAnsi="微软雅黑" w:hint="eastAsia"/>
                <w:noProof/>
              </w:rPr>
              <w:t>翱翔</w:t>
            </w:r>
            <w:r w:rsidRPr="00BA7A4D">
              <w:rPr>
                <w:rStyle w:val="a7"/>
                <w:rFonts w:ascii="微软雅黑" w:eastAsia="微软雅黑" w:hAnsi="微软雅黑"/>
                <w:noProof/>
              </w:rPr>
              <w:t>VIP</w:t>
            </w:r>
            <w:r w:rsidRPr="00BA7A4D">
              <w:rPr>
                <w:rStyle w:val="a7"/>
                <w:rFonts w:ascii="微软雅黑" w:eastAsia="微软雅黑" w:hAnsi="微软雅黑" w:hint="eastAsia"/>
                <w:noProof/>
              </w:rPr>
              <w:t>客户关系管理系统</w:t>
            </w:r>
            <w:r>
              <w:rPr>
                <w:noProof/>
                <w:webHidden/>
              </w:rPr>
              <w:tab/>
            </w:r>
            <w:r>
              <w:rPr>
                <w:noProof/>
                <w:webHidden/>
              </w:rPr>
              <w:fldChar w:fldCharType="begin"/>
            </w:r>
            <w:r>
              <w:rPr>
                <w:noProof/>
                <w:webHidden/>
              </w:rPr>
              <w:instrText xml:space="preserve"> PAGEREF _Toc459967883 \h </w:instrText>
            </w:r>
            <w:r>
              <w:rPr>
                <w:noProof/>
                <w:webHidden/>
              </w:rPr>
            </w:r>
            <w:r>
              <w:rPr>
                <w:noProof/>
                <w:webHidden/>
              </w:rPr>
              <w:fldChar w:fldCharType="separate"/>
            </w:r>
            <w:r>
              <w:rPr>
                <w:noProof/>
                <w:webHidden/>
              </w:rPr>
              <w:t>41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4" w:history="1">
            <w:r w:rsidRPr="00BA7A4D">
              <w:rPr>
                <w:rStyle w:val="a7"/>
                <w:rFonts w:ascii="微软雅黑" w:eastAsia="微软雅黑" w:hAnsi="微软雅黑"/>
                <w:noProof/>
              </w:rPr>
              <w:t>2012.06 - 2013.02  </w:t>
            </w:r>
            <w:r w:rsidRPr="00BA7A4D">
              <w:rPr>
                <w:rStyle w:val="a7"/>
                <w:rFonts w:ascii="微软雅黑" w:eastAsia="微软雅黑" w:hAnsi="微软雅黑" w:hint="eastAsia"/>
                <w:noProof/>
              </w:rPr>
              <w:t>港城移动车辆信息管理系统</w:t>
            </w:r>
            <w:r>
              <w:rPr>
                <w:noProof/>
                <w:webHidden/>
              </w:rPr>
              <w:tab/>
            </w:r>
            <w:r>
              <w:rPr>
                <w:noProof/>
                <w:webHidden/>
              </w:rPr>
              <w:fldChar w:fldCharType="begin"/>
            </w:r>
            <w:r>
              <w:rPr>
                <w:noProof/>
                <w:webHidden/>
              </w:rPr>
              <w:instrText xml:space="preserve"> PAGEREF _Toc459967884 \h </w:instrText>
            </w:r>
            <w:r>
              <w:rPr>
                <w:noProof/>
                <w:webHidden/>
              </w:rPr>
            </w:r>
            <w:r>
              <w:rPr>
                <w:noProof/>
                <w:webHidden/>
              </w:rPr>
              <w:fldChar w:fldCharType="separate"/>
            </w:r>
            <w:r>
              <w:rPr>
                <w:noProof/>
                <w:webHidden/>
              </w:rPr>
              <w:t>41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5" w:history="1">
            <w:r w:rsidRPr="00BA7A4D">
              <w:rPr>
                <w:rStyle w:val="a7"/>
                <w:rFonts w:ascii="微软雅黑" w:eastAsia="微软雅黑" w:hAnsi="微软雅黑"/>
                <w:noProof/>
              </w:rPr>
              <w:t>2012.07 - 2013.01  </w:t>
            </w:r>
            <w:r w:rsidRPr="00BA7A4D">
              <w:rPr>
                <w:rStyle w:val="a7"/>
                <w:rFonts w:ascii="微软雅黑" w:eastAsia="微软雅黑" w:hAnsi="微软雅黑" w:hint="eastAsia"/>
                <w:noProof/>
              </w:rPr>
              <w:t>企业办公自动化</w:t>
            </w:r>
            <w:r w:rsidRPr="00BA7A4D">
              <w:rPr>
                <w:rStyle w:val="a7"/>
                <w:rFonts w:ascii="微软雅黑" w:eastAsia="微软雅黑" w:hAnsi="微软雅黑"/>
                <w:noProof/>
              </w:rPr>
              <w:t>OA</w:t>
            </w:r>
            <w:r w:rsidRPr="00BA7A4D">
              <w:rPr>
                <w:rStyle w:val="a7"/>
                <w:rFonts w:ascii="微软雅黑" w:eastAsia="微软雅黑" w:hAnsi="微软雅黑" w:hint="eastAsia"/>
                <w:noProof/>
              </w:rPr>
              <w:t>系统</w:t>
            </w:r>
            <w:r>
              <w:rPr>
                <w:noProof/>
                <w:webHidden/>
              </w:rPr>
              <w:tab/>
            </w:r>
            <w:r>
              <w:rPr>
                <w:noProof/>
                <w:webHidden/>
              </w:rPr>
              <w:fldChar w:fldCharType="begin"/>
            </w:r>
            <w:r>
              <w:rPr>
                <w:noProof/>
                <w:webHidden/>
              </w:rPr>
              <w:instrText xml:space="preserve"> PAGEREF _Toc459967885 \h </w:instrText>
            </w:r>
            <w:r>
              <w:rPr>
                <w:noProof/>
                <w:webHidden/>
              </w:rPr>
            </w:r>
            <w:r>
              <w:rPr>
                <w:noProof/>
                <w:webHidden/>
              </w:rPr>
              <w:fldChar w:fldCharType="separate"/>
            </w:r>
            <w:r>
              <w:rPr>
                <w:noProof/>
                <w:webHidden/>
              </w:rPr>
              <w:t>42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6" w:history="1">
            <w:r w:rsidRPr="00BA7A4D">
              <w:rPr>
                <w:rStyle w:val="a7"/>
                <w:rFonts w:ascii="微软雅黑" w:eastAsia="微软雅黑" w:hAnsi="微软雅黑"/>
                <w:noProof/>
              </w:rPr>
              <w:t>2012.02 - 2012.06  CMS(</w:t>
            </w:r>
            <w:r w:rsidRPr="00BA7A4D">
              <w:rPr>
                <w:rStyle w:val="a7"/>
                <w:rFonts w:ascii="微软雅黑" w:eastAsia="微软雅黑" w:hAnsi="微软雅黑" w:hint="eastAsia"/>
                <w:noProof/>
              </w:rPr>
              <w:t>内容管理系统</w:t>
            </w:r>
            <w:r w:rsidRPr="00BA7A4D">
              <w:rPr>
                <w:rStyle w:val="a7"/>
                <w:rFonts w:ascii="微软雅黑" w:eastAsia="微软雅黑" w:hAnsi="微软雅黑"/>
                <w:noProof/>
              </w:rPr>
              <w:t>)</w:t>
            </w:r>
            <w:r>
              <w:rPr>
                <w:noProof/>
                <w:webHidden/>
              </w:rPr>
              <w:tab/>
            </w:r>
            <w:r>
              <w:rPr>
                <w:noProof/>
                <w:webHidden/>
              </w:rPr>
              <w:fldChar w:fldCharType="begin"/>
            </w:r>
            <w:r>
              <w:rPr>
                <w:noProof/>
                <w:webHidden/>
              </w:rPr>
              <w:instrText xml:space="preserve"> PAGEREF _Toc459967886 \h </w:instrText>
            </w:r>
            <w:r>
              <w:rPr>
                <w:noProof/>
                <w:webHidden/>
              </w:rPr>
            </w:r>
            <w:r>
              <w:rPr>
                <w:noProof/>
                <w:webHidden/>
              </w:rPr>
              <w:fldChar w:fldCharType="separate"/>
            </w:r>
            <w:r>
              <w:rPr>
                <w:noProof/>
                <w:webHidden/>
              </w:rPr>
              <w:t>42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7" w:history="1">
            <w:r w:rsidRPr="00BA7A4D">
              <w:rPr>
                <w:rStyle w:val="a7"/>
                <w:rFonts w:ascii="微软雅黑" w:eastAsia="微软雅黑" w:hAnsi="微软雅黑"/>
                <w:noProof/>
              </w:rPr>
              <w:t>2011.09 - 2011.11  </w:t>
            </w:r>
            <w:r w:rsidRPr="00BA7A4D">
              <w:rPr>
                <w:rStyle w:val="a7"/>
                <w:rFonts w:ascii="微软雅黑" w:eastAsia="微软雅黑" w:hAnsi="微软雅黑" w:hint="eastAsia"/>
                <w:noProof/>
              </w:rPr>
              <w:t>高校迎新后台管理系统</w:t>
            </w:r>
            <w:r>
              <w:rPr>
                <w:noProof/>
                <w:webHidden/>
              </w:rPr>
              <w:tab/>
            </w:r>
            <w:r>
              <w:rPr>
                <w:noProof/>
                <w:webHidden/>
              </w:rPr>
              <w:fldChar w:fldCharType="begin"/>
            </w:r>
            <w:r>
              <w:rPr>
                <w:noProof/>
                <w:webHidden/>
              </w:rPr>
              <w:instrText xml:space="preserve"> PAGEREF _Toc459967887 \h </w:instrText>
            </w:r>
            <w:r>
              <w:rPr>
                <w:noProof/>
                <w:webHidden/>
              </w:rPr>
            </w:r>
            <w:r>
              <w:rPr>
                <w:noProof/>
                <w:webHidden/>
              </w:rPr>
              <w:fldChar w:fldCharType="separate"/>
            </w:r>
            <w:r>
              <w:rPr>
                <w:noProof/>
                <w:webHidden/>
              </w:rPr>
              <w:t>43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8" w:history="1">
            <w:r w:rsidRPr="00BA7A4D">
              <w:rPr>
                <w:rStyle w:val="a7"/>
                <w:rFonts w:ascii="微软雅黑" w:eastAsia="微软雅黑" w:hAnsi="微软雅黑"/>
                <w:noProof/>
              </w:rPr>
              <w:t>2011.09 - 2012.05  </w:t>
            </w:r>
            <w:r w:rsidRPr="00BA7A4D">
              <w:rPr>
                <w:rStyle w:val="a7"/>
                <w:rFonts w:ascii="微软雅黑" w:eastAsia="微软雅黑" w:hAnsi="微软雅黑" w:hint="eastAsia"/>
                <w:noProof/>
              </w:rPr>
              <w:t>西安市煤炭设计研究院办公系统（</w:t>
            </w:r>
            <w:r w:rsidRPr="00BA7A4D">
              <w:rPr>
                <w:rStyle w:val="a7"/>
                <w:rFonts w:ascii="微软雅黑" w:eastAsia="微软雅黑" w:hAnsi="微软雅黑"/>
                <w:noProof/>
              </w:rPr>
              <w:t>OA</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_Toc459967888 \h </w:instrText>
            </w:r>
            <w:r>
              <w:rPr>
                <w:noProof/>
                <w:webHidden/>
              </w:rPr>
            </w:r>
            <w:r>
              <w:rPr>
                <w:noProof/>
                <w:webHidden/>
              </w:rPr>
              <w:fldChar w:fldCharType="separate"/>
            </w:r>
            <w:r>
              <w:rPr>
                <w:noProof/>
                <w:webHidden/>
              </w:rPr>
              <w:t>43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89" w:history="1">
            <w:r w:rsidRPr="00BA7A4D">
              <w:rPr>
                <w:rStyle w:val="a7"/>
                <w:rFonts w:ascii="微软雅黑" w:eastAsia="微软雅黑" w:hAnsi="微软雅黑"/>
                <w:noProof/>
              </w:rPr>
              <w:t>2014.02 - 2014.04  </w:t>
            </w:r>
            <w:r w:rsidRPr="00BA7A4D">
              <w:rPr>
                <w:rStyle w:val="a7"/>
                <w:rFonts w:ascii="微软雅黑" w:eastAsia="微软雅黑" w:hAnsi="微软雅黑" w:hint="eastAsia"/>
                <w:noProof/>
              </w:rPr>
              <w:t>准格尔旗数字社区</w:t>
            </w:r>
            <w:r>
              <w:rPr>
                <w:noProof/>
                <w:webHidden/>
              </w:rPr>
              <w:tab/>
            </w:r>
            <w:r>
              <w:rPr>
                <w:noProof/>
                <w:webHidden/>
              </w:rPr>
              <w:fldChar w:fldCharType="begin"/>
            </w:r>
            <w:r>
              <w:rPr>
                <w:noProof/>
                <w:webHidden/>
              </w:rPr>
              <w:instrText xml:space="preserve"> PAGEREF _Toc459967889 \h </w:instrText>
            </w:r>
            <w:r>
              <w:rPr>
                <w:noProof/>
                <w:webHidden/>
              </w:rPr>
            </w:r>
            <w:r>
              <w:rPr>
                <w:noProof/>
                <w:webHidden/>
              </w:rPr>
              <w:fldChar w:fldCharType="separate"/>
            </w:r>
            <w:r>
              <w:rPr>
                <w:noProof/>
                <w:webHidden/>
              </w:rPr>
              <w:t>43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0" w:history="1">
            <w:r w:rsidRPr="00BA7A4D">
              <w:rPr>
                <w:rStyle w:val="a7"/>
                <w:rFonts w:ascii="微软雅黑" w:eastAsia="微软雅黑" w:hAnsi="微软雅黑"/>
                <w:noProof/>
              </w:rPr>
              <w:t>2013.08 - 2014.04  </w:t>
            </w:r>
            <w:r w:rsidRPr="00BA7A4D">
              <w:rPr>
                <w:rStyle w:val="a7"/>
                <w:rFonts w:ascii="微软雅黑" w:eastAsia="微软雅黑" w:hAnsi="微软雅黑" w:hint="eastAsia"/>
                <w:noProof/>
              </w:rPr>
              <w:t>绩效管理</w:t>
            </w:r>
            <w:r>
              <w:rPr>
                <w:noProof/>
                <w:webHidden/>
              </w:rPr>
              <w:tab/>
            </w:r>
            <w:r>
              <w:rPr>
                <w:noProof/>
                <w:webHidden/>
              </w:rPr>
              <w:fldChar w:fldCharType="begin"/>
            </w:r>
            <w:r>
              <w:rPr>
                <w:noProof/>
                <w:webHidden/>
              </w:rPr>
              <w:instrText xml:space="preserve"> PAGEREF _Toc459967890 \h </w:instrText>
            </w:r>
            <w:r>
              <w:rPr>
                <w:noProof/>
                <w:webHidden/>
              </w:rPr>
            </w:r>
            <w:r>
              <w:rPr>
                <w:noProof/>
                <w:webHidden/>
              </w:rPr>
              <w:fldChar w:fldCharType="separate"/>
            </w:r>
            <w:r>
              <w:rPr>
                <w:noProof/>
                <w:webHidden/>
              </w:rPr>
              <w:t>43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1" w:history="1">
            <w:r w:rsidRPr="00BA7A4D">
              <w:rPr>
                <w:rStyle w:val="a7"/>
                <w:rFonts w:ascii="微软雅黑" w:eastAsia="微软雅黑" w:hAnsi="微软雅黑"/>
                <w:noProof/>
              </w:rPr>
              <w:t>2013.02 - 2013.04  </w:t>
            </w:r>
            <w:r w:rsidRPr="00BA7A4D">
              <w:rPr>
                <w:rStyle w:val="a7"/>
                <w:rFonts w:ascii="微软雅黑" w:eastAsia="微软雅黑" w:hAnsi="微软雅黑" w:hint="eastAsia"/>
                <w:noProof/>
              </w:rPr>
              <w:t>高等教育设课件加密发布系统</w:t>
            </w:r>
            <w:r>
              <w:rPr>
                <w:noProof/>
                <w:webHidden/>
              </w:rPr>
              <w:tab/>
            </w:r>
            <w:r>
              <w:rPr>
                <w:noProof/>
                <w:webHidden/>
              </w:rPr>
              <w:fldChar w:fldCharType="begin"/>
            </w:r>
            <w:r>
              <w:rPr>
                <w:noProof/>
                <w:webHidden/>
              </w:rPr>
              <w:instrText xml:space="preserve"> PAGEREF _Toc459967891 \h </w:instrText>
            </w:r>
            <w:r>
              <w:rPr>
                <w:noProof/>
                <w:webHidden/>
              </w:rPr>
            </w:r>
            <w:r>
              <w:rPr>
                <w:noProof/>
                <w:webHidden/>
              </w:rPr>
              <w:fldChar w:fldCharType="separate"/>
            </w:r>
            <w:r>
              <w:rPr>
                <w:noProof/>
                <w:webHidden/>
              </w:rPr>
              <w:t>44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2" w:history="1">
            <w:r w:rsidRPr="00BA7A4D">
              <w:rPr>
                <w:rStyle w:val="a7"/>
                <w:rFonts w:ascii="微软雅黑" w:eastAsia="微软雅黑" w:hAnsi="微软雅黑"/>
                <w:noProof/>
              </w:rPr>
              <w:t>2012.10 - 2013.05  </w:t>
            </w:r>
            <w:r w:rsidRPr="00BA7A4D">
              <w:rPr>
                <w:rStyle w:val="a7"/>
                <w:rFonts w:ascii="微软雅黑" w:eastAsia="微软雅黑" w:hAnsi="微软雅黑" w:hint="eastAsia"/>
                <w:noProof/>
              </w:rPr>
              <w:t>区域多路射线监测系统集中管理软件</w:t>
            </w:r>
            <w:r>
              <w:rPr>
                <w:noProof/>
                <w:webHidden/>
              </w:rPr>
              <w:tab/>
            </w:r>
            <w:r>
              <w:rPr>
                <w:noProof/>
                <w:webHidden/>
              </w:rPr>
              <w:fldChar w:fldCharType="begin"/>
            </w:r>
            <w:r>
              <w:rPr>
                <w:noProof/>
                <w:webHidden/>
              </w:rPr>
              <w:instrText xml:space="preserve"> PAGEREF _Toc459967892 \h </w:instrText>
            </w:r>
            <w:r>
              <w:rPr>
                <w:noProof/>
                <w:webHidden/>
              </w:rPr>
            </w:r>
            <w:r>
              <w:rPr>
                <w:noProof/>
                <w:webHidden/>
              </w:rPr>
              <w:fldChar w:fldCharType="separate"/>
            </w:r>
            <w:r>
              <w:rPr>
                <w:noProof/>
                <w:webHidden/>
              </w:rPr>
              <w:t>44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3" w:history="1">
            <w:r w:rsidRPr="00BA7A4D">
              <w:rPr>
                <w:rStyle w:val="a7"/>
                <w:rFonts w:ascii="微软雅黑" w:eastAsia="微软雅黑" w:hAnsi="微软雅黑"/>
                <w:noProof/>
              </w:rPr>
              <w:t>2014.10 - 2015.02  </w:t>
            </w:r>
            <w:r w:rsidRPr="00BA7A4D">
              <w:rPr>
                <w:rStyle w:val="a7"/>
                <w:rFonts w:ascii="微软雅黑" w:eastAsia="微软雅黑" w:hAnsi="微软雅黑" w:hint="eastAsia"/>
                <w:noProof/>
              </w:rPr>
              <w:t>燃料管理系统</w:t>
            </w:r>
            <w:r>
              <w:rPr>
                <w:noProof/>
                <w:webHidden/>
              </w:rPr>
              <w:tab/>
            </w:r>
            <w:r>
              <w:rPr>
                <w:noProof/>
                <w:webHidden/>
              </w:rPr>
              <w:fldChar w:fldCharType="begin"/>
            </w:r>
            <w:r>
              <w:rPr>
                <w:noProof/>
                <w:webHidden/>
              </w:rPr>
              <w:instrText xml:space="preserve"> PAGEREF _Toc459967893 \h </w:instrText>
            </w:r>
            <w:r>
              <w:rPr>
                <w:noProof/>
                <w:webHidden/>
              </w:rPr>
            </w:r>
            <w:r>
              <w:rPr>
                <w:noProof/>
                <w:webHidden/>
              </w:rPr>
              <w:fldChar w:fldCharType="separate"/>
            </w:r>
            <w:r>
              <w:rPr>
                <w:noProof/>
                <w:webHidden/>
              </w:rPr>
              <w:t>45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4" w:history="1">
            <w:r w:rsidRPr="00BA7A4D">
              <w:rPr>
                <w:rStyle w:val="a7"/>
                <w:rFonts w:ascii="微软雅黑" w:eastAsia="微软雅黑" w:hAnsi="微软雅黑"/>
                <w:noProof/>
              </w:rPr>
              <w:t>2014.03 - 2014.07  </w:t>
            </w:r>
            <w:r w:rsidRPr="00BA7A4D">
              <w:rPr>
                <w:rStyle w:val="a7"/>
                <w:rFonts w:ascii="微软雅黑" w:eastAsia="微软雅黑" w:hAnsi="微软雅黑" w:hint="eastAsia"/>
                <w:noProof/>
              </w:rPr>
              <w:t>配煤掺烧管理系统</w:t>
            </w:r>
            <w:r>
              <w:rPr>
                <w:noProof/>
                <w:webHidden/>
              </w:rPr>
              <w:tab/>
            </w:r>
            <w:r>
              <w:rPr>
                <w:noProof/>
                <w:webHidden/>
              </w:rPr>
              <w:fldChar w:fldCharType="begin"/>
            </w:r>
            <w:r>
              <w:rPr>
                <w:noProof/>
                <w:webHidden/>
              </w:rPr>
              <w:instrText xml:space="preserve"> PAGEREF _Toc459967894 \h </w:instrText>
            </w:r>
            <w:r>
              <w:rPr>
                <w:noProof/>
                <w:webHidden/>
              </w:rPr>
            </w:r>
            <w:r>
              <w:rPr>
                <w:noProof/>
                <w:webHidden/>
              </w:rPr>
              <w:fldChar w:fldCharType="separate"/>
            </w:r>
            <w:r>
              <w:rPr>
                <w:noProof/>
                <w:webHidden/>
              </w:rPr>
              <w:t>45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5" w:history="1">
            <w:r w:rsidRPr="00BA7A4D">
              <w:rPr>
                <w:rStyle w:val="a7"/>
                <w:rFonts w:ascii="微软雅黑" w:eastAsia="微软雅黑" w:hAnsi="微软雅黑"/>
                <w:noProof/>
              </w:rPr>
              <w:t>2014.03 - 2015.04  </w:t>
            </w:r>
            <w:r w:rsidRPr="00BA7A4D">
              <w:rPr>
                <w:rStyle w:val="a7"/>
                <w:rFonts w:ascii="微软雅黑" w:eastAsia="微软雅黑" w:hAnsi="微软雅黑" w:hint="eastAsia"/>
                <w:noProof/>
              </w:rPr>
              <w:t>学员培训管理系统</w:t>
            </w:r>
            <w:r>
              <w:rPr>
                <w:noProof/>
                <w:webHidden/>
              </w:rPr>
              <w:tab/>
            </w:r>
            <w:r>
              <w:rPr>
                <w:noProof/>
                <w:webHidden/>
              </w:rPr>
              <w:fldChar w:fldCharType="begin"/>
            </w:r>
            <w:r>
              <w:rPr>
                <w:noProof/>
                <w:webHidden/>
              </w:rPr>
              <w:instrText xml:space="preserve"> PAGEREF _Toc459967895 \h </w:instrText>
            </w:r>
            <w:r>
              <w:rPr>
                <w:noProof/>
                <w:webHidden/>
              </w:rPr>
            </w:r>
            <w:r>
              <w:rPr>
                <w:noProof/>
                <w:webHidden/>
              </w:rPr>
              <w:fldChar w:fldCharType="separate"/>
            </w:r>
            <w:r>
              <w:rPr>
                <w:noProof/>
                <w:webHidden/>
              </w:rPr>
              <w:t>46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6" w:history="1">
            <w:r w:rsidRPr="00BA7A4D">
              <w:rPr>
                <w:rStyle w:val="a7"/>
                <w:rFonts w:ascii="微软雅黑" w:eastAsia="微软雅黑" w:hAnsi="微软雅黑"/>
                <w:noProof/>
              </w:rPr>
              <w:t>2013.02 - 2014.01  </w:t>
            </w:r>
            <w:r w:rsidRPr="00BA7A4D">
              <w:rPr>
                <w:rStyle w:val="a7"/>
                <w:rFonts w:ascii="微软雅黑" w:eastAsia="微软雅黑" w:hAnsi="微软雅黑" w:hint="eastAsia"/>
                <w:noProof/>
              </w:rPr>
              <w:t>河南移动知识库平台系统</w:t>
            </w:r>
            <w:r>
              <w:rPr>
                <w:noProof/>
                <w:webHidden/>
              </w:rPr>
              <w:tab/>
            </w:r>
            <w:r>
              <w:rPr>
                <w:noProof/>
                <w:webHidden/>
              </w:rPr>
              <w:fldChar w:fldCharType="begin"/>
            </w:r>
            <w:r>
              <w:rPr>
                <w:noProof/>
                <w:webHidden/>
              </w:rPr>
              <w:instrText xml:space="preserve"> PAGEREF _Toc459967896 \h </w:instrText>
            </w:r>
            <w:r>
              <w:rPr>
                <w:noProof/>
                <w:webHidden/>
              </w:rPr>
            </w:r>
            <w:r>
              <w:rPr>
                <w:noProof/>
                <w:webHidden/>
              </w:rPr>
              <w:fldChar w:fldCharType="separate"/>
            </w:r>
            <w:r>
              <w:rPr>
                <w:noProof/>
                <w:webHidden/>
              </w:rPr>
              <w:t>46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7" w:history="1">
            <w:r w:rsidRPr="00BA7A4D">
              <w:rPr>
                <w:rStyle w:val="a7"/>
                <w:rFonts w:ascii="微软雅黑" w:eastAsia="微软雅黑" w:hAnsi="微软雅黑"/>
                <w:noProof/>
              </w:rPr>
              <w:t>2012.03 - 2012.07  </w:t>
            </w:r>
            <w:r w:rsidRPr="00BA7A4D">
              <w:rPr>
                <w:rStyle w:val="a7"/>
                <w:rFonts w:ascii="微软雅黑" w:eastAsia="微软雅黑" w:hAnsi="微软雅黑" w:hint="eastAsia"/>
                <w:noProof/>
              </w:rPr>
              <w:t>中车信融融资租赁系统</w:t>
            </w:r>
            <w:r>
              <w:rPr>
                <w:noProof/>
                <w:webHidden/>
              </w:rPr>
              <w:tab/>
            </w:r>
            <w:r>
              <w:rPr>
                <w:noProof/>
                <w:webHidden/>
              </w:rPr>
              <w:fldChar w:fldCharType="begin"/>
            </w:r>
            <w:r>
              <w:rPr>
                <w:noProof/>
                <w:webHidden/>
              </w:rPr>
              <w:instrText xml:space="preserve"> PAGEREF _Toc459967897 \h </w:instrText>
            </w:r>
            <w:r>
              <w:rPr>
                <w:noProof/>
                <w:webHidden/>
              </w:rPr>
            </w:r>
            <w:r>
              <w:rPr>
                <w:noProof/>
                <w:webHidden/>
              </w:rPr>
              <w:fldChar w:fldCharType="separate"/>
            </w:r>
            <w:r>
              <w:rPr>
                <w:noProof/>
                <w:webHidden/>
              </w:rPr>
              <w:t>46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8" w:history="1">
            <w:r w:rsidRPr="00BA7A4D">
              <w:rPr>
                <w:rStyle w:val="a7"/>
                <w:rFonts w:ascii="微软雅黑" w:eastAsia="微软雅黑" w:hAnsi="微软雅黑"/>
                <w:noProof/>
              </w:rPr>
              <w:t xml:space="preserve">2014.05 -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宜信新贷后管理平台</w:t>
            </w:r>
            <w:r>
              <w:rPr>
                <w:noProof/>
                <w:webHidden/>
              </w:rPr>
              <w:tab/>
            </w:r>
            <w:r>
              <w:rPr>
                <w:noProof/>
                <w:webHidden/>
              </w:rPr>
              <w:fldChar w:fldCharType="begin"/>
            </w:r>
            <w:r>
              <w:rPr>
                <w:noProof/>
                <w:webHidden/>
              </w:rPr>
              <w:instrText xml:space="preserve"> PAGEREF _Toc459967898 \h </w:instrText>
            </w:r>
            <w:r>
              <w:rPr>
                <w:noProof/>
                <w:webHidden/>
              </w:rPr>
            </w:r>
            <w:r>
              <w:rPr>
                <w:noProof/>
                <w:webHidden/>
              </w:rPr>
              <w:fldChar w:fldCharType="separate"/>
            </w:r>
            <w:r>
              <w:rPr>
                <w:noProof/>
                <w:webHidden/>
              </w:rPr>
              <w:t>47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899" w:history="1">
            <w:r w:rsidRPr="00BA7A4D">
              <w:rPr>
                <w:rStyle w:val="a7"/>
                <w:rFonts w:ascii="微软雅黑" w:eastAsia="微软雅黑" w:hAnsi="微软雅黑"/>
                <w:noProof/>
              </w:rPr>
              <w:t>2014.06 - 2015.03  </w:t>
            </w:r>
            <w:r w:rsidRPr="00BA7A4D">
              <w:rPr>
                <w:rStyle w:val="a7"/>
                <w:rFonts w:ascii="微软雅黑" w:eastAsia="微软雅黑" w:hAnsi="微软雅黑" w:hint="eastAsia"/>
                <w:noProof/>
              </w:rPr>
              <w:t>中华英才培养专项基金</w:t>
            </w:r>
            <w:r>
              <w:rPr>
                <w:noProof/>
                <w:webHidden/>
              </w:rPr>
              <w:tab/>
            </w:r>
            <w:r>
              <w:rPr>
                <w:noProof/>
                <w:webHidden/>
              </w:rPr>
              <w:fldChar w:fldCharType="begin"/>
            </w:r>
            <w:r>
              <w:rPr>
                <w:noProof/>
                <w:webHidden/>
              </w:rPr>
              <w:instrText xml:space="preserve"> PAGEREF _Toc459967899 \h </w:instrText>
            </w:r>
            <w:r>
              <w:rPr>
                <w:noProof/>
                <w:webHidden/>
              </w:rPr>
            </w:r>
            <w:r>
              <w:rPr>
                <w:noProof/>
                <w:webHidden/>
              </w:rPr>
              <w:fldChar w:fldCharType="separate"/>
            </w:r>
            <w:r>
              <w:rPr>
                <w:noProof/>
                <w:webHidden/>
              </w:rPr>
              <w:t>47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0" w:history="1">
            <w:r w:rsidRPr="00BA7A4D">
              <w:rPr>
                <w:rStyle w:val="a7"/>
                <w:rFonts w:ascii="微软雅黑" w:eastAsia="微软雅黑" w:hAnsi="微软雅黑"/>
                <w:noProof/>
              </w:rPr>
              <w:t>2014.03 - 2015.04  </w:t>
            </w:r>
            <w:r w:rsidRPr="00BA7A4D">
              <w:rPr>
                <w:rStyle w:val="a7"/>
                <w:rFonts w:ascii="微软雅黑" w:eastAsia="微软雅黑" w:hAnsi="微软雅黑" w:hint="eastAsia"/>
                <w:noProof/>
              </w:rPr>
              <w:t>中央企业班组长岗位</w:t>
            </w:r>
            <w:r w:rsidRPr="00BA7A4D">
              <w:rPr>
                <w:rStyle w:val="a7"/>
                <w:rFonts w:ascii="微软雅黑" w:eastAsia="微软雅黑" w:hAnsi="微软雅黑"/>
                <w:noProof/>
              </w:rPr>
              <w:t>-</w:t>
            </w:r>
            <w:r w:rsidRPr="00BA7A4D">
              <w:rPr>
                <w:rStyle w:val="a7"/>
                <w:rFonts w:ascii="微软雅黑" w:eastAsia="微软雅黑" w:hAnsi="微软雅黑" w:hint="eastAsia"/>
                <w:noProof/>
              </w:rPr>
              <w:t>管理能力资格</w:t>
            </w:r>
            <w:r w:rsidRPr="00BA7A4D">
              <w:rPr>
                <w:rStyle w:val="a7"/>
                <w:rFonts w:ascii="微软雅黑" w:eastAsia="微软雅黑" w:hAnsi="微软雅黑"/>
                <w:noProof/>
              </w:rPr>
              <w:t>-</w:t>
            </w:r>
            <w:r w:rsidRPr="00BA7A4D">
              <w:rPr>
                <w:rStyle w:val="a7"/>
                <w:rFonts w:ascii="微软雅黑" w:eastAsia="微软雅黑" w:hAnsi="微软雅黑" w:hint="eastAsia"/>
                <w:noProof/>
              </w:rPr>
              <w:t>认证课堂</w:t>
            </w:r>
            <w:r>
              <w:rPr>
                <w:noProof/>
                <w:webHidden/>
              </w:rPr>
              <w:tab/>
            </w:r>
            <w:r>
              <w:rPr>
                <w:noProof/>
                <w:webHidden/>
              </w:rPr>
              <w:fldChar w:fldCharType="begin"/>
            </w:r>
            <w:r>
              <w:rPr>
                <w:noProof/>
                <w:webHidden/>
              </w:rPr>
              <w:instrText xml:space="preserve"> PAGEREF _Toc459967900 \h </w:instrText>
            </w:r>
            <w:r>
              <w:rPr>
                <w:noProof/>
                <w:webHidden/>
              </w:rPr>
            </w:r>
            <w:r>
              <w:rPr>
                <w:noProof/>
                <w:webHidden/>
              </w:rPr>
              <w:fldChar w:fldCharType="separate"/>
            </w:r>
            <w:r>
              <w:rPr>
                <w:noProof/>
                <w:webHidden/>
              </w:rPr>
              <w:t>47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1" w:history="1">
            <w:r w:rsidRPr="00BA7A4D">
              <w:rPr>
                <w:rStyle w:val="a7"/>
                <w:rFonts w:ascii="微软雅黑" w:eastAsia="微软雅黑" w:hAnsi="微软雅黑"/>
                <w:noProof/>
              </w:rPr>
              <w:t>2013.06 - 2013.11  </w:t>
            </w:r>
            <w:r w:rsidRPr="00BA7A4D">
              <w:rPr>
                <w:rStyle w:val="a7"/>
                <w:rFonts w:ascii="微软雅黑" w:eastAsia="微软雅黑" w:hAnsi="微软雅黑" w:hint="eastAsia"/>
                <w:noProof/>
              </w:rPr>
              <w:t>全国残疾人就业指导员培训项目网络课堂</w:t>
            </w:r>
            <w:r>
              <w:rPr>
                <w:noProof/>
                <w:webHidden/>
              </w:rPr>
              <w:tab/>
            </w:r>
            <w:r>
              <w:rPr>
                <w:noProof/>
                <w:webHidden/>
              </w:rPr>
              <w:fldChar w:fldCharType="begin"/>
            </w:r>
            <w:r>
              <w:rPr>
                <w:noProof/>
                <w:webHidden/>
              </w:rPr>
              <w:instrText xml:space="preserve"> PAGEREF _Toc459967901 \h </w:instrText>
            </w:r>
            <w:r>
              <w:rPr>
                <w:noProof/>
                <w:webHidden/>
              </w:rPr>
            </w:r>
            <w:r>
              <w:rPr>
                <w:noProof/>
                <w:webHidden/>
              </w:rPr>
              <w:fldChar w:fldCharType="separate"/>
            </w:r>
            <w:r>
              <w:rPr>
                <w:noProof/>
                <w:webHidden/>
              </w:rPr>
              <w:t>48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2" w:history="1">
            <w:r w:rsidRPr="00BA7A4D">
              <w:rPr>
                <w:rStyle w:val="a7"/>
                <w:rFonts w:ascii="微软雅黑" w:eastAsia="微软雅黑" w:hAnsi="微软雅黑"/>
                <w:noProof/>
              </w:rPr>
              <w:t>2013.04 - 2014.02  </w:t>
            </w:r>
            <w:r w:rsidRPr="00BA7A4D">
              <w:rPr>
                <w:rStyle w:val="a7"/>
                <w:rFonts w:ascii="微软雅黑" w:eastAsia="微软雅黑" w:hAnsi="微软雅黑" w:hint="eastAsia"/>
                <w:noProof/>
              </w:rPr>
              <w:t>全国公共机构节能管理培训网络课堂</w:t>
            </w:r>
            <w:r>
              <w:rPr>
                <w:noProof/>
                <w:webHidden/>
              </w:rPr>
              <w:tab/>
            </w:r>
            <w:r>
              <w:rPr>
                <w:noProof/>
                <w:webHidden/>
              </w:rPr>
              <w:fldChar w:fldCharType="begin"/>
            </w:r>
            <w:r>
              <w:rPr>
                <w:noProof/>
                <w:webHidden/>
              </w:rPr>
              <w:instrText xml:space="preserve"> PAGEREF _Toc459967902 \h </w:instrText>
            </w:r>
            <w:r>
              <w:rPr>
                <w:noProof/>
                <w:webHidden/>
              </w:rPr>
            </w:r>
            <w:r>
              <w:rPr>
                <w:noProof/>
                <w:webHidden/>
              </w:rPr>
              <w:fldChar w:fldCharType="separate"/>
            </w:r>
            <w:r>
              <w:rPr>
                <w:noProof/>
                <w:webHidden/>
              </w:rPr>
              <w:t>48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3" w:history="1">
            <w:r w:rsidRPr="00BA7A4D">
              <w:rPr>
                <w:rStyle w:val="a7"/>
                <w:rFonts w:ascii="微软雅黑" w:eastAsia="微软雅黑" w:hAnsi="微软雅黑"/>
                <w:noProof/>
              </w:rPr>
              <w:t xml:space="preserve">2014.03 -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广发信用卡呼叫中心系统</w:t>
            </w:r>
            <w:r>
              <w:rPr>
                <w:noProof/>
                <w:webHidden/>
              </w:rPr>
              <w:tab/>
            </w:r>
            <w:r>
              <w:rPr>
                <w:noProof/>
                <w:webHidden/>
              </w:rPr>
              <w:fldChar w:fldCharType="begin"/>
            </w:r>
            <w:r>
              <w:rPr>
                <w:noProof/>
                <w:webHidden/>
              </w:rPr>
              <w:instrText xml:space="preserve"> PAGEREF _Toc459967903 \h </w:instrText>
            </w:r>
            <w:r>
              <w:rPr>
                <w:noProof/>
                <w:webHidden/>
              </w:rPr>
            </w:r>
            <w:r>
              <w:rPr>
                <w:noProof/>
                <w:webHidden/>
              </w:rPr>
              <w:fldChar w:fldCharType="separate"/>
            </w:r>
            <w:r>
              <w:rPr>
                <w:noProof/>
                <w:webHidden/>
              </w:rPr>
              <w:t>48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4" w:history="1">
            <w:r w:rsidRPr="00BA7A4D">
              <w:rPr>
                <w:rStyle w:val="a7"/>
                <w:rFonts w:ascii="微软雅黑" w:eastAsia="微软雅黑" w:hAnsi="微软雅黑"/>
                <w:noProof/>
              </w:rPr>
              <w:t xml:space="preserve">2012.07 -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数字媒体资产管理系统</w:t>
            </w:r>
            <w:r>
              <w:rPr>
                <w:noProof/>
                <w:webHidden/>
              </w:rPr>
              <w:tab/>
            </w:r>
            <w:r>
              <w:rPr>
                <w:noProof/>
                <w:webHidden/>
              </w:rPr>
              <w:fldChar w:fldCharType="begin"/>
            </w:r>
            <w:r>
              <w:rPr>
                <w:noProof/>
                <w:webHidden/>
              </w:rPr>
              <w:instrText xml:space="preserve"> PAGEREF _Toc459967904 \h </w:instrText>
            </w:r>
            <w:r>
              <w:rPr>
                <w:noProof/>
                <w:webHidden/>
              </w:rPr>
            </w:r>
            <w:r>
              <w:rPr>
                <w:noProof/>
                <w:webHidden/>
              </w:rPr>
              <w:fldChar w:fldCharType="separate"/>
            </w:r>
            <w:r>
              <w:rPr>
                <w:noProof/>
                <w:webHidden/>
              </w:rPr>
              <w:t>49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5" w:history="1">
            <w:r w:rsidRPr="00BA7A4D">
              <w:rPr>
                <w:rStyle w:val="a7"/>
                <w:rFonts w:ascii="微软雅黑" w:eastAsia="微软雅黑" w:hAnsi="微软雅黑"/>
                <w:noProof/>
              </w:rPr>
              <w:t xml:space="preserve">2012.03 -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新闻文稿系统</w:t>
            </w:r>
            <w:r>
              <w:rPr>
                <w:noProof/>
                <w:webHidden/>
              </w:rPr>
              <w:tab/>
            </w:r>
            <w:r>
              <w:rPr>
                <w:noProof/>
                <w:webHidden/>
              </w:rPr>
              <w:fldChar w:fldCharType="begin"/>
            </w:r>
            <w:r>
              <w:rPr>
                <w:noProof/>
                <w:webHidden/>
              </w:rPr>
              <w:instrText xml:space="preserve"> PAGEREF _Toc459967905 \h </w:instrText>
            </w:r>
            <w:r>
              <w:rPr>
                <w:noProof/>
                <w:webHidden/>
              </w:rPr>
            </w:r>
            <w:r>
              <w:rPr>
                <w:noProof/>
                <w:webHidden/>
              </w:rPr>
              <w:fldChar w:fldCharType="separate"/>
            </w:r>
            <w:r>
              <w:rPr>
                <w:noProof/>
                <w:webHidden/>
              </w:rPr>
              <w:t>49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6" w:history="1">
            <w:r w:rsidRPr="00BA7A4D">
              <w:rPr>
                <w:rStyle w:val="a7"/>
                <w:rFonts w:ascii="微软雅黑" w:eastAsia="微软雅黑" w:hAnsi="微软雅黑" w:hint="eastAsia"/>
                <w:noProof/>
              </w:rPr>
              <w:t>易宝支付平台</w:t>
            </w:r>
            <w:r w:rsidRPr="00BA7A4D">
              <w:rPr>
                <w:rStyle w:val="a7"/>
                <w:rFonts w:ascii="微软雅黑" w:eastAsia="微软雅黑" w:hAnsi="微软雅黑"/>
                <w:noProof/>
              </w:rPr>
              <w:t xml:space="preserve"> 2012/08-2013/03</w:t>
            </w:r>
            <w:r>
              <w:rPr>
                <w:noProof/>
                <w:webHidden/>
              </w:rPr>
              <w:tab/>
            </w:r>
            <w:r>
              <w:rPr>
                <w:noProof/>
                <w:webHidden/>
              </w:rPr>
              <w:fldChar w:fldCharType="begin"/>
            </w:r>
            <w:r>
              <w:rPr>
                <w:noProof/>
                <w:webHidden/>
              </w:rPr>
              <w:instrText xml:space="preserve"> PAGEREF _Toc459967906 \h </w:instrText>
            </w:r>
            <w:r>
              <w:rPr>
                <w:noProof/>
                <w:webHidden/>
              </w:rPr>
            </w:r>
            <w:r>
              <w:rPr>
                <w:noProof/>
                <w:webHidden/>
              </w:rPr>
              <w:fldChar w:fldCharType="separate"/>
            </w:r>
            <w:r>
              <w:rPr>
                <w:noProof/>
                <w:webHidden/>
              </w:rPr>
              <w:t>49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7" w:history="1">
            <w:r w:rsidRPr="00BA7A4D">
              <w:rPr>
                <w:rStyle w:val="a7"/>
                <w:rFonts w:ascii="微软雅黑" w:eastAsia="微软雅黑" w:hAnsi="微软雅黑" w:hint="eastAsia"/>
                <w:noProof/>
              </w:rPr>
              <w:t>山东财经大学金融学院助学插件</w:t>
            </w:r>
            <w:r w:rsidRPr="00BA7A4D">
              <w:rPr>
                <w:rStyle w:val="a7"/>
                <w:rFonts w:ascii="微软雅黑" w:eastAsia="微软雅黑" w:hAnsi="微软雅黑"/>
                <w:noProof/>
              </w:rPr>
              <w:t xml:space="preserve"> 2011/08-2012/01</w:t>
            </w:r>
            <w:r>
              <w:rPr>
                <w:noProof/>
                <w:webHidden/>
              </w:rPr>
              <w:tab/>
            </w:r>
            <w:r>
              <w:rPr>
                <w:noProof/>
                <w:webHidden/>
              </w:rPr>
              <w:fldChar w:fldCharType="begin"/>
            </w:r>
            <w:r>
              <w:rPr>
                <w:noProof/>
                <w:webHidden/>
              </w:rPr>
              <w:instrText xml:space="preserve"> PAGEREF _Toc459967907 \h </w:instrText>
            </w:r>
            <w:r>
              <w:rPr>
                <w:noProof/>
                <w:webHidden/>
              </w:rPr>
            </w:r>
            <w:r>
              <w:rPr>
                <w:noProof/>
                <w:webHidden/>
              </w:rPr>
              <w:fldChar w:fldCharType="separate"/>
            </w:r>
            <w:r>
              <w:rPr>
                <w:noProof/>
                <w:webHidden/>
              </w:rPr>
              <w:t>50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8" w:history="1">
            <w:r w:rsidRPr="00BA7A4D">
              <w:rPr>
                <w:rStyle w:val="a7"/>
                <w:rFonts w:ascii="微软雅黑" w:eastAsia="微软雅黑" w:hAnsi="微软雅黑"/>
                <w:noProof/>
              </w:rPr>
              <w:t>2012.05 - 2012.12  </w:t>
            </w:r>
            <w:r w:rsidRPr="00BA7A4D">
              <w:rPr>
                <w:rStyle w:val="a7"/>
                <w:rFonts w:ascii="微软雅黑" w:eastAsia="微软雅黑" w:hAnsi="微软雅黑" w:hint="eastAsia"/>
                <w:noProof/>
              </w:rPr>
              <w:t>人力资源管理系统</w:t>
            </w:r>
            <w:r>
              <w:rPr>
                <w:noProof/>
                <w:webHidden/>
              </w:rPr>
              <w:tab/>
            </w:r>
            <w:r>
              <w:rPr>
                <w:noProof/>
                <w:webHidden/>
              </w:rPr>
              <w:fldChar w:fldCharType="begin"/>
            </w:r>
            <w:r>
              <w:rPr>
                <w:noProof/>
                <w:webHidden/>
              </w:rPr>
              <w:instrText xml:space="preserve"> PAGEREF _Toc459967908 \h </w:instrText>
            </w:r>
            <w:r>
              <w:rPr>
                <w:noProof/>
                <w:webHidden/>
              </w:rPr>
            </w:r>
            <w:r>
              <w:rPr>
                <w:noProof/>
                <w:webHidden/>
              </w:rPr>
              <w:fldChar w:fldCharType="separate"/>
            </w:r>
            <w:r>
              <w:rPr>
                <w:noProof/>
                <w:webHidden/>
              </w:rPr>
              <w:t>51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09" w:history="1">
            <w:r w:rsidRPr="00BA7A4D">
              <w:rPr>
                <w:rStyle w:val="a7"/>
                <w:rFonts w:ascii="微软雅黑" w:eastAsia="微软雅黑" w:hAnsi="微软雅黑"/>
                <w:noProof/>
              </w:rPr>
              <w:t xml:space="preserve">2013.07 -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易开平台</w:t>
            </w:r>
            <w:r>
              <w:rPr>
                <w:noProof/>
                <w:webHidden/>
              </w:rPr>
              <w:tab/>
            </w:r>
            <w:r>
              <w:rPr>
                <w:noProof/>
                <w:webHidden/>
              </w:rPr>
              <w:fldChar w:fldCharType="begin"/>
            </w:r>
            <w:r>
              <w:rPr>
                <w:noProof/>
                <w:webHidden/>
              </w:rPr>
              <w:instrText xml:space="preserve"> PAGEREF _Toc459967909 \h </w:instrText>
            </w:r>
            <w:r>
              <w:rPr>
                <w:noProof/>
                <w:webHidden/>
              </w:rPr>
            </w:r>
            <w:r>
              <w:rPr>
                <w:noProof/>
                <w:webHidden/>
              </w:rPr>
              <w:fldChar w:fldCharType="separate"/>
            </w:r>
            <w:r>
              <w:rPr>
                <w:noProof/>
                <w:webHidden/>
              </w:rPr>
              <w:t>51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0" w:history="1">
            <w:r w:rsidRPr="00BA7A4D">
              <w:rPr>
                <w:rStyle w:val="a7"/>
                <w:rFonts w:ascii="微软雅黑" w:eastAsia="微软雅黑" w:hAnsi="微软雅黑"/>
                <w:noProof/>
              </w:rPr>
              <w:t>2012.07 - 2013.07  PROTAL</w:t>
            </w:r>
            <w:r w:rsidRPr="00BA7A4D">
              <w:rPr>
                <w:rStyle w:val="a7"/>
                <w:rFonts w:ascii="微软雅黑" w:eastAsia="微软雅黑" w:hAnsi="微软雅黑" w:hint="eastAsia"/>
                <w:noProof/>
              </w:rPr>
              <w:t>项目</w:t>
            </w:r>
            <w:r>
              <w:rPr>
                <w:noProof/>
                <w:webHidden/>
              </w:rPr>
              <w:tab/>
            </w:r>
            <w:r>
              <w:rPr>
                <w:noProof/>
                <w:webHidden/>
              </w:rPr>
              <w:fldChar w:fldCharType="begin"/>
            </w:r>
            <w:r>
              <w:rPr>
                <w:noProof/>
                <w:webHidden/>
              </w:rPr>
              <w:instrText xml:space="preserve"> PAGEREF _Toc459967910 \h </w:instrText>
            </w:r>
            <w:r>
              <w:rPr>
                <w:noProof/>
                <w:webHidden/>
              </w:rPr>
            </w:r>
            <w:r>
              <w:rPr>
                <w:noProof/>
                <w:webHidden/>
              </w:rPr>
              <w:fldChar w:fldCharType="separate"/>
            </w:r>
            <w:r>
              <w:rPr>
                <w:noProof/>
                <w:webHidden/>
              </w:rPr>
              <w:t>52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1" w:history="1">
            <w:r w:rsidRPr="00BA7A4D">
              <w:rPr>
                <w:rStyle w:val="a7"/>
                <w:rFonts w:ascii="微软雅黑" w:eastAsia="微软雅黑" w:hAnsi="微软雅黑" w:hint="eastAsia"/>
                <w:noProof/>
              </w:rPr>
              <w:t>项目名称</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云租车（</w:t>
            </w:r>
            <w:r w:rsidRPr="00BA7A4D">
              <w:rPr>
                <w:rStyle w:val="a7"/>
                <w:rFonts w:ascii="微软雅黑" w:eastAsia="微软雅黑" w:hAnsi="微软雅黑"/>
                <w:noProof/>
              </w:rPr>
              <w:t>www.yunzuche.com</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_Toc459967911 \h </w:instrText>
            </w:r>
            <w:r>
              <w:rPr>
                <w:noProof/>
                <w:webHidden/>
              </w:rPr>
            </w:r>
            <w:r>
              <w:rPr>
                <w:noProof/>
                <w:webHidden/>
              </w:rPr>
              <w:fldChar w:fldCharType="separate"/>
            </w:r>
            <w:r>
              <w:rPr>
                <w:noProof/>
                <w:webHidden/>
              </w:rPr>
              <w:t>52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2" w:history="1">
            <w:r w:rsidRPr="00BA7A4D">
              <w:rPr>
                <w:rStyle w:val="a7"/>
                <w:rFonts w:ascii="微软雅黑" w:eastAsia="微软雅黑" w:hAnsi="微软雅黑"/>
                <w:noProof/>
              </w:rPr>
              <w:t>2014.03 - 2015.03  </w:t>
            </w:r>
            <w:r w:rsidRPr="00BA7A4D">
              <w:rPr>
                <w:rStyle w:val="a7"/>
                <w:rFonts w:ascii="微软雅黑" w:eastAsia="微软雅黑" w:hAnsi="微软雅黑" w:hint="eastAsia"/>
                <w:noProof/>
              </w:rPr>
              <w:t>微波云平台开发</w:t>
            </w:r>
            <w:r>
              <w:rPr>
                <w:noProof/>
                <w:webHidden/>
              </w:rPr>
              <w:tab/>
            </w:r>
            <w:r>
              <w:rPr>
                <w:noProof/>
                <w:webHidden/>
              </w:rPr>
              <w:fldChar w:fldCharType="begin"/>
            </w:r>
            <w:r>
              <w:rPr>
                <w:noProof/>
                <w:webHidden/>
              </w:rPr>
              <w:instrText xml:space="preserve"> PAGEREF _Toc459967912 \h </w:instrText>
            </w:r>
            <w:r>
              <w:rPr>
                <w:noProof/>
                <w:webHidden/>
              </w:rPr>
            </w:r>
            <w:r>
              <w:rPr>
                <w:noProof/>
                <w:webHidden/>
              </w:rPr>
              <w:fldChar w:fldCharType="separate"/>
            </w:r>
            <w:r>
              <w:rPr>
                <w:noProof/>
                <w:webHidden/>
              </w:rPr>
              <w:t>53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3" w:history="1">
            <w:r w:rsidRPr="00BA7A4D">
              <w:rPr>
                <w:rStyle w:val="a7"/>
                <w:rFonts w:ascii="微软雅黑" w:eastAsia="微软雅黑" w:hAnsi="微软雅黑"/>
                <w:noProof/>
              </w:rPr>
              <w:t>2012.03 - 2014.03  </w:t>
            </w:r>
            <w:r w:rsidRPr="00BA7A4D">
              <w:rPr>
                <w:rStyle w:val="a7"/>
                <w:rFonts w:ascii="微软雅黑" w:eastAsia="微软雅黑" w:hAnsi="微软雅黑" w:hint="eastAsia"/>
                <w:noProof/>
              </w:rPr>
              <w:t>广发银行后台流程</w:t>
            </w:r>
            <w:r>
              <w:rPr>
                <w:noProof/>
                <w:webHidden/>
              </w:rPr>
              <w:tab/>
            </w:r>
            <w:r>
              <w:rPr>
                <w:noProof/>
                <w:webHidden/>
              </w:rPr>
              <w:fldChar w:fldCharType="begin"/>
            </w:r>
            <w:r>
              <w:rPr>
                <w:noProof/>
                <w:webHidden/>
              </w:rPr>
              <w:instrText xml:space="preserve"> PAGEREF _Toc459967913 \h </w:instrText>
            </w:r>
            <w:r>
              <w:rPr>
                <w:noProof/>
                <w:webHidden/>
              </w:rPr>
            </w:r>
            <w:r>
              <w:rPr>
                <w:noProof/>
                <w:webHidden/>
              </w:rPr>
              <w:fldChar w:fldCharType="separate"/>
            </w:r>
            <w:r>
              <w:rPr>
                <w:noProof/>
                <w:webHidden/>
              </w:rPr>
              <w:t>53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4" w:history="1">
            <w:r w:rsidRPr="00BA7A4D">
              <w:rPr>
                <w:rStyle w:val="a7"/>
                <w:rFonts w:ascii="微软雅黑" w:eastAsia="微软雅黑" w:hAnsi="微软雅黑" w:hint="eastAsia"/>
                <w:noProof/>
                <w:lang w:val="en-GB"/>
              </w:rPr>
              <w:t>项目名称：</w:t>
            </w:r>
            <w:r w:rsidRPr="00BA7A4D">
              <w:rPr>
                <w:rStyle w:val="a7"/>
                <w:rFonts w:ascii="微软雅黑" w:eastAsia="微软雅黑" w:hAnsi="微软雅黑" w:hint="eastAsia"/>
                <w:noProof/>
              </w:rPr>
              <w:t>深圳盛源达协同</w:t>
            </w:r>
            <w:r w:rsidRPr="00BA7A4D">
              <w:rPr>
                <w:rStyle w:val="a7"/>
                <w:rFonts w:ascii="微软雅黑" w:eastAsia="微软雅黑" w:hAnsi="微软雅黑"/>
                <w:noProof/>
              </w:rPr>
              <w:t>OA</w:t>
            </w:r>
            <w:r w:rsidRPr="00BA7A4D">
              <w:rPr>
                <w:rStyle w:val="a7"/>
                <w:rFonts w:ascii="微软雅黑" w:eastAsia="微软雅黑" w:hAnsi="微软雅黑" w:hint="eastAsia"/>
                <w:noProof/>
              </w:rPr>
              <w:t>办公系统</w:t>
            </w:r>
            <w:r>
              <w:rPr>
                <w:noProof/>
                <w:webHidden/>
              </w:rPr>
              <w:tab/>
            </w:r>
            <w:r>
              <w:rPr>
                <w:noProof/>
                <w:webHidden/>
              </w:rPr>
              <w:fldChar w:fldCharType="begin"/>
            </w:r>
            <w:r>
              <w:rPr>
                <w:noProof/>
                <w:webHidden/>
              </w:rPr>
              <w:instrText xml:space="preserve"> PAGEREF _Toc459967914 \h </w:instrText>
            </w:r>
            <w:r>
              <w:rPr>
                <w:noProof/>
                <w:webHidden/>
              </w:rPr>
            </w:r>
            <w:r>
              <w:rPr>
                <w:noProof/>
                <w:webHidden/>
              </w:rPr>
              <w:fldChar w:fldCharType="separate"/>
            </w:r>
            <w:r>
              <w:rPr>
                <w:noProof/>
                <w:webHidden/>
              </w:rPr>
              <w:t>54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5" w:history="1">
            <w:r w:rsidRPr="00BA7A4D">
              <w:rPr>
                <w:rStyle w:val="a7"/>
                <w:rFonts w:ascii="微软雅黑" w:eastAsia="微软雅黑" w:hAnsi="微软雅黑" w:hint="eastAsia"/>
                <w:noProof/>
              </w:rPr>
              <w:t>项目名称：天闻数媒大众阅读平台</w:t>
            </w:r>
            <w:r>
              <w:rPr>
                <w:noProof/>
                <w:webHidden/>
              </w:rPr>
              <w:tab/>
            </w:r>
            <w:r>
              <w:rPr>
                <w:noProof/>
                <w:webHidden/>
              </w:rPr>
              <w:fldChar w:fldCharType="begin"/>
            </w:r>
            <w:r>
              <w:rPr>
                <w:noProof/>
                <w:webHidden/>
              </w:rPr>
              <w:instrText xml:space="preserve"> PAGEREF _Toc459967915 \h </w:instrText>
            </w:r>
            <w:r>
              <w:rPr>
                <w:noProof/>
                <w:webHidden/>
              </w:rPr>
            </w:r>
            <w:r>
              <w:rPr>
                <w:noProof/>
                <w:webHidden/>
              </w:rPr>
              <w:fldChar w:fldCharType="separate"/>
            </w:r>
            <w:r>
              <w:rPr>
                <w:noProof/>
                <w:webHidden/>
              </w:rPr>
              <w:t>54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6" w:history="1">
            <w:r w:rsidRPr="00BA7A4D">
              <w:rPr>
                <w:rStyle w:val="a7"/>
                <w:rFonts w:ascii="微软雅黑" w:eastAsia="微软雅黑" w:hAnsi="微软雅黑" w:hint="eastAsia"/>
                <w:noProof/>
              </w:rPr>
              <w:t>项目名称：恒众客户关系管理系统</w:t>
            </w:r>
            <w:r>
              <w:rPr>
                <w:noProof/>
                <w:webHidden/>
              </w:rPr>
              <w:tab/>
            </w:r>
            <w:r>
              <w:rPr>
                <w:noProof/>
                <w:webHidden/>
              </w:rPr>
              <w:fldChar w:fldCharType="begin"/>
            </w:r>
            <w:r>
              <w:rPr>
                <w:noProof/>
                <w:webHidden/>
              </w:rPr>
              <w:instrText xml:space="preserve"> PAGEREF _Toc459967916 \h </w:instrText>
            </w:r>
            <w:r>
              <w:rPr>
                <w:noProof/>
                <w:webHidden/>
              </w:rPr>
            </w:r>
            <w:r>
              <w:rPr>
                <w:noProof/>
                <w:webHidden/>
              </w:rPr>
              <w:fldChar w:fldCharType="separate"/>
            </w:r>
            <w:r>
              <w:rPr>
                <w:noProof/>
                <w:webHidden/>
              </w:rPr>
              <w:t>54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7" w:history="1">
            <w:r w:rsidRPr="00BA7A4D">
              <w:rPr>
                <w:rStyle w:val="a7"/>
                <w:rFonts w:ascii="微软雅黑" w:eastAsia="微软雅黑" w:hAnsi="微软雅黑" w:hint="eastAsia"/>
                <w:noProof/>
                <w:lang w:val="en-GB"/>
              </w:rPr>
              <w:t>项目名称：源美服饰进销存管理平台</w:t>
            </w:r>
            <w:r>
              <w:rPr>
                <w:noProof/>
                <w:webHidden/>
              </w:rPr>
              <w:tab/>
            </w:r>
            <w:r>
              <w:rPr>
                <w:noProof/>
                <w:webHidden/>
              </w:rPr>
              <w:fldChar w:fldCharType="begin"/>
            </w:r>
            <w:r>
              <w:rPr>
                <w:noProof/>
                <w:webHidden/>
              </w:rPr>
              <w:instrText xml:space="preserve"> PAGEREF _Toc459967917 \h </w:instrText>
            </w:r>
            <w:r>
              <w:rPr>
                <w:noProof/>
                <w:webHidden/>
              </w:rPr>
            </w:r>
            <w:r>
              <w:rPr>
                <w:noProof/>
                <w:webHidden/>
              </w:rPr>
              <w:fldChar w:fldCharType="separate"/>
            </w:r>
            <w:r>
              <w:rPr>
                <w:noProof/>
                <w:webHidden/>
              </w:rPr>
              <w:t>55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8" w:history="1">
            <w:r w:rsidRPr="00BA7A4D">
              <w:rPr>
                <w:rStyle w:val="a7"/>
                <w:rFonts w:ascii="微软雅黑" w:eastAsia="微软雅黑" w:hAnsi="微软雅黑" w:hint="eastAsia"/>
                <w:noProof/>
              </w:rPr>
              <w:t>项目名称：掌上钱包</w:t>
            </w:r>
            <w:r>
              <w:rPr>
                <w:noProof/>
                <w:webHidden/>
              </w:rPr>
              <w:tab/>
            </w:r>
            <w:r>
              <w:rPr>
                <w:noProof/>
                <w:webHidden/>
              </w:rPr>
              <w:fldChar w:fldCharType="begin"/>
            </w:r>
            <w:r>
              <w:rPr>
                <w:noProof/>
                <w:webHidden/>
              </w:rPr>
              <w:instrText xml:space="preserve"> PAGEREF _Toc459967918 \h </w:instrText>
            </w:r>
            <w:r>
              <w:rPr>
                <w:noProof/>
                <w:webHidden/>
              </w:rPr>
            </w:r>
            <w:r>
              <w:rPr>
                <w:noProof/>
                <w:webHidden/>
              </w:rPr>
              <w:fldChar w:fldCharType="separate"/>
            </w:r>
            <w:r>
              <w:rPr>
                <w:noProof/>
                <w:webHidden/>
              </w:rPr>
              <w:t>55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19" w:history="1">
            <w:r w:rsidRPr="00BA7A4D">
              <w:rPr>
                <w:rStyle w:val="a7"/>
                <w:rFonts w:ascii="微软雅黑" w:eastAsia="微软雅黑" w:hAnsi="微软雅黑" w:hint="eastAsia"/>
                <w:noProof/>
              </w:rPr>
              <w:t>项目名称：财富通</w:t>
            </w:r>
            <w:r>
              <w:rPr>
                <w:noProof/>
                <w:webHidden/>
              </w:rPr>
              <w:tab/>
            </w:r>
            <w:r>
              <w:rPr>
                <w:noProof/>
                <w:webHidden/>
              </w:rPr>
              <w:fldChar w:fldCharType="begin"/>
            </w:r>
            <w:r>
              <w:rPr>
                <w:noProof/>
                <w:webHidden/>
              </w:rPr>
              <w:instrText xml:space="preserve"> PAGEREF _Toc459967919 \h </w:instrText>
            </w:r>
            <w:r>
              <w:rPr>
                <w:noProof/>
                <w:webHidden/>
              </w:rPr>
            </w:r>
            <w:r>
              <w:rPr>
                <w:noProof/>
                <w:webHidden/>
              </w:rPr>
              <w:fldChar w:fldCharType="separate"/>
            </w:r>
            <w:r>
              <w:rPr>
                <w:noProof/>
                <w:webHidden/>
              </w:rPr>
              <w:t>55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0" w:history="1">
            <w:r w:rsidRPr="00BA7A4D">
              <w:rPr>
                <w:rStyle w:val="a7"/>
                <w:rFonts w:ascii="微软雅黑" w:eastAsia="微软雅黑" w:hAnsi="微软雅黑" w:hint="eastAsia"/>
                <w:noProof/>
              </w:rPr>
              <w:t>项目名称：广发银行积分商城</w:t>
            </w:r>
            <w:r>
              <w:rPr>
                <w:noProof/>
                <w:webHidden/>
              </w:rPr>
              <w:tab/>
            </w:r>
            <w:r>
              <w:rPr>
                <w:noProof/>
                <w:webHidden/>
              </w:rPr>
              <w:fldChar w:fldCharType="begin"/>
            </w:r>
            <w:r>
              <w:rPr>
                <w:noProof/>
                <w:webHidden/>
              </w:rPr>
              <w:instrText xml:space="preserve"> PAGEREF _Toc459967920 \h </w:instrText>
            </w:r>
            <w:r>
              <w:rPr>
                <w:noProof/>
                <w:webHidden/>
              </w:rPr>
            </w:r>
            <w:r>
              <w:rPr>
                <w:noProof/>
                <w:webHidden/>
              </w:rPr>
              <w:fldChar w:fldCharType="separate"/>
            </w:r>
            <w:r>
              <w:rPr>
                <w:noProof/>
                <w:webHidden/>
              </w:rPr>
              <w:t>55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1" w:history="1">
            <w:r w:rsidRPr="00BA7A4D">
              <w:rPr>
                <w:rStyle w:val="a7"/>
                <w:rFonts w:ascii="微软雅黑" w:eastAsia="微软雅黑" w:hAnsi="微软雅黑" w:hint="eastAsia"/>
                <w:noProof/>
              </w:rPr>
              <w:t>项目名称：哈保保险</w:t>
            </w:r>
            <w:r>
              <w:rPr>
                <w:noProof/>
                <w:webHidden/>
              </w:rPr>
              <w:tab/>
            </w:r>
            <w:r>
              <w:rPr>
                <w:noProof/>
                <w:webHidden/>
              </w:rPr>
              <w:fldChar w:fldCharType="begin"/>
            </w:r>
            <w:r>
              <w:rPr>
                <w:noProof/>
                <w:webHidden/>
              </w:rPr>
              <w:instrText xml:space="preserve"> PAGEREF _Toc459967921 \h </w:instrText>
            </w:r>
            <w:r>
              <w:rPr>
                <w:noProof/>
                <w:webHidden/>
              </w:rPr>
            </w:r>
            <w:r>
              <w:rPr>
                <w:noProof/>
                <w:webHidden/>
              </w:rPr>
              <w:fldChar w:fldCharType="separate"/>
            </w:r>
            <w:r>
              <w:rPr>
                <w:noProof/>
                <w:webHidden/>
              </w:rPr>
              <w:t>56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2" w:history="1">
            <w:r w:rsidRPr="00BA7A4D">
              <w:rPr>
                <w:rStyle w:val="a7"/>
                <w:rFonts w:ascii="微软雅黑" w:eastAsia="微软雅黑" w:hAnsi="微软雅黑" w:hint="eastAsia"/>
                <w:noProof/>
              </w:rPr>
              <w:t>项目名称：</w:t>
            </w:r>
            <w:r w:rsidRPr="00BA7A4D">
              <w:rPr>
                <w:rStyle w:val="a7"/>
                <w:rFonts w:ascii="微软雅黑" w:eastAsia="微软雅黑" w:hAnsi="微软雅黑"/>
                <w:noProof/>
              </w:rPr>
              <w:t>livestar</w:t>
            </w:r>
            <w:r w:rsidRPr="00BA7A4D">
              <w:rPr>
                <w:rStyle w:val="a7"/>
                <w:rFonts w:ascii="微软雅黑" w:eastAsia="微软雅黑" w:hAnsi="微软雅黑" w:hint="eastAsia"/>
                <w:noProof/>
              </w:rPr>
              <w:t>证券</w:t>
            </w:r>
            <w:r>
              <w:rPr>
                <w:noProof/>
                <w:webHidden/>
              </w:rPr>
              <w:tab/>
            </w:r>
            <w:r>
              <w:rPr>
                <w:noProof/>
                <w:webHidden/>
              </w:rPr>
              <w:fldChar w:fldCharType="begin"/>
            </w:r>
            <w:r>
              <w:rPr>
                <w:noProof/>
                <w:webHidden/>
              </w:rPr>
              <w:instrText xml:space="preserve"> PAGEREF _Toc459967922 \h </w:instrText>
            </w:r>
            <w:r>
              <w:rPr>
                <w:noProof/>
                <w:webHidden/>
              </w:rPr>
            </w:r>
            <w:r>
              <w:rPr>
                <w:noProof/>
                <w:webHidden/>
              </w:rPr>
              <w:fldChar w:fldCharType="separate"/>
            </w:r>
            <w:r>
              <w:rPr>
                <w:noProof/>
                <w:webHidden/>
              </w:rPr>
              <w:t>56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3" w:history="1">
            <w:r w:rsidRPr="00BA7A4D">
              <w:rPr>
                <w:rStyle w:val="a7"/>
                <w:rFonts w:ascii="微软雅黑" w:eastAsia="微软雅黑" w:hAnsi="微软雅黑"/>
                <w:noProof/>
              </w:rPr>
              <w:t>NOKIA</w:t>
            </w:r>
            <w:r w:rsidRPr="00BA7A4D">
              <w:rPr>
                <w:rStyle w:val="a7"/>
                <w:rFonts w:ascii="微软雅黑" w:eastAsia="微软雅黑" w:hAnsi="微软雅黑" w:hint="eastAsia"/>
                <w:noProof/>
              </w:rPr>
              <w:t>维修工厂运营管理系统</w:t>
            </w:r>
            <w:r>
              <w:rPr>
                <w:noProof/>
                <w:webHidden/>
              </w:rPr>
              <w:tab/>
            </w:r>
            <w:r>
              <w:rPr>
                <w:noProof/>
                <w:webHidden/>
              </w:rPr>
              <w:fldChar w:fldCharType="begin"/>
            </w:r>
            <w:r>
              <w:rPr>
                <w:noProof/>
                <w:webHidden/>
              </w:rPr>
              <w:instrText xml:space="preserve"> PAGEREF _Toc459967923 \h </w:instrText>
            </w:r>
            <w:r>
              <w:rPr>
                <w:noProof/>
                <w:webHidden/>
              </w:rPr>
            </w:r>
            <w:r>
              <w:rPr>
                <w:noProof/>
                <w:webHidden/>
              </w:rPr>
              <w:fldChar w:fldCharType="separate"/>
            </w:r>
            <w:r>
              <w:rPr>
                <w:noProof/>
                <w:webHidden/>
              </w:rPr>
              <w:t>56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4" w:history="1">
            <w:r w:rsidRPr="00BA7A4D">
              <w:rPr>
                <w:rStyle w:val="a7"/>
                <w:rFonts w:ascii="微软雅黑" w:eastAsia="微软雅黑" w:hAnsi="微软雅黑" w:hint="eastAsia"/>
                <w:noProof/>
              </w:rPr>
              <w:t>北清远帆科技有限公司</w:t>
            </w:r>
            <w:r w:rsidRPr="00BA7A4D">
              <w:rPr>
                <w:rStyle w:val="a7"/>
                <w:rFonts w:ascii="微软雅黑" w:eastAsia="微软雅黑" w:hAnsi="微软雅黑"/>
                <w:noProof/>
              </w:rPr>
              <w:t>HR</w:t>
            </w:r>
            <w:r w:rsidRPr="00BA7A4D">
              <w:rPr>
                <w:rStyle w:val="a7"/>
                <w:rFonts w:ascii="微软雅黑" w:eastAsia="微软雅黑" w:hAnsi="微软雅黑" w:hint="eastAsia"/>
                <w:noProof/>
              </w:rPr>
              <w:t>系统</w:t>
            </w:r>
            <w:r w:rsidRPr="00BA7A4D">
              <w:rPr>
                <w:rStyle w:val="a7"/>
                <w:rFonts w:ascii="微软雅黑" w:eastAsia="微软雅黑" w:hAnsi="微软雅黑"/>
                <w:noProof/>
              </w:rPr>
              <w:t>——</w:t>
            </w:r>
            <w:r w:rsidRPr="00BA7A4D">
              <w:rPr>
                <w:rStyle w:val="a7"/>
                <w:rFonts w:ascii="微软雅黑" w:eastAsia="微软雅黑" w:hAnsi="微软雅黑" w:hint="eastAsia"/>
                <w:noProof/>
              </w:rPr>
              <w:t>人力资源管理系统</w:t>
            </w:r>
            <w:r>
              <w:rPr>
                <w:noProof/>
                <w:webHidden/>
              </w:rPr>
              <w:tab/>
            </w:r>
            <w:r>
              <w:rPr>
                <w:noProof/>
                <w:webHidden/>
              </w:rPr>
              <w:fldChar w:fldCharType="begin"/>
            </w:r>
            <w:r>
              <w:rPr>
                <w:noProof/>
                <w:webHidden/>
              </w:rPr>
              <w:instrText xml:space="preserve"> PAGEREF _Toc459967924 \h </w:instrText>
            </w:r>
            <w:r>
              <w:rPr>
                <w:noProof/>
                <w:webHidden/>
              </w:rPr>
            </w:r>
            <w:r>
              <w:rPr>
                <w:noProof/>
                <w:webHidden/>
              </w:rPr>
              <w:fldChar w:fldCharType="separate"/>
            </w:r>
            <w:r>
              <w:rPr>
                <w:noProof/>
                <w:webHidden/>
              </w:rPr>
              <w:t>57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5" w:history="1">
            <w:r w:rsidRPr="00BA7A4D">
              <w:rPr>
                <w:rStyle w:val="a7"/>
                <w:rFonts w:ascii="微软雅黑" w:eastAsia="微软雅黑" w:hAnsi="微软雅黑" w:hint="eastAsia"/>
                <w:noProof/>
              </w:rPr>
              <w:t>项目名称：中国联通网上学院</w:t>
            </w:r>
            <w:r>
              <w:rPr>
                <w:noProof/>
                <w:webHidden/>
              </w:rPr>
              <w:tab/>
            </w:r>
            <w:r>
              <w:rPr>
                <w:noProof/>
                <w:webHidden/>
              </w:rPr>
              <w:fldChar w:fldCharType="begin"/>
            </w:r>
            <w:r>
              <w:rPr>
                <w:noProof/>
                <w:webHidden/>
              </w:rPr>
              <w:instrText xml:space="preserve"> PAGEREF _Toc459967925 \h </w:instrText>
            </w:r>
            <w:r>
              <w:rPr>
                <w:noProof/>
                <w:webHidden/>
              </w:rPr>
            </w:r>
            <w:r>
              <w:rPr>
                <w:noProof/>
                <w:webHidden/>
              </w:rPr>
              <w:fldChar w:fldCharType="separate"/>
            </w:r>
            <w:r>
              <w:rPr>
                <w:noProof/>
                <w:webHidden/>
              </w:rPr>
              <w:t>57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6" w:history="1">
            <w:r w:rsidRPr="00BA7A4D">
              <w:rPr>
                <w:rStyle w:val="a7"/>
                <w:rFonts w:ascii="微软雅黑" w:eastAsia="微软雅黑" w:hAnsi="微软雅黑" w:hint="eastAsia"/>
                <w:noProof/>
              </w:rPr>
              <w:t>旺乐视听管理系统</w:t>
            </w:r>
            <w:r>
              <w:rPr>
                <w:noProof/>
                <w:webHidden/>
              </w:rPr>
              <w:tab/>
            </w:r>
            <w:r>
              <w:rPr>
                <w:noProof/>
                <w:webHidden/>
              </w:rPr>
              <w:fldChar w:fldCharType="begin"/>
            </w:r>
            <w:r>
              <w:rPr>
                <w:noProof/>
                <w:webHidden/>
              </w:rPr>
              <w:instrText xml:space="preserve"> PAGEREF _Toc459967926 \h </w:instrText>
            </w:r>
            <w:r>
              <w:rPr>
                <w:noProof/>
                <w:webHidden/>
              </w:rPr>
            </w:r>
            <w:r>
              <w:rPr>
                <w:noProof/>
                <w:webHidden/>
              </w:rPr>
              <w:fldChar w:fldCharType="separate"/>
            </w:r>
            <w:r>
              <w:rPr>
                <w:noProof/>
                <w:webHidden/>
              </w:rPr>
              <w:t>58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7" w:history="1">
            <w:r w:rsidRPr="00BA7A4D">
              <w:rPr>
                <w:rStyle w:val="a7"/>
                <w:rFonts w:ascii="微软雅黑" w:eastAsia="微软雅黑" w:hAnsi="微软雅黑" w:hint="eastAsia"/>
                <w:noProof/>
              </w:rPr>
              <w:t>湖北省黄石市社保缴费平台</w:t>
            </w:r>
            <w:r>
              <w:rPr>
                <w:noProof/>
                <w:webHidden/>
              </w:rPr>
              <w:tab/>
            </w:r>
            <w:r>
              <w:rPr>
                <w:noProof/>
                <w:webHidden/>
              </w:rPr>
              <w:fldChar w:fldCharType="begin"/>
            </w:r>
            <w:r>
              <w:rPr>
                <w:noProof/>
                <w:webHidden/>
              </w:rPr>
              <w:instrText xml:space="preserve"> PAGEREF _Toc459967927 \h </w:instrText>
            </w:r>
            <w:r>
              <w:rPr>
                <w:noProof/>
                <w:webHidden/>
              </w:rPr>
            </w:r>
            <w:r>
              <w:rPr>
                <w:noProof/>
                <w:webHidden/>
              </w:rPr>
              <w:fldChar w:fldCharType="separate"/>
            </w:r>
            <w:r>
              <w:rPr>
                <w:noProof/>
                <w:webHidden/>
              </w:rPr>
              <w:t>58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8" w:history="1">
            <w:r w:rsidRPr="00BA7A4D">
              <w:rPr>
                <w:rStyle w:val="a7"/>
                <w:rFonts w:ascii="微软雅黑" w:eastAsia="微软雅黑" w:hAnsi="微软雅黑"/>
                <w:noProof/>
              </w:rPr>
              <w:t>,</w:t>
            </w:r>
            <w:r w:rsidRPr="00BA7A4D">
              <w:rPr>
                <w:rStyle w:val="a7"/>
                <w:rFonts w:ascii="微软雅黑" w:eastAsia="微软雅黑" w:hAnsi="微软雅黑" w:hint="eastAsia"/>
                <w:noProof/>
              </w:rPr>
              <w:t>兰州军区车辆器材保障信息管理系统</w:t>
            </w:r>
            <w:r>
              <w:rPr>
                <w:noProof/>
                <w:webHidden/>
              </w:rPr>
              <w:tab/>
            </w:r>
            <w:r>
              <w:rPr>
                <w:noProof/>
                <w:webHidden/>
              </w:rPr>
              <w:fldChar w:fldCharType="begin"/>
            </w:r>
            <w:r>
              <w:rPr>
                <w:noProof/>
                <w:webHidden/>
              </w:rPr>
              <w:instrText xml:space="preserve"> PAGEREF _Toc459967928 \h </w:instrText>
            </w:r>
            <w:r>
              <w:rPr>
                <w:noProof/>
                <w:webHidden/>
              </w:rPr>
            </w:r>
            <w:r>
              <w:rPr>
                <w:noProof/>
                <w:webHidden/>
              </w:rPr>
              <w:fldChar w:fldCharType="separate"/>
            </w:r>
            <w:r>
              <w:rPr>
                <w:noProof/>
                <w:webHidden/>
              </w:rPr>
              <w:t>59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29" w:history="1">
            <w:r w:rsidRPr="00BA7A4D">
              <w:rPr>
                <w:rStyle w:val="a7"/>
                <w:rFonts w:ascii="微软雅黑" w:eastAsia="微软雅黑" w:hAnsi="微软雅黑" w:hint="eastAsia"/>
                <w:noProof/>
              </w:rPr>
              <w:t>博洛尼家装运营平台</w:t>
            </w:r>
            <w:r>
              <w:rPr>
                <w:noProof/>
                <w:webHidden/>
              </w:rPr>
              <w:tab/>
            </w:r>
            <w:r>
              <w:rPr>
                <w:noProof/>
                <w:webHidden/>
              </w:rPr>
              <w:fldChar w:fldCharType="begin"/>
            </w:r>
            <w:r>
              <w:rPr>
                <w:noProof/>
                <w:webHidden/>
              </w:rPr>
              <w:instrText xml:space="preserve"> PAGEREF _Toc459967929 \h </w:instrText>
            </w:r>
            <w:r>
              <w:rPr>
                <w:noProof/>
                <w:webHidden/>
              </w:rPr>
            </w:r>
            <w:r>
              <w:rPr>
                <w:noProof/>
                <w:webHidden/>
              </w:rPr>
              <w:fldChar w:fldCharType="separate"/>
            </w:r>
            <w:r>
              <w:rPr>
                <w:noProof/>
                <w:webHidden/>
              </w:rPr>
              <w:t>59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0" w:history="1">
            <w:r w:rsidRPr="00BA7A4D">
              <w:rPr>
                <w:rStyle w:val="a7"/>
                <w:rFonts w:ascii="微软雅黑" w:eastAsia="微软雅黑" w:hAnsi="微软雅黑"/>
                <w:noProof/>
              </w:rPr>
              <w:t>StepByStep</w:t>
            </w:r>
            <w:r w:rsidRPr="00BA7A4D">
              <w:rPr>
                <w:rStyle w:val="a7"/>
                <w:rFonts w:ascii="微软雅黑" w:eastAsia="微软雅黑" w:hAnsi="微软雅黑" w:hint="eastAsia"/>
                <w:noProof/>
              </w:rPr>
              <w:t>人力资源管理系统：</w:t>
            </w:r>
            <w:r>
              <w:rPr>
                <w:noProof/>
                <w:webHidden/>
              </w:rPr>
              <w:tab/>
            </w:r>
            <w:r>
              <w:rPr>
                <w:noProof/>
                <w:webHidden/>
              </w:rPr>
              <w:fldChar w:fldCharType="begin"/>
            </w:r>
            <w:r>
              <w:rPr>
                <w:noProof/>
                <w:webHidden/>
              </w:rPr>
              <w:instrText xml:space="preserve"> PAGEREF _Toc459967930 \h </w:instrText>
            </w:r>
            <w:r>
              <w:rPr>
                <w:noProof/>
                <w:webHidden/>
              </w:rPr>
            </w:r>
            <w:r>
              <w:rPr>
                <w:noProof/>
                <w:webHidden/>
              </w:rPr>
              <w:fldChar w:fldCharType="separate"/>
            </w:r>
            <w:r>
              <w:rPr>
                <w:noProof/>
                <w:webHidden/>
              </w:rPr>
              <w:t>60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1" w:history="1">
            <w:r w:rsidRPr="00BA7A4D">
              <w:rPr>
                <w:rStyle w:val="a7"/>
                <w:rFonts w:ascii="微软雅黑" w:eastAsia="微软雅黑" w:hAnsi="微软雅黑"/>
                <w:noProof/>
              </w:rPr>
              <w:t>UCloud</w:t>
            </w:r>
            <w:r w:rsidRPr="00BA7A4D">
              <w:rPr>
                <w:rStyle w:val="a7"/>
                <w:rFonts w:ascii="微软雅黑" w:eastAsia="微软雅黑" w:hAnsi="微软雅黑" w:hint="eastAsia"/>
                <w:noProof/>
              </w:rPr>
              <w:t>资源核查</w:t>
            </w:r>
            <w:r>
              <w:rPr>
                <w:noProof/>
                <w:webHidden/>
              </w:rPr>
              <w:tab/>
            </w:r>
            <w:r>
              <w:rPr>
                <w:noProof/>
                <w:webHidden/>
              </w:rPr>
              <w:fldChar w:fldCharType="begin"/>
            </w:r>
            <w:r>
              <w:rPr>
                <w:noProof/>
                <w:webHidden/>
              </w:rPr>
              <w:instrText xml:space="preserve"> PAGEREF _Toc459967931 \h </w:instrText>
            </w:r>
            <w:r>
              <w:rPr>
                <w:noProof/>
                <w:webHidden/>
              </w:rPr>
            </w:r>
            <w:r>
              <w:rPr>
                <w:noProof/>
                <w:webHidden/>
              </w:rPr>
              <w:fldChar w:fldCharType="separate"/>
            </w:r>
            <w:r>
              <w:rPr>
                <w:noProof/>
                <w:webHidden/>
              </w:rPr>
              <w:t>60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2" w:history="1">
            <w:r w:rsidRPr="00BA7A4D">
              <w:rPr>
                <w:rStyle w:val="a7"/>
                <w:rFonts w:ascii="微软雅黑" w:eastAsia="微软雅黑" w:hAnsi="微软雅黑" w:hint="eastAsia"/>
                <w:noProof/>
              </w:rPr>
              <w:t>京农商电子商务——枸杞网</w:t>
            </w:r>
            <w:r>
              <w:rPr>
                <w:noProof/>
                <w:webHidden/>
              </w:rPr>
              <w:tab/>
            </w:r>
            <w:r>
              <w:rPr>
                <w:noProof/>
                <w:webHidden/>
              </w:rPr>
              <w:fldChar w:fldCharType="begin"/>
            </w:r>
            <w:r>
              <w:rPr>
                <w:noProof/>
                <w:webHidden/>
              </w:rPr>
              <w:instrText xml:space="preserve"> PAGEREF _Toc459967932 \h </w:instrText>
            </w:r>
            <w:r>
              <w:rPr>
                <w:noProof/>
                <w:webHidden/>
              </w:rPr>
            </w:r>
            <w:r>
              <w:rPr>
                <w:noProof/>
                <w:webHidden/>
              </w:rPr>
              <w:fldChar w:fldCharType="separate"/>
            </w:r>
            <w:r>
              <w:rPr>
                <w:noProof/>
                <w:webHidden/>
              </w:rPr>
              <w:t>61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3" w:history="1">
            <w:r w:rsidRPr="00BA7A4D">
              <w:rPr>
                <w:rStyle w:val="a7"/>
                <w:rFonts w:ascii="微软雅黑" w:eastAsia="微软雅黑" w:hAnsi="微软雅黑" w:hint="eastAsia"/>
                <w:caps/>
                <w:noProof/>
                <w:spacing w:val="5"/>
                <w:u w:color="622423"/>
              </w:rPr>
              <w:t>云彩</w:t>
            </w:r>
            <w:r w:rsidRPr="00BA7A4D">
              <w:rPr>
                <w:rStyle w:val="a7"/>
                <w:rFonts w:ascii="微软雅黑" w:eastAsia="微软雅黑" w:hAnsi="微软雅黑"/>
                <w:caps/>
                <w:noProof/>
                <w:spacing w:val="5"/>
                <w:u w:color="622423"/>
              </w:rPr>
              <w:t xml:space="preserve"> (web</w:t>
            </w:r>
            <w:r w:rsidRPr="00BA7A4D">
              <w:rPr>
                <w:rStyle w:val="a7"/>
                <w:rFonts w:ascii="微软雅黑" w:eastAsia="微软雅黑" w:hAnsi="微软雅黑" w:hint="eastAsia"/>
                <w:caps/>
                <w:noProof/>
                <w:spacing w:val="5"/>
                <w:u w:color="622423"/>
              </w:rPr>
              <w:t>项目</w:t>
            </w:r>
            <w:r w:rsidRPr="00BA7A4D">
              <w:rPr>
                <w:rStyle w:val="a7"/>
                <w:rFonts w:ascii="微软雅黑" w:eastAsia="微软雅黑" w:hAnsi="微软雅黑"/>
                <w:caps/>
                <w:noProof/>
                <w:spacing w:val="5"/>
                <w:u w:color="622423"/>
              </w:rPr>
              <w:t>)</w:t>
            </w:r>
            <w:r>
              <w:rPr>
                <w:noProof/>
                <w:webHidden/>
              </w:rPr>
              <w:tab/>
            </w:r>
            <w:r>
              <w:rPr>
                <w:noProof/>
                <w:webHidden/>
              </w:rPr>
              <w:fldChar w:fldCharType="begin"/>
            </w:r>
            <w:r>
              <w:rPr>
                <w:noProof/>
                <w:webHidden/>
              </w:rPr>
              <w:instrText xml:space="preserve"> PAGEREF _Toc459967933 \h </w:instrText>
            </w:r>
            <w:r>
              <w:rPr>
                <w:noProof/>
                <w:webHidden/>
              </w:rPr>
            </w:r>
            <w:r>
              <w:rPr>
                <w:noProof/>
                <w:webHidden/>
              </w:rPr>
              <w:fldChar w:fldCharType="separate"/>
            </w:r>
            <w:r>
              <w:rPr>
                <w:noProof/>
                <w:webHidden/>
              </w:rPr>
              <w:t>62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4" w:history="1">
            <w:r w:rsidRPr="00BA7A4D">
              <w:rPr>
                <w:rStyle w:val="a7"/>
                <w:rFonts w:ascii="微软雅黑" w:eastAsia="微软雅黑" w:hAnsi="微软雅黑"/>
                <w:noProof/>
              </w:rPr>
              <w:t>2010.05 - 2010.11  </w:t>
            </w:r>
            <w:r w:rsidRPr="00BA7A4D">
              <w:rPr>
                <w:rStyle w:val="a7"/>
                <w:rFonts w:ascii="微软雅黑" w:eastAsia="微软雅黑" w:hAnsi="微软雅黑" w:hint="eastAsia"/>
                <w:noProof/>
              </w:rPr>
              <w:t>凯德商用数据文件交换</w:t>
            </w:r>
            <w:r w:rsidRPr="00BA7A4D">
              <w:rPr>
                <w:rStyle w:val="a7"/>
                <w:rFonts w:ascii="微软雅黑" w:eastAsia="微软雅黑" w:hAnsi="微软雅黑"/>
                <w:noProof/>
              </w:rPr>
              <w:t>(</w:t>
            </w:r>
            <w:r w:rsidRPr="00BA7A4D">
              <w:rPr>
                <w:rStyle w:val="a7"/>
                <w:rFonts w:ascii="微软雅黑" w:eastAsia="微软雅黑" w:hAnsi="微软雅黑" w:hint="eastAsia"/>
                <w:noProof/>
              </w:rPr>
              <w:t>一期</w:t>
            </w:r>
            <w:r w:rsidRPr="00BA7A4D">
              <w:rPr>
                <w:rStyle w:val="a7"/>
                <w:rFonts w:ascii="微软雅黑" w:eastAsia="微软雅黑" w:hAnsi="微软雅黑"/>
                <w:noProof/>
              </w:rPr>
              <w:t>)</w:t>
            </w:r>
            <w:r>
              <w:rPr>
                <w:noProof/>
                <w:webHidden/>
              </w:rPr>
              <w:tab/>
            </w:r>
            <w:r>
              <w:rPr>
                <w:noProof/>
                <w:webHidden/>
              </w:rPr>
              <w:fldChar w:fldCharType="begin"/>
            </w:r>
            <w:r>
              <w:rPr>
                <w:noProof/>
                <w:webHidden/>
              </w:rPr>
              <w:instrText xml:space="preserve"> PAGEREF _Toc459967934 \h </w:instrText>
            </w:r>
            <w:r>
              <w:rPr>
                <w:noProof/>
                <w:webHidden/>
              </w:rPr>
            </w:r>
            <w:r>
              <w:rPr>
                <w:noProof/>
                <w:webHidden/>
              </w:rPr>
              <w:fldChar w:fldCharType="separate"/>
            </w:r>
            <w:r>
              <w:rPr>
                <w:noProof/>
                <w:webHidden/>
              </w:rPr>
              <w:t>64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5" w:history="1">
            <w:r w:rsidRPr="00BA7A4D">
              <w:rPr>
                <w:rStyle w:val="a7"/>
                <w:rFonts w:ascii="微软雅黑" w:eastAsia="微软雅黑" w:hAnsi="微软雅黑"/>
                <w:noProof/>
              </w:rPr>
              <w:t>2009.09 - 2009.11  </w:t>
            </w:r>
            <w:r w:rsidRPr="00BA7A4D">
              <w:rPr>
                <w:rStyle w:val="a7"/>
                <w:rFonts w:ascii="微软雅黑" w:eastAsia="微软雅黑" w:hAnsi="微软雅黑" w:hint="eastAsia"/>
                <w:noProof/>
              </w:rPr>
              <w:t>信诚人寿</w:t>
            </w:r>
            <w:r w:rsidRPr="00BA7A4D">
              <w:rPr>
                <w:rStyle w:val="a7"/>
                <w:rFonts w:ascii="微软雅黑" w:eastAsia="微软雅黑" w:hAnsi="微软雅黑"/>
                <w:noProof/>
              </w:rPr>
              <w:t>HR</w:t>
            </w:r>
            <w:r w:rsidRPr="00BA7A4D">
              <w:rPr>
                <w:rStyle w:val="a7"/>
                <w:rFonts w:ascii="微软雅黑" w:eastAsia="微软雅黑" w:hAnsi="微软雅黑" w:hint="eastAsia"/>
                <w:noProof/>
              </w:rPr>
              <w:t>考勤管理系统</w:t>
            </w:r>
            <w:r>
              <w:rPr>
                <w:noProof/>
                <w:webHidden/>
              </w:rPr>
              <w:tab/>
            </w:r>
            <w:r>
              <w:rPr>
                <w:noProof/>
                <w:webHidden/>
              </w:rPr>
              <w:fldChar w:fldCharType="begin"/>
            </w:r>
            <w:r>
              <w:rPr>
                <w:noProof/>
                <w:webHidden/>
              </w:rPr>
              <w:instrText xml:space="preserve"> PAGEREF _Toc459967935 \h </w:instrText>
            </w:r>
            <w:r>
              <w:rPr>
                <w:noProof/>
                <w:webHidden/>
              </w:rPr>
            </w:r>
            <w:r>
              <w:rPr>
                <w:noProof/>
                <w:webHidden/>
              </w:rPr>
              <w:fldChar w:fldCharType="separate"/>
            </w:r>
            <w:r>
              <w:rPr>
                <w:noProof/>
                <w:webHidden/>
              </w:rPr>
              <w:t>64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6" w:history="1">
            <w:r w:rsidRPr="00BA7A4D">
              <w:rPr>
                <w:rStyle w:val="a7"/>
                <w:rFonts w:ascii="微软雅黑" w:eastAsia="微软雅黑" w:hAnsi="微软雅黑"/>
                <w:noProof/>
              </w:rPr>
              <w:t>,</w:t>
            </w:r>
            <w:r w:rsidRPr="00BA7A4D">
              <w:rPr>
                <w:rStyle w:val="a7"/>
                <w:rFonts w:ascii="微软雅黑" w:eastAsia="微软雅黑" w:hAnsi="微软雅黑" w:hint="eastAsia"/>
                <w:noProof/>
              </w:rPr>
              <w:t>友悦网</w:t>
            </w:r>
            <w:r>
              <w:rPr>
                <w:noProof/>
                <w:webHidden/>
              </w:rPr>
              <w:tab/>
            </w:r>
            <w:r>
              <w:rPr>
                <w:noProof/>
                <w:webHidden/>
              </w:rPr>
              <w:fldChar w:fldCharType="begin"/>
            </w:r>
            <w:r>
              <w:rPr>
                <w:noProof/>
                <w:webHidden/>
              </w:rPr>
              <w:instrText xml:space="preserve"> PAGEREF _Toc459967936 \h </w:instrText>
            </w:r>
            <w:r>
              <w:rPr>
                <w:noProof/>
                <w:webHidden/>
              </w:rPr>
            </w:r>
            <w:r>
              <w:rPr>
                <w:noProof/>
                <w:webHidden/>
              </w:rPr>
              <w:fldChar w:fldCharType="separate"/>
            </w:r>
            <w:r>
              <w:rPr>
                <w:noProof/>
                <w:webHidden/>
              </w:rPr>
              <w:t>64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7" w:history="1">
            <w:r w:rsidRPr="00BA7A4D">
              <w:rPr>
                <w:rStyle w:val="a7"/>
                <w:rFonts w:ascii="微软雅黑" w:eastAsia="微软雅黑" w:hAnsi="微软雅黑" w:hint="eastAsia"/>
                <w:noProof/>
              </w:rPr>
              <w:t>工厂用料管理及库存预警系统</w:t>
            </w:r>
            <w:r>
              <w:rPr>
                <w:noProof/>
                <w:webHidden/>
              </w:rPr>
              <w:tab/>
            </w:r>
            <w:r>
              <w:rPr>
                <w:noProof/>
                <w:webHidden/>
              </w:rPr>
              <w:fldChar w:fldCharType="begin"/>
            </w:r>
            <w:r>
              <w:rPr>
                <w:noProof/>
                <w:webHidden/>
              </w:rPr>
              <w:instrText xml:space="preserve"> PAGEREF _Toc459967937 \h </w:instrText>
            </w:r>
            <w:r>
              <w:rPr>
                <w:noProof/>
                <w:webHidden/>
              </w:rPr>
            </w:r>
            <w:r>
              <w:rPr>
                <w:noProof/>
                <w:webHidden/>
              </w:rPr>
              <w:fldChar w:fldCharType="separate"/>
            </w:r>
            <w:r>
              <w:rPr>
                <w:noProof/>
                <w:webHidden/>
              </w:rPr>
              <w:t>65</w:t>
            </w:r>
            <w:r>
              <w:rPr>
                <w:noProof/>
                <w:webHidden/>
              </w:rPr>
              <w:fldChar w:fldCharType="end"/>
            </w:r>
          </w:hyperlink>
        </w:p>
        <w:p w:rsidR="00093E85" w:rsidRDefault="00093E85">
          <w:pPr>
            <w:pStyle w:val="20"/>
            <w:tabs>
              <w:tab w:val="left" w:pos="2100"/>
              <w:tab w:val="right" w:leader="dot" w:pos="10456"/>
            </w:tabs>
            <w:rPr>
              <w:rFonts w:asciiTheme="minorHAnsi" w:eastAsiaTheme="minorEastAsia" w:hAnsiTheme="minorHAnsi" w:cstheme="minorBidi"/>
              <w:noProof/>
              <w:szCs w:val="22"/>
            </w:rPr>
          </w:pPr>
          <w:hyperlink w:anchor="_Toc459967938" w:history="1">
            <w:r w:rsidRPr="00BA7A4D">
              <w:rPr>
                <w:rStyle w:val="a7"/>
                <w:rFonts w:ascii="微软雅黑" w:eastAsia="微软雅黑" w:hAnsi="微软雅黑" w:hint="eastAsia"/>
                <w:noProof/>
              </w:rPr>
              <w:t>项目名称：</w:t>
            </w:r>
            <w:r>
              <w:rPr>
                <w:rFonts w:asciiTheme="minorHAnsi" w:eastAsiaTheme="minorEastAsia" w:hAnsiTheme="minorHAnsi" w:cstheme="minorBidi"/>
                <w:noProof/>
                <w:szCs w:val="22"/>
              </w:rPr>
              <w:tab/>
            </w:r>
            <w:r w:rsidRPr="00BA7A4D">
              <w:rPr>
                <w:rStyle w:val="a7"/>
                <w:rFonts w:ascii="微软雅黑" w:eastAsia="微软雅黑" w:hAnsi="微软雅黑" w:hint="eastAsia"/>
                <w:noProof/>
              </w:rPr>
              <w:t>内网安全管理系统</w:t>
            </w:r>
            <w:r>
              <w:rPr>
                <w:noProof/>
                <w:webHidden/>
              </w:rPr>
              <w:tab/>
            </w:r>
            <w:r>
              <w:rPr>
                <w:noProof/>
                <w:webHidden/>
              </w:rPr>
              <w:fldChar w:fldCharType="begin"/>
            </w:r>
            <w:r>
              <w:rPr>
                <w:noProof/>
                <w:webHidden/>
              </w:rPr>
              <w:instrText xml:space="preserve"> PAGEREF _Toc459967938 \h </w:instrText>
            </w:r>
            <w:r>
              <w:rPr>
                <w:noProof/>
                <w:webHidden/>
              </w:rPr>
            </w:r>
            <w:r>
              <w:rPr>
                <w:noProof/>
                <w:webHidden/>
              </w:rPr>
              <w:fldChar w:fldCharType="separate"/>
            </w:r>
            <w:r>
              <w:rPr>
                <w:noProof/>
                <w:webHidden/>
              </w:rPr>
              <w:t>65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39" w:history="1">
            <w:r w:rsidRPr="00BA7A4D">
              <w:rPr>
                <w:rStyle w:val="a7"/>
                <w:rFonts w:ascii="微软雅黑" w:eastAsia="微软雅黑" w:hAnsi="微软雅黑" w:hint="eastAsia"/>
                <w:noProof/>
              </w:rPr>
              <w:t>企业级微信公众号管理平台</w:t>
            </w:r>
            <w:r>
              <w:rPr>
                <w:noProof/>
                <w:webHidden/>
              </w:rPr>
              <w:tab/>
            </w:r>
            <w:r>
              <w:rPr>
                <w:noProof/>
                <w:webHidden/>
              </w:rPr>
              <w:fldChar w:fldCharType="begin"/>
            </w:r>
            <w:r>
              <w:rPr>
                <w:noProof/>
                <w:webHidden/>
              </w:rPr>
              <w:instrText xml:space="preserve"> PAGEREF _Toc459967939 \h </w:instrText>
            </w:r>
            <w:r>
              <w:rPr>
                <w:noProof/>
                <w:webHidden/>
              </w:rPr>
            </w:r>
            <w:r>
              <w:rPr>
                <w:noProof/>
                <w:webHidden/>
              </w:rPr>
              <w:fldChar w:fldCharType="separate"/>
            </w:r>
            <w:r>
              <w:rPr>
                <w:noProof/>
                <w:webHidden/>
              </w:rPr>
              <w:t>66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0" w:history="1">
            <w:r w:rsidRPr="00BA7A4D">
              <w:rPr>
                <w:rStyle w:val="a7"/>
                <w:rFonts w:ascii="微软雅黑" w:eastAsia="微软雅黑" w:hAnsi="微软雅黑"/>
                <w:noProof/>
              </w:rPr>
              <w:t>2011 / 03 -- 2011/ 05-</w:t>
            </w:r>
            <w:r w:rsidRPr="00BA7A4D">
              <w:rPr>
                <w:rStyle w:val="a7"/>
                <w:rFonts w:ascii="微软雅黑" w:eastAsia="微软雅黑" w:hAnsi="微软雅黑" w:hint="eastAsia"/>
                <w:noProof/>
              </w:rPr>
              <w:t>项目名称：</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网上订餐系统</w:t>
            </w:r>
            <w:r>
              <w:rPr>
                <w:noProof/>
                <w:webHidden/>
              </w:rPr>
              <w:tab/>
            </w:r>
            <w:r>
              <w:rPr>
                <w:noProof/>
                <w:webHidden/>
              </w:rPr>
              <w:fldChar w:fldCharType="begin"/>
            </w:r>
            <w:r>
              <w:rPr>
                <w:noProof/>
                <w:webHidden/>
              </w:rPr>
              <w:instrText xml:space="preserve"> PAGEREF _Toc459967940 \h </w:instrText>
            </w:r>
            <w:r>
              <w:rPr>
                <w:noProof/>
                <w:webHidden/>
              </w:rPr>
            </w:r>
            <w:r>
              <w:rPr>
                <w:noProof/>
                <w:webHidden/>
              </w:rPr>
              <w:fldChar w:fldCharType="separate"/>
            </w:r>
            <w:r>
              <w:rPr>
                <w:noProof/>
                <w:webHidden/>
              </w:rPr>
              <w:t>66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1" w:history="1">
            <w:r w:rsidRPr="00BA7A4D">
              <w:rPr>
                <w:rStyle w:val="a7"/>
                <w:rFonts w:ascii="微软雅黑" w:eastAsia="微软雅黑" w:hAnsi="微软雅黑"/>
                <w:noProof/>
              </w:rPr>
              <w:t>OA</w:t>
            </w:r>
            <w:r w:rsidRPr="00BA7A4D">
              <w:rPr>
                <w:rStyle w:val="a7"/>
                <w:rFonts w:ascii="微软雅黑" w:eastAsia="微软雅黑" w:hAnsi="微软雅黑" w:hint="eastAsia"/>
                <w:noProof/>
              </w:rPr>
              <w:t>管理系统</w:t>
            </w:r>
            <w:r>
              <w:rPr>
                <w:noProof/>
                <w:webHidden/>
              </w:rPr>
              <w:tab/>
            </w:r>
            <w:r>
              <w:rPr>
                <w:noProof/>
                <w:webHidden/>
              </w:rPr>
              <w:fldChar w:fldCharType="begin"/>
            </w:r>
            <w:r>
              <w:rPr>
                <w:noProof/>
                <w:webHidden/>
              </w:rPr>
              <w:instrText xml:space="preserve"> PAGEREF _Toc459967941 \h </w:instrText>
            </w:r>
            <w:r>
              <w:rPr>
                <w:noProof/>
                <w:webHidden/>
              </w:rPr>
            </w:r>
            <w:r>
              <w:rPr>
                <w:noProof/>
                <w:webHidden/>
              </w:rPr>
              <w:fldChar w:fldCharType="separate"/>
            </w:r>
            <w:r>
              <w:rPr>
                <w:noProof/>
                <w:webHidden/>
              </w:rPr>
              <w:t>67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2"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3-4</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OA</w:t>
            </w:r>
            <w:r w:rsidRPr="00BA7A4D">
              <w:rPr>
                <w:rStyle w:val="a7"/>
                <w:rFonts w:ascii="微软雅黑" w:eastAsia="微软雅黑" w:hAnsi="微软雅黑" w:hint="eastAsia"/>
                <w:noProof/>
              </w:rPr>
              <w:t>管理系统</w:t>
            </w:r>
            <w:r>
              <w:rPr>
                <w:noProof/>
                <w:webHidden/>
              </w:rPr>
              <w:tab/>
            </w:r>
            <w:r>
              <w:rPr>
                <w:noProof/>
                <w:webHidden/>
              </w:rPr>
              <w:fldChar w:fldCharType="begin"/>
            </w:r>
            <w:r>
              <w:rPr>
                <w:noProof/>
                <w:webHidden/>
              </w:rPr>
              <w:instrText xml:space="preserve"> PAGEREF _Toc459967942 \h </w:instrText>
            </w:r>
            <w:r>
              <w:rPr>
                <w:noProof/>
                <w:webHidden/>
              </w:rPr>
            </w:r>
            <w:r>
              <w:rPr>
                <w:noProof/>
                <w:webHidden/>
              </w:rPr>
              <w:fldChar w:fldCharType="separate"/>
            </w:r>
            <w:r>
              <w:rPr>
                <w:noProof/>
                <w:webHidden/>
              </w:rPr>
              <w:t>67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3"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4-5</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交通银行太平洋信用卡中心运营大平台系统</w:t>
            </w:r>
            <w:r>
              <w:rPr>
                <w:noProof/>
                <w:webHidden/>
              </w:rPr>
              <w:tab/>
            </w:r>
            <w:r>
              <w:rPr>
                <w:noProof/>
                <w:webHidden/>
              </w:rPr>
              <w:fldChar w:fldCharType="begin"/>
            </w:r>
            <w:r>
              <w:rPr>
                <w:noProof/>
                <w:webHidden/>
              </w:rPr>
              <w:instrText xml:space="preserve"> PAGEREF _Toc459967943 \h </w:instrText>
            </w:r>
            <w:r>
              <w:rPr>
                <w:noProof/>
                <w:webHidden/>
              </w:rPr>
            </w:r>
            <w:r>
              <w:rPr>
                <w:noProof/>
                <w:webHidden/>
              </w:rPr>
              <w:fldChar w:fldCharType="separate"/>
            </w:r>
            <w:r>
              <w:rPr>
                <w:noProof/>
                <w:webHidden/>
              </w:rPr>
              <w:t>68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4"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3</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钱塘</w:t>
            </w:r>
            <w:r w:rsidRPr="00BA7A4D">
              <w:rPr>
                <w:rStyle w:val="a7"/>
                <w:rFonts w:ascii="微软雅黑" w:eastAsia="微软雅黑" w:hAnsi="微软雅黑"/>
                <w:noProof/>
              </w:rPr>
              <w:t>100</w:t>
            </w:r>
            <w:r w:rsidRPr="00BA7A4D">
              <w:rPr>
                <w:rStyle w:val="a7"/>
                <w:rFonts w:ascii="微软雅黑" w:eastAsia="微软雅黑" w:hAnsi="微软雅黑" w:hint="eastAsia"/>
                <w:noProof/>
              </w:rPr>
              <w:t>房产交易系统</w:t>
            </w:r>
            <w:r>
              <w:rPr>
                <w:noProof/>
                <w:webHidden/>
              </w:rPr>
              <w:tab/>
            </w:r>
            <w:r>
              <w:rPr>
                <w:noProof/>
                <w:webHidden/>
              </w:rPr>
              <w:fldChar w:fldCharType="begin"/>
            </w:r>
            <w:r>
              <w:rPr>
                <w:noProof/>
                <w:webHidden/>
              </w:rPr>
              <w:instrText xml:space="preserve"> PAGEREF _Toc459967944 \h </w:instrText>
            </w:r>
            <w:r>
              <w:rPr>
                <w:noProof/>
                <w:webHidden/>
              </w:rPr>
            </w:r>
            <w:r>
              <w:rPr>
                <w:noProof/>
                <w:webHidden/>
              </w:rPr>
              <w:fldChar w:fldCharType="separate"/>
            </w:r>
            <w:r>
              <w:rPr>
                <w:noProof/>
                <w:webHidden/>
              </w:rPr>
              <w:t>68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5"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7-8</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朵唯电商网站</w:t>
            </w:r>
            <w:r>
              <w:rPr>
                <w:noProof/>
                <w:webHidden/>
              </w:rPr>
              <w:tab/>
            </w:r>
            <w:r>
              <w:rPr>
                <w:noProof/>
                <w:webHidden/>
              </w:rPr>
              <w:fldChar w:fldCharType="begin"/>
            </w:r>
            <w:r>
              <w:rPr>
                <w:noProof/>
                <w:webHidden/>
              </w:rPr>
              <w:instrText xml:space="preserve"> PAGEREF _Toc459967945 \h </w:instrText>
            </w:r>
            <w:r>
              <w:rPr>
                <w:noProof/>
                <w:webHidden/>
              </w:rPr>
            </w:r>
            <w:r>
              <w:rPr>
                <w:noProof/>
                <w:webHidden/>
              </w:rPr>
              <w:fldChar w:fldCharType="separate"/>
            </w:r>
            <w:r>
              <w:rPr>
                <w:noProof/>
                <w:webHidden/>
              </w:rPr>
              <w:t>68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6"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3</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梦想之城网上购物后台管理系统</w:t>
            </w:r>
            <w:r>
              <w:rPr>
                <w:noProof/>
                <w:webHidden/>
              </w:rPr>
              <w:tab/>
            </w:r>
            <w:r>
              <w:rPr>
                <w:noProof/>
                <w:webHidden/>
              </w:rPr>
              <w:fldChar w:fldCharType="begin"/>
            </w:r>
            <w:r>
              <w:rPr>
                <w:noProof/>
                <w:webHidden/>
              </w:rPr>
              <w:instrText xml:space="preserve"> PAGEREF _Toc459967946 \h </w:instrText>
            </w:r>
            <w:r>
              <w:rPr>
                <w:noProof/>
                <w:webHidden/>
              </w:rPr>
            </w:r>
            <w:r>
              <w:rPr>
                <w:noProof/>
                <w:webHidden/>
              </w:rPr>
              <w:fldChar w:fldCharType="separate"/>
            </w:r>
            <w:r>
              <w:rPr>
                <w:noProof/>
                <w:webHidden/>
              </w:rPr>
              <w:t>68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7" w:history="1">
            <w:r w:rsidRPr="00BA7A4D">
              <w:rPr>
                <w:rStyle w:val="a7"/>
                <w:rFonts w:ascii="微软雅黑" w:eastAsia="微软雅黑" w:hAnsi="微软雅黑" w:hint="eastAsia"/>
                <w:noProof/>
              </w:rPr>
              <w:t>（周期</w:t>
            </w:r>
            <w:r w:rsidRPr="00BA7A4D">
              <w:rPr>
                <w:rStyle w:val="a7"/>
                <w:rFonts w:ascii="微软雅黑" w:eastAsia="微软雅黑" w:hAnsi="微软雅黑"/>
                <w:noProof/>
              </w:rPr>
              <w:t>3-4</w:t>
            </w:r>
            <w:r w:rsidRPr="00BA7A4D">
              <w:rPr>
                <w:rStyle w:val="a7"/>
                <w:rFonts w:ascii="微软雅黑" w:eastAsia="微软雅黑" w:hAnsi="微软雅黑" w:hint="eastAsia"/>
                <w:noProof/>
              </w:rPr>
              <w:t>个月）</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工行</w:t>
            </w:r>
            <w:r w:rsidRPr="00BA7A4D">
              <w:rPr>
                <w:rStyle w:val="a7"/>
                <w:rFonts w:ascii="微软雅黑" w:eastAsia="微软雅黑" w:hAnsi="微软雅黑"/>
                <w:noProof/>
              </w:rPr>
              <w:t>B2B</w:t>
            </w:r>
            <w:r w:rsidRPr="00BA7A4D">
              <w:rPr>
                <w:rStyle w:val="a7"/>
                <w:rFonts w:ascii="微软雅黑" w:eastAsia="微软雅黑" w:hAnsi="微软雅黑" w:hint="eastAsia"/>
                <w:noProof/>
              </w:rPr>
              <w:t>网上商城系统</w:t>
            </w:r>
            <w:r>
              <w:rPr>
                <w:noProof/>
                <w:webHidden/>
              </w:rPr>
              <w:tab/>
            </w:r>
            <w:r>
              <w:rPr>
                <w:noProof/>
                <w:webHidden/>
              </w:rPr>
              <w:fldChar w:fldCharType="begin"/>
            </w:r>
            <w:r>
              <w:rPr>
                <w:noProof/>
                <w:webHidden/>
              </w:rPr>
              <w:instrText xml:space="preserve"> PAGEREF _Toc459967947 \h </w:instrText>
            </w:r>
            <w:r>
              <w:rPr>
                <w:noProof/>
                <w:webHidden/>
              </w:rPr>
            </w:r>
            <w:r>
              <w:rPr>
                <w:noProof/>
                <w:webHidden/>
              </w:rPr>
              <w:fldChar w:fldCharType="separate"/>
            </w:r>
            <w:r>
              <w:rPr>
                <w:noProof/>
                <w:webHidden/>
              </w:rPr>
              <w:t>69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8" w:history="1">
            <w:r w:rsidRPr="00BA7A4D">
              <w:rPr>
                <w:rStyle w:val="a7"/>
                <w:rFonts w:ascii="微软雅黑" w:eastAsia="微软雅黑" w:hAnsi="微软雅黑" w:hint="eastAsia"/>
                <w:noProof/>
              </w:rPr>
              <w:t>中国五矿集团公司</w:t>
            </w:r>
            <w:r w:rsidRPr="00BA7A4D">
              <w:rPr>
                <w:rStyle w:val="a7"/>
                <w:rFonts w:ascii="微软雅黑" w:eastAsia="微软雅黑" w:hAnsi="微软雅黑"/>
                <w:noProof/>
              </w:rPr>
              <w:t xml:space="preserve"> — </w:t>
            </w:r>
            <w:r w:rsidRPr="00BA7A4D">
              <w:rPr>
                <w:rStyle w:val="a7"/>
                <w:rFonts w:ascii="微软雅黑" w:eastAsia="微软雅黑" w:hAnsi="微软雅黑" w:hint="eastAsia"/>
                <w:noProof/>
              </w:rPr>
              <w:t>科技信息管理平台</w:t>
            </w:r>
            <w:r>
              <w:rPr>
                <w:noProof/>
                <w:webHidden/>
              </w:rPr>
              <w:tab/>
            </w:r>
            <w:r>
              <w:rPr>
                <w:noProof/>
                <w:webHidden/>
              </w:rPr>
              <w:fldChar w:fldCharType="begin"/>
            </w:r>
            <w:r>
              <w:rPr>
                <w:noProof/>
                <w:webHidden/>
              </w:rPr>
              <w:instrText xml:space="preserve"> PAGEREF _Toc459967948 \h </w:instrText>
            </w:r>
            <w:r>
              <w:rPr>
                <w:noProof/>
                <w:webHidden/>
              </w:rPr>
            </w:r>
            <w:r>
              <w:rPr>
                <w:noProof/>
                <w:webHidden/>
              </w:rPr>
              <w:fldChar w:fldCharType="separate"/>
            </w:r>
            <w:r>
              <w:rPr>
                <w:noProof/>
                <w:webHidden/>
              </w:rPr>
              <w:t>69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49" w:history="1">
            <w:r w:rsidRPr="00BA7A4D">
              <w:rPr>
                <w:rStyle w:val="a7"/>
                <w:rFonts w:ascii="微软雅黑" w:eastAsia="微软雅黑" w:hAnsi="微软雅黑" w:hint="eastAsia"/>
                <w:noProof/>
              </w:rPr>
              <w:t>国家发展改革委员会药品价格评审中心</w:t>
            </w:r>
            <w:r w:rsidRPr="00BA7A4D">
              <w:rPr>
                <w:rStyle w:val="a7"/>
                <w:rFonts w:ascii="微软雅黑" w:eastAsia="微软雅黑" w:hAnsi="微软雅黑"/>
                <w:noProof/>
              </w:rPr>
              <w:t xml:space="preserve"> — </w:t>
            </w:r>
            <w:r w:rsidRPr="00BA7A4D">
              <w:rPr>
                <w:rStyle w:val="a7"/>
                <w:rFonts w:ascii="微软雅黑" w:eastAsia="微软雅黑" w:hAnsi="微软雅黑" w:hint="eastAsia"/>
                <w:noProof/>
              </w:rPr>
              <w:t>成本价格数据预处理系统</w:t>
            </w:r>
            <w:r w:rsidRPr="00BA7A4D">
              <w:rPr>
                <w:rStyle w:val="a7"/>
                <w:rFonts w:ascii="微软雅黑" w:eastAsia="微软雅黑" w:hAnsi="微软雅黑"/>
                <w:noProof/>
              </w:rPr>
              <w:t xml:space="preserve"> /</w:t>
            </w:r>
            <w:r w:rsidRPr="00BA7A4D">
              <w:rPr>
                <w:rStyle w:val="a7"/>
                <w:rFonts w:ascii="微软雅黑" w:eastAsia="微软雅黑" w:hAnsi="微软雅黑" w:hint="eastAsia"/>
                <w:noProof/>
              </w:rPr>
              <w:t>统一数据管理平台</w:t>
            </w:r>
            <w:r>
              <w:rPr>
                <w:noProof/>
                <w:webHidden/>
              </w:rPr>
              <w:tab/>
            </w:r>
            <w:r>
              <w:rPr>
                <w:noProof/>
                <w:webHidden/>
              </w:rPr>
              <w:fldChar w:fldCharType="begin"/>
            </w:r>
            <w:r>
              <w:rPr>
                <w:noProof/>
                <w:webHidden/>
              </w:rPr>
              <w:instrText xml:space="preserve"> PAGEREF _Toc459967949 \h </w:instrText>
            </w:r>
            <w:r>
              <w:rPr>
                <w:noProof/>
                <w:webHidden/>
              </w:rPr>
            </w:r>
            <w:r>
              <w:rPr>
                <w:noProof/>
                <w:webHidden/>
              </w:rPr>
              <w:fldChar w:fldCharType="separate"/>
            </w:r>
            <w:r>
              <w:rPr>
                <w:noProof/>
                <w:webHidden/>
              </w:rPr>
              <w:t>69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0" w:history="1">
            <w:r w:rsidRPr="00BA7A4D">
              <w:rPr>
                <w:rStyle w:val="a7"/>
                <w:rFonts w:ascii="微软雅黑" w:eastAsia="微软雅黑" w:hAnsi="微软雅黑" w:hint="eastAsia"/>
                <w:noProof/>
              </w:rPr>
              <w:t>公安部第一研究所</w:t>
            </w:r>
            <w:r w:rsidRPr="00BA7A4D">
              <w:rPr>
                <w:rStyle w:val="a7"/>
                <w:rFonts w:ascii="微软雅黑" w:eastAsia="微软雅黑" w:hAnsi="微软雅黑"/>
                <w:noProof/>
              </w:rPr>
              <w:t xml:space="preserve"> — </w:t>
            </w:r>
            <w:r w:rsidRPr="00BA7A4D">
              <w:rPr>
                <w:rStyle w:val="a7"/>
                <w:rFonts w:ascii="微软雅黑" w:eastAsia="微软雅黑" w:hAnsi="微软雅黑" w:hint="eastAsia"/>
                <w:noProof/>
              </w:rPr>
              <w:t>电子化阅读应用系统（</w:t>
            </w:r>
            <w:r w:rsidRPr="00BA7A4D">
              <w:rPr>
                <w:rStyle w:val="a7"/>
                <w:rFonts w:ascii="微软雅黑" w:eastAsia="微软雅黑" w:hAnsi="微软雅黑"/>
                <w:noProof/>
              </w:rPr>
              <w:t>winform</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_Toc459967950 \h </w:instrText>
            </w:r>
            <w:r>
              <w:rPr>
                <w:noProof/>
                <w:webHidden/>
              </w:rPr>
            </w:r>
            <w:r>
              <w:rPr>
                <w:noProof/>
                <w:webHidden/>
              </w:rPr>
              <w:fldChar w:fldCharType="separate"/>
            </w:r>
            <w:r>
              <w:rPr>
                <w:noProof/>
                <w:webHidden/>
              </w:rPr>
              <w:t>70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1" w:history="1">
            <w:r w:rsidRPr="00BA7A4D">
              <w:rPr>
                <w:rStyle w:val="a7"/>
                <w:rFonts w:ascii="微软雅黑" w:eastAsia="微软雅黑" w:hAnsi="微软雅黑" w:hint="eastAsia"/>
                <w:noProof/>
              </w:rPr>
              <w:t>霍州煤电集团</w:t>
            </w:r>
            <w:r w:rsidRPr="00BA7A4D">
              <w:rPr>
                <w:rStyle w:val="a7"/>
                <w:rFonts w:ascii="微软雅黑" w:eastAsia="微软雅黑" w:hAnsi="微软雅黑"/>
                <w:noProof/>
              </w:rPr>
              <w:t xml:space="preserve"> — </w:t>
            </w:r>
            <w:r w:rsidRPr="00BA7A4D">
              <w:rPr>
                <w:rStyle w:val="a7"/>
                <w:rFonts w:ascii="微软雅黑" w:eastAsia="微软雅黑" w:hAnsi="微软雅黑" w:hint="eastAsia"/>
                <w:noProof/>
              </w:rPr>
              <w:t>科技管理系统</w:t>
            </w:r>
            <w:r>
              <w:rPr>
                <w:noProof/>
                <w:webHidden/>
              </w:rPr>
              <w:tab/>
            </w:r>
            <w:r>
              <w:rPr>
                <w:noProof/>
                <w:webHidden/>
              </w:rPr>
              <w:fldChar w:fldCharType="begin"/>
            </w:r>
            <w:r>
              <w:rPr>
                <w:noProof/>
                <w:webHidden/>
              </w:rPr>
              <w:instrText xml:space="preserve"> PAGEREF _Toc459967951 \h </w:instrText>
            </w:r>
            <w:r>
              <w:rPr>
                <w:noProof/>
                <w:webHidden/>
              </w:rPr>
            </w:r>
            <w:r>
              <w:rPr>
                <w:noProof/>
                <w:webHidden/>
              </w:rPr>
              <w:fldChar w:fldCharType="separate"/>
            </w:r>
            <w:r>
              <w:rPr>
                <w:noProof/>
                <w:webHidden/>
              </w:rPr>
              <w:t>70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2" w:history="1">
            <w:r w:rsidRPr="00BA7A4D">
              <w:rPr>
                <w:rStyle w:val="a7"/>
                <w:rFonts w:ascii="微软雅黑" w:eastAsia="微软雅黑" w:hAnsi="微软雅黑" w:hint="eastAsia"/>
                <w:noProof/>
              </w:rPr>
              <w:t>中国农业科学院《创新工程管理信息系统》</w:t>
            </w:r>
            <w:r>
              <w:rPr>
                <w:noProof/>
                <w:webHidden/>
              </w:rPr>
              <w:tab/>
            </w:r>
            <w:r>
              <w:rPr>
                <w:noProof/>
                <w:webHidden/>
              </w:rPr>
              <w:fldChar w:fldCharType="begin"/>
            </w:r>
            <w:r>
              <w:rPr>
                <w:noProof/>
                <w:webHidden/>
              </w:rPr>
              <w:instrText xml:space="preserve"> PAGEREF _Toc459967952 \h </w:instrText>
            </w:r>
            <w:r>
              <w:rPr>
                <w:noProof/>
                <w:webHidden/>
              </w:rPr>
            </w:r>
            <w:r>
              <w:rPr>
                <w:noProof/>
                <w:webHidden/>
              </w:rPr>
              <w:fldChar w:fldCharType="separate"/>
            </w:r>
            <w:r>
              <w:rPr>
                <w:noProof/>
                <w:webHidden/>
              </w:rPr>
              <w:t>71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3" w:history="1">
            <w:r w:rsidRPr="00BA7A4D">
              <w:rPr>
                <w:rStyle w:val="a7"/>
                <w:rFonts w:ascii="微软雅黑" w:eastAsia="微软雅黑" w:hAnsi="微软雅黑" w:hint="eastAsia"/>
                <w:noProof/>
              </w:rPr>
              <w:t>中国船舶综合技术经济研究院《科研管理系统》</w:t>
            </w:r>
            <w:r>
              <w:rPr>
                <w:noProof/>
                <w:webHidden/>
              </w:rPr>
              <w:tab/>
            </w:r>
            <w:r>
              <w:rPr>
                <w:noProof/>
                <w:webHidden/>
              </w:rPr>
              <w:fldChar w:fldCharType="begin"/>
            </w:r>
            <w:r>
              <w:rPr>
                <w:noProof/>
                <w:webHidden/>
              </w:rPr>
              <w:instrText xml:space="preserve"> PAGEREF _Toc459967953 \h </w:instrText>
            </w:r>
            <w:r>
              <w:rPr>
                <w:noProof/>
                <w:webHidden/>
              </w:rPr>
            </w:r>
            <w:r>
              <w:rPr>
                <w:noProof/>
                <w:webHidden/>
              </w:rPr>
              <w:fldChar w:fldCharType="separate"/>
            </w:r>
            <w:r>
              <w:rPr>
                <w:noProof/>
                <w:webHidden/>
              </w:rPr>
              <w:t>71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4" w:history="1">
            <w:r w:rsidRPr="00BA7A4D">
              <w:rPr>
                <w:rStyle w:val="a7"/>
                <w:rFonts w:ascii="微软雅黑" w:eastAsia="微软雅黑" w:hAnsi="微软雅黑" w:hint="eastAsia"/>
                <w:noProof/>
              </w:rPr>
              <w:t>《城市建设理论研究》投稿管理系统</w:t>
            </w:r>
            <w:r>
              <w:rPr>
                <w:noProof/>
                <w:webHidden/>
              </w:rPr>
              <w:tab/>
            </w:r>
            <w:r>
              <w:rPr>
                <w:noProof/>
                <w:webHidden/>
              </w:rPr>
              <w:fldChar w:fldCharType="begin"/>
            </w:r>
            <w:r>
              <w:rPr>
                <w:noProof/>
                <w:webHidden/>
              </w:rPr>
              <w:instrText xml:space="preserve"> PAGEREF _Toc459967954 \h </w:instrText>
            </w:r>
            <w:r>
              <w:rPr>
                <w:noProof/>
                <w:webHidden/>
              </w:rPr>
            </w:r>
            <w:r>
              <w:rPr>
                <w:noProof/>
                <w:webHidden/>
              </w:rPr>
              <w:fldChar w:fldCharType="separate"/>
            </w:r>
            <w:r>
              <w:rPr>
                <w:noProof/>
                <w:webHidden/>
              </w:rPr>
              <w:t>71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5" w:history="1">
            <w:r w:rsidRPr="00BA7A4D">
              <w:rPr>
                <w:rStyle w:val="a7"/>
                <w:rFonts w:ascii="微软雅黑" w:eastAsia="微软雅黑" w:hAnsi="微软雅黑"/>
                <w:noProof/>
              </w:rPr>
              <w:t>2012.10 - 2014.04  </w:t>
            </w:r>
            <w:r w:rsidRPr="00BA7A4D">
              <w:rPr>
                <w:rStyle w:val="a7"/>
                <w:rFonts w:ascii="微软雅黑" w:eastAsia="微软雅黑" w:hAnsi="微软雅黑" w:hint="eastAsia"/>
                <w:noProof/>
              </w:rPr>
              <w:t>全国文化市场技术监管与服务平台</w:t>
            </w:r>
            <w:r>
              <w:rPr>
                <w:noProof/>
                <w:webHidden/>
              </w:rPr>
              <w:tab/>
            </w:r>
            <w:r>
              <w:rPr>
                <w:noProof/>
                <w:webHidden/>
              </w:rPr>
              <w:fldChar w:fldCharType="begin"/>
            </w:r>
            <w:r>
              <w:rPr>
                <w:noProof/>
                <w:webHidden/>
              </w:rPr>
              <w:instrText xml:space="preserve"> PAGEREF _Toc459967955 \h </w:instrText>
            </w:r>
            <w:r>
              <w:rPr>
                <w:noProof/>
                <w:webHidden/>
              </w:rPr>
            </w:r>
            <w:r>
              <w:rPr>
                <w:noProof/>
                <w:webHidden/>
              </w:rPr>
              <w:fldChar w:fldCharType="separate"/>
            </w:r>
            <w:r>
              <w:rPr>
                <w:noProof/>
                <w:webHidden/>
              </w:rPr>
              <w:t>72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6" w:history="1">
            <w:r w:rsidRPr="00BA7A4D">
              <w:rPr>
                <w:rStyle w:val="a7"/>
                <w:rFonts w:ascii="微软雅黑" w:eastAsia="微软雅黑" w:hAnsi="微软雅黑"/>
                <w:noProof/>
              </w:rPr>
              <w:t>2012.01 - 2012.05  </w:t>
            </w:r>
            <w:r w:rsidRPr="00BA7A4D">
              <w:rPr>
                <w:rStyle w:val="a7"/>
                <w:rFonts w:ascii="微软雅黑" w:eastAsia="微软雅黑" w:hAnsi="微软雅黑" w:hint="eastAsia"/>
                <w:noProof/>
              </w:rPr>
              <w:t>公司内部管理系统</w:t>
            </w:r>
            <w:r>
              <w:rPr>
                <w:noProof/>
                <w:webHidden/>
              </w:rPr>
              <w:tab/>
            </w:r>
            <w:r>
              <w:rPr>
                <w:noProof/>
                <w:webHidden/>
              </w:rPr>
              <w:fldChar w:fldCharType="begin"/>
            </w:r>
            <w:r>
              <w:rPr>
                <w:noProof/>
                <w:webHidden/>
              </w:rPr>
              <w:instrText xml:space="preserve"> PAGEREF _Toc459967956 \h </w:instrText>
            </w:r>
            <w:r>
              <w:rPr>
                <w:noProof/>
                <w:webHidden/>
              </w:rPr>
            </w:r>
            <w:r>
              <w:rPr>
                <w:noProof/>
                <w:webHidden/>
              </w:rPr>
              <w:fldChar w:fldCharType="separate"/>
            </w:r>
            <w:r>
              <w:rPr>
                <w:noProof/>
                <w:webHidden/>
              </w:rPr>
              <w:t>72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7" w:history="1">
            <w:r w:rsidRPr="00BA7A4D">
              <w:rPr>
                <w:rStyle w:val="a7"/>
                <w:rFonts w:ascii="微软雅黑" w:eastAsia="微软雅黑" w:hAnsi="微软雅黑"/>
                <w:noProof/>
              </w:rPr>
              <w:t xml:space="preserve">2013.12 -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万达人力资源管理二期</w:t>
            </w:r>
            <w:r>
              <w:rPr>
                <w:noProof/>
                <w:webHidden/>
              </w:rPr>
              <w:tab/>
            </w:r>
            <w:r>
              <w:rPr>
                <w:noProof/>
                <w:webHidden/>
              </w:rPr>
              <w:fldChar w:fldCharType="begin"/>
            </w:r>
            <w:r>
              <w:rPr>
                <w:noProof/>
                <w:webHidden/>
              </w:rPr>
              <w:instrText xml:space="preserve"> PAGEREF _Toc459967957 \h </w:instrText>
            </w:r>
            <w:r>
              <w:rPr>
                <w:noProof/>
                <w:webHidden/>
              </w:rPr>
            </w:r>
            <w:r>
              <w:rPr>
                <w:noProof/>
                <w:webHidden/>
              </w:rPr>
              <w:fldChar w:fldCharType="separate"/>
            </w:r>
            <w:r>
              <w:rPr>
                <w:noProof/>
                <w:webHidden/>
              </w:rPr>
              <w:t>72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8" w:history="1">
            <w:r w:rsidRPr="00BA7A4D">
              <w:rPr>
                <w:rStyle w:val="a7"/>
                <w:rFonts w:ascii="微软雅黑" w:eastAsia="微软雅黑" w:hAnsi="微软雅黑"/>
                <w:noProof/>
              </w:rPr>
              <w:t>2013.07 - 2013.12  </w:t>
            </w:r>
            <w:r w:rsidRPr="00BA7A4D">
              <w:rPr>
                <w:rStyle w:val="a7"/>
                <w:rFonts w:ascii="微软雅黑" w:eastAsia="微软雅黑" w:hAnsi="微软雅黑" w:hint="eastAsia"/>
                <w:noProof/>
              </w:rPr>
              <w:t>客户信息管理系统</w:t>
            </w:r>
            <w:r>
              <w:rPr>
                <w:noProof/>
                <w:webHidden/>
              </w:rPr>
              <w:tab/>
            </w:r>
            <w:r>
              <w:rPr>
                <w:noProof/>
                <w:webHidden/>
              </w:rPr>
              <w:fldChar w:fldCharType="begin"/>
            </w:r>
            <w:r>
              <w:rPr>
                <w:noProof/>
                <w:webHidden/>
              </w:rPr>
              <w:instrText xml:space="preserve"> PAGEREF _Toc459967958 \h </w:instrText>
            </w:r>
            <w:r>
              <w:rPr>
                <w:noProof/>
                <w:webHidden/>
              </w:rPr>
            </w:r>
            <w:r>
              <w:rPr>
                <w:noProof/>
                <w:webHidden/>
              </w:rPr>
              <w:fldChar w:fldCharType="separate"/>
            </w:r>
            <w:r>
              <w:rPr>
                <w:noProof/>
                <w:webHidden/>
              </w:rPr>
              <w:t>73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59" w:history="1">
            <w:r w:rsidRPr="00BA7A4D">
              <w:rPr>
                <w:rStyle w:val="a7"/>
                <w:rFonts w:ascii="微软雅黑" w:eastAsia="微软雅黑" w:hAnsi="微软雅黑"/>
                <w:noProof/>
              </w:rPr>
              <w:t>2013.11 - 2014.04  </w:t>
            </w:r>
            <w:r w:rsidRPr="00BA7A4D">
              <w:rPr>
                <w:rStyle w:val="a7"/>
                <w:rFonts w:ascii="微软雅黑" w:eastAsia="微软雅黑" w:hAnsi="微软雅黑" w:hint="eastAsia"/>
                <w:noProof/>
              </w:rPr>
              <w:t>短信通</w:t>
            </w:r>
            <w:r>
              <w:rPr>
                <w:noProof/>
                <w:webHidden/>
              </w:rPr>
              <w:tab/>
            </w:r>
            <w:r>
              <w:rPr>
                <w:noProof/>
                <w:webHidden/>
              </w:rPr>
              <w:fldChar w:fldCharType="begin"/>
            </w:r>
            <w:r>
              <w:rPr>
                <w:noProof/>
                <w:webHidden/>
              </w:rPr>
              <w:instrText xml:space="preserve"> PAGEREF _Toc459967959 \h </w:instrText>
            </w:r>
            <w:r>
              <w:rPr>
                <w:noProof/>
                <w:webHidden/>
              </w:rPr>
            </w:r>
            <w:r>
              <w:rPr>
                <w:noProof/>
                <w:webHidden/>
              </w:rPr>
              <w:fldChar w:fldCharType="separate"/>
            </w:r>
            <w:r>
              <w:rPr>
                <w:noProof/>
                <w:webHidden/>
              </w:rPr>
              <w:t>74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0" w:history="1">
            <w:r w:rsidRPr="00BA7A4D">
              <w:rPr>
                <w:rStyle w:val="a7"/>
                <w:rFonts w:ascii="微软雅黑" w:eastAsia="微软雅黑" w:hAnsi="微软雅黑"/>
                <w:noProof/>
              </w:rPr>
              <w:t>2013.09 - 2013.11  </w:t>
            </w:r>
            <w:r w:rsidRPr="00BA7A4D">
              <w:rPr>
                <w:rStyle w:val="a7"/>
                <w:rFonts w:ascii="微软雅黑" w:eastAsia="微软雅黑" w:hAnsi="微软雅黑" w:hint="eastAsia"/>
                <w:noProof/>
              </w:rPr>
              <w:t>喜讯通</w:t>
            </w:r>
            <w:r>
              <w:rPr>
                <w:noProof/>
                <w:webHidden/>
              </w:rPr>
              <w:tab/>
            </w:r>
            <w:r>
              <w:rPr>
                <w:noProof/>
                <w:webHidden/>
              </w:rPr>
              <w:fldChar w:fldCharType="begin"/>
            </w:r>
            <w:r>
              <w:rPr>
                <w:noProof/>
                <w:webHidden/>
              </w:rPr>
              <w:instrText xml:space="preserve"> PAGEREF _Toc459967960 \h </w:instrText>
            </w:r>
            <w:r>
              <w:rPr>
                <w:noProof/>
                <w:webHidden/>
              </w:rPr>
            </w:r>
            <w:r>
              <w:rPr>
                <w:noProof/>
                <w:webHidden/>
              </w:rPr>
              <w:fldChar w:fldCharType="separate"/>
            </w:r>
            <w:r>
              <w:rPr>
                <w:noProof/>
                <w:webHidden/>
              </w:rPr>
              <w:t>74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1" w:history="1">
            <w:r w:rsidRPr="00BA7A4D">
              <w:rPr>
                <w:rStyle w:val="a7"/>
                <w:rFonts w:ascii="微软雅黑" w:eastAsia="微软雅黑" w:hAnsi="微软雅黑"/>
                <w:noProof/>
              </w:rPr>
              <w:t>2011/04 -- 2013/06</w:t>
            </w:r>
            <w:r w:rsidRPr="00BA7A4D">
              <w:rPr>
                <w:rStyle w:val="a7"/>
                <w:rFonts w:ascii="微软雅黑" w:eastAsia="微软雅黑" w:hAnsi="微软雅黑" w:hint="eastAsia"/>
                <w:noProof/>
              </w:rPr>
              <w:t>：统一终端安全管理系统</w:t>
            </w:r>
            <w:r>
              <w:rPr>
                <w:noProof/>
                <w:webHidden/>
              </w:rPr>
              <w:tab/>
            </w:r>
            <w:r>
              <w:rPr>
                <w:noProof/>
                <w:webHidden/>
              </w:rPr>
              <w:fldChar w:fldCharType="begin"/>
            </w:r>
            <w:r>
              <w:rPr>
                <w:noProof/>
                <w:webHidden/>
              </w:rPr>
              <w:instrText xml:space="preserve"> PAGEREF _Toc459967961 \h </w:instrText>
            </w:r>
            <w:r>
              <w:rPr>
                <w:noProof/>
                <w:webHidden/>
              </w:rPr>
            </w:r>
            <w:r>
              <w:rPr>
                <w:noProof/>
                <w:webHidden/>
              </w:rPr>
              <w:fldChar w:fldCharType="separate"/>
            </w:r>
            <w:r>
              <w:rPr>
                <w:noProof/>
                <w:webHidden/>
              </w:rPr>
              <w:t>74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2" w:history="1">
            <w:r w:rsidRPr="00BA7A4D">
              <w:rPr>
                <w:rStyle w:val="a7"/>
                <w:rFonts w:ascii="微软雅黑" w:eastAsia="微软雅黑" w:hAnsi="微软雅黑"/>
                <w:noProof/>
              </w:rPr>
              <w:t xml:space="preserve">2013/04 -- </w:t>
            </w:r>
            <w:r w:rsidRPr="00BA7A4D">
              <w:rPr>
                <w:rStyle w:val="a7"/>
                <w:rFonts w:ascii="微软雅黑" w:eastAsia="微软雅黑" w:hAnsi="微软雅黑" w:hint="eastAsia"/>
                <w:noProof/>
              </w:rPr>
              <w:t>至今中国建设银行新一代企业级代收代付项目</w:t>
            </w:r>
            <w:r>
              <w:rPr>
                <w:noProof/>
                <w:webHidden/>
              </w:rPr>
              <w:tab/>
            </w:r>
            <w:r>
              <w:rPr>
                <w:noProof/>
                <w:webHidden/>
              </w:rPr>
              <w:fldChar w:fldCharType="begin"/>
            </w:r>
            <w:r>
              <w:rPr>
                <w:noProof/>
                <w:webHidden/>
              </w:rPr>
              <w:instrText xml:space="preserve"> PAGEREF _Toc459967962 \h </w:instrText>
            </w:r>
            <w:r>
              <w:rPr>
                <w:noProof/>
                <w:webHidden/>
              </w:rPr>
            </w:r>
            <w:r>
              <w:rPr>
                <w:noProof/>
                <w:webHidden/>
              </w:rPr>
              <w:fldChar w:fldCharType="separate"/>
            </w:r>
            <w:r>
              <w:rPr>
                <w:noProof/>
                <w:webHidden/>
              </w:rPr>
              <w:t>75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3" w:history="1">
            <w:r w:rsidRPr="00BA7A4D">
              <w:rPr>
                <w:rStyle w:val="a7"/>
                <w:rFonts w:ascii="微软雅黑" w:eastAsia="微软雅黑" w:hAnsi="微软雅黑"/>
                <w:noProof/>
              </w:rPr>
              <w:t xml:space="preserve">2012/11 -- 2013/01 </w:t>
            </w:r>
            <w:r w:rsidRPr="00BA7A4D">
              <w:rPr>
                <w:rStyle w:val="a7"/>
                <w:rFonts w:ascii="微软雅黑" w:eastAsia="微软雅黑" w:hAnsi="微软雅黑" w:hint="eastAsia"/>
                <w:noProof/>
              </w:rPr>
              <w:t>中国民生银行总行国库系统监控平台项目</w:t>
            </w:r>
            <w:r>
              <w:rPr>
                <w:noProof/>
                <w:webHidden/>
              </w:rPr>
              <w:tab/>
            </w:r>
            <w:r>
              <w:rPr>
                <w:noProof/>
                <w:webHidden/>
              </w:rPr>
              <w:fldChar w:fldCharType="begin"/>
            </w:r>
            <w:r>
              <w:rPr>
                <w:noProof/>
                <w:webHidden/>
              </w:rPr>
              <w:instrText xml:space="preserve"> PAGEREF _Toc459967963 \h </w:instrText>
            </w:r>
            <w:r>
              <w:rPr>
                <w:noProof/>
                <w:webHidden/>
              </w:rPr>
            </w:r>
            <w:r>
              <w:rPr>
                <w:noProof/>
                <w:webHidden/>
              </w:rPr>
              <w:fldChar w:fldCharType="separate"/>
            </w:r>
            <w:r>
              <w:rPr>
                <w:noProof/>
                <w:webHidden/>
              </w:rPr>
              <w:t>75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4" w:history="1">
            <w:r w:rsidRPr="00BA7A4D">
              <w:rPr>
                <w:rStyle w:val="a7"/>
                <w:rFonts w:ascii="微软雅黑" w:eastAsia="微软雅黑" w:hAnsi="微软雅黑"/>
                <w:noProof/>
              </w:rPr>
              <w:t>2010/09 -- 2011/04</w:t>
            </w:r>
            <w:r w:rsidRPr="00BA7A4D">
              <w:rPr>
                <w:rStyle w:val="a7"/>
                <w:rFonts w:ascii="微软雅黑" w:eastAsia="微软雅黑" w:hAnsi="微软雅黑" w:hint="eastAsia"/>
                <w:noProof/>
              </w:rPr>
              <w:t>：北京联通营业档案电子化管理系统</w:t>
            </w:r>
            <w:r>
              <w:rPr>
                <w:noProof/>
                <w:webHidden/>
              </w:rPr>
              <w:tab/>
            </w:r>
            <w:r>
              <w:rPr>
                <w:noProof/>
                <w:webHidden/>
              </w:rPr>
              <w:fldChar w:fldCharType="begin"/>
            </w:r>
            <w:r>
              <w:rPr>
                <w:noProof/>
                <w:webHidden/>
              </w:rPr>
              <w:instrText xml:space="preserve"> PAGEREF _Toc459967964 \h </w:instrText>
            </w:r>
            <w:r>
              <w:rPr>
                <w:noProof/>
                <w:webHidden/>
              </w:rPr>
            </w:r>
            <w:r>
              <w:rPr>
                <w:noProof/>
                <w:webHidden/>
              </w:rPr>
              <w:fldChar w:fldCharType="separate"/>
            </w:r>
            <w:r>
              <w:rPr>
                <w:noProof/>
                <w:webHidden/>
              </w:rPr>
              <w:t>75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5" w:history="1">
            <w:r w:rsidRPr="00BA7A4D">
              <w:rPr>
                <w:rStyle w:val="a7"/>
                <w:rFonts w:ascii="微软雅黑" w:eastAsia="微软雅黑" w:hAnsi="微软雅黑"/>
                <w:noProof/>
              </w:rPr>
              <w:t>2008/10 -- 2009/04</w:t>
            </w:r>
            <w:r w:rsidRPr="00BA7A4D">
              <w:rPr>
                <w:rStyle w:val="a7"/>
                <w:rFonts w:ascii="微软雅黑" w:eastAsia="微软雅黑" w:hAnsi="微软雅黑" w:hint="eastAsia"/>
                <w:noProof/>
              </w:rPr>
              <w:t>：北京电信电子化档案管理系统</w:t>
            </w:r>
            <w:r>
              <w:rPr>
                <w:noProof/>
                <w:webHidden/>
              </w:rPr>
              <w:tab/>
            </w:r>
            <w:r>
              <w:rPr>
                <w:noProof/>
                <w:webHidden/>
              </w:rPr>
              <w:fldChar w:fldCharType="begin"/>
            </w:r>
            <w:r>
              <w:rPr>
                <w:noProof/>
                <w:webHidden/>
              </w:rPr>
              <w:instrText xml:space="preserve"> PAGEREF _Toc459967965 \h </w:instrText>
            </w:r>
            <w:r>
              <w:rPr>
                <w:noProof/>
                <w:webHidden/>
              </w:rPr>
            </w:r>
            <w:r>
              <w:rPr>
                <w:noProof/>
                <w:webHidden/>
              </w:rPr>
              <w:fldChar w:fldCharType="separate"/>
            </w:r>
            <w:r>
              <w:rPr>
                <w:noProof/>
                <w:webHidden/>
              </w:rPr>
              <w:t>76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6" w:history="1">
            <w:r w:rsidRPr="00BA7A4D">
              <w:rPr>
                <w:rStyle w:val="a7"/>
                <w:rFonts w:ascii="微软雅黑" w:eastAsia="微软雅黑" w:hAnsi="微软雅黑"/>
                <w:noProof/>
              </w:rPr>
              <w:t xml:space="preserve">2012/12 -- 2013/10   </w:t>
            </w:r>
            <w:r w:rsidRPr="00BA7A4D">
              <w:rPr>
                <w:rStyle w:val="a7"/>
                <w:rFonts w:ascii="微软雅黑" w:eastAsia="微软雅黑" w:hAnsi="微软雅黑" w:hint="eastAsia"/>
                <w:noProof/>
              </w:rPr>
              <w:t>普华有限公司客户关系管理系统</w:t>
            </w:r>
            <w:r>
              <w:rPr>
                <w:noProof/>
                <w:webHidden/>
              </w:rPr>
              <w:tab/>
            </w:r>
            <w:r>
              <w:rPr>
                <w:noProof/>
                <w:webHidden/>
              </w:rPr>
              <w:fldChar w:fldCharType="begin"/>
            </w:r>
            <w:r>
              <w:rPr>
                <w:noProof/>
                <w:webHidden/>
              </w:rPr>
              <w:instrText xml:space="preserve"> PAGEREF _Toc459967966 \h </w:instrText>
            </w:r>
            <w:r>
              <w:rPr>
                <w:noProof/>
                <w:webHidden/>
              </w:rPr>
            </w:r>
            <w:r>
              <w:rPr>
                <w:noProof/>
                <w:webHidden/>
              </w:rPr>
              <w:fldChar w:fldCharType="separate"/>
            </w:r>
            <w:r>
              <w:rPr>
                <w:noProof/>
                <w:webHidden/>
              </w:rPr>
              <w:t>76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7" w:history="1">
            <w:r w:rsidRPr="00BA7A4D">
              <w:rPr>
                <w:rStyle w:val="a7"/>
                <w:rFonts w:ascii="微软雅黑" w:eastAsia="微软雅黑" w:hAnsi="微软雅黑"/>
                <w:noProof/>
              </w:rPr>
              <w:t xml:space="preserve">2012/03 -- 2013/02 </w:t>
            </w:r>
            <w:r w:rsidRPr="00BA7A4D">
              <w:rPr>
                <w:rStyle w:val="a7"/>
                <w:rFonts w:ascii="微软雅黑" w:eastAsia="微软雅黑" w:hAnsi="微软雅黑" w:hint="eastAsia"/>
                <w:noProof/>
              </w:rPr>
              <w:t>至尚人力资源管理系统</w:t>
            </w:r>
            <w:r>
              <w:rPr>
                <w:noProof/>
                <w:webHidden/>
              </w:rPr>
              <w:tab/>
            </w:r>
            <w:r>
              <w:rPr>
                <w:noProof/>
                <w:webHidden/>
              </w:rPr>
              <w:fldChar w:fldCharType="begin"/>
            </w:r>
            <w:r>
              <w:rPr>
                <w:noProof/>
                <w:webHidden/>
              </w:rPr>
              <w:instrText xml:space="preserve"> PAGEREF _Toc459967967 \h </w:instrText>
            </w:r>
            <w:r>
              <w:rPr>
                <w:noProof/>
                <w:webHidden/>
              </w:rPr>
            </w:r>
            <w:r>
              <w:rPr>
                <w:noProof/>
                <w:webHidden/>
              </w:rPr>
              <w:fldChar w:fldCharType="separate"/>
            </w:r>
            <w:r>
              <w:rPr>
                <w:noProof/>
                <w:webHidden/>
              </w:rPr>
              <w:t>77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8" w:history="1">
            <w:r w:rsidRPr="00BA7A4D">
              <w:rPr>
                <w:rStyle w:val="a7"/>
                <w:rFonts w:ascii="微软雅黑" w:eastAsia="微软雅黑" w:hAnsi="微软雅黑"/>
                <w:noProof/>
              </w:rPr>
              <w:t xml:space="preserve">2012/12 -- </w:t>
            </w:r>
            <w:r w:rsidRPr="00BA7A4D">
              <w:rPr>
                <w:rStyle w:val="a7"/>
                <w:rFonts w:ascii="微软雅黑" w:eastAsia="微软雅黑" w:hAnsi="微软雅黑" w:hint="eastAsia"/>
                <w:noProof/>
              </w:rPr>
              <w:t>至今吉林省卫生管理</w:t>
            </w:r>
            <w:r>
              <w:rPr>
                <w:noProof/>
                <w:webHidden/>
              </w:rPr>
              <w:tab/>
            </w:r>
            <w:r>
              <w:rPr>
                <w:noProof/>
                <w:webHidden/>
              </w:rPr>
              <w:fldChar w:fldCharType="begin"/>
            </w:r>
            <w:r>
              <w:rPr>
                <w:noProof/>
                <w:webHidden/>
              </w:rPr>
              <w:instrText xml:space="preserve"> PAGEREF _Toc459967968 \h </w:instrText>
            </w:r>
            <w:r>
              <w:rPr>
                <w:noProof/>
                <w:webHidden/>
              </w:rPr>
            </w:r>
            <w:r>
              <w:rPr>
                <w:noProof/>
                <w:webHidden/>
              </w:rPr>
              <w:fldChar w:fldCharType="separate"/>
            </w:r>
            <w:r>
              <w:rPr>
                <w:noProof/>
                <w:webHidden/>
              </w:rPr>
              <w:t>77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69" w:history="1">
            <w:r w:rsidRPr="00BA7A4D">
              <w:rPr>
                <w:rStyle w:val="a7"/>
                <w:rFonts w:ascii="微软雅黑" w:eastAsia="微软雅黑" w:hAnsi="微软雅黑"/>
                <w:noProof/>
              </w:rPr>
              <w:t xml:space="preserve">2010/11 -- 2011/04 </w:t>
            </w:r>
            <w:r w:rsidRPr="00BA7A4D">
              <w:rPr>
                <w:rStyle w:val="a7"/>
                <w:rFonts w:ascii="微软雅黑" w:eastAsia="微软雅黑" w:hAnsi="微软雅黑" w:hint="eastAsia"/>
                <w:noProof/>
              </w:rPr>
              <w:t>博览网上电子书城</w:t>
            </w:r>
            <w:r>
              <w:rPr>
                <w:noProof/>
                <w:webHidden/>
              </w:rPr>
              <w:tab/>
            </w:r>
            <w:r>
              <w:rPr>
                <w:noProof/>
                <w:webHidden/>
              </w:rPr>
              <w:fldChar w:fldCharType="begin"/>
            </w:r>
            <w:r>
              <w:rPr>
                <w:noProof/>
                <w:webHidden/>
              </w:rPr>
              <w:instrText xml:space="preserve"> PAGEREF _Toc459967969 \h </w:instrText>
            </w:r>
            <w:r>
              <w:rPr>
                <w:noProof/>
                <w:webHidden/>
              </w:rPr>
            </w:r>
            <w:r>
              <w:rPr>
                <w:noProof/>
                <w:webHidden/>
              </w:rPr>
              <w:fldChar w:fldCharType="separate"/>
            </w:r>
            <w:r>
              <w:rPr>
                <w:noProof/>
                <w:webHidden/>
              </w:rPr>
              <w:t>77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0" w:history="1">
            <w:r w:rsidRPr="00BA7A4D">
              <w:rPr>
                <w:rStyle w:val="a7"/>
                <w:rFonts w:ascii="微软雅黑" w:eastAsia="微软雅黑" w:hAnsi="微软雅黑" w:hint="eastAsia"/>
                <w:noProof/>
              </w:rPr>
              <w:t>辽宁电子口岸</w:t>
            </w:r>
            <w:r>
              <w:rPr>
                <w:noProof/>
                <w:webHidden/>
              </w:rPr>
              <w:tab/>
            </w:r>
            <w:r>
              <w:rPr>
                <w:noProof/>
                <w:webHidden/>
              </w:rPr>
              <w:fldChar w:fldCharType="begin"/>
            </w:r>
            <w:r>
              <w:rPr>
                <w:noProof/>
                <w:webHidden/>
              </w:rPr>
              <w:instrText xml:space="preserve"> PAGEREF _Toc459967970 \h </w:instrText>
            </w:r>
            <w:r>
              <w:rPr>
                <w:noProof/>
                <w:webHidden/>
              </w:rPr>
            </w:r>
            <w:r>
              <w:rPr>
                <w:noProof/>
                <w:webHidden/>
              </w:rPr>
              <w:fldChar w:fldCharType="separate"/>
            </w:r>
            <w:r>
              <w:rPr>
                <w:noProof/>
                <w:webHidden/>
              </w:rPr>
              <w:t>78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1" w:history="1">
            <w:r w:rsidRPr="00BA7A4D">
              <w:rPr>
                <w:rStyle w:val="a7"/>
                <w:rFonts w:ascii="微软雅黑" w:eastAsia="微软雅黑" w:hAnsi="微软雅黑" w:hint="eastAsia"/>
                <w:noProof/>
              </w:rPr>
              <w:t>北京轨道交通监督评估信息平台</w:t>
            </w:r>
            <w:r>
              <w:rPr>
                <w:noProof/>
                <w:webHidden/>
              </w:rPr>
              <w:tab/>
            </w:r>
            <w:r>
              <w:rPr>
                <w:noProof/>
                <w:webHidden/>
              </w:rPr>
              <w:fldChar w:fldCharType="begin"/>
            </w:r>
            <w:r>
              <w:rPr>
                <w:noProof/>
                <w:webHidden/>
              </w:rPr>
              <w:instrText xml:space="preserve"> PAGEREF _Toc459967971 \h </w:instrText>
            </w:r>
            <w:r>
              <w:rPr>
                <w:noProof/>
                <w:webHidden/>
              </w:rPr>
            </w:r>
            <w:r>
              <w:rPr>
                <w:noProof/>
                <w:webHidden/>
              </w:rPr>
              <w:fldChar w:fldCharType="separate"/>
            </w:r>
            <w:r>
              <w:rPr>
                <w:noProof/>
                <w:webHidden/>
              </w:rPr>
              <w:t>78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2" w:history="1">
            <w:r w:rsidRPr="00BA7A4D">
              <w:rPr>
                <w:rStyle w:val="a7"/>
                <w:rFonts w:ascii="微软雅黑" w:eastAsia="微软雅黑" w:hAnsi="微软雅黑" w:hint="eastAsia"/>
                <w:noProof/>
              </w:rPr>
              <w:t>幼教收费系统</w:t>
            </w:r>
            <w:r>
              <w:rPr>
                <w:noProof/>
                <w:webHidden/>
              </w:rPr>
              <w:tab/>
            </w:r>
            <w:r>
              <w:rPr>
                <w:noProof/>
                <w:webHidden/>
              </w:rPr>
              <w:fldChar w:fldCharType="begin"/>
            </w:r>
            <w:r>
              <w:rPr>
                <w:noProof/>
                <w:webHidden/>
              </w:rPr>
              <w:instrText xml:space="preserve"> PAGEREF _Toc459967972 \h </w:instrText>
            </w:r>
            <w:r>
              <w:rPr>
                <w:noProof/>
                <w:webHidden/>
              </w:rPr>
            </w:r>
            <w:r>
              <w:rPr>
                <w:noProof/>
                <w:webHidden/>
              </w:rPr>
              <w:fldChar w:fldCharType="separate"/>
            </w:r>
            <w:r>
              <w:rPr>
                <w:noProof/>
                <w:webHidden/>
              </w:rPr>
              <w:t>78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3" w:history="1">
            <w:r w:rsidRPr="00BA7A4D">
              <w:rPr>
                <w:rStyle w:val="a7"/>
                <w:rFonts w:ascii="微软雅黑" w:eastAsia="微软雅黑" w:hAnsi="微软雅黑"/>
                <w:noProof/>
              </w:rPr>
              <w:t>2012 /4--2012 /12</w:t>
            </w:r>
            <w:r w:rsidRPr="00BA7A4D">
              <w:rPr>
                <w:rStyle w:val="a7"/>
                <w:rFonts w:ascii="微软雅黑" w:eastAsia="微软雅黑" w:hAnsi="微软雅黑" w:hint="eastAsia"/>
                <w:noProof/>
              </w:rPr>
              <w:t>：解放军第三</w:t>
            </w:r>
            <w:r w:rsidRPr="00BA7A4D">
              <w:rPr>
                <w:rStyle w:val="a7"/>
                <w:rFonts w:ascii="微软雅黑" w:eastAsia="微软雅黑" w:hAnsi="微软雅黑"/>
                <w:noProof/>
              </w:rPr>
              <w:t>O</w:t>
            </w:r>
            <w:r w:rsidRPr="00BA7A4D">
              <w:rPr>
                <w:rStyle w:val="a7"/>
                <w:rFonts w:ascii="微软雅黑" w:eastAsia="微软雅黑" w:hAnsi="微软雅黑" w:hint="eastAsia"/>
                <w:noProof/>
              </w:rPr>
              <w:t>二医院医院感染监测分析系统</w:t>
            </w:r>
            <w:r>
              <w:rPr>
                <w:noProof/>
                <w:webHidden/>
              </w:rPr>
              <w:tab/>
            </w:r>
            <w:r>
              <w:rPr>
                <w:noProof/>
                <w:webHidden/>
              </w:rPr>
              <w:fldChar w:fldCharType="begin"/>
            </w:r>
            <w:r>
              <w:rPr>
                <w:noProof/>
                <w:webHidden/>
              </w:rPr>
              <w:instrText xml:space="preserve"> PAGEREF _Toc459967973 \h </w:instrText>
            </w:r>
            <w:r>
              <w:rPr>
                <w:noProof/>
                <w:webHidden/>
              </w:rPr>
            </w:r>
            <w:r>
              <w:rPr>
                <w:noProof/>
                <w:webHidden/>
              </w:rPr>
              <w:fldChar w:fldCharType="separate"/>
            </w:r>
            <w:r>
              <w:rPr>
                <w:noProof/>
                <w:webHidden/>
              </w:rPr>
              <w:t>79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4" w:history="1">
            <w:r w:rsidRPr="00BA7A4D">
              <w:rPr>
                <w:rStyle w:val="a7"/>
                <w:rFonts w:ascii="微软雅黑" w:eastAsia="微软雅黑" w:hAnsi="微软雅黑"/>
                <w:noProof/>
              </w:rPr>
              <w:t>2012 /3--2013 /5</w:t>
            </w:r>
            <w:r w:rsidRPr="00BA7A4D">
              <w:rPr>
                <w:rStyle w:val="a7"/>
                <w:rFonts w:ascii="微软雅黑" w:eastAsia="微软雅黑" w:hAnsi="微软雅黑" w:hint="eastAsia"/>
                <w:noProof/>
              </w:rPr>
              <w:t>：伊金霍洛旗基层卫生信息系统（同类项目还有河南郏县基层卫生信息系统等）</w:t>
            </w:r>
            <w:r>
              <w:rPr>
                <w:noProof/>
                <w:webHidden/>
              </w:rPr>
              <w:tab/>
            </w:r>
            <w:r>
              <w:rPr>
                <w:noProof/>
                <w:webHidden/>
              </w:rPr>
              <w:fldChar w:fldCharType="begin"/>
            </w:r>
            <w:r>
              <w:rPr>
                <w:noProof/>
                <w:webHidden/>
              </w:rPr>
              <w:instrText xml:space="preserve"> PAGEREF _Toc459967974 \h </w:instrText>
            </w:r>
            <w:r>
              <w:rPr>
                <w:noProof/>
                <w:webHidden/>
              </w:rPr>
            </w:r>
            <w:r>
              <w:rPr>
                <w:noProof/>
                <w:webHidden/>
              </w:rPr>
              <w:fldChar w:fldCharType="separate"/>
            </w:r>
            <w:r>
              <w:rPr>
                <w:noProof/>
                <w:webHidden/>
              </w:rPr>
              <w:t>79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5" w:history="1">
            <w:r w:rsidRPr="00BA7A4D">
              <w:rPr>
                <w:rStyle w:val="a7"/>
                <w:rFonts w:ascii="微软雅黑" w:eastAsia="微软雅黑" w:hAnsi="微软雅黑"/>
                <w:noProof/>
              </w:rPr>
              <w:t>2010 /6--2011 /7</w:t>
            </w:r>
            <w:r w:rsidRPr="00BA7A4D">
              <w:rPr>
                <w:rStyle w:val="a7"/>
                <w:rFonts w:ascii="微软雅黑" w:eastAsia="微软雅黑" w:hAnsi="微软雅黑" w:hint="eastAsia"/>
                <w:noProof/>
              </w:rPr>
              <w:t>：易安全报警服务平台（</w:t>
            </w:r>
            <w:r w:rsidRPr="00BA7A4D">
              <w:rPr>
                <w:rStyle w:val="a7"/>
                <w:rFonts w:ascii="微软雅黑" w:eastAsia="微软雅黑" w:hAnsi="微软雅黑"/>
                <w:noProof/>
              </w:rPr>
              <w:t>www.e-alarm.com.cn</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_Toc459967975 \h </w:instrText>
            </w:r>
            <w:r>
              <w:rPr>
                <w:noProof/>
                <w:webHidden/>
              </w:rPr>
            </w:r>
            <w:r>
              <w:rPr>
                <w:noProof/>
                <w:webHidden/>
              </w:rPr>
              <w:fldChar w:fldCharType="separate"/>
            </w:r>
            <w:r>
              <w:rPr>
                <w:noProof/>
                <w:webHidden/>
              </w:rPr>
              <w:t>79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6" w:history="1">
            <w:r w:rsidRPr="00BA7A4D">
              <w:rPr>
                <w:rStyle w:val="a7"/>
                <w:rFonts w:ascii="微软雅黑" w:eastAsia="微软雅黑" w:hAnsi="微软雅黑"/>
                <w:noProof/>
              </w:rPr>
              <w:t>2014.05 - 2014.12  </w:t>
            </w:r>
            <w:r w:rsidRPr="00BA7A4D">
              <w:rPr>
                <w:rStyle w:val="a7"/>
                <w:rFonts w:ascii="微软雅黑" w:eastAsia="微软雅黑" w:hAnsi="微软雅黑" w:hint="eastAsia"/>
                <w:noProof/>
              </w:rPr>
              <w:t>盛远商贸</w:t>
            </w:r>
            <w:r w:rsidRPr="00BA7A4D">
              <w:rPr>
                <w:rStyle w:val="a7"/>
                <w:rFonts w:ascii="微软雅黑" w:eastAsia="微软雅黑" w:hAnsi="微软雅黑"/>
                <w:noProof/>
              </w:rPr>
              <w:t>ERP</w:t>
            </w:r>
            <w:r w:rsidRPr="00BA7A4D">
              <w:rPr>
                <w:rStyle w:val="a7"/>
                <w:rFonts w:ascii="微软雅黑" w:eastAsia="微软雅黑" w:hAnsi="微软雅黑" w:hint="eastAsia"/>
                <w:noProof/>
              </w:rPr>
              <w:t>系统</w:t>
            </w:r>
            <w:r>
              <w:rPr>
                <w:noProof/>
                <w:webHidden/>
              </w:rPr>
              <w:tab/>
            </w:r>
            <w:r>
              <w:rPr>
                <w:noProof/>
                <w:webHidden/>
              </w:rPr>
              <w:fldChar w:fldCharType="begin"/>
            </w:r>
            <w:r>
              <w:rPr>
                <w:noProof/>
                <w:webHidden/>
              </w:rPr>
              <w:instrText xml:space="preserve"> PAGEREF _Toc459967976 \h </w:instrText>
            </w:r>
            <w:r>
              <w:rPr>
                <w:noProof/>
                <w:webHidden/>
              </w:rPr>
            </w:r>
            <w:r>
              <w:rPr>
                <w:noProof/>
                <w:webHidden/>
              </w:rPr>
              <w:fldChar w:fldCharType="separate"/>
            </w:r>
            <w:r>
              <w:rPr>
                <w:noProof/>
                <w:webHidden/>
              </w:rPr>
              <w:t>79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7" w:history="1">
            <w:r w:rsidRPr="00BA7A4D">
              <w:rPr>
                <w:rStyle w:val="a7"/>
                <w:rFonts w:ascii="微软雅黑" w:eastAsia="微软雅黑" w:hAnsi="微软雅黑"/>
                <w:noProof/>
              </w:rPr>
              <w:t>2013.02 - 2013.11  </w:t>
            </w:r>
            <w:r w:rsidRPr="00BA7A4D">
              <w:rPr>
                <w:rStyle w:val="a7"/>
                <w:rFonts w:ascii="微软雅黑" w:eastAsia="微软雅黑" w:hAnsi="微软雅黑" w:hint="eastAsia"/>
                <w:noProof/>
              </w:rPr>
              <w:t>恩施州民大药店</w:t>
            </w:r>
            <w:r w:rsidRPr="00BA7A4D">
              <w:rPr>
                <w:rStyle w:val="a7"/>
                <w:rFonts w:ascii="微软雅黑" w:eastAsia="微软雅黑" w:hAnsi="微软雅黑"/>
                <w:noProof/>
              </w:rPr>
              <w:t>ERP</w:t>
            </w:r>
            <w:r w:rsidRPr="00BA7A4D">
              <w:rPr>
                <w:rStyle w:val="a7"/>
                <w:rFonts w:ascii="微软雅黑" w:eastAsia="微软雅黑" w:hAnsi="微软雅黑" w:hint="eastAsia"/>
                <w:noProof/>
              </w:rPr>
              <w:t>医药分销系统</w:t>
            </w:r>
            <w:r>
              <w:rPr>
                <w:noProof/>
                <w:webHidden/>
              </w:rPr>
              <w:tab/>
            </w:r>
            <w:r>
              <w:rPr>
                <w:noProof/>
                <w:webHidden/>
              </w:rPr>
              <w:fldChar w:fldCharType="begin"/>
            </w:r>
            <w:r>
              <w:rPr>
                <w:noProof/>
                <w:webHidden/>
              </w:rPr>
              <w:instrText xml:space="preserve"> PAGEREF _Toc459967977 \h </w:instrText>
            </w:r>
            <w:r>
              <w:rPr>
                <w:noProof/>
                <w:webHidden/>
              </w:rPr>
            </w:r>
            <w:r>
              <w:rPr>
                <w:noProof/>
                <w:webHidden/>
              </w:rPr>
              <w:fldChar w:fldCharType="separate"/>
            </w:r>
            <w:r>
              <w:rPr>
                <w:noProof/>
                <w:webHidden/>
              </w:rPr>
              <w:t>80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8" w:history="1">
            <w:r w:rsidRPr="00BA7A4D">
              <w:rPr>
                <w:rStyle w:val="a7"/>
                <w:rFonts w:ascii="微软雅黑" w:eastAsia="微软雅黑" w:hAnsi="微软雅黑"/>
                <w:noProof/>
              </w:rPr>
              <w:t>2011.08 - 2012.04  </w:t>
            </w:r>
            <w:r w:rsidRPr="00BA7A4D">
              <w:rPr>
                <w:rStyle w:val="a7"/>
                <w:rFonts w:ascii="微软雅黑" w:eastAsia="微软雅黑" w:hAnsi="微软雅黑" w:hint="eastAsia"/>
                <w:noProof/>
              </w:rPr>
              <w:t>威海长江物流系统</w:t>
            </w:r>
            <w:r>
              <w:rPr>
                <w:noProof/>
                <w:webHidden/>
              </w:rPr>
              <w:tab/>
            </w:r>
            <w:r>
              <w:rPr>
                <w:noProof/>
                <w:webHidden/>
              </w:rPr>
              <w:fldChar w:fldCharType="begin"/>
            </w:r>
            <w:r>
              <w:rPr>
                <w:noProof/>
                <w:webHidden/>
              </w:rPr>
              <w:instrText xml:space="preserve"> PAGEREF _Toc459967978 \h </w:instrText>
            </w:r>
            <w:r>
              <w:rPr>
                <w:noProof/>
                <w:webHidden/>
              </w:rPr>
            </w:r>
            <w:r>
              <w:rPr>
                <w:noProof/>
                <w:webHidden/>
              </w:rPr>
              <w:fldChar w:fldCharType="separate"/>
            </w:r>
            <w:r>
              <w:rPr>
                <w:noProof/>
                <w:webHidden/>
              </w:rPr>
              <w:t>80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79" w:history="1">
            <w:r w:rsidRPr="00BA7A4D">
              <w:rPr>
                <w:rStyle w:val="a7"/>
                <w:rFonts w:ascii="微软雅黑" w:eastAsia="微软雅黑" w:hAnsi="微软雅黑"/>
                <w:noProof/>
              </w:rPr>
              <w:t>2011.10 - 2011.12  </w:t>
            </w:r>
            <w:r w:rsidRPr="00BA7A4D">
              <w:rPr>
                <w:rStyle w:val="a7"/>
                <w:rFonts w:ascii="微软雅黑" w:eastAsia="微软雅黑" w:hAnsi="微软雅黑" w:hint="eastAsia"/>
                <w:noProof/>
              </w:rPr>
              <w:t>通用电子商务在线购物系统</w:t>
            </w:r>
            <w:r w:rsidRPr="00BA7A4D">
              <w:rPr>
                <w:rStyle w:val="a7"/>
                <w:rFonts w:ascii="微软雅黑" w:eastAsia="微软雅黑" w:hAnsi="微软雅黑"/>
                <w:noProof/>
              </w:rPr>
              <w:t>(GWAP)</w:t>
            </w:r>
            <w:r>
              <w:rPr>
                <w:noProof/>
                <w:webHidden/>
              </w:rPr>
              <w:tab/>
            </w:r>
            <w:r>
              <w:rPr>
                <w:noProof/>
                <w:webHidden/>
              </w:rPr>
              <w:fldChar w:fldCharType="begin"/>
            </w:r>
            <w:r>
              <w:rPr>
                <w:noProof/>
                <w:webHidden/>
              </w:rPr>
              <w:instrText xml:space="preserve"> PAGEREF _Toc459967979 \h </w:instrText>
            </w:r>
            <w:r>
              <w:rPr>
                <w:noProof/>
                <w:webHidden/>
              </w:rPr>
            </w:r>
            <w:r>
              <w:rPr>
                <w:noProof/>
                <w:webHidden/>
              </w:rPr>
              <w:fldChar w:fldCharType="separate"/>
            </w:r>
            <w:r>
              <w:rPr>
                <w:noProof/>
                <w:webHidden/>
              </w:rPr>
              <w:t>81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0" w:history="1">
            <w:r w:rsidRPr="00BA7A4D">
              <w:rPr>
                <w:rStyle w:val="a7"/>
                <w:rFonts w:ascii="微软雅黑" w:eastAsia="微软雅黑" w:hAnsi="微软雅黑"/>
                <w:noProof/>
              </w:rPr>
              <w:t>2012.07 - 2012.10  </w:t>
            </w:r>
            <w:r w:rsidRPr="00BA7A4D">
              <w:rPr>
                <w:rStyle w:val="a7"/>
                <w:rFonts w:ascii="微软雅黑" w:eastAsia="微软雅黑" w:hAnsi="微软雅黑" w:hint="eastAsia"/>
                <w:noProof/>
              </w:rPr>
              <w:t>某品牌电视机顶盒核心管理系统</w:t>
            </w:r>
            <w:r>
              <w:rPr>
                <w:noProof/>
                <w:webHidden/>
              </w:rPr>
              <w:tab/>
            </w:r>
            <w:r>
              <w:rPr>
                <w:noProof/>
                <w:webHidden/>
              </w:rPr>
              <w:fldChar w:fldCharType="begin"/>
            </w:r>
            <w:r>
              <w:rPr>
                <w:noProof/>
                <w:webHidden/>
              </w:rPr>
              <w:instrText xml:space="preserve"> PAGEREF _Toc459967980 \h </w:instrText>
            </w:r>
            <w:r>
              <w:rPr>
                <w:noProof/>
                <w:webHidden/>
              </w:rPr>
            </w:r>
            <w:r>
              <w:rPr>
                <w:noProof/>
                <w:webHidden/>
              </w:rPr>
              <w:fldChar w:fldCharType="separate"/>
            </w:r>
            <w:r>
              <w:rPr>
                <w:noProof/>
                <w:webHidden/>
              </w:rPr>
              <w:t>81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1" w:history="1">
            <w:r w:rsidRPr="00BA7A4D">
              <w:rPr>
                <w:rStyle w:val="a7"/>
                <w:rFonts w:ascii="微软雅黑" w:eastAsia="微软雅黑" w:hAnsi="微软雅黑"/>
                <w:noProof/>
              </w:rPr>
              <w:t xml:space="preserve">2013.07 -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NC61</w:t>
            </w:r>
            <w:r w:rsidRPr="00BA7A4D">
              <w:rPr>
                <w:rStyle w:val="a7"/>
                <w:rFonts w:ascii="微软雅黑" w:eastAsia="微软雅黑" w:hAnsi="微软雅黑" w:hint="eastAsia"/>
                <w:noProof/>
              </w:rPr>
              <w:t>二次开发某公司财务系统</w:t>
            </w:r>
            <w:r>
              <w:rPr>
                <w:noProof/>
                <w:webHidden/>
              </w:rPr>
              <w:tab/>
            </w:r>
            <w:r>
              <w:rPr>
                <w:noProof/>
                <w:webHidden/>
              </w:rPr>
              <w:fldChar w:fldCharType="begin"/>
            </w:r>
            <w:r>
              <w:rPr>
                <w:noProof/>
                <w:webHidden/>
              </w:rPr>
              <w:instrText xml:space="preserve"> PAGEREF _Toc459967981 \h </w:instrText>
            </w:r>
            <w:r>
              <w:rPr>
                <w:noProof/>
                <w:webHidden/>
              </w:rPr>
            </w:r>
            <w:r>
              <w:rPr>
                <w:noProof/>
                <w:webHidden/>
              </w:rPr>
              <w:fldChar w:fldCharType="separate"/>
            </w:r>
            <w:r>
              <w:rPr>
                <w:noProof/>
                <w:webHidden/>
              </w:rPr>
              <w:t>81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2" w:history="1">
            <w:r w:rsidRPr="00BA7A4D">
              <w:rPr>
                <w:rStyle w:val="a7"/>
                <w:rFonts w:ascii="微软雅黑" w:eastAsia="微软雅黑" w:hAnsi="微软雅黑"/>
                <w:noProof/>
              </w:rPr>
              <w:t>2010.06 - 2011.06  </w:t>
            </w:r>
            <w:r w:rsidRPr="00BA7A4D">
              <w:rPr>
                <w:rStyle w:val="a7"/>
                <w:rFonts w:ascii="微软雅黑" w:eastAsia="微软雅黑" w:hAnsi="微软雅黑" w:hint="eastAsia"/>
                <w:noProof/>
              </w:rPr>
              <w:t>中山市教师信息管理平台</w:t>
            </w:r>
            <w:r>
              <w:rPr>
                <w:noProof/>
                <w:webHidden/>
              </w:rPr>
              <w:tab/>
            </w:r>
            <w:r>
              <w:rPr>
                <w:noProof/>
                <w:webHidden/>
              </w:rPr>
              <w:fldChar w:fldCharType="begin"/>
            </w:r>
            <w:r>
              <w:rPr>
                <w:noProof/>
                <w:webHidden/>
              </w:rPr>
              <w:instrText xml:space="preserve"> PAGEREF _Toc459967982 \h </w:instrText>
            </w:r>
            <w:r>
              <w:rPr>
                <w:noProof/>
                <w:webHidden/>
              </w:rPr>
            </w:r>
            <w:r>
              <w:rPr>
                <w:noProof/>
                <w:webHidden/>
              </w:rPr>
              <w:fldChar w:fldCharType="separate"/>
            </w:r>
            <w:r>
              <w:rPr>
                <w:noProof/>
                <w:webHidden/>
              </w:rPr>
              <w:t>82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3" w:history="1">
            <w:r w:rsidRPr="00BA7A4D">
              <w:rPr>
                <w:rStyle w:val="a7"/>
                <w:rFonts w:ascii="微软雅黑" w:eastAsia="微软雅黑" w:hAnsi="微软雅黑"/>
                <w:noProof/>
              </w:rPr>
              <w:t>2012.09 - 2013.05  </w:t>
            </w:r>
            <w:r w:rsidRPr="00BA7A4D">
              <w:rPr>
                <w:rStyle w:val="a7"/>
                <w:rFonts w:ascii="微软雅黑" w:eastAsia="微软雅黑" w:hAnsi="微软雅黑" w:hint="eastAsia"/>
                <w:noProof/>
              </w:rPr>
              <w:t>深圳南山，龙华，大鹏，龙岗区环保业务综合系统，成都温江区环保局</w:t>
            </w:r>
            <w:r w:rsidRPr="00BA7A4D">
              <w:rPr>
                <w:rStyle w:val="a7"/>
                <w:rFonts w:ascii="微软雅黑" w:eastAsia="微软雅黑" w:hAnsi="微软雅黑"/>
                <w:noProof/>
              </w:rPr>
              <w:t>OA</w:t>
            </w:r>
            <w:r w:rsidRPr="00BA7A4D">
              <w:rPr>
                <w:rStyle w:val="a7"/>
                <w:rFonts w:ascii="微软雅黑" w:eastAsia="微软雅黑" w:hAnsi="微软雅黑" w:hint="eastAsia"/>
                <w:noProof/>
              </w:rPr>
              <w:t>综合业务系统</w:t>
            </w:r>
            <w:r w:rsidRPr="00BA7A4D">
              <w:rPr>
                <w:rStyle w:val="a7"/>
                <w:rFonts w:ascii="微软雅黑" w:eastAsia="微软雅黑" w:hAnsi="微软雅黑"/>
                <w:noProof/>
              </w:rPr>
              <w:t>,</w:t>
            </w:r>
            <w:r w:rsidRPr="00BA7A4D">
              <w:rPr>
                <w:rStyle w:val="a7"/>
                <w:rFonts w:ascii="微软雅黑" w:eastAsia="微软雅黑" w:hAnsi="微软雅黑" w:hint="eastAsia"/>
                <w:noProof/>
              </w:rPr>
              <w:t>及移动</w:t>
            </w:r>
            <w:r w:rsidRPr="00BA7A4D">
              <w:rPr>
                <w:rStyle w:val="a7"/>
                <w:rFonts w:ascii="微软雅黑" w:eastAsia="微软雅黑" w:hAnsi="微软雅黑"/>
                <w:noProof/>
              </w:rPr>
              <w:t>oa</w:t>
            </w:r>
            <w:r w:rsidRPr="00BA7A4D">
              <w:rPr>
                <w:rStyle w:val="a7"/>
                <w:rFonts w:ascii="微软雅黑" w:eastAsia="微软雅黑" w:hAnsi="微软雅黑" w:hint="eastAsia"/>
                <w:noProof/>
              </w:rPr>
              <w:t>系统，成都温江区排污申报系统。</w:t>
            </w:r>
            <w:r>
              <w:rPr>
                <w:noProof/>
                <w:webHidden/>
              </w:rPr>
              <w:tab/>
            </w:r>
            <w:r>
              <w:rPr>
                <w:noProof/>
                <w:webHidden/>
              </w:rPr>
              <w:fldChar w:fldCharType="begin"/>
            </w:r>
            <w:r>
              <w:rPr>
                <w:noProof/>
                <w:webHidden/>
              </w:rPr>
              <w:instrText xml:space="preserve"> PAGEREF _Toc459967983 \h </w:instrText>
            </w:r>
            <w:r>
              <w:rPr>
                <w:noProof/>
                <w:webHidden/>
              </w:rPr>
            </w:r>
            <w:r>
              <w:rPr>
                <w:noProof/>
                <w:webHidden/>
              </w:rPr>
              <w:fldChar w:fldCharType="separate"/>
            </w:r>
            <w:r>
              <w:rPr>
                <w:noProof/>
                <w:webHidden/>
              </w:rPr>
              <w:t>82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4" w:history="1">
            <w:r w:rsidRPr="00BA7A4D">
              <w:rPr>
                <w:rStyle w:val="a7"/>
                <w:rFonts w:ascii="微软雅黑" w:eastAsia="微软雅黑" w:hAnsi="微软雅黑"/>
                <w:noProof/>
              </w:rPr>
              <w:t xml:space="preserve">2009.03 -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北京自然科学基金委项目</w:t>
            </w:r>
            <w:r>
              <w:rPr>
                <w:noProof/>
                <w:webHidden/>
              </w:rPr>
              <w:tab/>
            </w:r>
            <w:r>
              <w:rPr>
                <w:noProof/>
                <w:webHidden/>
              </w:rPr>
              <w:fldChar w:fldCharType="begin"/>
            </w:r>
            <w:r>
              <w:rPr>
                <w:noProof/>
                <w:webHidden/>
              </w:rPr>
              <w:instrText xml:space="preserve"> PAGEREF _Toc459967984 \h </w:instrText>
            </w:r>
            <w:r>
              <w:rPr>
                <w:noProof/>
                <w:webHidden/>
              </w:rPr>
            </w:r>
            <w:r>
              <w:rPr>
                <w:noProof/>
                <w:webHidden/>
              </w:rPr>
              <w:fldChar w:fldCharType="separate"/>
            </w:r>
            <w:r>
              <w:rPr>
                <w:noProof/>
                <w:webHidden/>
              </w:rPr>
              <w:t>82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5" w:history="1">
            <w:r w:rsidRPr="00BA7A4D">
              <w:rPr>
                <w:rStyle w:val="a7"/>
                <w:rFonts w:ascii="微软雅黑" w:eastAsia="微软雅黑" w:hAnsi="微软雅黑"/>
                <w:noProof/>
              </w:rPr>
              <w:t>2012.09 - 2013.01  </w:t>
            </w:r>
            <w:r w:rsidRPr="00BA7A4D">
              <w:rPr>
                <w:rStyle w:val="a7"/>
                <w:rFonts w:ascii="微软雅黑" w:eastAsia="微软雅黑" w:hAnsi="微软雅黑" w:hint="eastAsia"/>
                <w:noProof/>
              </w:rPr>
              <w:t>嘉禾网上商城</w:t>
            </w:r>
            <w:r>
              <w:rPr>
                <w:noProof/>
                <w:webHidden/>
              </w:rPr>
              <w:tab/>
            </w:r>
            <w:r>
              <w:rPr>
                <w:noProof/>
                <w:webHidden/>
              </w:rPr>
              <w:fldChar w:fldCharType="begin"/>
            </w:r>
            <w:r>
              <w:rPr>
                <w:noProof/>
                <w:webHidden/>
              </w:rPr>
              <w:instrText xml:space="preserve"> PAGEREF _Toc459967985 \h </w:instrText>
            </w:r>
            <w:r>
              <w:rPr>
                <w:noProof/>
                <w:webHidden/>
              </w:rPr>
            </w:r>
            <w:r>
              <w:rPr>
                <w:noProof/>
                <w:webHidden/>
              </w:rPr>
              <w:fldChar w:fldCharType="separate"/>
            </w:r>
            <w:r>
              <w:rPr>
                <w:noProof/>
                <w:webHidden/>
              </w:rPr>
              <w:t>83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6" w:history="1">
            <w:r w:rsidRPr="00BA7A4D">
              <w:rPr>
                <w:rStyle w:val="a7"/>
                <w:rFonts w:ascii="微软雅黑" w:eastAsia="微软雅黑" w:hAnsi="微软雅黑"/>
                <w:noProof/>
              </w:rPr>
              <w:t xml:space="preserve">2012.05 -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中航安盟保险公司核心系统开发维护</w:t>
            </w:r>
            <w:r>
              <w:rPr>
                <w:noProof/>
                <w:webHidden/>
              </w:rPr>
              <w:tab/>
            </w:r>
            <w:r>
              <w:rPr>
                <w:noProof/>
                <w:webHidden/>
              </w:rPr>
              <w:fldChar w:fldCharType="begin"/>
            </w:r>
            <w:r>
              <w:rPr>
                <w:noProof/>
                <w:webHidden/>
              </w:rPr>
              <w:instrText xml:space="preserve"> PAGEREF _Toc459967986 \h </w:instrText>
            </w:r>
            <w:r>
              <w:rPr>
                <w:noProof/>
                <w:webHidden/>
              </w:rPr>
            </w:r>
            <w:r>
              <w:rPr>
                <w:noProof/>
                <w:webHidden/>
              </w:rPr>
              <w:fldChar w:fldCharType="separate"/>
            </w:r>
            <w:r>
              <w:rPr>
                <w:noProof/>
                <w:webHidden/>
              </w:rPr>
              <w:t>83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7" w:history="1">
            <w:r w:rsidRPr="00BA7A4D">
              <w:rPr>
                <w:rStyle w:val="a7"/>
                <w:rFonts w:ascii="微软雅黑" w:eastAsia="微软雅黑" w:hAnsi="微软雅黑"/>
                <w:noProof/>
              </w:rPr>
              <w:t>2012.05 - 2012.10  </w:t>
            </w:r>
            <w:r w:rsidRPr="00BA7A4D">
              <w:rPr>
                <w:rStyle w:val="a7"/>
                <w:rFonts w:ascii="微软雅黑" w:eastAsia="微软雅黑" w:hAnsi="微软雅黑" w:hint="eastAsia"/>
                <w:noProof/>
              </w:rPr>
              <w:t>双流教育局安全管理系统</w:t>
            </w:r>
            <w:r>
              <w:rPr>
                <w:noProof/>
                <w:webHidden/>
              </w:rPr>
              <w:tab/>
            </w:r>
            <w:r>
              <w:rPr>
                <w:noProof/>
                <w:webHidden/>
              </w:rPr>
              <w:fldChar w:fldCharType="begin"/>
            </w:r>
            <w:r>
              <w:rPr>
                <w:noProof/>
                <w:webHidden/>
              </w:rPr>
              <w:instrText xml:space="preserve"> PAGEREF _Toc459967987 \h </w:instrText>
            </w:r>
            <w:r>
              <w:rPr>
                <w:noProof/>
                <w:webHidden/>
              </w:rPr>
            </w:r>
            <w:r>
              <w:rPr>
                <w:noProof/>
                <w:webHidden/>
              </w:rPr>
              <w:fldChar w:fldCharType="separate"/>
            </w:r>
            <w:r>
              <w:rPr>
                <w:noProof/>
                <w:webHidden/>
              </w:rPr>
              <w:t>84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8" w:history="1">
            <w:r w:rsidRPr="00BA7A4D">
              <w:rPr>
                <w:rStyle w:val="a7"/>
                <w:rFonts w:ascii="微软雅黑" w:eastAsia="微软雅黑" w:hAnsi="微软雅黑"/>
                <w:noProof/>
              </w:rPr>
              <w:t>2013.05 - 2013.09  </w:t>
            </w:r>
            <w:r w:rsidRPr="00BA7A4D">
              <w:rPr>
                <w:rStyle w:val="a7"/>
                <w:rFonts w:ascii="微软雅黑" w:eastAsia="微软雅黑" w:hAnsi="微软雅黑" w:hint="eastAsia"/>
                <w:noProof/>
              </w:rPr>
              <w:t>南湖光亚幼儿园管理系统</w:t>
            </w:r>
            <w:r>
              <w:rPr>
                <w:noProof/>
                <w:webHidden/>
              </w:rPr>
              <w:tab/>
            </w:r>
            <w:r>
              <w:rPr>
                <w:noProof/>
                <w:webHidden/>
              </w:rPr>
              <w:fldChar w:fldCharType="begin"/>
            </w:r>
            <w:r>
              <w:rPr>
                <w:noProof/>
                <w:webHidden/>
              </w:rPr>
              <w:instrText xml:space="preserve"> PAGEREF _Toc459967988 \h </w:instrText>
            </w:r>
            <w:r>
              <w:rPr>
                <w:noProof/>
                <w:webHidden/>
              </w:rPr>
            </w:r>
            <w:r>
              <w:rPr>
                <w:noProof/>
                <w:webHidden/>
              </w:rPr>
              <w:fldChar w:fldCharType="separate"/>
            </w:r>
            <w:r>
              <w:rPr>
                <w:noProof/>
                <w:webHidden/>
              </w:rPr>
              <w:t>85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89" w:history="1">
            <w:r w:rsidRPr="00BA7A4D">
              <w:rPr>
                <w:rStyle w:val="a7"/>
                <w:rFonts w:ascii="微软雅黑" w:eastAsia="微软雅黑" w:hAnsi="微软雅黑"/>
                <w:noProof/>
              </w:rPr>
              <w:t>2014.08 - 2014.12  </w:t>
            </w:r>
            <w:r w:rsidRPr="00BA7A4D">
              <w:rPr>
                <w:rStyle w:val="a7"/>
                <w:rFonts w:ascii="微软雅黑" w:eastAsia="微软雅黑" w:hAnsi="微软雅黑" w:hint="eastAsia"/>
                <w:noProof/>
              </w:rPr>
              <w:t>我的物流宝</w:t>
            </w:r>
            <w:r>
              <w:rPr>
                <w:noProof/>
                <w:webHidden/>
              </w:rPr>
              <w:tab/>
            </w:r>
            <w:r>
              <w:rPr>
                <w:noProof/>
                <w:webHidden/>
              </w:rPr>
              <w:fldChar w:fldCharType="begin"/>
            </w:r>
            <w:r>
              <w:rPr>
                <w:noProof/>
                <w:webHidden/>
              </w:rPr>
              <w:instrText xml:space="preserve"> PAGEREF _Toc459967989 \h </w:instrText>
            </w:r>
            <w:r>
              <w:rPr>
                <w:noProof/>
                <w:webHidden/>
              </w:rPr>
            </w:r>
            <w:r>
              <w:rPr>
                <w:noProof/>
                <w:webHidden/>
              </w:rPr>
              <w:fldChar w:fldCharType="separate"/>
            </w:r>
            <w:r>
              <w:rPr>
                <w:noProof/>
                <w:webHidden/>
              </w:rPr>
              <w:t>85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0" w:history="1">
            <w:r w:rsidRPr="00BA7A4D">
              <w:rPr>
                <w:rStyle w:val="a7"/>
                <w:rFonts w:ascii="微软雅黑" w:eastAsia="微软雅黑" w:hAnsi="微软雅黑"/>
                <w:noProof/>
              </w:rPr>
              <w:t>2013.11 - 2014.03  </w:t>
            </w:r>
            <w:r w:rsidRPr="00BA7A4D">
              <w:rPr>
                <w:rStyle w:val="a7"/>
                <w:rFonts w:ascii="微软雅黑" w:eastAsia="微软雅黑" w:hAnsi="微软雅黑" w:hint="eastAsia"/>
                <w:noProof/>
              </w:rPr>
              <w:t>就业通</w:t>
            </w:r>
            <w:r>
              <w:rPr>
                <w:noProof/>
                <w:webHidden/>
              </w:rPr>
              <w:tab/>
            </w:r>
            <w:r>
              <w:rPr>
                <w:noProof/>
                <w:webHidden/>
              </w:rPr>
              <w:fldChar w:fldCharType="begin"/>
            </w:r>
            <w:r>
              <w:rPr>
                <w:noProof/>
                <w:webHidden/>
              </w:rPr>
              <w:instrText xml:space="preserve"> PAGEREF _Toc459967990 \h </w:instrText>
            </w:r>
            <w:r>
              <w:rPr>
                <w:noProof/>
                <w:webHidden/>
              </w:rPr>
            </w:r>
            <w:r>
              <w:rPr>
                <w:noProof/>
                <w:webHidden/>
              </w:rPr>
              <w:fldChar w:fldCharType="separate"/>
            </w:r>
            <w:r>
              <w:rPr>
                <w:noProof/>
                <w:webHidden/>
              </w:rPr>
              <w:t>85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1" w:history="1">
            <w:r w:rsidRPr="00BA7A4D">
              <w:rPr>
                <w:rStyle w:val="a7"/>
                <w:rFonts w:ascii="微软雅黑" w:eastAsia="微软雅黑" w:hAnsi="微软雅黑"/>
                <w:noProof/>
              </w:rPr>
              <w:t>2012.05 - 2012.12  </w:t>
            </w:r>
            <w:r w:rsidRPr="00BA7A4D">
              <w:rPr>
                <w:rStyle w:val="a7"/>
                <w:rFonts w:ascii="微软雅黑" w:eastAsia="微软雅黑" w:hAnsi="微软雅黑" w:hint="eastAsia"/>
                <w:noProof/>
              </w:rPr>
              <w:t>鑫辉汽车租赁系统（</w:t>
            </w:r>
            <w:r w:rsidRPr="00BA7A4D">
              <w:rPr>
                <w:rStyle w:val="a7"/>
                <w:rFonts w:ascii="微软雅黑" w:eastAsia="微软雅黑" w:hAnsi="微软雅黑"/>
                <w:noProof/>
              </w:rPr>
              <w:t>Struts+Spring+hibernate</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_Toc459967991 \h </w:instrText>
            </w:r>
            <w:r>
              <w:rPr>
                <w:noProof/>
                <w:webHidden/>
              </w:rPr>
            </w:r>
            <w:r>
              <w:rPr>
                <w:noProof/>
                <w:webHidden/>
              </w:rPr>
              <w:fldChar w:fldCharType="separate"/>
            </w:r>
            <w:r>
              <w:rPr>
                <w:noProof/>
                <w:webHidden/>
              </w:rPr>
              <w:t>85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2" w:history="1">
            <w:r w:rsidRPr="00BA7A4D">
              <w:rPr>
                <w:rStyle w:val="a7"/>
                <w:rFonts w:ascii="微软雅黑" w:eastAsia="微软雅黑" w:hAnsi="微软雅黑"/>
                <w:noProof/>
              </w:rPr>
              <w:t>2011.09 - 2012.04  </w:t>
            </w:r>
            <w:r w:rsidRPr="00BA7A4D">
              <w:rPr>
                <w:rStyle w:val="a7"/>
                <w:rFonts w:ascii="微软雅黑" w:eastAsia="微软雅黑" w:hAnsi="微软雅黑" w:hint="eastAsia"/>
                <w:noProof/>
              </w:rPr>
              <w:t>湖南农业大学生项目管理系统</w:t>
            </w:r>
            <w:r>
              <w:rPr>
                <w:noProof/>
                <w:webHidden/>
              </w:rPr>
              <w:tab/>
            </w:r>
            <w:r>
              <w:rPr>
                <w:noProof/>
                <w:webHidden/>
              </w:rPr>
              <w:fldChar w:fldCharType="begin"/>
            </w:r>
            <w:r>
              <w:rPr>
                <w:noProof/>
                <w:webHidden/>
              </w:rPr>
              <w:instrText xml:space="preserve"> PAGEREF _Toc459967992 \h </w:instrText>
            </w:r>
            <w:r>
              <w:rPr>
                <w:noProof/>
                <w:webHidden/>
              </w:rPr>
            </w:r>
            <w:r>
              <w:rPr>
                <w:noProof/>
                <w:webHidden/>
              </w:rPr>
              <w:fldChar w:fldCharType="separate"/>
            </w:r>
            <w:r>
              <w:rPr>
                <w:noProof/>
                <w:webHidden/>
              </w:rPr>
              <w:t>86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3" w:history="1">
            <w:r w:rsidRPr="00BA7A4D">
              <w:rPr>
                <w:rStyle w:val="a7"/>
                <w:rFonts w:ascii="微软雅黑" w:eastAsia="微软雅黑" w:hAnsi="微软雅黑"/>
                <w:noProof/>
              </w:rPr>
              <w:t>2013.11 - 2014.12  </w:t>
            </w:r>
            <w:r w:rsidRPr="00BA7A4D">
              <w:rPr>
                <w:rStyle w:val="a7"/>
                <w:rFonts w:ascii="微软雅黑" w:eastAsia="微软雅黑" w:hAnsi="微软雅黑" w:hint="eastAsia"/>
                <w:noProof/>
              </w:rPr>
              <w:t>壹人壹车汽车用品商城</w:t>
            </w:r>
            <w:r>
              <w:rPr>
                <w:noProof/>
                <w:webHidden/>
              </w:rPr>
              <w:tab/>
            </w:r>
            <w:r>
              <w:rPr>
                <w:noProof/>
                <w:webHidden/>
              </w:rPr>
              <w:fldChar w:fldCharType="begin"/>
            </w:r>
            <w:r>
              <w:rPr>
                <w:noProof/>
                <w:webHidden/>
              </w:rPr>
              <w:instrText xml:space="preserve"> PAGEREF _Toc459967993 \h </w:instrText>
            </w:r>
            <w:r>
              <w:rPr>
                <w:noProof/>
                <w:webHidden/>
              </w:rPr>
            </w:r>
            <w:r>
              <w:rPr>
                <w:noProof/>
                <w:webHidden/>
              </w:rPr>
              <w:fldChar w:fldCharType="separate"/>
            </w:r>
            <w:r>
              <w:rPr>
                <w:noProof/>
                <w:webHidden/>
              </w:rPr>
              <w:t>86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4" w:history="1">
            <w:r w:rsidRPr="00BA7A4D">
              <w:rPr>
                <w:rStyle w:val="a7"/>
                <w:rFonts w:ascii="微软雅黑" w:eastAsia="微软雅黑" w:hAnsi="微软雅黑"/>
                <w:noProof/>
              </w:rPr>
              <w:t>2010.06 - 2011.03  </w:t>
            </w:r>
            <w:r w:rsidRPr="00BA7A4D">
              <w:rPr>
                <w:rStyle w:val="a7"/>
                <w:rFonts w:ascii="微软雅黑" w:eastAsia="微软雅黑" w:hAnsi="微软雅黑" w:hint="eastAsia"/>
                <w:noProof/>
              </w:rPr>
              <w:t>吉达汽车配件管理系统</w:t>
            </w:r>
            <w:r>
              <w:rPr>
                <w:noProof/>
                <w:webHidden/>
              </w:rPr>
              <w:tab/>
            </w:r>
            <w:r>
              <w:rPr>
                <w:noProof/>
                <w:webHidden/>
              </w:rPr>
              <w:fldChar w:fldCharType="begin"/>
            </w:r>
            <w:r>
              <w:rPr>
                <w:noProof/>
                <w:webHidden/>
              </w:rPr>
              <w:instrText xml:space="preserve"> PAGEREF _Toc459967994 \h </w:instrText>
            </w:r>
            <w:r>
              <w:rPr>
                <w:noProof/>
                <w:webHidden/>
              </w:rPr>
            </w:r>
            <w:r>
              <w:rPr>
                <w:noProof/>
                <w:webHidden/>
              </w:rPr>
              <w:fldChar w:fldCharType="separate"/>
            </w:r>
            <w:r>
              <w:rPr>
                <w:noProof/>
                <w:webHidden/>
              </w:rPr>
              <w:t>86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5" w:history="1">
            <w:r w:rsidRPr="00BA7A4D">
              <w:rPr>
                <w:rStyle w:val="a7"/>
                <w:rFonts w:ascii="微软雅黑" w:eastAsia="微软雅黑" w:hAnsi="微软雅黑"/>
                <w:noProof/>
              </w:rPr>
              <w:t xml:space="preserve">2014.11 -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饭宝网平台后台监控管理软件项目</w:t>
            </w:r>
            <w:r>
              <w:rPr>
                <w:noProof/>
                <w:webHidden/>
              </w:rPr>
              <w:tab/>
            </w:r>
            <w:r>
              <w:rPr>
                <w:noProof/>
                <w:webHidden/>
              </w:rPr>
              <w:fldChar w:fldCharType="begin"/>
            </w:r>
            <w:r>
              <w:rPr>
                <w:noProof/>
                <w:webHidden/>
              </w:rPr>
              <w:instrText xml:space="preserve"> PAGEREF _Toc459967995 \h </w:instrText>
            </w:r>
            <w:r>
              <w:rPr>
                <w:noProof/>
                <w:webHidden/>
              </w:rPr>
            </w:r>
            <w:r>
              <w:rPr>
                <w:noProof/>
                <w:webHidden/>
              </w:rPr>
              <w:fldChar w:fldCharType="separate"/>
            </w:r>
            <w:r>
              <w:rPr>
                <w:noProof/>
                <w:webHidden/>
              </w:rPr>
              <w:t>87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6" w:history="1">
            <w:r w:rsidRPr="00BA7A4D">
              <w:rPr>
                <w:rStyle w:val="a7"/>
                <w:rFonts w:ascii="微软雅黑" w:eastAsia="微软雅黑" w:hAnsi="微软雅黑"/>
                <w:noProof/>
              </w:rPr>
              <w:t>2014.02 - 2014.03  </w:t>
            </w:r>
            <w:r w:rsidRPr="00BA7A4D">
              <w:rPr>
                <w:rStyle w:val="a7"/>
                <w:rFonts w:ascii="微软雅黑" w:eastAsia="微软雅黑" w:hAnsi="微软雅黑" w:hint="eastAsia"/>
                <w:noProof/>
              </w:rPr>
              <w:t>密云附一中学</w:t>
            </w:r>
            <w:r>
              <w:rPr>
                <w:noProof/>
                <w:webHidden/>
              </w:rPr>
              <w:tab/>
            </w:r>
            <w:r>
              <w:rPr>
                <w:noProof/>
                <w:webHidden/>
              </w:rPr>
              <w:fldChar w:fldCharType="begin"/>
            </w:r>
            <w:r>
              <w:rPr>
                <w:noProof/>
                <w:webHidden/>
              </w:rPr>
              <w:instrText xml:space="preserve"> PAGEREF _Toc459967996 \h </w:instrText>
            </w:r>
            <w:r>
              <w:rPr>
                <w:noProof/>
                <w:webHidden/>
              </w:rPr>
            </w:r>
            <w:r>
              <w:rPr>
                <w:noProof/>
                <w:webHidden/>
              </w:rPr>
              <w:fldChar w:fldCharType="separate"/>
            </w:r>
            <w:r>
              <w:rPr>
                <w:noProof/>
                <w:webHidden/>
              </w:rPr>
              <w:t>87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7" w:history="1">
            <w:r w:rsidRPr="00BA7A4D">
              <w:rPr>
                <w:rStyle w:val="a7"/>
                <w:rFonts w:ascii="微软雅黑" w:eastAsia="微软雅黑" w:hAnsi="微软雅黑"/>
                <w:noProof/>
              </w:rPr>
              <w:t>2014.09 - 2014.12  </w:t>
            </w:r>
            <w:r w:rsidRPr="00BA7A4D">
              <w:rPr>
                <w:rStyle w:val="a7"/>
                <w:rFonts w:ascii="微软雅黑" w:eastAsia="微软雅黑" w:hAnsi="微软雅黑" w:hint="eastAsia"/>
                <w:noProof/>
              </w:rPr>
              <w:t>流通领域商品质量监管信息系统</w:t>
            </w:r>
            <w:r>
              <w:rPr>
                <w:noProof/>
                <w:webHidden/>
              </w:rPr>
              <w:tab/>
            </w:r>
            <w:r>
              <w:rPr>
                <w:noProof/>
                <w:webHidden/>
              </w:rPr>
              <w:fldChar w:fldCharType="begin"/>
            </w:r>
            <w:r>
              <w:rPr>
                <w:noProof/>
                <w:webHidden/>
              </w:rPr>
              <w:instrText xml:space="preserve"> PAGEREF _Toc459967997 \h </w:instrText>
            </w:r>
            <w:r>
              <w:rPr>
                <w:noProof/>
                <w:webHidden/>
              </w:rPr>
            </w:r>
            <w:r>
              <w:rPr>
                <w:noProof/>
                <w:webHidden/>
              </w:rPr>
              <w:fldChar w:fldCharType="separate"/>
            </w:r>
            <w:r>
              <w:rPr>
                <w:noProof/>
                <w:webHidden/>
              </w:rPr>
              <w:t>88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7998" w:history="1">
            <w:r w:rsidRPr="00BA7A4D">
              <w:rPr>
                <w:rStyle w:val="a7"/>
                <w:rFonts w:ascii="微软雅黑" w:eastAsia="微软雅黑" w:hAnsi="微软雅黑"/>
                <w:noProof/>
              </w:rPr>
              <w:t>2012.08 - 2013.04  </w:t>
            </w:r>
            <w:r w:rsidRPr="00BA7A4D">
              <w:rPr>
                <w:rStyle w:val="a7"/>
                <w:rFonts w:ascii="微软雅黑" w:eastAsia="微软雅黑" w:hAnsi="微软雅黑" w:hint="eastAsia"/>
                <w:noProof/>
              </w:rPr>
              <w:t>沈阳龙运物流有限公司</w:t>
            </w:r>
            <w:r>
              <w:rPr>
                <w:noProof/>
                <w:webHidden/>
              </w:rPr>
              <w:tab/>
            </w:r>
            <w:r>
              <w:rPr>
                <w:noProof/>
                <w:webHidden/>
              </w:rPr>
              <w:fldChar w:fldCharType="begin"/>
            </w:r>
            <w:r>
              <w:rPr>
                <w:noProof/>
                <w:webHidden/>
              </w:rPr>
              <w:instrText xml:space="preserve"> PAGEREF _Toc459967998 \h </w:instrText>
            </w:r>
            <w:r>
              <w:rPr>
                <w:noProof/>
                <w:webHidden/>
              </w:rPr>
            </w:r>
            <w:r>
              <w:rPr>
                <w:noProof/>
                <w:webHidden/>
              </w:rPr>
              <w:fldChar w:fldCharType="separate"/>
            </w:r>
            <w:r>
              <w:rPr>
                <w:noProof/>
                <w:webHidden/>
              </w:rPr>
              <w:t>88</w:t>
            </w:r>
            <w:r>
              <w:rPr>
                <w:noProof/>
                <w:webHidden/>
              </w:rPr>
              <w:fldChar w:fldCharType="end"/>
            </w:r>
          </w:hyperlink>
        </w:p>
        <w:p w:rsidR="00093E85" w:rsidRDefault="00093E85">
          <w:pPr>
            <w:pStyle w:val="11"/>
            <w:tabs>
              <w:tab w:val="right" w:leader="dot" w:pos="10456"/>
            </w:tabs>
            <w:rPr>
              <w:rFonts w:asciiTheme="minorHAnsi" w:eastAsiaTheme="minorEastAsia" w:hAnsiTheme="minorHAnsi" w:cstheme="minorBidi"/>
              <w:noProof/>
              <w:szCs w:val="22"/>
            </w:rPr>
          </w:pPr>
          <w:hyperlink w:anchor="_Toc459967999" w:history="1">
            <w:r w:rsidRPr="00BA7A4D">
              <w:rPr>
                <w:rStyle w:val="a7"/>
                <w:rFonts w:ascii="微软雅黑" w:eastAsia="微软雅黑" w:hAnsi="微软雅黑" w:hint="eastAsia"/>
                <w:noProof/>
              </w:rPr>
              <w:t>二，</w:t>
            </w:r>
            <w:r w:rsidRPr="00BA7A4D">
              <w:rPr>
                <w:rStyle w:val="a7"/>
                <w:rFonts w:ascii="微软雅黑" w:eastAsia="微软雅黑" w:hAnsi="微软雅黑"/>
                <w:noProof/>
              </w:rPr>
              <w:t>Android</w:t>
            </w:r>
            <w:r w:rsidRPr="00BA7A4D">
              <w:rPr>
                <w:rStyle w:val="a7"/>
                <w:rFonts w:ascii="微软雅黑" w:eastAsia="微软雅黑" w:hAnsi="微软雅黑" w:hint="eastAsia"/>
                <w:noProof/>
              </w:rPr>
              <w:t>部分</w:t>
            </w:r>
            <w:r>
              <w:rPr>
                <w:noProof/>
                <w:webHidden/>
              </w:rPr>
              <w:tab/>
            </w:r>
            <w:r>
              <w:rPr>
                <w:noProof/>
                <w:webHidden/>
              </w:rPr>
              <w:fldChar w:fldCharType="begin"/>
            </w:r>
            <w:r>
              <w:rPr>
                <w:noProof/>
                <w:webHidden/>
              </w:rPr>
              <w:instrText xml:space="preserve"> PAGEREF _Toc459967999 \h </w:instrText>
            </w:r>
            <w:r>
              <w:rPr>
                <w:noProof/>
                <w:webHidden/>
              </w:rPr>
            </w:r>
            <w:r>
              <w:rPr>
                <w:noProof/>
                <w:webHidden/>
              </w:rPr>
              <w:fldChar w:fldCharType="separate"/>
            </w:r>
            <w:r>
              <w:rPr>
                <w:noProof/>
                <w:webHidden/>
              </w:rPr>
              <w:t>88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0" w:history="1">
            <w:r w:rsidRPr="00BA7A4D">
              <w:rPr>
                <w:rStyle w:val="a7"/>
                <w:rFonts w:ascii="微软雅黑" w:eastAsia="微软雅黑" w:hAnsi="微软雅黑"/>
                <w:noProof/>
              </w:rPr>
              <w:t>1</w:t>
            </w:r>
            <w:r w:rsidRPr="00BA7A4D">
              <w:rPr>
                <w:rStyle w:val="a7"/>
                <w:rFonts w:ascii="微软雅黑" w:eastAsia="微软雅黑" w:hAnsi="微软雅黑" w:hint="eastAsia"/>
                <w:noProof/>
              </w:rPr>
              <w:t>，</w:t>
            </w:r>
            <w:r w:rsidRPr="00BA7A4D">
              <w:rPr>
                <w:rStyle w:val="a7"/>
                <w:rFonts w:ascii="微软雅黑" w:eastAsia="微软雅黑" w:hAnsi="微软雅黑"/>
                <w:noProof/>
              </w:rPr>
              <w:t>2013.07 - 2014.04  </w:t>
            </w:r>
            <w:r w:rsidRPr="00BA7A4D">
              <w:rPr>
                <w:rStyle w:val="a7"/>
                <w:rFonts w:ascii="微软雅黑" w:eastAsia="微软雅黑" w:hAnsi="微软雅黑" w:hint="eastAsia"/>
                <w:noProof/>
              </w:rPr>
              <w:t>嗨淘网</w:t>
            </w:r>
            <w:r>
              <w:rPr>
                <w:noProof/>
                <w:webHidden/>
              </w:rPr>
              <w:tab/>
            </w:r>
            <w:r>
              <w:rPr>
                <w:noProof/>
                <w:webHidden/>
              </w:rPr>
              <w:fldChar w:fldCharType="begin"/>
            </w:r>
            <w:r>
              <w:rPr>
                <w:noProof/>
                <w:webHidden/>
              </w:rPr>
              <w:instrText xml:space="preserve"> PAGEREF _Toc459968000 \h </w:instrText>
            </w:r>
            <w:r>
              <w:rPr>
                <w:noProof/>
                <w:webHidden/>
              </w:rPr>
            </w:r>
            <w:r>
              <w:rPr>
                <w:noProof/>
                <w:webHidden/>
              </w:rPr>
              <w:fldChar w:fldCharType="separate"/>
            </w:r>
            <w:r>
              <w:rPr>
                <w:noProof/>
                <w:webHidden/>
              </w:rPr>
              <w:t>88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1" w:history="1">
            <w:r w:rsidRPr="00BA7A4D">
              <w:rPr>
                <w:rStyle w:val="a7"/>
                <w:rFonts w:ascii="微软雅黑" w:eastAsia="微软雅黑" w:hAnsi="微软雅黑"/>
                <w:noProof/>
              </w:rPr>
              <w:t>2</w:t>
            </w:r>
            <w:r w:rsidRPr="00BA7A4D">
              <w:rPr>
                <w:rStyle w:val="a7"/>
                <w:rFonts w:ascii="微软雅黑" w:eastAsia="微软雅黑" w:hAnsi="微软雅黑" w:hint="eastAsia"/>
                <w:noProof/>
              </w:rPr>
              <w:t>，</w:t>
            </w:r>
            <w:r w:rsidRPr="00BA7A4D">
              <w:rPr>
                <w:rStyle w:val="a7"/>
                <w:rFonts w:ascii="微软雅黑" w:eastAsia="微软雅黑" w:hAnsi="微软雅黑"/>
                <w:noProof/>
              </w:rPr>
              <w:t>2014.07 - 2014.09  </w:t>
            </w:r>
            <w:r w:rsidRPr="00BA7A4D">
              <w:rPr>
                <w:rStyle w:val="a7"/>
                <w:rFonts w:ascii="微软雅黑" w:eastAsia="微软雅黑" w:hAnsi="微软雅黑" w:hint="eastAsia"/>
                <w:noProof/>
              </w:rPr>
              <w:t>爱驴游</w:t>
            </w:r>
            <w:r>
              <w:rPr>
                <w:noProof/>
                <w:webHidden/>
              </w:rPr>
              <w:tab/>
            </w:r>
            <w:r>
              <w:rPr>
                <w:noProof/>
                <w:webHidden/>
              </w:rPr>
              <w:fldChar w:fldCharType="begin"/>
            </w:r>
            <w:r>
              <w:rPr>
                <w:noProof/>
                <w:webHidden/>
              </w:rPr>
              <w:instrText xml:space="preserve"> PAGEREF _Toc459968001 \h </w:instrText>
            </w:r>
            <w:r>
              <w:rPr>
                <w:noProof/>
                <w:webHidden/>
              </w:rPr>
            </w:r>
            <w:r>
              <w:rPr>
                <w:noProof/>
                <w:webHidden/>
              </w:rPr>
              <w:fldChar w:fldCharType="separate"/>
            </w:r>
            <w:r>
              <w:rPr>
                <w:noProof/>
                <w:webHidden/>
              </w:rPr>
              <w:t>89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2" w:history="1">
            <w:r w:rsidRPr="00BA7A4D">
              <w:rPr>
                <w:rStyle w:val="a7"/>
                <w:rFonts w:ascii="微软雅黑" w:eastAsia="微软雅黑" w:hAnsi="微软雅黑"/>
                <w:noProof/>
              </w:rPr>
              <w:t>3</w:t>
            </w:r>
            <w:r w:rsidRPr="00BA7A4D">
              <w:rPr>
                <w:rStyle w:val="a7"/>
                <w:rFonts w:ascii="微软雅黑" w:eastAsia="微软雅黑" w:hAnsi="微软雅黑" w:hint="eastAsia"/>
                <w:noProof/>
              </w:rPr>
              <w:t>，</w:t>
            </w:r>
            <w:r w:rsidRPr="00BA7A4D">
              <w:rPr>
                <w:rStyle w:val="a7"/>
                <w:rFonts w:ascii="微软雅黑" w:eastAsia="微软雅黑" w:hAnsi="微软雅黑"/>
                <w:noProof/>
              </w:rPr>
              <w:t>2015.03 - 2015.05  </w:t>
            </w:r>
            <w:r w:rsidRPr="00BA7A4D">
              <w:rPr>
                <w:rStyle w:val="a7"/>
                <w:rFonts w:ascii="微软雅黑" w:eastAsia="微软雅黑" w:hAnsi="微软雅黑" w:hint="eastAsia"/>
                <w:noProof/>
              </w:rPr>
              <w:t>人民日报</w:t>
            </w:r>
            <w:r>
              <w:rPr>
                <w:noProof/>
                <w:webHidden/>
              </w:rPr>
              <w:tab/>
            </w:r>
            <w:r>
              <w:rPr>
                <w:noProof/>
                <w:webHidden/>
              </w:rPr>
              <w:fldChar w:fldCharType="begin"/>
            </w:r>
            <w:r>
              <w:rPr>
                <w:noProof/>
                <w:webHidden/>
              </w:rPr>
              <w:instrText xml:space="preserve"> PAGEREF _Toc459968002 \h </w:instrText>
            </w:r>
            <w:r>
              <w:rPr>
                <w:noProof/>
                <w:webHidden/>
              </w:rPr>
            </w:r>
            <w:r>
              <w:rPr>
                <w:noProof/>
                <w:webHidden/>
              </w:rPr>
              <w:fldChar w:fldCharType="separate"/>
            </w:r>
            <w:r>
              <w:rPr>
                <w:noProof/>
                <w:webHidden/>
              </w:rPr>
              <w:t>89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3" w:history="1">
            <w:r w:rsidRPr="00BA7A4D">
              <w:rPr>
                <w:rStyle w:val="a7"/>
                <w:rFonts w:ascii="微软雅黑" w:eastAsia="微软雅黑" w:hAnsi="微软雅黑"/>
                <w:noProof/>
              </w:rPr>
              <w:t>4</w:t>
            </w:r>
            <w:r w:rsidRPr="00BA7A4D">
              <w:rPr>
                <w:rStyle w:val="a7"/>
                <w:rFonts w:ascii="微软雅黑" w:eastAsia="微软雅黑" w:hAnsi="微软雅黑" w:hint="eastAsia"/>
                <w:noProof/>
              </w:rPr>
              <w:t>，</w:t>
            </w:r>
            <w:r w:rsidRPr="00BA7A4D">
              <w:rPr>
                <w:rStyle w:val="a7"/>
                <w:rFonts w:ascii="微软雅黑" w:eastAsia="微软雅黑" w:hAnsi="微软雅黑"/>
                <w:noProof/>
              </w:rPr>
              <w:t>2014.09 - 2015.01  </w:t>
            </w:r>
            <w:r w:rsidRPr="00BA7A4D">
              <w:rPr>
                <w:rStyle w:val="a7"/>
                <w:rFonts w:ascii="微软雅黑" w:eastAsia="微软雅黑" w:hAnsi="微软雅黑" w:hint="eastAsia"/>
                <w:noProof/>
              </w:rPr>
              <w:t>云医</w:t>
            </w:r>
            <w:r>
              <w:rPr>
                <w:noProof/>
                <w:webHidden/>
              </w:rPr>
              <w:tab/>
            </w:r>
            <w:r>
              <w:rPr>
                <w:noProof/>
                <w:webHidden/>
              </w:rPr>
              <w:fldChar w:fldCharType="begin"/>
            </w:r>
            <w:r>
              <w:rPr>
                <w:noProof/>
                <w:webHidden/>
              </w:rPr>
              <w:instrText xml:space="preserve"> PAGEREF _Toc459968003 \h </w:instrText>
            </w:r>
            <w:r>
              <w:rPr>
                <w:noProof/>
                <w:webHidden/>
              </w:rPr>
            </w:r>
            <w:r>
              <w:rPr>
                <w:noProof/>
                <w:webHidden/>
              </w:rPr>
              <w:fldChar w:fldCharType="separate"/>
            </w:r>
            <w:r>
              <w:rPr>
                <w:noProof/>
                <w:webHidden/>
              </w:rPr>
              <w:t>89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4" w:history="1">
            <w:r w:rsidRPr="00BA7A4D">
              <w:rPr>
                <w:rStyle w:val="a7"/>
                <w:rFonts w:ascii="微软雅黑" w:eastAsia="微软雅黑" w:hAnsi="微软雅黑"/>
                <w:noProof/>
              </w:rPr>
              <w:t>,5</w:t>
            </w:r>
            <w:r w:rsidRPr="00BA7A4D">
              <w:rPr>
                <w:rStyle w:val="a7"/>
                <w:rFonts w:ascii="微软雅黑" w:eastAsia="微软雅黑" w:hAnsi="微软雅黑" w:hint="eastAsia"/>
                <w:noProof/>
              </w:rPr>
              <w:t>，</w:t>
            </w:r>
            <w:r w:rsidRPr="00BA7A4D">
              <w:rPr>
                <w:rStyle w:val="a7"/>
                <w:rFonts w:ascii="微软雅黑" w:eastAsia="微软雅黑" w:hAnsi="微软雅黑"/>
                <w:noProof/>
              </w:rPr>
              <w:t>2014.03 - 2014.06  </w:t>
            </w:r>
            <w:r w:rsidRPr="00BA7A4D">
              <w:rPr>
                <w:rStyle w:val="a7"/>
                <w:rFonts w:ascii="微软雅黑" w:eastAsia="微软雅黑" w:hAnsi="微软雅黑" w:hint="eastAsia"/>
                <w:noProof/>
              </w:rPr>
              <w:t>足球社区</w:t>
            </w:r>
            <w:r w:rsidRPr="00BA7A4D">
              <w:rPr>
                <w:rStyle w:val="a7"/>
                <w:rFonts w:ascii="微软雅黑" w:eastAsia="微软雅黑" w:hAnsi="微软雅黑"/>
                <w:noProof/>
              </w:rPr>
              <w:t>—</w:t>
            </w:r>
            <w:r w:rsidRPr="00BA7A4D">
              <w:rPr>
                <w:rStyle w:val="a7"/>
                <w:rFonts w:ascii="微软雅黑" w:eastAsia="微软雅黑" w:hAnsi="微软雅黑" w:hint="eastAsia"/>
                <w:noProof/>
              </w:rPr>
              <w:t>世界杯</w:t>
            </w:r>
            <w:r>
              <w:rPr>
                <w:noProof/>
                <w:webHidden/>
              </w:rPr>
              <w:tab/>
            </w:r>
            <w:r>
              <w:rPr>
                <w:noProof/>
                <w:webHidden/>
              </w:rPr>
              <w:fldChar w:fldCharType="begin"/>
            </w:r>
            <w:r>
              <w:rPr>
                <w:noProof/>
                <w:webHidden/>
              </w:rPr>
              <w:instrText xml:space="preserve"> PAGEREF _Toc459968004 \h </w:instrText>
            </w:r>
            <w:r>
              <w:rPr>
                <w:noProof/>
                <w:webHidden/>
              </w:rPr>
            </w:r>
            <w:r>
              <w:rPr>
                <w:noProof/>
                <w:webHidden/>
              </w:rPr>
              <w:fldChar w:fldCharType="separate"/>
            </w:r>
            <w:r>
              <w:rPr>
                <w:noProof/>
                <w:webHidden/>
              </w:rPr>
              <w:t>90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5" w:history="1">
            <w:r w:rsidRPr="00BA7A4D">
              <w:rPr>
                <w:rStyle w:val="a7"/>
                <w:rFonts w:ascii="微软雅黑" w:eastAsia="微软雅黑" w:hAnsi="微软雅黑"/>
                <w:noProof/>
              </w:rPr>
              <w:t>6</w:t>
            </w:r>
            <w:r w:rsidRPr="00BA7A4D">
              <w:rPr>
                <w:rStyle w:val="a7"/>
                <w:rFonts w:ascii="微软雅黑" w:eastAsia="微软雅黑" w:hAnsi="微软雅黑" w:hint="eastAsia"/>
                <w:noProof/>
              </w:rPr>
              <w:t>，</w:t>
            </w:r>
            <w:r w:rsidRPr="00BA7A4D">
              <w:rPr>
                <w:rStyle w:val="a7"/>
                <w:rFonts w:ascii="微软雅黑" w:eastAsia="微软雅黑" w:hAnsi="微软雅黑"/>
                <w:noProof/>
              </w:rPr>
              <w:t>2013.06 - 2013.10  </w:t>
            </w:r>
            <w:r w:rsidRPr="00BA7A4D">
              <w:rPr>
                <w:rStyle w:val="a7"/>
                <w:rFonts w:ascii="微软雅黑" w:eastAsia="微软雅黑" w:hAnsi="微软雅黑" w:hint="eastAsia"/>
                <w:noProof/>
              </w:rPr>
              <w:t>车唯拍</w:t>
            </w:r>
            <w:r>
              <w:rPr>
                <w:noProof/>
                <w:webHidden/>
              </w:rPr>
              <w:tab/>
            </w:r>
            <w:r>
              <w:rPr>
                <w:noProof/>
                <w:webHidden/>
              </w:rPr>
              <w:fldChar w:fldCharType="begin"/>
            </w:r>
            <w:r>
              <w:rPr>
                <w:noProof/>
                <w:webHidden/>
              </w:rPr>
              <w:instrText xml:space="preserve"> PAGEREF _Toc459968005 \h </w:instrText>
            </w:r>
            <w:r>
              <w:rPr>
                <w:noProof/>
                <w:webHidden/>
              </w:rPr>
            </w:r>
            <w:r>
              <w:rPr>
                <w:noProof/>
                <w:webHidden/>
              </w:rPr>
              <w:fldChar w:fldCharType="separate"/>
            </w:r>
            <w:r>
              <w:rPr>
                <w:noProof/>
                <w:webHidden/>
              </w:rPr>
              <w:t>90</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6" w:history="1">
            <w:r w:rsidRPr="00BA7A4D">
              <w:rPr>
                <w:rStyle w:val="a7"/>
                <w:rFonts w:ascii="微软雅黑" w:eastAsia="微软雅黑" w:hAnsi="微软雅黑"/>
                <w:noProof/>
              </w:rPr>
              <w:t>7</w:t>
            </w:r>
            <w:r w:rsidRPr="00BA7A4D">
              <w:rPr>
                <w:rStyle w:val="a7"/>
                <w:rFonts w:ascii="微软雅黑" w:eastAsia="微软雅黑" w:hAnsi="微软雅黑" w:hint="eastAsia"/>
                <w:noProof/>
              </w:rPr>
              <w:t>，</w:t>
            </w:r>
            <w:r w:rsidRPr="00BA7A4D">
              <w:rPr>
                <w:rStyle w:val="a7"/>
                <w:rFonts w:ascii="微软雅黑" w:eastAsia="微软雅黑" w:hAnsi="微软雅黑"/>
                <w:noProof/>
              </w:rPr>
              <w:t>2013.02 - 2013.05  </w:t>
            </w:r>
            <w:r w:rsidRPr="00BA7A4D">
              <w:rPr>
                <w:rStyle w:val="a7"/>
                <w:rFonts w:ascii="微软雅黑" w:eastAsia="微软雅黑" w:hAnsi="微软雅黑" w:hint="eastAsia"/>
                <w:noProof/>
              </w:rPr>
              <w:t>请叫我汪星人</w:t>
            </w:r>
            <w:r>
              <w:rPr>
                <w:noProof/>
                <w:webHidden/>
              </w:rPr>
              <w:tab/>
            </w:r>
            <w:r>
              <w:rPr>
                <w:noProof/>
                <w:webHidden/>
              </w:rPr>
              <w:fldChar w:fldCharType="begin"/>
            </w:r>
            <w:r>
              <w:rPr>
                <w:noProof/>
                <w:webHidden/>
              </w:rPr>
              <w:instrText xml:space="preserve"> PAGEREF _Toc459968006 \h </w:instrText>
            </w:r>
            <w:r>
              <w:rPr>
                <w:noProof/>
                <w:webHidden/>
              </w:rPr>
            </w:r>
            <w:r>
              <w:rPr>
                <w:noProof/>
                <w:webHidden/>
              </w:rPr>
              <w:fldChar w:fldCharType="separate"/>
            </w:r>
            <w:r>
              <w:rPr>
                <w:noProof/>
                <w:webHidden/>
              </w:rPr>
              <w:t>91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7" w:history="1">
            <w:r w:rsidRPr="00BA7A4D">
              <w:rPr>
                <w:rStyle w:val="a7"/>
                <w:rFonts w:ascii="微软雅黑" w:eastAsia="微软雅黑" w:hAnsi="微软雅黑"/>
                <w:noProof/>
              </w:rPr>
              <w:t>8</w:t>
            </w:r>
            <w:r w:rsidRPr="00BA7A4D">
              <w:rPr>
                <w:rStyle w:val="a7"/>
                <w:rFonts w:ascii="微软雅黑" w:eastAsia="微软雅黑" w:hAnsi="微软雅黑" w:hint="eastAsia"/>
                <w:noProof/>
              </w:rPr>
              <w:t>，</w:t>
            </w:r>
            <w:r w:rsidRPr="00BA7A4D">
              <w:rPr>
                <w:rStyle w:val="a7"/>
                <w:rFonts w:ascii="微软雅黑" w:eastAsia="微软雅黑" w:hAnsi="微软雅黑"/>
                <w:noProof/>
              </w:rPr>
              <w:t>2012.08 - 2012.11  </w:t>
            </w:r>
            <w:r w:rsidRPr="00BA7A4D">
              <w:rPr>
                <w:rStyle w:val="a7"/>
                <w:rFonts w:ascii="微软雅黑" w:eastAsia="微软雅黑" w:hAnsi="微软雅黑" w:hint="eastAsia"/>
                <w:noProof/>
              </w:rPr>
              <w:t>用药安全</w:t>
            </w:r>
            <w:r>
              <w:rPr>
                <w:noProof/>
                <w:webHidden/>
              </w:rPr>
              <w:tab/>
            </w:r>
            <w:r>
              <w:rPr>
                <w:noProof/>
                <w:webHidden/>
              </w:rPr>
              <w:fldChar w:fldCharType="begin"/>
            </w:r>
            <w:r>
              <w:rPr>
                <w:noProof/>
                <w:webHidden/>
              </w:rPr>
              <w:instrText xml:space="preserve"> PAGEREF _Toc459968007 \h </w:instrText>
            </w:r>
            <w:r>
              <w:rPr>
                <w:noProof/>
                <w:webHidden/>
              </w:rPr>
            </w:r>
            <w:r>
              <w:rPr>
                <w:noProof/>
                <w:webHidden/>
              </w:rPr>
              <w:fldChar w:fldCharType="separate"/>
            </w:r>
            <w:r>
              <w:rPr>
                <w:noProof/>
                <w:webHidden/>
              </w:rPr>
              <w:t>91</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8" w:history="1">
            <w:r w:rsidRPr="00BA7A4D">
              <w:rPr>
                <w:rStyle w:val="a7"/>
                <w:rFonts w:ascii="微软雅黑" w:eastAsia="微软雅黑" w:hAnsi="微软雅黑"/>
                <w:noProof/>
              </w:rPr>
              <w:t>9</w:t>
            </w:r>
            <w:r w:rsidRPr="00BA7A4D">
              <w:rPr>
                <w:rStyle w:val="a7"/>
                <w:rFonts w:ascii="微软雅黑" w:eastAsia="微软雅黑" w:hAnsi="微软雅黑" w:hint="eastAsia"/>
                <w:noProof/>
              </w:rPr>
              <w:t>，</w:t>
            </w:r>
            <w:r w:rsidRPr="00BA7A4D">
              <w:rPr>
                <w:rStyle w:val="a7"/>
                <w:rFonts w:ascii="微软雅黑" w:eastAsia="微软雅黑" w:hAnsi="微软雅黑"/>
                <w:noProof/>
              </w:rPr>
              <w:t>2014.07 - 2014.12  </w:t>
            </w:r>
            <w:r w:rsidRPr="00BA7A4D">
              <w:rPr>
                <w:rStyle w:val="a7"/>
                <w:rFonts w:ascii="微软雅黑" w:eastAsia="微软雅黑" w:hAnsi="微软雅黑" w:hint="eastAsia"/>
                <w:noProof/>
              </w:rPr>
              <w:t>乐从钢铁世界（微信）</w:t>
            </w:r>
            <w:r>
              <w:rPr>
                <w:noProof/>
                <w:webHidden/>
              </w:rPr>
              <w:tab/>
            </w:r>
            <w:r>
              <w:rPr>
                <w:noProof/>
                <w:webHidden/>
              </w:rPr>
              <w:fldChar w:fldCharType="begin"/>
            </w:r>
            <w:r>
              <w:rPr>
                <w:noProof/>
                <w:webHidden/>
              </w:rPr>
              <w:instrText xml:space="preserve"> PAGEREF _Toc459968008 \h </w:instrText>
            </w:r>
            <w:r>
              <w:rPr>
                <w:noProof/>
                <w:webHidden/>
              </w:rPr>
            </w:r>
            <w:r>
              <w:rPr>
                <w:noProof/>
                <w:webHidden/>
              </w:rPr>
              <w:fldChar w:fldCharType="separate"/>
            </w:r>
            <w:r>
              <w:rPr>
                <w:noProof/>
                <w:webHidden/>
              </w:rPr>
              <w:t>92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09" w:history="1">
            <w:r w:rsidRPr="00BA7A4D">
              <w:rPr>
                <w:rStyle w:val="a7"/>
                <w:rFonts w:ascii="微软雅黑" w:eastAsia="微软雅黑" w:hAnsi="微软雅黑"/>
                <w:noProof/>
              </w:rPr>
              <w:t>10</w:t>
            </w:r>
            <w:r w:rsidRPr="00BA7A4D">
              <w:rPr>
                <w:rStyle w:val="a7"/>
                <w:rFonts w:ascii="微软雅黑" w:eastAsia="微软雅黑" w:hAnsi="微软雅黑" w:hint="eastAsia"/>
                <w:noProof/>
              </w:rPr>
              <w:t>，</w:t>
            </w:r>
            <w:r w:rsidRPr="00BA7A4D">
              <w:rPr>
                <w:rStyle w:val="a7"/>
                <w:rFonts w:ascii="微软雅黑" w:eastAsia="微软雅黑" w:hAnsi="微软雅黑"/>
                <w:noProof/>
              </w:rPr>
              <w:t>2013.11 - 2014.05  </w:t>
            </w:r>
            <w:r w:rsidRPr="00BA7A4D">
              <w:rPr>
                <w:rStyle w:val="a7"/>
                <w:rFonts w:ascii="微软雅黑" w:eastAsia="微软雅黑" w:hAnsi="微软雅黑" w:hint="eastAsia"/>
                <w:noProof/>
              </w:rPr>
              <w:t>跨境购（</w:t>
            </w:r>
            <w:r w:rsidRPr="00BA7A4D">
              <w:rPr>
                <w:rStyle w:val="a7"/>
                <w:rFonts w:ascii="微软雅黑" w:eastAsia="微软雅黑" w:hAnsi="微软雅黑"/>
                <w:noProof/>
              </w:rPr>
              <w:t>android APP</w:t>
            </w:r>
            <w:r w:rsidRPr="00BA7A4D">
              <w:rPr>
                <w:rStyle w:val="a7"/>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_Toc459968009 \h </w:instrText>
            </w:r>
            <w:r>
              <w:rPr>
                <w:noProof/>
                <w:webHidden/>
              </w:rPr>
            </w:r>
            <w:r>
              <w:rPr>
                <w:noProof/>
                <w:webHidden/>
              </w:rPr>
              <w:fldChar w:fldCharType="separate"/>
            </w:r>
            <w:r>
              <w:rPr>
                <w:noProof/>
                <w:webHidden/>
              </w:rPr>
              <w:t>92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0" w:history="1">
            <w:r w:rsidRPr="00BA7A4D">
              <w:rPr>
                <w:rStyle w:val="a7"/>
                <w:rFonts w:ascii="微软雅黑" w:eastAsia="微软雅黑" w:hAnsi="微软雅黑"/>
                <w:noProof/>
              </w:rPr>
              <w:t>11</w:t>
            </w:r>
            <w:r w:rsidRPr="00BA7A4D">
              <w:rPr>
                <w:rStyle w:val="a7"/>
                <w:rFonts w:ascii="微软雅黑" w:eastAsia="微软雅黑" w:hAnsi="微软雅黑" w:hint="eastAsia"/>
                <w:noProof/>
              </w:rPr>
              <w:t>，</w:t>
            </w:r>
            <w:r w:rsidRPr="00BA7A4D">
              <w:rPr>
                <w:rStyle w:val="a7"/>
                <w:rFonts w:ascii="微软雅黑" w:eastAsia="微软雅黑" w:hAnsi="微软雅黑"/>
                <w:noProof/>
              </w:rPr>
              <w:t>2013.01 - 2013.09  </w:t>
            </w:r>
            <w:r w:rsidRPr="00BA7A4D">
              <w:rPr>
                <w:rStyle w:val="a7"/>
                <w:rFonts w:ascii="微软雅黑" w:eastAsia="微软雅黑" w:hAnsi="微软雅黑" w:hint="eastAsia"/>
                <w:noProof/>
              </w:rPr>
              <w:t>智能柜族手机应用系统</w:t>
            </w:r>
            <w:r>
              <w:rPr>
                <w:noProof/>
                <w:webHidden/>
              </w:rPr>
              <w:tab/>
            </w:r>
            <w:r>
              <w:rPr>
                <w:noProof/>
                <w:webHidden/>
              </w:rPr>
              <w:fldChar w:fldCharType="begin"/>
            </w:r>
            <w:r>
              <w:rPr>
                <w:noProof/>
                <w:webHidden/>
              </w:rPr>
              <w:instrText xml:space="preserve"> PAGEREF _Toc459968010 \h </w:instrText>
            </w:r>
            <w:r>
              <w:rPr>
                <w:noProof/>
                <w:webHidden/>
              </w:rPr>
            </w:r>
            <w:r>
              <w:rPr>
                <w:noProof/>
                <w:webHidden/>
              </w:rPr>
              <w:fldChar w:fldCharType="separate"/>
            </w:r>
            <w:r>
              <w:rPr>
                <w:noProof/>
                <w:webHidden/>
              </w:rPr>
              <w:t>92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1" w:history="1">
            <w:r w:rsidRPr="00BA7A4D">
              <w:rPr>
                <w:rStyle w:val="a7"/>
                <w:rFonts w:ascii="微软雅黑" w:eastAsia="微软雅黑" w:hAnsi="微软雅黑"/>
                <w:noProof/>
              </w:rPr>
              <w:t>12</w:t>
            </w:r>
            <w:r w:rsidRPr="00BA7A4D">
              <w:rPr>
                <w:rStyle w:val="a7"/>
                <w:rFonts w:ascii="微软雅黑" w:eastAsia="微软雅黑" w:hAnsi="微软雅黑" w:hint="eastAsia"/>
                <w:noProof/>
              </w:rPr>
              <w:t>，</w:t>
            </w:r>
            <w:r w:rsidRPr="00BA7A4D">
              <w:rPr>
                <w:rStyle w:val="a7"/>
                <w:rFonts w:ascii="微软雅黑" w:eastAsia="微软雅黑" w:hAnsi="微软雅黑"/>
                <w:noProof/>
              </w:rPr>
              <w:t>2012.03 - 2012.12  </w:t>
            </w:r>
            <w:r w:rsidRPr="00BA7A4D">
              <w:rPr>
                <w:rStyle w:val="a7"/>
                <w:rFonts w:ascii="微软雅黑" w:eastAsia="微软雅黑" w:hAnsi="微软雅黑" w:hint="eastAsia"/>
                <w:noProof/>
              </w:rPr>
              <w:t>智慧菜篮子</w:t>
            </w:r>
            <w:r w:rsidRPr="00BA7A4D">
              <w:rPr>
                <w:rStyle w:val="a7"/>
                <w:rFonts w:ascii="微软雅黑" w:eastAsia="微软雅黑" w:hAnsi="微软雅黑"/>
                <w:noProof/>
              </w:rPr>
              <w:t>ERP</w:t>
            </w:r>
            <w:r w:rsidRPr="00BA7A4D">
              <w:rPr>
                <w:rStyle w:val="a7"/>
                <w:rFonts w:ascii="微软雅黑" w:eastAsia="微软雅黑" w:hAnsi="微软雅黑" w:hint="eastAsia"/>
                <w:noProof/>
              </w:rPr>
              <w:t>系统</w:t>
            </w:r>
            <w:r>
              <w:rPr>
                <w:noProof/>
                <w:webHidden/>
              </w:rPr>
              <w:tab/>
            </w:r>
            <w:r>
              <w:rPr>
                <w:noProof/>
                <w:webHidden/>
              </w:rPr>
              <w:fldChar w:fldCharType="begin"/>
            </w:r>
            <w:r>
              <w:rPr>
                <w:noProof/>
                <w:webHidden/>
              </w:rPr>
              <w:instrText xml:space="preserve"> PAGEREF _Toc459968011 \h </w:instrText>
            </w:r>
            <w:r>
              <w:rPr>
                <w:noProof/>
                <w:webHidden/>
              </w:rPr>
            </w:r>
            <w:r>
              <w:rPr>
                <w:noProof/>
                <w:webHidden/>
              </w:rPr>
              <w:fldChar w:fldCharType="separate"/>
            </w:r>
            <w:r>
              <w:rPr>
                <w:noProof/>
                <w:webHidden/>
              </w:rPr>
              <w:t>92</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2" w:history="1">
            <w:r w:rsidRPr="00BA7A4D">
              <w:rPr>
                <w:rStyle w:val="a7"/>
                <w:rFonts w:ascii="微软雅黑" w:eastAsia="微软雅黑" w:hAnsi="微软雅黑"/>
                <w:noProof/>
              </w:rPr>
              <w:t>13</w:t>
            </w:r>
            <w:r w:rsidRPr="00BA7A4D">
              <w:rPr>
                <w:rStyle w:val="a7"/>
                <w:rFonts w:ascii="微软雅黑" w:eastAsia="微软雅黑" w:hAnsi="微软雅黑" w:hint="eastAsia"/>
                <w:noProof/>
              </w:rPr>
              <w:t>，</w:t>
            </w:r>
            <w:r w:rsidRPr="00BA7A4D">
              <w:rPr>
                <w:rStyle w:val="a7"/>
                <w:rFonts w:ascii="微软雅黑" w:eastAsia="微软雅黑" w:hAnsi="微软雅黑"/>
                <w:noProof/>
              </w:rPr>
              <w:t>2015.01 - 2015.03  189</w:t>
            </w:r>
            <w:r w:rsidRPr="00BA7A4D">
              <w:rPr>
                <w:rStyle w:val="a7"/>
                <w:rFonts w:ascii="微软雅黑" w:eastAsia="微软雅黑" w:hAnsi="微软雅黑" w:hint="eastAsia"/>
                <w:noProof/>
              </w:rPr>
              <w:t>电影票</w:t>
            </w:r>
            <w:r>
              <w:rPr>
                <w:noProof/>
                <w:webHidden/>
              </w:rPr>
              <w:tab/>
            </w:r>
            <w:r>
              <w:rPr>
                <w:noProof/>
                <w:webHidden/>
              </w:rPr>
              <w:fldChar w:fldCharType="begin"/>
            </w:r>
            <w:r>
              <w:rPr>
                <w:noProof/>
                <w:webHidden/>
              </w:rPr>
              <w:instrText xml:space="preserve"> PAGEREF _Toc459968012 \h </w:instrText>
            </w:r>
            <w:r>
              <w:rPr>
                <w:noProof/>
                <w:webHidden/>
              </w:rPr>
            </w:r>
            <w:r>
              <w:rPr>
                <w:noProof/>
                <w:webHidden/>
              </w:rPr>
              <w:fldChar w:fldCharType="separate"/>
            </w:r>
            <w:r>
              <w:rPr>
                <w:noProof/>
                <w:webHidden/>
              </w:rPr>
              <w:t>93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3" w:history="1">
            <w:r w:rsidRPr="00BA7A4D">
              <w:rPr>
                <w:rStyle w:val="a7"/>
                <w:rFonts w:ascii="微软雅黑" w:eastAsia="微软雅黑" w:hAnsi="微软雅黑"/>
                <w:noProof/>
              </w:rPr>
              <w:t>14</w:t>
            </w:r>
            <w:r w:rsidRPr="00BA7A4D">
              <w:rPr>
                <w:rStyle w:val="a7"/>
                <w:rFonts w:ascii="微软雅黑" w:eastAsia="微软雅黑" w:hAnsi="微软雅黑" w:hint="eastAsia"/>
                <w:noProof/>
              </w:rPr>
              <w:t>，</w:t>
            </w:r>
            <w:r w:rsidRPr="00BA7A4D">
              <w:rPr>
                <w:rStyle w:val="a7"/>
                <w:rFonts w:ascii="微软雅黑" w:eastAsia="微软雅黑" w:hAnsi="微软雅黑"/>
                <w:noProof/>
              </w:rPr>
              <w:t>2014.06 - 2014.12  </w:t>
            </w:r>
            <w:r w:rsidRPr="00BA7A4D">
              <w:rPr>
                <w:rStyle w:val="a7"/>
                <w:rFonts w:ascii="微软雅黑" w:eastAsia="微软雅黑" w:hAnsi="微软雅黑" w:hint="eastAsia"/>
                <w:noProof/>
              </w:rPr>
              <w:t>口袋军师</w:t>
            </w:r>
            <w:r>
              <w:rPr>
                <w:noProof/>
                <w:webHidden/>
              </w:rPr>
              <w:tab/>
            </w:r>
            <w:r>
              <w:rPr>
                <w:noProof/>
                <w:webHidden/>
              </w:rPr>
              <w:fldChar w:fldCharType="begin"/>
            </w:r>
            <w:r>
              <w:rPr>
                <w:noProof/>
                <w:webHidden/>
              </w:rPr>
              <w:instrText xml:space="preserve"> PAGEREF _Toc459968013 \h </w:instrText>
            </w:r>
            <w:r>
              <w:rPr>
                <w:noProof/>
                <w:webHidden/>
              </w:rPr>
            </w:r>
            <w:r>
              <w:rPr>
                <w:noProof/>
                <w:webHidden/>
              </w:rPr>
              <w:fldChar w:fldCharType="separate"/>
            </w:r>
            <w:r>
              <w:rPr>
                <w:noProof/>
                <w:webHidden/>
              </w:rPr>
              <w:t>93</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4" w:history="1">
            <w:r w:rsidRPr="00BA7A4D">
              <w:rPr>
                <w:rStyle w:val="a7"/>
                <w:rFonts w:ascii="微软雅黑" w:eastAsia="微软雅黑" w:hAnsi="微软雅黑"/>
                <w:noProof/>
              </w:rPr>
              <w:t>15</w:t>
            </w:r>
            <w:r w:rsidRPr="00BA7A4D">
              <w:rPr>
                <w:rStyle w:val="a7"/>
                <w:rFonts w:ascii="微软雅黑" w:eastAsia="微软雅黑" w:hAnsi="微软雅黑" w:hint="eastAsia"/>
                <w:noProof/>
              </w:rPr>
              <w:t>，</w:t>
            </w:r>
            <w:r w:rsidRPr="00BA7A4D">
              <w:rPr>
                <w:rStyle w:val="a7"/>
                <w:rFonts w:ascii="微软雅黑" w:eastAsia="微软雅黑" w:hAnsi="微软雅黑"/>
                <w:noProof/>
              </w:rPr>
              <w:t>2014.02 - 2014.05  </w:t>
            </w:r>
            <w:r w:rsidRPr="00BA7A4D">
              <w:rPr>
                <w:rStyle w:val="a7"/>
                <w:rFonts w:ascii="微软雅黑" w:eastAsia="微软雅黑" w:hAnsi="微软雅黑" w:hint="eastAsia"/>
                <w:noProof/>
              </w:rPr>
              <w:t>律生活</w:t>
            </w:r>
            <w:r>
              <w:rPr>
                <w:noProof/>
                <w:webHidden/>
              </w:rPr>
              <w:tab/>
            </w:r>
            <w:r>
              <w:rPr>
                <w:noProof/>
                <w:webHidden/>
              </w:rPr>
              <w:fldChar w:fldCharType="begin"/>
            </w:r>
            <w:r>
              <w:rPr>
                <w:noProof/>
                <w:webHidden/>
              </w:rPr>
              <w:instrText xml:space="preserve"> PAGEREF _Toc459968014 \h </w:instrText>
            </w:r>
            <w:r>
              <w:rPr>
                <w:noProof/>
                <w:webHidden/>
              </w:rPr>
            </w:r>
            <w:r>
              <w:rPr>
                <w:noProof/>
                <w:webHidden/>
              </w:rPr>
              <w:fldChar w:fldCharType="separate"/>
            </w:r>
            <w:r>
              <w:rPr>
                <w:noProof/>
                <w:webHidden/>
              </w:rPr>
              <w:t>94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5" w:history="1">
            <w:r w:rsidRPr="00BA7A4D">
              <w:rPr>
                <w:rStyle w:val="a7"/>
                <w:rFonts w:ascii="微软雅黑" w:eastAsia="微软雅黑" w:hAnsi="微软雅黑"/>
                <w:noProof/>
              </w:rPr>
              <w:t>16</w:t>
            </w:r>
            <w:r w:rsidRPr="00BA7A4D">
              <w:rPr>
                <w:rStyle w:val="a7"/>
                <w:rFonts w:ascii="微软雅黑" w:eastAsia="微软雅黑" w:hAnsi="微软雅黑" w:hint="eastAsia"/>
                <w:noProof/>
              </w:rPr>
              <w:t>，</w:t>
            </w:r>
            <w:r w:rsidRPr="00BA7A4D">
              <w:rPr>
                <w:rStyle w:val="a7"/>
                <w:rFonts w:ascii="微软雅黑" w:eastAsia="微软雅黑" w:hAnsi="微软雅黑"/>
                <w:noProof/>
              </w:rPr>
              <w:t>2013.05 - 2013.08  </w:t>
            </w:r>
            <w:r w:rsidRPr="00BA7A4D">
              <w:rPr>
                <w:rStyle w:val="a7"/>
                <w:rFonts w:ascii="微软雅黑" w:eastAsia="微软雅黑" w:hAnsi="微软雅黑" w:hint="eastAsia"/>
                <w:noProof/>
              </w:rPr>
              <w:t>展会助手</w:t>
            </w:r>
            <w:r>
              <w:rPr>
                <w:noProof/>
                <w:webHidden/>
              </w:rPr>
              <w:tab/>
            </w:r>
            <w:r>
              <w:rPr>
                <w:noProof/>
                <w:webHidden/>
              </w:rPr>
              <w:fldChar w:fldCharType="begin"/>
            </w:r>
            <w:r>
              <w:rPr>
                <w:noProof/>
                <w:webHidden/>
              </w:rPr>
              <w:instrText xml:space="preserve"> PAGEREF _Toc459968015 \h </w:instrText>
            </w:r>
            <w:r>
              <w:rPr>
                <w:noProof/>
                <w:webHidden/>
              </w:rPr>
            </w:r>
            <w:r>
              <w:rPr>
                <w:noProof/>
                <w:webHidden/>
              </w:rPr>
              <w:fldChar w:fldCharType="separate"/>
            </w:r>
            <w:r>
              <w:rPr>
                <w:noProof/>
                <w:webHidden/>
              </w:rPr>
              <w:t>94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6" w:history="1">
            <w:r w:rsidRPr="00BA7A4D">
              <w:rPr>
                <w:rStyle w:val="a7"/>
                <w:rFonts w:ascii="微软雅黑" w:eastAsia="微软雅黑" w:hAnsi="微软雅黑"/>
                <w:noProof/>
              </w:rPr>
              <w:t>17</w:t>
            </w:r>
            <w:r w:rsidRPr="00BA7A4D">
              <w:rPr>
                <w:rStyle w:val="a7"/>
                <w:rFonts w:ascii="微软雅黑" w:eastAsia="微软雅黑" w:hAnsi="微软雅黑" w:hint="eastAsia"/>
                <w:noProof/>
              </w:rPr>
              <w:t>，</w:t>
            </w:r>
            <w:r w:rsidRPr="00BA7A4D">
              <w:rPr>
                <w:rStyle w:val="a7"/>
                <w:rFonts w:ascii="微软雅黑" w:eastAsia="微软雅黑" w:hAnsi="微软雅黑"/>
                <w:noProof/>
              </w:rPr>
              <w:t>2013.01 - 2013.04  </w:t>
            </w:r>
            <w:r w:rsidRPr="00BA7A4D">
              <w:rPr>
                <w:rStyle w:val="a7"/>
                <w:rFonts w:ascii="微软雅黑" w:eastAsia="微软雅黑" w:hAnsi="微软雅黑" w:hint="eastAsia"/>
                <w:noProof/>
              </w:rPr>
              <w:t>问医</w:t>
            </w:r>
            <w:r>
              <w:rPr>
                <w:noProof/>
                <w:webHidden/>
              </w:rPr>
              <w:tab/>
            </w:r>
            <w:r>
              <w:rPr>
                <w:noProof/>
                <w:webHidden/>
              </w:rPr>
              <w:fldChar w:fldCharType="begin"/>
            </w:r>
            <w:r>
              <w:rPr>
                <w:noProof/>
                <w:webHidden/>
              </w:rPr>
              <w:instrText xml:space="preserve"> PAGEREF _Toc459968016 \h </w:instrText>
            </w:r>
            <w:r>
              <w:rPr>
                <w:noProof/>
                <w:webHidden/>
              </w:rPr>
            </w:r>
            <w:r>
              <w:rPr>
                <w:noProof/>
                <w:webHidden/>
              </w:rPr>
              <w:fldChar w:fldCharType="separate"/>
            </w:r>
            <w:r>
              <w:rPr>
                <w:noProof/>
                <w:webHidden/>
              </w:rPr>
              <w:t>94</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7" w:history="1">
            <w:r w:rsidRPr="00BA7A4D">
              <w:rPr>
                <w:rStyle w:val="a7"/>
                <w:rFonts w:ascii="微软雅黑" w:eastAsia="微软雅黑" w:hAnsi="微软雅黑"/>
                <w:noProof/>
              </w:rPr>
              <w:t>18</w:t>
            </w:r>
            <w:r w:rsidRPr="00BA7A4D">
              <w:rPr>
                <w:rStyle w:val="a7"/>
                <w:rFonts w:ascii="微软雅黑" w:eastAsia="微软雅黑" w:hAnsi="微软雅黑" w:hint="eastAsia"/>
                <w:noProof/>
              </w:rPr>
              <w:t>，</w:t>
            </w:r>
            <w:r w:rsidRPr="00BA7A4D">
              <w:rPr>
                <w:rStyle w:val="a7"/>
                <w:rFonts w:ascii="微软雅黑" w:eastAsia="微软雅黑" w:hAnsi="微软雅黑"/>
                <w:noProof/>
              </w:rPr>
              <w:t>2012.09 - 2012.10  </w:t>
            </w:r>
            <w:r w:rsidRPr="00BA7A4D">
              <w:rPr>
                <w:rStyle w:val="a7"/>
                <w:rFonts w:ascii="微软雅黑" w:eastAsia="微软雅黑" w:hAnsi="微软雅黑" w:hint="eastAsia"/>
                <w:noProof/>
              </w:rPr>
              <w:t>点信广告</w:t>
            </w:r>
            <w:r w:rsidRPr="00BA7A4D">
              <w:rPr>
                <w:rStyle w:val="a7"/>
                <w:rFonts w:ascii="微软雅黑" w:eastAsia="微软雅黑" w:hAnsi="微软雅黑"/>
                <w:noProof/>
              </w:rPr>
              <w:t>SDK</w:t>
            </w:r>
            <w:r>
              <w:rPr>
                <w:noProof/>
                <w:webHidden/>
              </w:rPr>
              <w:tab/>
            </w:r>
            <w:r>
              <w:rPr>
                <w:noProof/>
                <w:webHidden/>
              </w:rPr>
              <w:fldChar w:fldCharType="begin"/>
            </w:r>
            <w:r>
              <w:rPr>
                <w:noProof/>
                <w:webHidden/>
              </w:rPr>
              <w:instrText xml:space="preserve"> PAGEREF _Toc459968017 \h </w:instrText>
            </w:r>
            <w:r>
              <w:rPr>
                <w:noProof/>
                <w:webHidden/>
              </w:rPr>
            </w:r>
            <w:r>
              <w:rPr>
                <w:noProof/>
                <w:webHidden/>
              </w:rPr>
              <w:fldChar w:fldCharType="separate"/>
            </w:r>
            <w:r>
              <w:rPr>
                <w:noProof/>
                <w:webHidden/>
              </w:rPr>
              <w:t>95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8" w:history="1">
            <w:r w:rsidRPr="00BA7A4D">
              <w:rPr>
                <w:rStyle w:val="a7"/>
                <w:rFonts w:ascii="微软雅黑" w:eastAsia="微软雅黑" w:hAnsi="微软雅黑"/>
                <w:noProof/>
              </w:rPr>
              <w:t>19</w:t>
            </w:r>
            <w:r w:rsidRPr="00BA7A4D">
              <w:rPr>
                <w:rStyle w:val="a7"/>
                <w:rFonts w:ascii="微软雅黑" w:eastAsia="微软雅黑" w:hAnsi="微软雅黑" w:hint="eastAsia"/>
                <w:noProof/>
              </w:rPr>
              <w:t>，</w:t>
            </w:r>
            <w:r w:rsidRPr="00BA7A4D">
              <w:rPr>
                <w:rStyle w:val="a7"/>
                <w:rFonts w:ascii="微软雅黑" w:eastAsia="微软雅黑" w:hAnsi="微软雅黑"/>
                <w:noProof/>
              </w:rPr>
              <w:t>2012.06 - 2012.09  </w:t>
            </w:r>
            <w:r w:rsidRPr="00BA7A4D">
              <w:rPr>
                <w:rStyle w:val="a7"/>
                <w:rFonts w:ascii="微软雅黑" w:eastAsia="微软雅黑" w:hAnsi="微软雅黑" w:hint="eastAsia"/>
                <w:noProof/>
              </w:rPr>
              <w:t>云豆客户端</w:t>
            </w:r>
            <w:r>
              <w:rPr>
                <w:noProof/>
                <w:webHidden/>
              </w:rPr>
              <w:tab/>
            </w:r>
            <w:r>
              <w:rPr>
                <w:noProof/>
                <w:webHidden/>
              </w:rPr>
              <w:fldChar w:fldCharType="begin"/>
            </w:r>
            <w:r>
              <w:rPr>
                <w:noProof/>
                <w:webHidden/>
              </w:rPr>
              <w:instrText xml:space="preserve"> PAGEREF _Toc459968018 \h </w:instrText>
            </w:r>
            <w:r>
              <w:rPr>
                <w:noProof/>
                <w:webHidden/>
              </w:rPr>
            </w:r>
            <w:r>
              <w:rPr>
                <w:noProof/>
                <w:webHidden/>
              </w:rPr>
              <w:fldChar w:fldCharType="separate"/>
            </w:r>
            <w:r>
              <w:rPr>
                <w:noProof/>
                <w:webHidden/>
              </w:rPr>
              <w:t>95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19" w:history="1">
            <w:r w:rsidRPr="00BA7A4D">
              <w:rPr>
                <w:rStyle w:val="a7"/>
                <w:rFonts w:ascii="微软雅黑" w:eastAsia="微软雅黑" w:hAnsi="微软雅黑"/>
                <w:noProof/>
              </w:rPr>
              <w:t>20</w:t>
            </w:r>
            <w:r w:rsidRPr="00BA7A4D">
              <w:rPr>
                <w:rStyle w:val="a7"/>
                <w:rFonts w:ascii="微软雅黑" w:eastAsia="微软雅黑" w:hAnsi="微软雅黑" w:hint="eastAsia"/>
                <w:noProof/>
              </w:rPr>
              <w:t>，</w:t>
            </w:r>
            <w:r w:rsidRPr="00BA7A4D">
              <w:rPr>
                <w:rStyle w:val="a7"/>
                <w:rFonts w:ascii="微软雅黑" w:eastAsia="微软雅黑" w:hAnsi="微软雅黑"/>
                <w:noProof/>
              </w:rPr>
              <w:t xml:space="preserve">2014.06 -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你我金融</w:t>
            </w:r>
            <w:r>
              <w:rPr>
                <w:noProof/>
                <w:webHidden/>
              </w:rPr>
              <w:tab/>
            </w:r>
            <w:r>
              <w:rPr>
                <w:noProof/>
                <w:webHidden/>
              </w:rPr>
              <w:fldChar w:fldCharType="begin"/>
            </w:r>
            <w:r>
              <w:rPr>
                <w:noProof/>
                <w:webHidden/>
              </w:rPr>
              <w:instrText xml:space="preserve"> PAGEREF _Toc459968019 \h </w:instrText>
            </w:r>
            <w:r>
              <w:rPr>
                <w:noProof/>
                <w:webHidden/>
              </w:rPr>
            </w:r>
            <w:r>
              <w:rPr>
                <w:noProof/>
                <w:webHidden/>
              </w:rPr>
              <w:fldChar w:fldCharType="separate"/>
            </w:r>
            <w:r>
              <w:rPr>
                <w:noProof/>
                <w:webHidden/>
              </w:rPr>
              <w:t>95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0" w:history="1">
            <w:r w:rsidRPr="00BA7A4D">
              <w:rPr>
                <w:rStyle w:val="a7"/>
                <w:rFonts w:ascii="微软雅黑" w:eastAsia="微软雅黑" w:hAnsi="微软雅黑"/>
                <w:noProof/>
              </w:rPr>
              <w:t>21</w:t>
            </w:r>
            <w:r w:rsidRPr="00BA7A4D">
              <w:rPr>
                <w:rStyle w:val="a7"/>
                <w:rFonts w:ascii="微软雅黑" w:eastAsia="微软雅黑" w:hAnsi="微软雅黑" w:hint="eastAsia"/>
                <w:noProof/>
              </w:rPr>
              <w:t>，</w:t>
            </w:r>
            <w:r w:rsidRPr="00BA7A4D">
              <w:rPr>
                <w:rStyle w:val="a7"/>
                <w:rFonts w:ascii="微软雅黑" w:eastAsia="微软雅黑" w:hAnsi="微软雅黑"/>
                <w:noProof/>
              </w:rPr>
              <w:t>2014.03 - 2014.05  </w:t>
            </w:r>
            <w:r w:rsidRPr="00BA7A4D">
              <w:rPr>
                <w:rStyle w:val="a7"/>
                <w:rFonts w:ascii="微软雅黑" w:eastAsia="微软雅黑" w:hAnsi="微软雅黑" w:hint="eastAsia"/>
                <w:noProof/>
              </w:rPr>
              <w:t>买电宝</w:t>
            </w:r>
            <w:r>
              <w:rPr>
                <w:noProof/>
                <w:webHidden/>
              </w:rPr>
              <w:tab/>
            </w:r>
            <w:r>
              <w:rPr>
                <w:noProof/>
                <w:webHidden/>
              </w:rPr>
              <w:fldChar w:fldCharType="begin"/>
            </w:r>
            <w:r>
              <w:rPr>
                <w:noProof/>
                <w:webHidden/>
              </w:rPr>
              <w:instrText xml:space="preserve"> PAGEREF _Toc459968020 \h </w:instrText>
            </w:r>
            <w:r>
              <w:rPr>
                <w:noProof/>
                <w:webHidden/>
              </w:rPr>
            </w:r>
            <w:r>
              <w:rPr>
                <w:noProof/>
                <w:webHidden/>
              </w:rPr>
              <w:fldChar w:fldCharType="separate"/>
            </w:r>
            <w:r>
              <w:rPr>
                <w:noProof/>
                <w:webHidden/>
              </w:rPr>
              <w:t>95</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1" w:history="1">
            <w:r w:rsidRPr="00BA7A4D">
              <w:rPr>
                <w:rStyle w:val="a7"/>
                <w:rFonts w:ascii="微软雅黑" w:eastAsia="微软雅黑" w:hAnsi="微软雅黑"/>
                <w:noProof/>
              </w:rPr>
              <w:t>22</w:t>
            </w:r>
            <w:r w:rsidRPr="00BA7A4D">
              <w:rPr>
                <w:rStyle w:val="a7"/>
                <w:rFonts w:ascii="微软雅黑" w:eastAsia="微软雅黑" w:hAnsi="微软雅黑" w:hint="eastAsia"/>
                <w:noProof/>
              </w:rPr>
              <w:t>，</w:t>
            </w:r>
            <w:r w:rsidRPr="00BA7A4D">
              <w:rPr>
                <w:rStyle w:val="a7"/>
                <w:rFonts w:ascii="微软雅黑" w:eastAsia="微软雅黑" w:hAnsi="微软雅黑"/>
                <w:noProof/>
              </w:rPr>
              <w:t>2013.09 - 2014.11  </w:t>
            </w:r>
            <w:r w:rsidRPr="00BA7A4D">
              <w:rPr>
                <w:rStyle w:val="a7"/>
                <w:rFonts w:ascii="微软雅黑" w:eastAsia="微软雅黑" w:hAnsi="微软雅黑" w:hint="eastAsia"/>
                <w:noProof/>
              </w:rPr>
              <w:t>电力</w:t>
            </w:r>
            <w:r w:rsidRPr="00BA7A4D">
              <w:rPr>
                <w:rStyle w:val="a7"/>
                <w:rFonts w:ascii="微软雅黑" w:eastAsia="微软雅黑" w:hAnsi="微软雅黑"/>
                <w:noProof/>
              </w:rPr>
              <w:t>E</w:t>
            </w:r>
            <w:r w:rsidRPr="00BA7A4D">
              <w:rPr>
                <w:rStyle w:val="a7"/>
                <w:rFonts w:ascii="微软雅黑" w:eastAsia="微软雅黑" w:hAnsi="微软雅黑" w:hint="eastAsia"/>
                <w:noProof/>
              </w:rPr>
              <w:t>行</w:t>
            </w:r>
            <w:r>
              <w:rPr>
                <w:noProof/>
                <w:webHidden/>
              </w:rPr>
              <w:tab/>
            </w:r>
            <w:r>
              <w:rPr>
                <w:noProof/>
                <w:webHidden/>
              </w:rPr>
              <w:fldChar w:fldCharType="begin"/>
            </w:r>
            <w:r>
              <w:rPr>
                <w:noProof/>
                <w:webHidden/>
              </w:rPr>
              <w:instrText xml:space="preserve"> PAGEREF _Toc459968021 \h </w:instrText>
            </w:r>
            <w:r>
              <w:rPr>
                <w:noProof/>
                <w:webHidden/>
              </w:rPr>
            </w:r>
            <w:r>
              <w:rPr>
                <w:noProof/>
                <w:webHidden/>
              </w:rPr>
              <w:fldChar w:fldCharType="separate"/>
            </w:r>
            <w:r>
              <w:rPr>
                <w:noProof/>
                <w:webHidden/>
              </w:rPr>
              <w:t>96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2" w:history="1">
            <w:r w:rsidRPr="00BA7A4D">
              <w:rPr>
                <w:rStyle w:val="a7"/>
                <w:rFonts w:ascii="微软雅黑" w:eastAsia="微软雅黑" w:hAnsi="微软雅黑"/>
                <w:noProof/>
              </w:rPr>
              <w:t>23</w:t>
            </w:r>
            <w:r w:rsidRPr="00BA7A4D">
              <w:rPr>
                <w:rStyle w:val="a7"/>
                <w:rFonts w:ascii="微软雅黑" w:eastAsia="微软雅黑" w:hAnsi="微软雅黑" w:hint="eastAsia"/>
                <w:noProof/>
              </w:rPr>
              <w:t>，</w:t>
            </w:r>
            <w:r w:rsidRPr="00BA7A4D">
              <w:rPr>
                <w:rStyle w:val="a7"/>
                <w:rFonts w:ascii="微软雅黑" w:eastAsia="微软雅黑" w:hAnsi="微软雅黑"/>
                <w:noProof/>
              </w:rPr>
              <w:t>2013.07 - 2013.09  </w:t>
            </w:r>
            <w:r w:rsidRPr="00BA7A4D">
              <w:rPr>
                <w:rStyle w:val="a7"/>
                <w:rFonts w:ascii="微软雅黑" w:eastAsia="微软雅黑" w:hAnsi="微软雅黑" w:hint="eastAsia"/>
                <w:noProof/>
              </w:rPr>
              <w:t>微监控</w:t>
            </w:r>
            <w:r>
              <w:rPr>
                <w:noProof/>
                <w:webHidden/>
              </w:rPr>
              <w:tab/>
            </w:r>
            <w:r>
              <w:rPr>
                <w:noProof/>
                <w:webHidden/>
              </w:rPr>
              <w:fldChar w:fldCharType="begin"/>
            </w:r>
            <w:r>
              <w:rPr>
                <w:noProof/>
                <w:webHidden/>
              </w:rPr>
              <w:instrText xml:space="preserve"> PAGEREF _Toc459968022 \h </w:instrText>
            </w:r>
            <w:r>
              <w:rPr>
                <w:noProof/>
                <w:webHidden/>
              </w:rPr>
            </w:r>
            <w:r>
              <w:rPr>
                <w:noProof/>
                <w:webHidden/>
              </w:rPr>
              <w:fldChar w:fldCharType="separate"/>
            </w:r>
            <w:r>
              <w:rPr>
                <w:noProof/>
                <w:webHidden/>
              </w:rPr>
              <w:t>96</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3" w:history="1">
            <w:r w:rsidRPr="00BA7A4D">
              <w:rPr>
                <w:rStyle w:val="a7"/>
                <w:rFonts w:ascii="微软雅黑" w:eastAsia="微软雅黑" w:hAnsi="微软雅黑"/>
                <w:noProof/>
              </w:rPr>
              <w:t>24</w:t>
            </w:r>
            <w:r w:rsidRPr="00BA7A4D">
              <w:rPr>
                <w:rStyle w:val="a7"/>
                <w:rFonts w:ascii="微软雅黑" w:eastAsia="微软雅黑" w:hAnsi="微软雅黑" w:hint="eastAsia"/>
                <w:noProof/>
              </w:rPr>
              <w:t>，</w:t>
            </w:r>
            <w:r w:rsidRPr="00BA7A4D">
              <w:rPr>
                <w:rStyle w:val="a7"/>
                <w:rFonts w:ascii="微软雅黑" w:eastAsia="微软雅黑" w:hAnsi="微软雅黑"/>
                <w:noProof/>
              </w:rPr>
              <w:t xml:space="preserve">2015.01 - </w:t>
            </w:r>
            <w:r w:rsidRPr="00BA7A4D">
              <w:rPr>
                <w:rStyle w:val="a7"/>
                <w:rFonts w:ascii="微软雅黑" w:eastAsia="微软雅黑" w:hAnsi="微软雅黑" w:hint="eastAsia"/>
                <w:noProof/>
              </w:rPr>
              <w:t>至今</w:t>
            </w:r>
            <w:r w:rsidRPr="00BA7A4D">
              <w:rPr>
                <w:rStyle w:val="a7"/>
                <w:rFonts w:ascii="微软雅黑" w:eastAsia="微软雅黑" w:hAnsi="微软雅黑"/>
                <w:noProof/>
              </w:rPr>
              <w:t>  </w:t>
            </w:r>
            <w:r w:rsidRPr="00BA7A4D">
              <w:rPr>
                <w:rStyle w:val="a7"/>
                <w:rFonts w:ascii="微软雅黑" w:eastAsia="微软雅黑" w:hAnsi="微软雅黑" w:hint="eastAsia"/>
                <w:noProof/>
              </w:rPr>
              <w:t>大排档</w:t>
            </w:r>
            <w:r>
              <w:rPr>
                <w:noProof/>
                <w:webHidden/>
              </w:rPr>
              <w:tab/>
            </w:r>
            <w:r>
              <w:rPr>
                <w:noProof/>
                <w:webHidden/>
              </w:rPr>
              <w:fldChar w:fldCharType="begin"/>
            </w:r>
            <w:r>
              <w:rPr>
                <w:noProof/>
                <w:webHidden/>
              </w:rPr>
              <w:instrText xml:space="preserve"> PAGEREF _Toc459968023 \h </w:instrText>
            </w:r>
            <w:r>
              <w:rPr>
                <w:noProof/>
                <w:webHidden/>
              </w:rPr>
            </w:r>
            <w:r>
              <w:rPr>
                <w:noProof/>
                <w:webHidden/>
              </w:rPr>
              <w:fldChar w:fldCharType="separate"/>
            </w:r>
            <w:r>
              <w:rPr>
                <w:noProof/>
                <w:webHidden/>
              </w:rPr>
              <w:t>97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4" w:history="1">
            <w:r w:rsidRPr="00BA7A4D">
              <w:rPr>
                <w:rStyle w:val="a7"/>
                <w:rFonts w:ascii="微软雅黑" w:eastAsia="微软雅黑" w:hAnsi="微软雅黑"/>
                <w:noProof/>
              </w:rPr>
              <w:t>25</w:t>
            </w:r>
            <w:r w:rsidRPr="00BA7A4D">
              <w:rPr>
                <w:rStyle w:val="a7"/>
                <w:rFonts w:ascii="微软雅黑" w:eastAsia="微软雅黑" w:hAnsi="微软雅黑" w:hint="eastAsia"/>
                <w:noProof/>
              </w:rPr>
              <w:t>，</w:t>
            </w:r>
            <w:r w:rsidRPr="00BA7A4D">
              <w:rPr>
                <w:rStyle w:val="a7"/>
                <w:rFonts w:ascii="微软雅黑" w:eastAsia="微软雅黑" w:hAnsi="微软雅黑"/>
                <w:noProof/>
              </w:rPr>
              <w:t>2014.08 - 2014.10  HI</w:t>
            </w:r>
            <w:r w:rsidRPr="00BA7A4D">
              <w:rPr>
                <w:rStyle w:val="a7"/>
                <w:rFonts w:ascii="微软雅黑" w:eastAsia="微软雅黑" w:hAnsi="微软雅黑" w:hint="eastAsia"/>
                <w:noProof/>
              </w:rPr>
              <w:t>家</w:t>
            </w:r>
            <w:r>
              <w:rPr>
                <w:noProof/>
                <w:webHidden/>
              </w:rPr>
              <w:tab/>
            </w:r>
            <w:r>
              <w:rPr>
                <w:noProof/>
                <w:webHidden/>
              </w:rPr>
              <w:fldChar w:fldCharType="begin"/>
            </w:r>
            <w:r>
              <w:rPr>
                <w:noProof/>
                <w:webHidden/>
              </w:rPr>
              <w:instrText xml:space="preserve"> PAGEREF _Toc459968024 \h </w:instrText>
            </w:r>
            <w:r>
              <w:rPr>
                <w:noProof/>
                <w:webHidden/>
              </w:rPr>
            </w:r>
            <w:r>
              <w:rPr>
                <w:noProof/>
                <w:webHidden/>
              </w:rPr>
              <w:fldChar w:fldCharType="separate"/>
            </w:r>
            <w:r>
              <w:rPr>
                <w:noProof/>
                <w:webHidden/>
              </w:rPr>
              <w:t>97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5" w:history="1">
            <w:r w:rsidRPr="00BA7A4D">
              <w:rPr>
                <w:rStyle w:val="a7"/>
                <w:rFonts w:ascii="微软雅黑" w:eastAsia="微软雅黑" w:hAnsi="微软雅黑"/>
                <w:noProof/>
              </w:rPr>
              <w:t>26</w:t>
            </w:r>
            <w:r w:rsidRPr="00BA7A4D">
              <w:rPr>
                <w:rStyle w:val="a7"/>
                <w:rFonts w:ascii="微软雅黑" w:eastAsia="微软雅黑" w:hAnsi="微软雅黑" w:hint="eastAsia"/>
                <w:noProof/>
              </w:rPr>
              <w:t>，</w:t>
            </w:r>
            <w:r w:rsidRPr="00BA7A4D">
              <w:rPr>
                <w:rStyle w:val="a7"/>
                <w:rFonts w:ascii="微软雅黑" w:eastAsia="微软雅黑" w:hAnsi="微软雅黑"/>
                <w:noProof/>
              </w:rPr>
              <w:t>2014.02 - 2014.07  </w:t>
            </w:r>
            <w:r w:rsidRPr="00BA7A4D">
              <w:rPr>
                <w:rStyle w:val="a7"/>
                <w:rFonts w:ascii="微软雅黑" w:eastAsia="微软雅黑" w:hAnsi="微软雅黑" w:hint="eastAsia"/>
                <w:noProof/>
              </w:rPr>
              <w:t>附近生活</w:t>
            </w:r>
            <w:r>
              <w:rPr>
                <w:noProof/>
                <w:webHidden/>
              </w:rPr>
              <w:tab/>
            </w:r>
            <w:r>
              <w:rPr>
                <w:noProof/>
                <w:webHidden/>
              </w:rPr>
              <w:fldChar w:fldCharType="begin"/>
            </w:r>
            <w:r>
              <w:rPr>
                <w:noProof/>
                <w:webHidden/>
              </w:rPr>
              <w:instrText xml:space="preserve"> PAGEREF _Toc459968025 \h </w:instrText>
            </w:r>
            <w:r>
              <w:rPr>
                <w:noProof/>
                <w:webHidden/>
              </w:rPr>
            </w:r>
            <w:r>
              <w:rPr>
                <w:noProof/>
                <w:webHidden/>
              </w:rPr>
              <w:fldChar w:fldCharType="separate"/>
            </w:r>
            <w:r>
              <w:rPr>
                <w:noProof/>
                <w:webHidden/>
              </w:rPr>
              <w:t>97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6" w:history="1">
            <w:r w:rsidRPr="00BA7A4D">
              <w:rPr>
                <w:rStyle w:val="a7"/>
                <w:rFonts w:ascii="微软雅黑" w:eastAsia="微软雅黑" w:hAnsi="微软雅黑"/>
                <w:noProof/>
              </w:rPr>
              <w:t>27</w:t>
            </w:r>
            <w:r w:rsidRPr="00BA7A4D">
              <w:rPr>
                <w:rStyle w:val="a7"/>
                <w:rFonts w:ascii="微软雅黑" w:eastAsia="微软雅黑" w:hAnsi="微软雅黑" w:hint="eastAsia"/>
                <w:noProof/>
              </w:rPr>
              <w:t>，</w:t>
            </w:r>
            <w:r w:rsidRPr="00BA7A4D">
              <w:rPr>
                <w:rStyle w:val="a7"/>
                <w:rFonts w:ascii="微软雅黑" w:eastAsia="微软雅黑" w:hAnsi="微软雅黑"/>
                <w:noProof/>
              </w:rPr>
              <w:t>2013.11 - 2014.10  </w:t>
            </w:r>
            <w:r w:rsidRPr="00BA7A4D">
              <w:rPr>
                <w:rStyle w:val="a7"/>
                <w:rFonts w:ascii="微软雅黑" w:eastAsia="微软雅黑" w:hAnsi="微软雅黑" w:hint="eastAsia"/>
                <w:noProof/>
              </w:rPr>
              <w:t>懂球帝</w:t>
            </w:r>
            <w:r>
              <w:rPr>
                <w:noProof/>
                <w:webHidden/>
              </w:rPr>
              <w:tab/>
            </w:r>
            <w:r>
              <w:rPr>
                <w:noProof/>
                <w:webHidden/>
              </w:rPr>
              <w:fldChar w:fldCharType="begin"/>
            </w:r>
            <w:r>
              <w:rPr>
                <w:noProof/>
                <w:webHidden/>
              </w:rPr>
              <w:instrText xml:space="preserve"> PAGEREF _Toc459968026 \h </w:instrText>
            </w:r>
            <w:r>
              <w:rPr>
                <w:noProof/>
                <w:webHidden/>
              </w:rPr>
            </w:r>
            <w:r>
              <w:rPr>
                <w:noProof/>
                <w:webHidden/>
              </w:rPr>
              <w:fldChar w:fldCharType="separate"/>
            </w:r>
            <w:r>
              <w:rPr>
                <w:noProof/>
                <w:webHidden/>
              </w:rPr>
              <w:t>97</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7" w:history="1">
            <w:r w:rsidRPr="00BA7A4D">
              <w:rPr>
                <w:rStyle w:val="a7"/>
                <w:rFonts w:ascii="微软雅黑" w:eastAsia="微软雅黑" w:hAnsi="微软雅黑"/>
                <w:noProof/>
              </w:rPr>
              <w:t>28</w:t>
            </w:r>
            <w:r w:rsidRPr="00BA7A4D">
              <w:rPr>
                <w:rStyle w:val="a7"/>
                <w:rFonts w:ascii="微软雅黑" w:eastAsia="微软雅黑" w:hAnsi="微软雅黑" w:hint="eastAsia"/>
                <w:noProof/>
              </w:rPr>
              <w:t>，</w:t>
            </w:r>
            <w:r w:rsidRPr="00BA7A4D">
              <w:rPr>
                <w:rStyle w:val="a7"/>
                <w:rFonts w:ascii="微软雅黑" w:eastAsia="微软雅黑" w:hAnsi="微软雅黑"/>
                <w:noProof/>
              </w:rPr>
              <w:t>2013.03 - 2013.07  </w:t>
            </w:r>
            <w:r w:rsidRPr="00BA7A4D">
              <w:rPr>
                <w:rStyle w:val="a7"/>
                <w:rFonts w:ascii="微软雅黑" w:eastAsia="微软雅黑" w:hAnsi="微软雅黑" w:hint="eastAsia"/>
                <w:noProof/>
              </w:rPr>
              <w:t>面试宝典</w:t>
            </w:r>
            <w:r>
              <w:rPr>
                <w:noProof/>
                <w:webHidden/>
              </w:rPr>
              <w:tab/>
            </w:r>
            <w:r>
              <w:rPr>
                <w:noProof/>
                <w:webHidden/>
              </w:rPr>
              <w:fldChar w:fldCharType="begin"/>
            </w:r>
            <w:r>
              <w:rPr>
                <w:noProof/>
                <w:webHidden/>
              </w:rPr>
              <w:instrText xml:space="preserve"> PAGEREF _Toc459968027 \h </w:instrText>
            </w:r>
            <w:r>
              <w:rPr>
                <w:noProof/>
                <w:webHidden/>
              </w:rPr>
            </w:r>
            <w:r>
              <w:rPr>
                <w:noProof/>
                <w:webHidden/>
              </w:rPr>
              <w:fldChar w:fldCharType="separate"/>
            </w:r>
            <w:r>
              <w:rPr>
                <w:noProof/>
                <w:webHidden/>
              </w:rPr>
              <w:t>98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8" w:history="1">
            <w:r w:rsidRPr="00BA7A4D">
              <w:rPr>
                <w:rStyle w:val="a7"/>
                <w:rFonts w:ascii="微软雅黑" w:eastAsia="微软雅黑" w:hAnsi="微软雅黑"/>
                <w:noProof/>
              </w:rPr>
              <w:t>29</w:t>
            </w:r>
            <w:r w:rsidRPr="00BA7A4D">
              <w:rPr>
                <w:rStyle w:val="a7"/>
                <w:rFonts w:ascii="微软雅黑" w:eastAsia="微软雅黑" w:hAnsi="微软雅黑" w:hint="eastAsia"/>
                <w:noProof/>
              </w:rPr>
              <w:t>，</w:t>
            </w:r>
            <w:r w:rsidRPr="00BA7A4D">
              <w:rPr>
                <w:rStyle w:val="a7"/>
                <w:rFonts w:ascii="微软雅黑" w:eastAsia="微软雅黑" w:hAnsi="微软雅黑"/>
                <w:noProof/>
              </w:rPr>
              <w:t>2012.06 - 2012.08  </w:t>
            </w:r>
            <w:r w:rsidRPr="00BA7A4D">
              <w:rPr>
                <w:rStyle w:val="a7"/>
                <w:rFonts w:ascii="微软雅黑" w:eastAsia="微软雅黑" w:hAnsi="微软雅黑" w:hint="eastAsia"/>
                <w:noProof/>
              </w:rPr>
              <w:t>天地图库</w:t>
            </w:r>
            <w:r>
              <w:rPr>
                <w:noProof/>
                <w:webHidden/>
              </w:rPr>
              <w:tab/>
            </w:r>
            <w:r>
              <w:rPr>
                <w:noProof/>
                <w:webHidden/>
              </w:rPr>
              <w:fldChar w:fldCharType="begin"/>
            </w:r>
            <w:r>
              <w:rPr>
                <w:noProof/>
                <w:webHidden/>
              </w:rPr>
              <w:instrText xml:space="preserve"> PAGEREF _Toc459968028 \h </w:instrText>
            </w:r>
            <w:r>
              <w:rPr>
                <w:noProof/>
                <w:webHidden/>
              </w:rPr>
            </w:r>
            <w:r>
              <w:rPr>
                <w:noProof/>
                <w:webHidden/>
              </w:rPr>
              <w:fldChar w:fldCharType="separate"/>
            </w:r>
            <w:r>
              <w:rPr>
                <w:noProof/>
                <w:webHidden/>
              </w:rPr>
              <w:t>98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29" w:history="1">
            <w:r w:rsidRPr="00BA7A4D">
              <w:rPr>
                <w:rStyle w:val="a7"/>
                <w:rFonts w:ascii="微软雅黑" w:eastAsia="微软雅黑" w:hAnsi="微软雅黑"/>
                <w:noProof/>
              </w:rPr>
              <w:t>30</w:t>
            </w:r>
            <w:r w:rsidRPr="00BA7A4D">
              <w:rPr>
                <w:rStyle w:val="a7"/>
                <w:rFonts w:ascii="微软雅黑" w:eastAsia="微软雅黑" w:hAnsi="微软雅黑" w:hint="eastAsia"/>
                <w:noProof/>
              </w:rPr>
              <w:t>，</w:t>
            </w:r>
            <w:r w:rsidRPr="00BA7A4D">
              <w:rPr>
                <w:rStyle w:val="a7"/>
                <w:rFonts w:ascii="微软雅黑" w:eastAsia="微软雅黑" w:hAnsi="微软雅黑"/>
                <w:noProof/>
              </w:rPr>
              <w:t>2014.08 - 2014.11  </w:t>
            </w:r>
            <w:r w:rsidRPr="00BA7A4D">
              <w:rPr>
                <w:rStyle w:val="a7"/>
                <w:rFonts w:ascii="微软雅黑" w:eastAsia="微软雅黑" w:hAnsi="微软雅黑" w:hint="eastAsia"/>
                <w:noProof/>
              </w:rPr>
              <w:t>头版</w:t>
            </w:r>
            <w:r>
              <w:rPr>
                <w:noProof/>
                <w:webHidden/>
              </w:rPr>
              <w:tab/>
            </w:r>
            <w:r>
              <w:rPr>
                <w:noProof/>
                <w:webHidden/>
              </w:rPr>
              <w:fldChar w:fldCharType="begin"/>
            </w:r>
            <w:r>
              <w:rPr>
                <w:noProof/>
                <w:webHidden/>
              </w:rPr>
              <w:instrText xml:space="preserve"> PAGEREF _Toc459968029 \h </w:instrText>
            </w:r>
            <w:r>
              <w:rPr>
                <w:noProof/>
                <w:webHidden/>
              </w:rPr>
            </w:r>
            <w:r>
              <w:rPr>
                <w:noProof/>
                <w:webHidden/>
              </w:rPr>
              <w:fldChar w:fldCharType="separate"/>
            </w:r>
            <w:r>
              <w:rPr>
                <w:noProof/>
                <w:webHidden/>
              </w:rPr>
              <w:t>98</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30" w:history="1">
            <w:r w:rsidRPr="00BA7A4D">
              <w:rPr>
                <w:rStyle w:val="a7"/>
                <w:rFonts w:ascii="微软雅黑" w:eastAsia="微软雅黑" w:hAnsi="微软雅黑"/>
                <w:noProof/>
              </w:rPr>
              <w:t>31</w:t>
            </w:r>
            <w:r w:rsidRPr="00BA7A4D">
              <w:rPr>
                <w:rStyle w:val="a7"/>
                <w:rFonts w:ascii="微软雅黑" w:eastAsia="微软雅黑" w:hAnsi="微软雅黑" w:hint="eastAsia"/>
                <w:noProof/>
              </w:rPr>
              <w:t>，</w:t>
            </w:r>
            <w:r w:rsidRPr="00BA7A4D">
              <w:rPr>
                <w:rStyle w:val="a7"/>
                <w:rFonts w:ascii="微软雅黑" w:eastAsia="微软雅黑" w:hAnsi="微软雅黑"/>
                <w:noProof/>
              </w:rPr>
              <w:t>2014.05 - 2014.08  </w:t>
            </w:r>
            <w:r w:rsidRPr="00BA7A4D">
              <w:rPr>
                <w:rStyle w:val="a7"/>
                <w:rFonts w:ascii="微软雅黑" w:eastAsia="微软雅黑" w:hAnsi="微软雅黑" w:hint="eastAsia"/>
                <w:noProof/>
              </w:rPr>
              <w:t>美食天下</w:t>
            </w:r>
            <w:r>
              <w:rPr>
                <w:noProof/>
                <w:webHidden/>
              </w:rPr>
              <w:tab/>
            </w:r>
            <w:r>
              <w:rPr>
                <w:noProof/>
                <w:webHidden/>
              </w:rPr>
              <w:fldChar w:fldCharType="begin"/>
            </w:r>
            <w:r>
              <w:rPr>
                <w:noProof/>
                <w:webHidden/>
              </w:rPr>
              <w:instrText xml:space="preserve"> PAGEREF _Toc459968030 \h </w:instrText>
            </w:r>
            <w:r>
              <w:rPr>
                <w:noProof/>
                <w:webHidden/>
              </w:rPr>
            </w:r>
            <w:r>
              <w:rPr>
                <w:noProof/>
                <w:webHidden/>
              </w:rPr>
              <w:fldChar w:fldCharType="separate"/>
            </w:r>
            <w:r>
              <w:rPr>
                <w:noProof/>
                <w:webHidden/>
              </w:rPr>
              <w:t>99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31" w:history="1">
            <w:r w:rsidRPr="00BA7A4D">
              <w:rPr>
                <w:rStyle w:val="a7"/>
                <w:rFonts w:ascii="微软雅黑" w:eastAsia="微软雅黑" w:hAnsi="微软雅黑"/>
                <w:noProof/>
              </w:rPr>
              <w:t>32</w:t>
            </w:r>
            <w:r w:rsidRPr="00BA7A4D">
              <w:rPr>
                <w:rStyle w:val="a7"/>
                <w:rFonts w:ascii="微软雅黑" w:eastAsia="微软雅黑" w:hAnsi="微软雅黑" w:hint="eastAsia"/>
                <w:noProof/>
              </w:rPr>
              <w:t>，</w:t>
            </w:r>
            <w:r w:rsidRPr="00BA7A4D">
              <w:rPr>
                <w:rStyle w:val="a7"/>
                <w:rFonts w:ascii="微软雅黑" w:eastAsia="微软雅黑" w:hAnsi="微软雅黑"/>
                <w:noProof/>
              </w:rPr>
              <w:t>2014.03 - 2014.05  17K</w:t>
            </w:r>
            <w:r w:rsidRPr="00BA7A4D">
              <w:rPr>
                <w:rStyle w:val="a7"/>
                <w:rFonts w:ascii="微软雅黑" w:eastAsia="微软雅黑" w:hAnsi="微软雅黑" w:hint="eastAsia"/>
                <w:noProof/>
              </w:rPr>
              <w:t>阅读器</w:t>
            </w:r>
            <w:r>
              <w:rPr>
                <w:noProof/>
                <w:webHidden/>
              </w:rPr>
              <w:tab/>
            </w:r>
            <w:r>
              <w:rPr>
                <w:noProof/>
                <w:webHidden/>
              </w:rPr>
              <w:fldChar w:fldCharType="begin"/>
            </w:r>
            <w:r>
              <w:rPr>
                <w:noProof/>
                <w:webHidden/>
              </w:rPr>
              <w:instrText xml:space="preserve"> PAGEREF _Toc459968031 \h </w:instrText>
            </w:r>
            <w:r>
              <w:rPr>
                <w:noProof/>
                <w:webHidden/>
              </w:rPr>
            </w:r>
            <w:r>
              <w:rPr>
                <w:noProof/>
                <w:webHidden/>
              </w:rPr>
              <w:fldChar w:fldCharType="separate"/>
            </w:r>
            <w:r>
              <w:rPr>
                <w:noProof/>
                <w:webHidden/>
              </w:rPr>
              <w:t>99</w:t>
            </w:r>
            <w:r>
              <w:rPr>
                <w:noProof/>
                <w:webHidden/>
              </w:rPr>
              <w:fldChar w:fldCharType="end"/>
            </w:r>
          </w:hyperlink>
        </w:p>
        <w:p w:rsidR="00093E85" w:rsidRDefault="00093E85">
          <w:pPr>
            <w:pStyle w:val="20"/>
            <w:tabs>
              <w:tab w:val="right" w:leader="dot" w:pos="10456"/>
            </w:tabs>
            <w:rPr>
              <w:rFonts w:asciiTheme="minorHAnsi" w:eastAsiaTheme="minorEastAsia" w:hAnsiTheme="minorHAnsi" w:cstheme="minorBidi"/>
              <w:noProof/>
              <w:szCs w:val="22"/>
            </w:rPr>
          </w:pPr>
          <w:hyperlink w:anchor="_Toc459968032" w:history="1">
            <w:r w:rsidRPr="00BA7A4D">
              <w:rPr>
                <w:rStyle w:val="a7"/>
                <w:rFonts w:ascii="微软雅黑" w:eastAsia="微软雅黑" w:hAnsi="微软雅黑"/>
                <w:noProof/>
              </w:rPr>
              <w:t>33</w:t>
            </w:r>
            <w:r w:rsidRPr="00BA7A4D">
              <w:rPr>
                <w:rStyle w:val="a7"/>
                <w:rFonts w:ascii="微软雅黑" w:eastAsia="微软雅黑" w:hAnsi="微软雅黑" w:hint="eastAsia"/>
                <w:noProof/>
              </w:rPr>
              <w:t>，</w:t>
            </w:r>
            <w:r w:rsidRPr="00BA7A4D">
              <w:rPr>
                <w:rStyle w:val="a7"/>
                <w:rFonts w:ascii="微软雅黑" w:eastAsia="微软雅黑" w:hAnsi="微软雅黑"/>
                <w:noProof/>
              </w:rPr>
              <w:t>2013.10 - 2014.02  </w:t>
            </w:r>
            <w:r w:rsidRPr="00BA7A4D">
              <w:rPr>
                <w:rStyle w:val="a7"/>
                <w:rFonts w:ascii="微软雅黑" w:eastAsia="微软雅黑" w:hAnsi="微软雅黑" w:hint="eastAsia"/>
                <w:noProof/>
              </w:rPr>
              <w:t>徐商</w:t>
            </w:r>
            <w:r>
              <w:rPr>
                <w:noProof/>
                <w:webHidden/>
              </w:rPr>
              <w:tab/>
            </w:r>
            <w:r>
              <w:rPr>
                <w:noProof/>
                <w:webHidden/>
              </w:rPr>
              <w:fldChar w:fldCharType="begin"/>
            </w:r>
            <w:r>
              <w:rPr>
                <w:noProof/>
                <w:webHidden/>
              </w:rPr>
              <w:instrText xml:space="preserve"> PAGEREF _Toc459968032 \h </w:instrText>
            </w:r>
            <w:r>
              <w:rPr>
                <w:noProof/>
                <w:webHidden/>
              </w:rPr>
            </w:r>
            <w:r>
              <w:rPr>
                <w:noProof/>
                <w:webHidden/>
              </w:rPr>
              <w:fldChar w:fldCharType="separate"/>
            </w:r>
            <w:r>
              <w:rPr>
                <w:noProof/>
                <w:webHidden/>
              </w:rPr>
              <w:t>99</w:t>
            </w:r>
            <w:r>
              <w:rPr>
                <w:noProof/>
                <w:webHidden/>
              </w:rPr>
              <w:fldChar w:fldCharType="end"/>
            </w:r>
          </w:hyperlink>
        </w:p>
        <w:p w:rsidR="00DA1CD5" w:rsidRPr="0025259C" w:rsidRDefault="00245712" w:rsidP="0025259C">
          <w:pPr>
            <w:jc w:val="left"/>
            <w:rPr>
              <w:rFonts w:ascii="微软雅黑" w:eastAsia="微软雅黑" w:hAnsi="微软雅黑"/>
              <w:sz w:val="15"/>
              <w:szCs w:val="15"/>
            </w:rPr>
          </w:pPr>
          <w:r w:rsidRPr="0025259C">
            <w:rPr>
              <w:rFonts w:ascii="微软雅黑" w:eastAsia="微软雅黑" w:hAnsi="微软雅黑"/>
              <w:b/>
              <w:bCs/>
              <w:sz w:val="11"/>
              <w:szCs w:val="15"/>
              <w:lang w:val="zh-CN"/>
            </w:rPr>
            <w:fldChar w:fldCharType="end"/>
          </w:r>
        </w:p>
      </w:sdtContent>
    </w:sdt>
    <w:p w:rsidR="00DA1CD5" w:rsidRPr="0025259C" w:rsidRDefault="00DA1CD5" w:rsidP="0025259C">
      <w:pPr>
        <w:jc w:val="left"/>
        <w:rPr>
          <w:rFonts w:ascii="微软雅黑" w:eastAsia="微软雅黑" w:hAnsi="微软雅黑"/>
          <w:b/>
          <w:sz w:val="15"/>
          <w:szCs w:val="15"/>
          <w:lang w:val="en-GB"/>
        </w:rPr>
      </w:pPr>
    </w:p>
    <w:p w:rsidR="00A3136E" w:rsidRPr="0025259C" w:rsidRDefault="00A3136E" w:rsidP="0025259C">
      <w:pPr>
        <w:pStyle w:val="1"/>
        <w:spacing w:line="240" w:lineRule="auto"/>
        <w:jc w:val="left"/>
        <w:rPr>
          <w:rFonts w:ascii="微软雅黑" w:eastAsia="微软雅黑" w:hAnsi="微软雅黑"/>
          <w:sz w:val="15"/>
          <w:szCs w:val="15"/>
          <w:lang w:val="en-GB"/>
        </w:rPr>
      </w:pPr>
      <w:bookmarkStart w:id="1" w:name="_Toc459967800"/>
      <w:r w:rsidRPr="0025259C">
        <w:rPr>
          <w:rFonts w:ascii="微软雅黑" w:eastAsia="微软雅黑" w:hAnsi="微软雅黑" w:hint="eastAsia"/>
          <w:sz w:val="15"/>
          <w:szCs w:val="15"/>
          <w:lang w:val="en-GB"/>
        </w:rPr>
        <w:t>Java部分</w:t>
      </w:r>
      <w:bookmarkEnd w:id="1"/>
    </w:p>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 w:name="_Toc459967801"/>
      <w:r>
        <w:rPr>
          <w:rFonts w:ascii="Arial" w:hAnsi="Arial" w:cs="Arial"/>
          <w:color w:val="333333"/>
          <w:sz w:val="21"/>
          <w:szCs w:val="21"/>
          <w:shd w:val="clear" w:color="auto" w:fill="FFFFFF"/>
        </w:rPr>
        <w:t>2014.02 - 2015.07  “</w:t>
      </w:r>
      <w:r>
        <w:rPr>
          <w:rFonts w:ascii="Arial" w:hAnsi="Arial" w:cs="Arial"/>
          <w:color w:val="333333"/>
          <w:sz w:val="21"/>
          <w:szCs w:val="21"/>
          <w:shd w:val="clear" w:color="auto" w:fill="FFFFFF"/>
        </w:rPr>
        <w:t>今日开讲</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开放式授课云平台</w:t>
      </w:r>
      <w:bookmarkEnd w:id="2"/>
    </w:p>
    <w:tbl>
      <w:tblPr>
        <w:tblW w:w="0" w:type="auto"/>
        <w:tblCellSpacing w:w="0" w:type="dxa"/>
        <w:tblInd w:w="-30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Spring MVC +Spring+ MyBatis + redis+solrcloud+ Dubbo+ zookeeper</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 Eclipse + Tomcat + Mysql +  SVN + nginx</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br/>
              <w:t>负责首页搜索，订单管理模块；</w:t>
            </w:r>
            <w:r>
              <w:rPr>
                <w:rFonts w:ascii="宋体" w:hAnsi="宋体" w:cs="宋体"/>
                <w:kern w:val="0"/>
                <w:sz w:val="24"/>
              </w:rPr>
              <w:br/>
              <w:t>负责搭建solrcloud+zookeeper集群；</w:t>
            </w:r>
            <w:r>
              <w:rPr>
                <w:rFonts w:ascii="宋体" w:hAnsi="宋体" w:cs="宋体"/>
                <w:kern w:val="0"/>
                <w:sz w:val="24"/>
              </w:rPr>
              <w:br/>
              <w:t>负责搭建redis集群；</w:t>
            </w:r>
            <w:r>
              <w:rPr>
                <w:rFonts w:ascii="宋体" w:hAnsi="宋体" w:cs="宋体"/>
                <w:kern w:val="0"/>
                <w:sz w:val="24"/>
              </w:rPr>
              <w:br/>
              <w:t>负责Linux服务器上部署以及系统的后期维护工作。</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br/>
              <w:t>该项目致力于打造一个类似“淘宝”的授课平台。任何注册的普通用户都可以申请成为讲师（初级、中级、高级、金牌），申请通过后就可以发布课程。然后，普通用户就可以购买课程（购买时钱打到企业账户），进而进行授课。授课方式为“在线预约和支付”当面授课。授课的对象模型有个人对个人、个人对企业和公开课三种形式。授完课程，用户给予评价，然后课程费用才打到讲师个人账户。如果用户不评价，达到一定时间后，自动将钱打到讲师个人账户。每笔交易公司会抽取一定的费用。为了推广系统，还打造了一个独立的活动子模块，推出“一元课程”等类似的奖励课程业务。这样，人人都可以免费成为“讲师”，利用我们的授课平台来分享知识并获得相应的报酬。</w:t>
            </w:r>
            <w:r>
              <w:rPr>
                <w:rFonts w:ascii="宋体" w:hAnsi="宋体" w:cs="宋体"/>
                <w:kern w:val="0"/>
                <w:sz w:val="24"/>
              </w:rPr>
              <w:br/>
              <w:t>项目使用Dubbo+Zookeeper实现分布式，Zookeeper作为注册中心，实现透明化调用；应用Nginx+Tomcat集群，Nginx作为反向代理服务器，异步转发请求，降低高并发下访问服务器压力；Redis作为非关系型数据库来存储用户间的关系信息，以及讲师课程等基础数据，以提高访问</w:t>
            </w:r>
            <w:r>
              <w:rPr>
                <w:rFonts w:ascii="宋体" w:hAnsi="宋体" w:cs="宋体"/>
                <w:kern w:val="0"/>
                <w:sz w:val="24"/>
              </w:rPr>
              <w:lastRenderedPageBreak/>
              <w:t>速度。</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 w:name="_Toc459967802"/>
      <w:r>
        <w:rPr>
          <w:rFonts w:ascii="Arial" w:hAnsi="Arial" w:cs="Arial"/>
          <w:color w:val="333333"/>
          <w:sz w:val="21"/>
          <w:szCs w:val="21"/>
          <w:shd w:val="clear" w:color="auto" w:fill="FFFFFF"/>
        </w:rPr>
        <w:lastRenderedPageBreak/>
        <w:t xml:space="preserve">2015.11 -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ITOO</w:t>
      </w:r>
      <w:r>
        <w:rPr>
          <w:rFonts w:ascii="Arial" w:hAnsi="Arial" w:cs="Arial"/>
          <w:color w:val="333333"/>
          <w:sz w:val="21"/>
          <w:szCs w:val="21"/>
          <w:shd w:val="clear" w:color="auto" w:fill="FFFFFF"/>
        </w:rPr>
        <w:t>分布式云平台</w:t>
      </w:r>
      <w:bookmarkEnd w:id="3"/>
    </w:p>
    <w:tbl>
      <w:tblPr>
        <w:tblW w:w="0" w:type="auto"/>
        <w:tblCellSpacing w:w="0" w:type="dxa"/>
        <w:tblInd w:w="-30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EasyUI+Spring MVC+Spring3+Hibernate +WebService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Windows+Eclipse+Tomcat+MySQL+Redis+Maven+Nexus+SVN</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br/>
              <w:t>负责子系统开发，担任项目组长；</w:t>
            </w:r>
            <w:r>
              <w:rPr>
                <w:rFonts w:ascii="宋体" w:hAnsi="宋体" w:cs="宋体"/>
                <w:kern w:val="0"/>
                <w:sz w:val="24"/>
              </w:rPr>
              <w:br/>
              <w:t>负责持续集成环境的搭建，相关文档编写；</w:t>
            </w:r>
            <w:r>
              <w:rPr>
                <w:rFonts w:ascii="宋体" w:hAnsi="宋体" w:cs="宋体"/>
                <w:kern w:val="0"/>
                <w:sz w:val="24"/>
              </w:rPr>
              <w:br/>
              <w:t>负责与各服务平台接口的设计、实现、联调； </w:t>
            </w:r>
            <w:r>
              <w:rPr>
                <w:rFonts w:ascii="宋体" w:hAnsi="宋体" w:cs="宋体"/>
                <w:kern w:val="0"/>
                <w:sz w:val="24"/>
              </w:rPr>
              <w:br/>
              <w:t>参与整个系统的架构设计；</w:t>
            </w:r>
            <w:r>
              <w:rPr>
                <w:rFonts w:ascii="宋体" w:hAnsi="宋体" w:cs="宋体"/>
                <w:kern w:val="0"/>
                <w:sz w:val="24"/>
              </w:rPr>
              <w:br/>
              <w:t>参与调研系统开发框架，技术选型等；</w:t>
            </w:r>
            <w:r>
              <w:rPr>
                <w:rFonts w:ascii="宋体" w:hAnsi="宋体" w:cs="宋体"/>
                <w:kern w:val="0"/>
                <w:sz w:val="24"/>
              </w:rPr>
              <w:br/>
              <w:t>负责Redis、mysql集群搭建；</w:t>
            </w:r>
            <w:r>
              <w:rPr>
                <w:rFonts w:ascii="宋体" w:hAnsi="宋体" w:cs="宋体"/>
                <w:kern w:val="0"/>
                <w:sz w:val="24"/>
              </w:rPr>
              <w:br/>
              <w:t>主持Linux服务器上部署以及系统的后期维护工作；</w:t>
            </w:r>
            <w:r>
              <w:rPr>
                <w:rFonts w:ascii="宋体" w:hAnsi="宋体" w:cs="宋体"/>
                <w:kern w:val="0"/>
                <w:sz w:val="24"/>
              </w:rPr>
              <w:br/>
              <w:t>负责使用Spring Quartz处理动态任务调度。</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br/>
              <w:t>本系统采用SOA系统架构，分为基础、权限、新生、考评、选课系统，致力于打造一个高性能、高可用性、高伸缩性、高扩展性、高安全性的软件开发平台。使用J2EE相关技术进行开发，主要涉及JPA，JMS,JavaMail等技术规范，目的在于将一般系统中较为复杂且通用的权限管理、日志管理、异常管理、提醒（Email、SMS）等模块给抽离出来，然后通过AOP技术将它们横向切入我们的业务系统。如此，这些模块就得到了复用，大大简化了我们的业务系统开发。</w:t>
            </w:r>
            <w:r>
              <w:rPr>
                <w:rFonts w:ascii="宋体" w:hAnsi="宋体" w:cs="宋体"/>
                <w:kern w:val="0"/>
                <w:sz w:val="24"/>
              </w:rPr>
              <w:br/>
              <w:t>并且我们抽象出了一套BaseEao、BaseService、BaseUtil等。这样，对于普通需求，开发人员只需通过Maven引入相关的Jar包，然后通过XML或注解简单配置即可快速的开发出一个业务模块。</w:t>
            </w:r>
            <w:r>
              <w:rPr>
                <w:rFonts w:ascii="宋体" w:hAnsi="宋体" w:cs="宋体"/>
                <w:kern w:val="0"/>
                <w:sz w:val="24"/>
              </w:rPr>
              <w:br/>
              <w:t>采用MySQL集群，来减轻数据库的单点压力。如此，提高了系统的性能、可用性、伸缩性。</w:t>
            </w:r>
            <w:r>
              <w:rPr>
                <w:rFonts w:ascii="宋体" w:hAnsi="宋体" w:cs="宋体"/>
                <w:kern w:val="0"/>
                <w:sz w:val="24"/>
              </w:rPr>
              <w:br/>
              <w:t>采用Hibernate多租户方案来解决“云”的效果。采用CAS+Shiro来解决单点登录问题与授权策略。</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4" w:name="_Toc459967803"/>
      <w:r>
        <w:rPr>
          <w:rFonts w:ascii="Arial" w:hAnsi="Arial" w:cs="Arial"/>
          <w:color w:val="333333"/>
          <w:sz w:val="21"/>
          <w:szCs w:val="21"/>
          <w:shd w:val="clear" w:color="auto" w:fill="FFFFFF"/>
        </w:rPr>
        <w:t>2013.07 - 2014.01  IGO</w:t>
      </w:r>
      <w:r>
        <w:rPr>
          <w:rFonts w:ascii="Arial" w:hAnsi="Arial" w:cs="Arial"/>
          <w:color w:val="333333"/>
          <w:sz w:val="21"/>
          <w:szCs w:val="21"/>
          <w:shd w:val="clear" w:color="auto" w:fill="FFFFFF"/>
        </w:rPr>
        <w:t>网</w:t>
      </w:r>
      <w:bookmarkEnd w:id="4"/>
    </w:p>
    <w:tbl>
      <w:tblPr>
        <w:tblW w:w="0" w:type="auto"/>
        <w:tblCellSpacing w:w="0" w:type="dxa"/>
        <w:tblInd w:w="-30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Springmvc+ Spring + Mybatis + Redis+Solr+zookeeper</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 mysql+ SVN + Nginx + Tomcat + Maven</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参与基于MVC模式的系统架构设计；</w:t>
            </w:r>
            <w:r>
              <w:rPr>
                <w:rFonts w:ascii="宋体" w:hAnsi="宋体" w:cs="宋体"/>
                <w:kern w:val="0"/>
                <w:sz w:val="24"/>
              </w:rPr>
              <w:br/>
              <w:t>参与Nginx+Tomcat+redis+keepalived集群的搭建，及负载均衡的实现；</w:t>
            </w:r>
            <w:r>
              <w:rPr>
                <w:rFonts w:ascii="宋体" w:hAnsi="宋体" w:cs="宋体"/>
                <w:kern w:val="0"/>
                <w:sz w:val="24"/>
              </w:rPr>
              <w:br/>
              <w:t>参与solr+zookeeper 的集群搭建；</w:t>
            </w:r>
            <w:r>
              <w:rPr>
                <w:rFonts w:ascii="宋体" w:hAnsi="宋体" w:cs="宋体"/>
                <w:kern w:val="0"/>
                <w:sz w:val="24"/>
              </w:rPr>
              <w:br/>
              <w:t>负责商品搜索、购物车、创建订单、支付等业务模块的设计；</w:t>
            </w:r>
            <w:r>
              <w:rPr>
                <w:rFonts w:ascii="宋体" w:hAnsi="宋体" w:cs="宋体"/>
                <w:kern w:val="0"/>
                <w:sz w:val="24"/>
              </w:rPr>
              <w:br/>
              <w:t>负责SSO系统的实现；</w:t>
            </w:r>
            <w:r>
              <w:rPr>
                <w:rFonts w:ascii="宋体" w:hAnsi="宋体" w:cs="宋体"/>
                <w:kern w:val="0"/>
                <w:sz w:val="24"/>
              </w:rPr>
              <w:br/>
              <w:t>负责分页模型PageModel的封装。</w:t>
            </w:r>
            <w:r>
              <w:rPr>
                <w:rFonts w:ascii="宋体" w:hAnsi="宋体" w:cs="宋体"/>
                <w:kern w:val="0"/>
                <w:sz w:val="24"/>
              </w:rPr>
              <w:br/>
              <w:t>负责httpclient（调用系统服务） 的再次封装；</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br/>
            </w:r>
            <w:r>
              <w:rPr>
                <w:rFonts w:ascii="宋体" w:hAnsi="宋体" w:cs="宋体"/>
                <w:kern w:val="0"/>
                <w:sz w:val="24"/>
              </w:rPr>
              <w:br/>
              <w:t>该项目是一个综合性的B2C平台，类似京东商城、天猫商城。会员可以在商城浏览商品、加入购物车，下订单，付款，以及参加各种活动。管</w:t>
            </w:r>
            <w:r>
              <w:rPr>
                <w:rFonts w:ascii="宋体" w:hAnsi="宋体" w:cs="宋体"/>
                <w:kern w:val="0"/>
                <w:sz w:val="24"/>
              </w:rPr>
              <w:lastRenderedPageBreak/>
              <w:t>理员、运营可以在平台后台管理系统中管理商品、订单、会员等，并根据各个商家的特殊需求，将商品放在搜索的结果前边展示给用户，首页轮播图的设置。客服可以在后台管理系统中处理用户的询问以及投诉。</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5" w:name="_Toc459967804"/>
      <w:r>
        <w:rPr>
          <w:rFonts w:ascii="Arial" w:hAnsi="Arial" w:cs="Arial"/>
          <w:color w:val="333333"/>
          <w:sz w:val="21"/>
          <w:szCs w:val="21"/>
          <w:shd w:val="clear" w:color="auto" w:fill="FFFFFF"/>
        </w:rPr>
        <w:lastRenderedPageBreak/>
        <w:t>2014.08 - 2015.03  </w:t>
      </w:r>
      <w:r>
        <w:rPr>
          <w:rFonts w:ascii="Arial" w:hAnsi="Arial" w:cs="Arial"/>
          <w:color w:val="333333"/>
          <w:sz w:val="21"/>
          <w:szCs w:val="21"/>
          <w:shd w:val="clear" w:color="auto" w:fill="FFFFFF"/>
        </w:rPr>
        <w:t>华为大数据预警平台</w:t>
      </w:r>
      <w:bookmarkEnd w:id="5"/>
    </w:p>
    <w:tbl>
      <w:tblPr>
        <w:tblW w:w="0" w:type="auto"/>
        <w:tblCellSpacing w:w="0" w:type="dxa"/>
        <w:tblInd w:w="-30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Linux Ubuntu，MongoDB，Oracle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硬件环境：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20个节点的服务器</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Hive,Sqoop,MyEclipse,Hadoop,Ozzie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 1，使用Sqoop 工具将原始数据从Oracle 数据库导入到Hive中；2，编写Python脚本，使用Hive对原始数据进行初次清洗，向Hadoop集群提交Job，使其在后台运行；3，将Hive清洗后的数据导入MongoDB；4，使用MyEclipse进行J2EE开发，从MongoDB中加载数据，调用Python进行数学计算，将计算后的数据以JSON格式传输到前端，在前端渲染成直方图，热力图等模型。</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华为某质量监控部门，在从设备采购，测试，投产等各个环节产生了大量的数据，比如不同厂商的单板的尺寸、温度、工序、测试纪录、报废时间、维修记录、维持良好的记录等信息。海量数据预警平台将这些历史数据以及每日产生的增量数据数据汇集到集群上，对噪音数据和脏数据进行预处理。对预处理完的数据进行分析，分析生产过程中的良品率，各个厂商设备的对比率，产品质量，改进。</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6" w:name="_Toc459967805"/>
      <w:r>
        <w:rPr>
          <w:rFonts w:ascii="Arial" w:hAnsi="Arial" w:cs="Arial"/>
          <w:color w:val="333333"/>
          <w:sz w:val="21"/>
          <w:szCs w:val="21"/>
          <w:shd w:val="clear" w:color="auto" w:fill="FFFFFF"/>
        </w:rPr>
        <w:t>2014.03 - 2014.08  </w:t>
      </w:r>
      <w:r>
        <w:rPr>
          <w:rFonts w:ascii="Arial" w:hAnsi="Arial" w:cs="Arial"/>
          <w:color w:val="333333"/>
          <w:sz w:val="21"/>
          <w:szCs w:val="21"/>
          <w:shd w:val="clear" w:color="auto" w:fill="FFFFFF"/>
        </w:rPr>
        <w:t>南方电网工业用电数据分析</w:t>
      </w:r>
      <w:bookmarkEnd w:id="6"/>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随着智能电网的普及，某电网在智能电网试点小区和工业点采集到的数据量十分庞大，这些数据通过用电采集系统收集，每15分钟采集一次，每月达到80G且随着试点城市扩大会大量增加，通过大数据技术来处理和分析达到提高智能服务水平是很有意义的，但当时如果把系统整合到现有的电力系统中，成本太大，且落地太慢，所以中科院大数据挖掘实验室承包这部分工作，将数据整合到现有的Hadoop集群中存储，采用混合的计算模式对数据进行处理，在时间层面上使用K-means算法针对不同时间范围的用负荷进行聚类，使用可视化方式对数据进行观察和验证，通过建立模型对用电量进行预测。</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7" w:name="_Toc459967806"/>
      <w:r>
        <w:rPr>
          <w:rFonts w:ascii="Arial" w:hAnsi="Arial" w:cs="Arial"/>
          <w:color w:val="333333"/>
          <w:sz w:val="21"/>
          <w:szCs w:val="21"/>
          <w:shd w:val="clear" w:color="auto" w:fill="FFFFFF"/>
        </w:rPr>
        <w:t>2012.06 - 2014.02  LAS</w:t>
      </w:r>
      <w:r>
        <w:rPr>
          <w:rFonts w:ascii="Arial" w:hAnsi="Arial" w:cs="Arial"/>
          <w:color w:val="333333"/>
          <w:sz w:val="21"/>
          <w:szCs w:val="21"/>
          <w:shd w:val="clear" w:color="auto" w:fill="FFFFFF"/>
        </w:rPr>
        <w:t>日志安全审计系统</w:t>
      </w:r>
      <w:bookmarkEnd w:id="7"/>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LAS实时不间断的对企业中来自不同厂商的安全设备、网络设备、主机、操作系统、中间件、数据库、业务系统中的日志、警报等信息汇集进行存储、监控、分析、报警、响应和报告。该系统能够实时的对采集到的数据进行归一化和关联分析，通过统一的界面进行实时、可视化的呈现，协助安全管理人员迅速准确地识别安全事故。LAS能够实时采集NetFlow数据流，对一段时间内的网络流量或者网络连接数进行统计，并绘制出趋势曲线，通过对某个ip地址的趋势分析获悉该ip地址的访问流量模型，进而对异常流量和行为进行审计。对于集中存储的海量历史数据，LAS对日志进行深度挖掘。</w:t>
            </w:r>
            <w:r>
              <w:rPr>
                <w:rFonts w:ascii="宋体" w:hAnsi="宋体" w:cs="宋体"/>
                <w:kern w:val="0"/>
                <w:sz w:val="24"/>
              </w:rPr>
              <w:br/>
              <w:t>主要负责:海量数据存储、分析、统计、可视化展示；海量日志管理系统研发。</w:t>
            </w:r>
            <w:r>
              <w:rPr>
                <w:rFonts w:ascii="宋体" w:hAnsi="宋体" w:cs="宋体"/>
                <w:kern w:val="0"/>
                <w:sz w:val="24"/>
              </w:rPr>
              <w:br/>
              <w:t>所涉及技术:j2ee、lucene、spring、linux、hbase、jFreeChart、Hadoop、Hive。</w:t>
            </w:r>
            <w:r>
              <w:rPr>
                <w:rFonts w:ascii="宋体" w:hAnsi="宋体" w:cs="宋体"/>
                <w:kern w:val="0"/>
                <w:sz w:val="24"/>
              </w:rPr>
              <w:br/>
            </w:r>
            <w:r>
              <w:rPr>
                <w:rFonts w:ascii="宋体" w:hAnsi="宋体" w:cs="宋体"/>
                <w:kern w:val="0"/>
                <w:sz w:val="24"/>
              </w:rPr>
              <w:lastRenderedPageBreak/>
              <w:t>主要负责:对所负责的产品进行程序开发和测试，组织相关人员进行代码走读，进行代码优化，产品质量改进。</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8" w:name="_Toc459967807"/>
      <w:r>
        <w:rPr>
          <w:rFonts w:ascii="Arial" w:hAnsi="Arial" w:cs="Arial"/>
          <w:color w:val="333333"/>
          <w:sz w:val="21"/>
          <w:szCs w:val="21"/>
          <w:shd w:val="clear" w:color="auto" w:fill="FFFFFF"/>
        </w:rPr>
        <w:lastRenderedPageBreak/>
        <w:t xml:space="preserve">2012.06 -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飞聊、飞信产品</w:t>
      </w:r>
      <w:bookmarkEnd w:id="8"/>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windows+linux</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eclipse，mysql，svn，ant</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对飞聊、飞信产品客户端的支持，在server端进行数据提供，业务逻辑的操作。根据socket NIO，TCP/IP协议，编写数据传输基础组件，例如httpclient组件(根据http传输协议规范重新进行parser，拆包和组包)；通过SIPC协议转型的基础传输协议CinMessage，使解析更加方便易懂，节省流量；消息组件(根据用户ID定位服务器、根据自定义传输协议头定位服务，进行业务处理)；群组组件，文件、视频、图片传输组件，开放平台（第三方）组件(包括移动微博，新浪微博的鉴权，发布消息功能，团800等订阅功能)等。多线程编程解决并发及多任务处理。</w:t>
            </w:r>
            <w:r>
              <w:rPr>
                <w:rFonts w:ascii="宋体" w:hAnsi="宋体" w:cs="宋体"/>
                <w:kern w:val="0"/>
                <w:sz w:val="24"/>
              </w:rPr>
              <w:br/>
              <w:t>利用python语言编写脚本，实现部分工具。</w:t>
            </w:r>
            <w:r>
              <w:rPr>
                <w:rFonts w:ascii="宋体" w:hAnsi="宋体" w:cs="宋体"/>
                <w:kern w:val="0"/>
                <w:sz w:val="24"/>
              </w:rPr>
              <w:br/>
              <w:t>linux环境下部署项目，服务，查阅问题，解决BUG。</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由中国移动数据部“出品”,是一款手机即时通信软件，通过手机网络免费发送语音、视频、涂鸦和位置等消息，可以单聊及群聊，使用起来就像平时收发短信一样简单快捷。飞聊致力于提供流畅愉快的沟通方式，节省日常短信及彩信费用。</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9" w:name="_Toc459967808"/>
      <w:r>
        <w:rPr>
          <w:rFonts w:ascii="Arial" w:hAnsi="Arial" w:cs="Arial"/>
          <w:color w:val="333333"/>
          <w:sz w:val="21"/>
          <w:szCs w:val="21"/>
          <w:shd w:val="clear" w:color="auto" w:fill="FFFFFF"/>
        </w:rPr>
        <w:t>2011.05 - 2012.05  </w:t>
      </w:r>
      <w:r>
        <w:rPr>
          <w:rFonts w:ascii="Arial" w:hAnsi="Arial" w:cs="Arial"/>
          <w:color w:val="333333"/>
          <w:sz w:val="21"/>
          <w:szCs w:val="21"/>
          <w:shd w:val="clear" w:color="auto" w:fill="FFFFFF"/>
        </w:rPr>
        <w:t>金关一期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海关情报信息系统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搜索引擎</w:t>
      </w:r>
      <w:r>
        <w:rPr>
          <w:rFonts w:ascii="Arial" w:hAnsi="Arial" w:cs="Arial"/>
          <w:color w:val="333333"/>
          <w:sz w:val="21"/>
          <w:szCs w:val="21"/>
          <w:shd w:val="clear" w:color="auto" w:fill="FFFFFF"/>
        </w:rPr>
        <w:t>)</w:t>
      </w:r>
      <w:bookmarkEnd w:id="9"/>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windows+linux</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eclipse，oracle、sqlserver、postgre数据库，hadoop</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带领团队开发情报系统中全文搜索模块</w:t>
            </w:r>
            <w:r>
              <w:rPr>
                <w:rFonts w:ascii="宋体" w:hAnsi="宋体" w:cs="宋体"/>
                <w:kern w:val="0"/>
                <w:sz w:val="24"/>
              </w:rPr>
              <w:br/>
              <w:t>1.对搜索引擎和分词方法进行选择，挑选合适组合</w:t>
            </w:r>
            <w:r>
              <w:rPr>
                <w:rFonts w:ascii="宋体" w:hAnsi="宋体" w:cs="宋体"/>
                <w:kern w:val="0"/>
                <w:sz w:val="24"/>
              </w:rPr>
              <w:br/>
              <w:t>2.设计整体的功能模块，进行分工</w:t>
            </w:r>
            <w:r>
              <w:rPr>
                <w:rFonts w:ascii="宋体" w:hAnsi="宋体" w:cs="宋体"/>
                <w:kern w:val="0"/>
                <w:sz w:val="24"/>
              </w:rPr>
              <w:br/>
              <w:t>3.编写代码，优化程序</w:t>
            </w:r>
            <w:r>
              <w:rPr>
                <w:rFonts w:ascii="宋体" w:hAnsi="宋体" w:cs="宋体"/>
                <w:kern w:val="0"/>
                <w:sz w:val="24"/>
              </w:rPr>
              <w:br/>
              <w:t>4.linux环境下部署项目</w:t>
            </w:r>
            <w:r>
              <w:rPr>
                <w:rFonts w:ascii="宋体" w:hAnsi="宋体" w:cs="宋体"/>
                <w:kern w:val="0"/>
                <w:sz w:val="24"/>
              </w:rPr>
              <w:br/>
              <w:t>5.进行压力测试，代码调试</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本功能为了解决庞大数据量查询困难的问题，采用分布式架构创建和搜索方式，适应现在云思想的发展，选择lucene3.4+庖丁解牛3.0 搜索引擎，其中用到Webservice和RMI进行交互；多线程创建和查询，运用Ecache缓存当中所需要的各元素，充分达到了加速和优化的效果。此项目对各数据库都做了兼容操作，可支持多种数据库的录入，在结构化数据方面上做到了灵活掌控，可随意配置；在非结构化数据方面，对于文档的支持可为PDF,WORD,EXEL，TXT等多种形式；在网络爬虫方面，对多种开源的爬虫工具进行测试和应用，寻求最优解，采用过hadoop机制运用hbase进行分布式的部署。</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0" w:name="_Toc459967809"/>
      <w:r>
        <w:rPr>
          <w:rFonts w:ascii="Arial" w:hAnsi="Arial" w:cs="Arial"/>
          <w:color w:val="333333"/>
          <w:sz w:val="21"/>
          <w:szCs w:val="21"/>
          <w:shd w:val="clear" w:color="auto" w:fill="FFFFFF"/>
        </w:rPr>
        <w:t>2008.09 - 2010.03  XX</w:t>
      </w:r>
      <w:r>
        <w:rPr>
          <w:rFonts w:ascii="Arial" w:hAnsi="Arial" w:cs="Arial"/>
          <w:color w:val="333333"/>
          <w:sz w:val="21"/>
          <w:szCs w:val="21"/>
          <w:shd w:val="clear" w:color="auto" w:fill="FFFFFF"/>
        </w:rPr>
        <w:t>省国资委</w:t>
      </w:r>
      <w:r>
        <w:rPr>
          <w:rFonts w:ascii="Arial" w:hAnsi="Arial" w:cs="Arial"/>
          <w:color w:val="333333"/>
          <w:sz w:val="21"/>
          <w:szCs w:val="21"/>
          <w:shd w:val="clear" w:color="auto" w:fill="FFFFFF"/>
        </w:rPr>
        <w:t>OA</w:t>
      </w:r>
      <w:r>
        <w:rPr>
          <w:rFonts w:ascii="Arial" w:hAnsi="Arial" w:cs="Arial"/>
          <w:color w:val="333333"/>
          <w:sz w:val="21"/>
          <w:szCs w:val="21"/>
          <w:shd w:val="clear" w:color="auto" w:fill="FFFFFF"/>
        </w:rPr>
        <w:t>自动化办公管理系统</w:t>
      </w:r>
      <w:bookmarkEnd w:id="10"/>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WindowsXP系统</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w:t>
            </w:r>
            <w:r>
              <w:rPr>
                <w:rFonts w:ascii="宋体" w:hAnsi="宋体" w:cs="宋体"/>
                <w:kern w:val="0"/>
                <w:sz w:val="24"/>
              </w:rPr>
              <w:lastRenderedPageBreak/>
              <w:t>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eclipse、Tomcat 6.0、 MySql 、Dreamweaver、maven2、flex等开发</w:t>
            </w:r>
            <w:r>
              <w:rPr>
                <w:rFonts w:ascii="宋体" w:hAnsi="宋体" w:cs="宋体"/>
                <w:kern w:val="0"/>
                <w:sz w:val="24"/>
              </w:rPr>
              <w:lastRenderedPageBreak/>
              <w:t>工具</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 参与小组项目计划讨论，进度追踪制定，参与数据库表的设计，程序框架设计。</w:t>
            </w:r>
            <w:r>
              <w:rPr>
                <w:rFonts w:ascii="宋体" w:hAnsi="宋体" w:cs="宋体"/>
                <w:kern w:val="0"/>
                <w:sz w:val="24"/>
              </w:rPr>
              <w:br/>
              <w:t>2. 前台页面设计，提供静态页面。</w:t>
            </w:r>
            <w:r>
              <w:rPr>
                <w:rFonts w:ascii="宋体" w:hAnsi="宋体" w:cs="宋体"/>
                <w:kern w:val="0"/>
                <w:sz w:val="24"/>
              </w:rPr>
              <w:br/>
              <w:t>3. 后台代码编写，系统功能测试、排错。</w:t>
            </w:r>
            <w:r>
              <w:rPr>
                <w:rFonts w:ascii="宋体" w:hAnsi="宋体" w:cs="宋体"/>
                <w:kern w:val="0"/>
                <w:sz w:val="24"/>
              </w:rPr>
              <w:br/>
              <w:t>4．项目部署，实施跟踪。</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这套稳定可靠、操作方便、安全有效的OA系统，它主要包括：公文传输，即时通信，人事管理、日程管理、文档管理、消息传递、系统管理、考勤管理，邮件等几大模块。</w:t>
            </w:r>
            <w:r>
              <w:rPr>
                <w:rFonts w:ascii="宋体" w:hAnsi="宋体" w:cs="宋体"/>
                <w:kern w:val="0"/>
                <w:sz w:val="24"/>
              </w:rPr>
              <w:br/>
              <w:t>此项目基于J2EE平台，B/S模式开发，在MVC设计模式的基础上采用Struts2,Hibernate,Spring EJB等技术完成；</w:t>
            </w:r>
            <w:r>
              <w:rPr>
                <w:rFonts w:ascii="宋体" w:hAnsi="宋体" w:cs="宋体"/>
                <w:kern w:val="0"/>
                <w:sz w:val="24"/>
              </w:rPr>
              <w:br/>
              <w:t>1． Web层使用Struts2框架，配合JSP页面的OGNL技术，使用AJAX技术实现局部刷新；</w:t>
            </w:r>
            <w:r>
              <w:rPr>
                <w:rFonts w:ascii="宋体" w:hAnsi="宋体" w:cs="宋体"/>
                <w:kern w:val="0"/>
                <w:sz w:val="24"/>
              </w:rPr>
              <w:br/>
              <w:t>2． 控制转发层扩展Struts2框架的Action设计理念，同时使用Spring来管理所有的Action，使用Spring的核心技术可以很好的控制Action的生命周期以及各种服务的注入关系。</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1" w:name="_Toc459967810"/>
      <w:r>
        <w:rPr>
          <w:rFonts w:ascii="Arial" w:hAnsi="Arial" w:cs="Arial"/>
          <w:color w:val="333333"/>
          <w:sz w:val="21"/>
          <w:szCs w:val="21"/>
          <w:shd w:val="clear" w:color="auto" w:fill="FFFFFF"/>
        </w:rPr>
        <w:t>2015.10 - 2015.11  </w:t>
      </w:r>
      <w:r>
        <w:rPr>
          <w:rFonts w:ascii="Arial" w:hAnsi="Arial" w:cs="Arial"/>
          <w:color w:val="333333"/>
          <w:sz w:val="21"/>
          <w:szCs w:val="21"/>
          <w:shd w:val="clear" w:color="auto" w:fill="FFFFFF"/>
        </w:rPr>
        <w:t>媒体春晚秀卡券中心</w:t>
      </w:r>
      <w:bookmarkEnd w:id="11"/>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springmvc + mybatis + mysql +redis</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eclipse+tomcat7</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前期和用户中心，app项目组进行沟通，设计媒体春晚秀卡券中心的架构，搭建卡券中心的开发环境。</w:t>
            </w:r>
            <w:r>
              <w:rPr>
                <w:rFonts w:ascii="宋体" w:hAnsi="宋体" w:cs="宋体"/>
                <w:kern w:val="0"/>
                <w:sz w:val="24"/>
              </w:rPr>
              <w:br/>
              <w:t>设计卡券中心的卡券管理模块并分配任务。</w:t>
            </w:r>
            <w:r>
              <w:rPr>
                <w:rFonts w:ascii="宋体" w:hAnsi="宋体" w:cs="宋体"/>
                <w:kern w:val="0"/>
                <w:sz w:val="24"/>
              </w:rPr>
              <w:br/>
              <w:t>负责对app接口服务的核心部分的开发</w:t>
            </w:r>
            <w:r>
              <w:rPr>
                <w:rFonts w:ascii="宋体" w:hAnsi="宋体" w:cs="宋体"/>
                <w:kern w:val="0"/>
                <w:sz w:val="24"/>
              </w:rPr>
              <w:br/>
              <w:t>抽奖接口的多线程部分的开发</w:t>
            </w:r>
            <w:r>
              <w:rPr>
                <w:rFonts w:ascii="宋体" w:hAnsi="宋体" w:cs="宋体"/>
                <w:kern w:val="0"/>
                <w:sz w:val="24"/>
              </w:rPr>
              <w:br/>
              <w:t>负责直播活动中各个接口服务的稳定。</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媒体春晚秀是26个地方电视台在2016年2月4日晚共同播出的节目。</w:t>
            </w:r>
            <w:r>
              <w:rPr>
                <w:rFonts w:ascii="宋体" w:hAnsi="宋体" w:cs="宋体"/>
                <w:kern w:val="0"/>
                <w:sz w:val="24"/>
              </w:rPr>
              <w:br/>
              <w:t>卡券中心项目在节目过程中生成卡券供app用户进行抽奖活动，并定时间发放大型奖项。卡券中心生成卡券并存放到redis的队列里面，由用户中心平台获取后存放在卡券池里面，然后由app客户端进行抽奖，并将抽奖获取到的卡券信息回馈给卡券中心。考虑到抽奖活动的并发量比较大，我们利用了redis的订阅发布的功能，即通过先订阅对应的channel，然后app客户端将抽取到的卡券码存入对应的redis队列里面，并发布channel，从而使redis能够自动的从队列里获取券码并进行业务操作。</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2" w:name="_Toc459967811"/>
      <w:r>
        <w:rPr>
          <w:rFonts w:ascii="Arial" w:hAnsi="Arial" w:cs="Arial"/>
          <w:color w:val="333333"/>
          <w:sz w:val="21"/>
          <w:szCs w:val="21"/>
          <w:shd w:val="clear" w:color="auto" w:fill="FFFFFF"/>
        </w:rPr>
        <w:t xml:space="preserve">2015.06 -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信诺云广告业务系统</w:t>
      </w:r>
      <w:bookmarkEnd w:id="12"/>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springmvc + mybatis + mysql +redis</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eclipse+tomcat7</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1.搭建广告业务系统的开发环境，同客户沟通并整理需求，分配任务，支持后期的维护和功能改进。</w:t>
            </w:r>
            <w:r>
              <w:rPr>
                <w:rFonts w:ascii="宋体" w:hAnsi="宋体" w:cs="宋体"/>
                <w:kern w:val="0"/>
                <w:sz w:val="24"/>
              </w:rPr>
              <w:br/>
              <w:t>2.设计并编写广告登陆认证系统的核心部分。</w:t>
            </w:r>
            <w:r>
              <w:rPr>
                <w:rFonts w:ascii="宋体" w:hAnsi="宋体" w:cs="宋体"/>
                <w:kern w:val="0"/>
                <w:sz w:val="24"/>
              </w:rPr>
              <w:br/>
              <w:t>3.设计并编写广告发布服务，运行阶段对其进行优化 </w:t>
            </w:r>
            <w:r>
              <w:rPr>
                <w:rFonts w:ascii="宋体" w:hAnsi="宋体" w:cs="宋体"/>
                <w:kern w:val="0"/>
                <w:sz w:val="24"/>
              </w:rPr>
              <w:br/>
              <w:t>4.参与制定广告投放的规则，并根据规则设计redis里广告的数据结构</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信诺广告业务系统由两部分组成：业务操作系统和广告发布服务。</w:t>
            </w:r>
            <w:r>
              <w:rPr>
                <w:rFonts w:ascii="宋体" w:hAnsi="宋体" w:cs="宋体"/>
                <w:kern w:val="0"/>
                <w:sz w:val="24"/>
              </w:rPr>
              <w:br/>
              <w:t>业务操作系统主要是广告方面的业务操作，包括广告，广告位，刊例，商户，代理商信息，展示规则等的维护，以及投放的广告的展示情况和统计图表 。主要的业务数据，如广告详情存放在mysql数据库，一些公共的数据如代理商信息存放在redis里面。mysql和Redis均采用了读写分离，可以提高页面的相应速度。</w:t>
            </w:r>
            <w:r>
              <w:rPr>
                <w:rFonts w:ascii="宋体" w:hAnsi="宋体" w:cs="宋体"/>
                <w:kern w:val="0"/>
                <w:sz w:val="24"/>
              </w:rPr>
              <w:br/>
              <w:t>广告发布服务是控制投放的广告在登陆认证页面的展示情况。通过定时扫描已经mysql里已投放的广告，广告发布服务会将可以展示的广告数据加载到redis里面。广告登陆认证页面存于部署在商家的无线路由器上面，根据其所属的代理商，地域，广告的投放时间等规则，登陆认证页面展示的广告也不一样。每个广告的展示记录和点击记录都会存在redis里面。展示记录和点击记录每天统计一次数据并导入到mysql一次，以便于在业务操作系统查看。</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3" w:name="_Toc459967812"/>
      <w:r>
        <w:rPr>
          <w:rFonts w:ascii="Arial" w:hAnsi="Arial" w:cs="Arial"/>
          <w:color w:val="333333"/>
          <w:sz w:val="21"/>
          <w:szCs w:val="21"/>
          <w:shd w:val="clear" w:color="auto" w:fill="FFFFFF"/>
        </w:rPr>
        <w:t>2014.05 - 2015.05  </w:t>
      </w:r>
      <w:r>
        <w:rPr>
          <w:rFonts w:ascii="Arial" w:hAnsi="Arial" w:cs="Arial"/>
          <w:color w:val="333333"/>
          <w:sz w:val="21"/>
          <w:szCs w:val="21"/>
          <w:shd w:val="clear" w:color="auto" w:fill="FFFFFF"/>
        </w:rPr>
        <w:t>财务资金管理平台</w:t>
      </w:r>
      <w:bookmarkEnd w:id="13"/>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struts2+ spring2+ibatis + oracle11g</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 tomcat5</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负责设计开发其中的收款系统，预算系统，综合查询系统，并且设计指导其他组员改造预算，投资，融资系统的工作流。优化系统的代码架构，并解决用户在实际使用中遇到的问题</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财务资金管理平台是一个平台，内含16个子系统，用于管理集团企业的资金，主要使用客户是集团的财务公司或者结算中心。核心系统是收款，付款，融资，投资四大系统，预算系统控制四大系统的资金流动。其余的是辅助的设置和查询模块</w:t>
            </w:r>
            <w:r>
              <w:rPr>
                <w:rFonts w:ascii="宋体" w:hAnsi="宋体" w:cs="宋体"/>
                <w:kern w:val="0"/>
                <w:sz w:val="24"/>
              </w:rPr>
              <w:br/>
              <w:t>一期分为单独开发和模块集成两个阶段。 </w:t>
            </w:r>
            <w:r>
              <w:rPr>
                <w:rFonts w:ascii="宋体" w:hAnsi="宋体" w:cs="宋体"/>
                <w:kern w:val="0"/>
                <w:sz w:val="24"/>
              </w:rPr>
              <w:br/>
              <w:t>A．第一阶段负责的工作有：1.根据产品人员提供的需求说明书进行需求分析，并一同设计ui界面；2根据需求设计架构和数 据库结构；3.独立开发收款模块，综合统计模块，现金流台账模块；4.设计并指导软件工程师对投资理财系统进行工作流的改造；5.独立对预算系统进行工作流改造。 </w:t>
            </w:r>
            <w:r>
              <w:rPr>
                <w:rFonts w:ascii="宋体" w:hAnsi="宋体" w:cs="宋体"/>
                <w:kern w:val="0"/>
                <w:sz w:val="24"/>
              </w:rPr>
              <w:br/>
              <w:t>B.第二阶段集成部分的工作：1支持测试负责人搭建集成环境；2协助开发主管解决集成期间遇到的问题；3整理发版所需的文档。 </w:t>
            </w:r>
            <w:r>
              <w:rPr>
                <w:rFonts w:ascii="宋体" w:hAnsi="宋体" w:cs="宋体"/>
                <w:kern w:val="0"/>
                <w:sz w:val="24"/>
              </w:rPr>
              <w:br/>
              <w:t>取得的成绩：1.财资G6资金管理平台一期顺利发版； 2.至少两个客户正在试用中。 </w:t>
            </w:r>
            <w:r>
              <w:rPr>
                <w:rFonts w:ascii="宋体" w:hAnsi="宋体" w:cs="宋体"/>
                <w:kern w:val="0"/>
                <w:sz w:val="24"/>
              </w:rPr>
              <w:br/>
              <w:t>G6产品二期的工作主要分为3个阶段： </w:t>
            </w:r>
            <w:r>
              <w:rPr>
                <w:rFonts w:ascii="宋体" w:hAnsi="宋体" w:cs="宋体"/>
                <w:kern w:val="0"/>
                <w:sz w:val="24"/>
              </w:rPr>
              <w:br/>
              <w:t>A.第一阶段是同产品人员一起收集客户试运行期间提出的针对性的需求，然后进行需求分析，在一期的基础上提供解决方案。在此期间主要是参与设计工作，分析工作流程。 </w:t>
            </w:r>
            <w:r>
              <w:rPr>
                <w:rFonts w:ascii="宋体" w:hAnsi="宋体" w:cs="宋体"/>
                <w:kern w:val="0"/>
                <w:sz w:val="24"/>
              </w:rPr>
              <w:br/>
              <w:t>B.第二阶段的工作主要就是编码，主要的工作有：1.独立完成收款系统，现金流台账的需求升级开发；2开发各个业务系统 和预算系统之间的接口；3开发各个业务系统和内部结算系统之间的接口。4，优化各个业务系统查询页面的sql语句，降低查询所消耗的时间。 </w:t>
            </w:r>
            <w:r>
              <w:rPr>
                <w:rFonts w:ascii="宋体" w:hAnsi="宋体" w:cs="宋体"/>
                <w:kern w:val="0"/>
                <w:sz w:val="24"/>
              </w:rPr>
              <w:br/>
              <w:t>C.第三阶段集成，主要工作还是协助测试人员搭建集成测试环境。修改集成的问题。 </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4" w:name="_Toc459967813"/>
      <w:r>
        <w:rPr>
          <w:rFonts w:ascii="Arial" w:hAnsi="Arial" w:cs="Arial"/>
          <w:color w:val="333333"/>
          <w:sz w:val="21"/>
          <w:szCs w:val="21"/>
          <w:shd w:val="clear" w:color="auto" w:fill="FFFFFF"/>
        </w:rPr>
        <w:lastRenderedPageBreak/>
        <w:t>2012.05 - 2014.05  </w:t>
      </w:r>
      <w:r>
        <w:rPr>
          <w:rFonts w:ascii="Arial" w:hAnsi="Arial" w:cs="Arial"/>
          <w:color w:val="333333"/>
          <w:sz w:val="21"/>
          <w:szCs w:val="21"/>
          <w:shd w:val="clear" w:color="auto" w:fill="FFFFFF"/>
        </w:rPr>
        <w:t>重点人网上管控系统</w:t>
      </w:r>
      <w:bookmarkEnd w:id="14"/>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Eclipse3.5+oracle10+tomcat6</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jdk1.6+struts2.1+spring2.0+ddb</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在公司期间一直参与网络安全系统的设计与开发</w:t>
            </w:r>
            <w:r>
              <w:rPr>
                <w:rFonts w:ascii="宋体" w:hAnsi="宋体" w:cs="宋体"/>
                <w:kern w:val="0"/>
                <w:sz w:val="24"/>
              </w:rPr>
              <w:br/>
              <w:t>2010年入职至2012年4月，参与开发互联系统，负责模块包括主要数据流的设计和开发，以及测试联调</w:t>
            </w:r>
            <w:r>
              <w:rPr>
                <w:rFonts w:ascii="宋体" w:hAnsi="宋体" w:cs="宋体"/>
                <w:kern w:val="0"/>
                <w:sz w:val="24"/>
              </w:rPr>
              <w:br/>
              <w:t>2012年5月至8月底在东莞参加的公司的封闭开发，负责的工作有：1，参与重点人管理系统的需求设计工作，2带领思维组员开发核心模块，包括档案库，个人信息管理，操作日志，图表展现等模块，3和中间件项目以及预处理组沟通，设计开发相互之间调用的接口，4支持测试，修改问题，5支持发版，6在客户现场安装系统，7向客户演示系统，8为客户提供培训并出考题。</w:t>
            </w:r>
            <w:r>
              <w:rPr>
                <w:rFonts w:ascii="宋体" w:hAnsi="宋体" w:cs="宋体"/>
                <w:kern w:val="0"/>
                <w:sz w:val="24"/>
              </w:rPr>
              <w:br/>
              <w:t>9月以后，主要负责重点人管理系统的后续功能的需求分析以及开发，linux系统下的安装维护，主要的工作有：1整理客户需求，并产出概要说明书，2搭建系统的架构（页面端使用jquery的ligerUI框架，后台使用strust2+spring3，持久化层采用公司自己开发的ddb框架），3带领两个组员进行开发，4支持测试修改bug，5参与发版并产出发版所需的文档，如数据库说明，使用说明等，6出差到各地的客户所在地，支持现场客服人员搭建和现场测试。</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该项目的目的是通过在网上对重点人的虚拟身份进行技术手段管控，从而掌握其显示身份和活动轨迹，为落地的抓捕活动提供依据。可以通过嫌疑的虚拟身份（如qq号，电子邮箱）推荐出嫌疑人的网上其他的虚拟身份，并将虚拟身份进行关联，从而对该嫌疑人建立一个详细的包含有虚拟身份和真实身份的档案库。</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5" w:name="_Toc459967814"/>
      <w:r>
        <w:rPr>
          <w:rFonts w:ascii="Arial" w:hAnsi="Arial" w:cs="Arial"/>
          <w:color w:val="333333"/>
          <w:sz w:val="21"/>
          <w:szCs w:val="21"/>
          <w:shd w:val="clear" w:color="auto" w:fill="FFFFFF"/>
        </w:rPr>
        <w:t>2010.03 - 2013.03  </w:t>
      </w:r>
      <w:r>
        <w:rPr>
          <w:rFonts w:ascii="Arial" w:hAnsi="Arial" w:cs="Arial"/>
          <w:color w:val="333333"/>
          <w:sz w:val="21"/>
          <w:szCs w:val="21"/>
          <w:shd w:val="clear" w:color="auto" w:fill="FFFFFF"/>
        </w:rPr>
        <w:t>重点人管控平台互联系统</w:t>
      </w:r>
      <w:bookmarkEnd w:id="15"/>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Eclipse3.5+oracle10+tomcat6</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springmvc+ddb</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1.与各个地市局的客户沟通，参与互联数据协议的制定。</w:t>
            </w:r>
            <w:r>
              <w:rPr>
                <w:rFonts w:ascii="宋体" w:hAnsi="宋体" w:cs="宋体"/>
                <w:kern w:val="0"/>
                <w:sz w:val="24"/>
              </w:rPr>
              <w:br/>
              <w:t>2.和数据传输模块的项目人员共同制定业务对象同传输对象互相转换的标准。并编写核心的转换代码。</w:t>
            </w:r>
            <w:r>
              <w:rPr>
                <w:rFonts w:ascii="宋体" w:hAnsi="宋体" w:cs="宋体"/>
                <w:kern w:val="0"/>
                <w:sz w:val="24"/>
              </w:rPr>
              <w:br/>
              <w:t>3.设计不同的跨境方式下，审批的流程（根据部里下发的标准）</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该系统 是为了将各地的重点人管控系统互联起来，实现各地资源的共享以及同步。全国各地的系统数据各自分散，给网上一些跨地区的案件侦破带来了难度。通过互联系统可以将各个地市的重点人管控系统的数据联系起来，对重点人，嫌疑人的轨迹有个清晰的显现。该系统通过数据传输模块实现各个节点的数据传输。各个节点系统的数据先根据定义好的标准生成xml文件，然后打包成zip文件，通过ftp的方式传送到另一个节点。</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6" w:name="_Toc459967815"/>
      <w:r>
        <w:rPr>
          <w:rFonts w:ascii="Arial" w:hAnsi="Arial" w:cs="Arial"/>
          <w:color w:val="333333"/>
          <w:sz w:val="21"/>
          <w:szCs w:val="21"/>
          <w:shd w:val="clear" w:color="auto" w:fill="FFFFFF"/>
        </w:rPr>
        <w:t>2014.01 - 2014.12  </w:t>
      </w:r>
      <w:r>
        <w:rPr>
          <w:rFonts w:ascii="Arial" w:hAnsi="Arial" w:cs="Arial"/>
          <w:color w:val="333333"/>
          <w:sz w:val="21"/>
          <w:szCs w:val="21"/>
          <w:shd w:val="clear" w:color="auto" w:fill="FFFFFF"/>
        </w:rPr>
        <w:t>秦皇岛首秦公司一卡通整合优化项目</w:t>
      </w:r>
      <w:bookmarkEnd w:id="16"/>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OS：windows server2008； 数据库：Oracle10g RAC； 编程语言：Java</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硬件环</w:t>
            </w:r>
            <w:r>
              <w:rPr>
                <w:rFonts w:ascii="宋体" w:hAnsi="宋体" w:cs="宋体"/>
                <w:kern w:val="0"/>
                <w:sz w:val="24"/>
              </w:rPr>
              <w:lastRenderedPageBreak/>
              <w:t>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应用服务器（wiLinux系统）、测试服务器（windows server2008）、</w:t>
            </w:r>
            <w:r>
              <w:rPr>
                <w:rFonts w:ascii="宋体" w:hAnsi="宋体" w:cs="宋体"/>
                <w:kern w:val="0"/>
                <w:sz w:val="24"/>
              </w:rPr>
              <w:lastRenderedPageBreak/>
              <w:t>数据库服务器（AIX5）</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3.3.2, pl/SQL developer；Rational Rose 2003, Power Design 12, Visio,weblogic9.2.3,Svn1.4.6；其他技术特性：Struts +Hibernate+ WebService + EJB</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主要负责前期项目调研、开发</w:t>
            </w:r>
            <w:r>
              <w:rPr>
                <w:rFonts w:ascii="宋体" w:hAnsi="宋体" w:cs="宋体"/>
                <w:kern w:val="0"/>
                <w:sz w:val="24"/>
              </w:rPr>
              <w:br/>
              <w:t>1. 与用户沟通，对一卡通各模块进行需求调研分析，并编写需求调研文档，汇报公司领导；</w:t>
            </w:r>
            <w:r>
              <w:rPr>
                <w:rFonts w:ascii="宋体" w:hAnsi="宋体" w:cs="宋体"/>
                <w:kern w:val="0"/>
                <w:sz w:val="24"/>
              </w:rPr>
              <w:br/>
              <w:t>2. 参与整个一卡通整合项目的开发。</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主要对首秦公司原有的一卡通系统进行整合和优化，主要涉及职工信息、职工食堂就餐、考勤、进出大门人行和车辆的管理功能整合和优化。</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7" w:name="_Toc459967816"/>
      <w:r>
        <w:rPr>
          <w:rFonts w:ascii="Arial" w:hAnsi="Arial" w:cs="Arial"/>
          <w:color w:val="333333"/>
          <w:sz w:val="21"/>
          <w:szCs w:val="21"/>
          <w:shd w:val="clear" w:color="auto" w:fill="FFFFFF"/>
        </w:rPr>
        <w:t>2013.07 - 2013.12  </w:t>
      </w:r>
      <w:r>
        <w:rPr>
          <w:rFonts w:ascii="Arial" w:hAnsi="Arial" w:cs="Arial"/>
          <w:color w:val="333333"/>
          <w:sz w:val="21"/>
          <w:szCs w:val="21"/>
          <w:shd w:val="clear" w:color="auto" w:fill="FFFFFF"/>
        </w:rPr>
        <w:t>北京顺义冷轧公司一卡通项目</w:t>
      </w:r>
      <w:bookmarkEnd w:id="17"/>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OS：windows 2003； 数据库：Oracle10g RAC； 编程语言：Java；</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硬件环境：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硬件环境： 应用服务器（windows 2003系统）、测试服务器（windows 2003）</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3.3.2, pl/SQL developer；Rational Rose 2003, Power Design 12, Visio,weblogic；其他技术特性：Struts +Hibernate+ WebService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作为项目组团队8人之一，主要负责项目的测试，并参与功能开发。</w:t>
            </w:r>
            <w:r>
              <w:rPr>
                <w:rFonts w:ascii="宋体" w:hAnsi="宋体" w:cs="宋体"/>
                <w:kern w:val="0"/>
                <w:sz w:val="24"/>
              </w:rPr>
              <w:br/>
              <w:t>1. 负责测试文档及培训文档的编写；</w:t>
            </w:r>
            <w:r>
              <w:rPr>
                <w:rFonts w:ascii="宋体" w:hAnsi="宋体" w:cs="宋体"/>
                <w:kern w:val="0"/>
                <w:sz w:val="24"/>
              </w:rPr>
              <w:br/>
              <w:t>2. 负责各模块功能测试及用户培训；</w:t>
            </w:r>
            <w:r>
              <w:rPr>
                <w:rFonts w:ascii="宋体" w:hAnsi="宋体" w:cs="宋体"/>
                <w:kern w:val="0"/>
                <w:sz w:val="24"/>
              </w:rPr>
              <w:br/>
              <w:t>3. 前期参与简单的业务功能开发、后期主要完成业务新增及优化功能。</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顺义一卡通主要是对全体职工进行综合管理及方便职工的一个综合管理系统，其主要实现全体职工的信息管理、职工食堂就餐管理、考勤管理、进出大门的人行和车辆的管理功能。</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8" w:name="_Toc459967817"/>
      <w:r>
        <w:rPr>
          <w:rFonts w:ascii="Arial" w:hAnsi="Arial" w:cs="Arial"/>
          <w:color w:val="333333"/>
          <w:sz w:val="21"/>
          <w:szCs w:val="21"/>
          <w:shd w:val="clear" w:color="auto" w:fill="FFFFFF"/>
        </w:rPr>
        <w:t xml:space="preserve">2016.01 -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中国人寿</w:t>
      </w:r>
      <w:r>
        <w:rPr>
          <w:rFonts w:ascii="Arial" w:hAnsi="Arial" w:cs="Arial"/>
          <w:color w:val="333333"/>
          <w:sz w:val="21"/>
          <w:szCs w:val="21"/>
          <w:shd w:val="clear" w:color="auto" w:fill="FFFFFF"/>
        </w:rPr>
        <w:t>-e</w:t>
      </w:r>
      <w:r>
        <w:rPr>
          <w:rFonts w:ascii="Arial" w:hAnsi="Arial" w:cs="Arial"/>
          <w:color w:val="333333"/>
          <w:sz w:val="21"/>
          <w:szCs w:val="21"/>
          <w:shd w:val="clear" w:color="auto" w:fill="FFFFFF"/>
        </w:rPr>
        <w:t>门店查询库开发</w:t>
      </w:r>
      <w:bookmarkEnd w:id="18"/>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eclipse+java+kettle+Oracle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查询库的开发，使用kettle工具，通过kettle工具，生成迁移的脚本，在系统中通过java程序调用脚本，来实现数据的迁移，由于涉及历史数据和新产生的数据，开始通过批作业进行数据的迁移，历史数据迁移完成后，再通过批作业定时迁移每天的数据。涉及参数管理模块和数据迁移模块的开发。</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门店是中国人寿总部提供的保单销售的一个系统，支持各分公司在有需求的时候进行接入，包括系统、web服务的接入。接入成功就可以进行保险的售卖。e门店包括包括旅意险、航意险。通用个单、建工险、学生险等单体门店。由于近几年生产数据的不断增加，导致管理平台部分统计类查询和数据导出功能效率降低，为了改变这种局面，开发了查询库，将生产库中涉及大数据查询的表中的一部分数据迁移到查询库中，以降低生产库的压力。</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19" w:name="_Toc459967818"/>
      <w:r>
        <w:rPr>
          <w:rFonts w:ascii="Arial" w:hAnsi="Arial" w:cs="Arial"/>
          <w:color w:val="333333"/>
          <w:sz w:val="21"/>
          <w:szCs w:val="21"/>
          <w:shd w:val="clear" w:color="auto" w:fill="FFFFFF"/>
        </w:rPr>
        <w:t>2015.08 - 2015.09  </w:t>
      </w:r>
      <w:r>
        <w:rPr>
          <w:rFonts w:ascii="Arial" w:hAnsi="Arial" w:cs="Arial"/>
          <w:color w:val="333333"/>
          <w:sz w:val="21"/>
          <w:szCs w:val="21"/>
          <w:shd w:val="clear" w:color="auto" w:fill="FFFFFF"/>
        </w:rPr>
        <w:t>中国人寿新银保通保全项目</w:t>
      </w:r>
      <w:bookmarkEnd w:id="19"/>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eclipse+java+Oracle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负责保单查询服务和保全撤销服务的编写。负责其他服务的测试。</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w:t>
            </w:r>
            <w:r>
              <w:rPr>
                <w:rFonts w:ascii="宋体" w:hAnsi="宋体" w:cs="宋体"/>
                <w:kern w:val="0"/>
                <w:sz w:val="24"/>
              </w:rPr>
              <w:lastRenderedPageBreak/>
              <w:t>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银保通系统接收到银行的保全业务申请后，通过校验后准备核心数据，</w:t>
            </w:r>
            <w:r>
              <w:rPr>
                <w:rFonts w:ascii="宋体" w:hAnsi="宋体" w:cs="宋体"/>
                <w:kern w:val="0"/>
                <w:sz w:val="24"/>
              </w:rPr>
              <w:lastRenderedPageBreak/>
              <w:t>通过内部通迅组件组装请求信息，通过WebService服务访问ESB（内），调用其他系统提供的服务，获取保全信息并按要求返回给银行</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0" w:name="_Toc459967819"/>
      <w:r>
        <w:rPr>
          <w:rFonts w:ascii="Arial" w:hAnsi="Arial" w:cs="Arial"/>
          <w:color w:val="333333"/>
          <w:sz w:val="21"/>
          <w:szCs w:val="21"/>
          <w:shd w:val="clear" w:color="auto" w:fill="FFFFFF"/>
        </w:rPr>
        <w:lastRenderedPageBreak/>
        <w:t>2014.08 - 2015.06  </w:t>
      </w:r>
      <w:r>
        <w:rPr>
          <w:rFonts w:ascii="Arial" w:hAnsi="Arial" w:cs="Arial"/>
          <w:color w:val="333333"/>
          <w:sz w:val="21"/>
          <w:szCs w:val="21"/>
          <w:shd w:val="clear" w:color="auto" w:fill="FFFFFF"/>
        </w:rPr>
        <w:t>正德人寿项目</w:t>
      </w:r>
      <w:bookmarkEnd w:id="20"/>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MyEclipse+java+Oracle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单证管理模块、日结财务报表支出、信函通知书打印明细表模块的开发、正德龙丰两全保险B款（分红型）产品定义、正德苏力1号两全保险（万能型）产品定义、产品保全项开发。正德稳溢180号两全保险保全项目表开发。</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1" w:name="_Toc459967820"/>
      <w:r>
        <w:rPr>
          <w:rFonts w:ascii="Arial" w:hAnsi="Arial" w:cs="Arial"/>
          <w:color w:val="333333"/>
          <w:sz w:val="21"/>
          <w:szCs w:val="21"/>
          <w:shd w:val="clear" w:color="auto" w:fill="FFFFFF"/>
        </w:rPr>
        <w:t>2014.04 - 2014.07  </w:t>
      </w:r>
      <w:r>
        <w:rPr>
          <w:rFonts w:ascii="Arial" w:hAnsi="Arial" w:cs="Arial"/>
          <w:color w:val="333333"/>
          <w:sz w:val="21"/>
          <w:szCs w:val="21"/>
          <w:shd w:val="clear" w:color="auto" w:fill="FFFFFF"/>
        </w:rPr>
        <w:t>销售人员参会管理系统</w:t>
      </w:r>
      <w:bookmarkEnd w:id="21"/>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GenesisTools+java+oracle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主要负责需求文档的编写、概要设计、以及数据的设计。后期的测试工作。以及编写提交文档（验收文档）。</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2" w:name="_Toc459967821"/>
      <w:r>
        <w:rPr>
          <w:rFonts w:ascii="Arial" w:hAnsi="Arial" w:cs="Arial"/>
          <w:color w:val="333333"/>
          <w:sz w:val="21"/>
          <w:szCs w:val="21"/>
          <w:shd w:val="clear" w:color="auto" w:fill="FFFFFF"/>
        </w:rPr>
        <w:t>2013.11 - 2014.04  </w:t>
      </w:r>
      <w:r>
        <w:rPr>
          <w:rFonts w:ascii="Arial" w:hAnsi="Arial" w:cs="Arial"/>
          <w:color w:val="333333"/>
          <w:sz w:val="21"/>
          <w:szCs w:val="21"/>
          <w:shd w:val="clear" w:color="auto" w:fill="FFFFFF"/>
        </w:rPr>
        <w:t>光大永明投诉管理系统</w:t>
      </w:r>
      <w:bookmarkEnd w:id="22"/>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MyEclipse+Java+Oracle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主要负责投诉核查模块和投诉人员维护以及撤件管理模块的开发工作。</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3" w:name="_Toc459967822"/>
      <w:r>
        <w:rPr>
          <w:rFonts w:ascii="Arial" w:hAnsi="Arial" w:cs="Arial"/>
          <w:color w:val="333333"/>
          <w:sz w:val="21"/>
          <w:szCs w:val="21"/>
          <w:shd w:val="clear" w:color="auto" w:fill="FFFFFF"/>
        </w:rPr>
        <w:t>2012.01 - 2012.07  WIPS</w:t>
      </w:r>
      <w:r>
        <w:rPr>
          <w:rFonts w:ascii="Arial" w:hAnsi="Arial" w:cs="Arial"/>
          <w:color w:val="333333"/>
          <w:sz w:val="21"/>
          <w:szCs w:val="21"/>
          <w:shd w:val="clear" w:color="auto" w:fill="FFFFFF"/>
        </w:rPr>
        <w:t>无线入侵防御系统（</w:t>
      </w:r>
      <w:r>
        <w:rPr>
          <w:rFonts w:ascii="Arial" w:hAnsi="Arial" w:cs="Arial"/>
          <w:color w:val="333333"/>
          <w:sz w:val="21"/>
          <w:szCs w:val="21"/>
          <w:shd w:val="clear" w:color="auto" w:fill="FFFFFF"/>
        </w:rPr>
        <w:t>H3C</w:t>
      </w:r>
      <w:r>
        <w:rPr>
          <w:rFonts w:ascii="Arial" w:hAnsi="Arial" w:cs="Arial"/>
          <w:color w:val="333333"/>
          <w:sz w:val="21"/>
          <w:szCs w:val="21"/>
          <w:shd w:val="clear" w:color="auto" w:fill="FFFFFF"/>
        </w:rPr>
        <w:t>）</w:t>
      </w:r>
      <w:bookmarkEnd w:id="23"/>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 SQL Sever2008/MySQL/Oracle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 负责WIPS全局配置模块的开发和维护，包括配置时间参数、配置允许信道、配置信任地址列表、配置忽略告警地址列表、配置禁用地址列表、配置反制地址列表。</w:t>
            </w:r>
            <w:r>
              <w:rPr>
                <w:rFonts w:ascii="宋体" w:hAnsi="宋体" w:cs="宋体"/>
                <w:kern w:val="0"/>
                <w:sz w:val="24"/>
              </w:rPr>
              <w:br/>
              <w:t>◆　同时负责以上模块的用户需求、概要设计、详细设计、测试用例的文档编写及测试工作。</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4" w:name="_Toc459967823"/>
      <w:r>
        <w:rPr>
          <w:rFonts w:ascii="Arial" w:hAnsi="Arial" w:cs="Arial"/>
          <w:color w:val="333333"/>
          <w:sz w:val="21"/>
          <w:szCs w:val="21"/>
          <w:shd w:val="clear" w:color="auto" w:fill="FFFFFF"/>
        </w:rPr>
        <w:t>2011.07 - 2011.12  DVPN</w:t>
      </w:r>
      <w:r>
        <w:rPr>
          <w:rFonts w:ascii="Arial" w:hAnsi="Arial" w:cs="Arial"/>
          <w:color w:val="333333"/>
          <w:sz w:val="21"/>
          <w:szCs w:val="21"/>
          <w:shd w:val="clear" w:color="auto" w:fill="FFFFFF"/>
        </w:rPr>
        <w:t>隧道管理</w:t>
      </w:r>
      <w:r>
        <w:rPr>
          <w:rFonts w:ascii="Arial" w:hAnsi="Arial" w:cs="Arial"/>
          <w:color w:val="333333"/>
          <w:sz w:val="21"/>
          <w:szCs w:val="21"/>
          <w:shd w:val="clear" w:color="auto" w:fill="FFFFFF"/>
        </w:rPr>
        <w:t>(H3C)</w:t>
      </w:r>
      <w:bookmarkEnd w:id="24"/>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 SQL Sever2008/MySQL/Oracle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负责隧道管理模块的开发和维护，包括查询隧道、增加隧道、删除隧道、审计隧道的联通性和写该隧道审计周期。</w:t>
            </w:r>
            <w:r>
              <w:rPr>
                <w:rFonts w:ascii="宋体" w:hAnsi="宋体" w:cs="宋体"/>
                <w:kern w:val="0"/>
                <w:sz w:val="24"/>
              </w:rPr>
              <w:br/>
              <w:t>◆ 负责DVPN安全配置模块的开发和维护，包括配置Ipsec安全协议和IKE安全协议。</w:t>
            </w:r>
            <w:r>
              <w:rPr>
                <w:rFonts w:ascii="宋体" w:hAnsi="宋体" w:cs="宋体"/>
                <w:kern w:val="0"/>
                <w:sz w:val="24"/>
              </w:rPr>
              <w:br/>
              <w:t>◆ 负责DVPN自动发现模块的开发和维护，主要发现网络域中的隧道。</w:t>
            </w:r>
            <w:r>
              <w:rPr>
                <w:rFonts w:ascii="宋体" w:hAnsi="宋体" w:cs="宋体"/>
                <w:kern w:val="0"/>
                <w:sz w:val="24"/>
              </w:rPr>
              <w:br/>
              <w:t>◆ 同时负责以上模块的用户需求、概要设计、详细设计、测试用例的文档编写及测试工作。</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5" w:name="_Toc459967824"/>
      <w:r>
        <w:rPr>
          <w:rFonts w:ascii="Arial" w:hAnsi="Arial" w:cs="Arial"/>
          <w:color w:val="333333"/>
          <w:sz w:val="21"/>
          <w:szCs w:val="21"/>
          <w:shd w:val="clear" w:color="auto" w:fill="FFFFFF"/>
        </w:rPr>
        <w:t>2005.10 - 2015.12  </w:t>
      </w:r>
      <w:r>
        <w:rPr>
          <w:rFonts w:ascii="Arial" w:hAnsi="Arial" w:cs="Arial"/>
          <w:color w:val="333333"/>
          <w:sz w:val="21"/>
          <w:szCs w:val="21"/>
          <w:shd w:val="clear" w:color="auto" w:fill="FFFFFF"/>
        </w:rPr>
        <w:t>中国人寿</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团险销售支持系统</w:t>
      </w:r>
      <w:bookmarkEnd w:id="25"/>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eclipse+JQuery+java+Oracle</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负责销售平台和管理平台的客户管理模块、保单管理模块的开发以及销售平台首页提醒中关键人信息和重要事件信息的后台开发，负责客户管理模块的概要设计文档的编写。</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团险销售支持系统包括销售平台系统和管理平台系统，销售平台供团险销售用后查询保单、维护客户的信息，创建报价单及审批单，以及一些</w:t>
            </w:r>
            <w:r>
              <w:rPr>
                <w:rFonts w:ascii="宋体" w:hAnsi="宋体" w:cs="宋体"/>
                <w:kern w:val="0"/>
                <w:sz w:val="24"/>
              </w:rPr>
              <w:lastRenderedPageBreak/>
              <w:t>上传模板的管理，管理平台是针对团险销售销进行后台审批及查看团险保单可客户的功能</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6" w:name="_Toc459967825"/>
      <w:r>
        <w:rPr>
          <w:rFonts w:ascii="Arial" w:hAnsi="Arial" w:cs="Arial"/>
          <w:color w:val="333333"/>
          <w:sz w:val="21"/>
          <w:szCs w:val="21"/>
          <w:shd w:val="clear" w:color="auto" w:fill="FFFFFF"/>
        </w:rPr>
        <w:lastRenderedPageBreak/>
        <w:t xml:space="preserve">2016.01 -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产险新渠道网销非车系统</w:t>
      </w:r>
      <w:bookmarkEnd w:id="26"/>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 Xp，oracle 11G</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IDE，SVN版本控制，plsql</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负责平安保险集团产险公司新渠道部门网络销售非车及产险分组的网络金融系统的开发工作。</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系统有三个，分别是nst（非车业务，包括80种意外险普通产品， 和动态发布的产品），ahhs（意外险和家财险、自助卡（20种左右）等），emt（养老险（18种左右）），主要的流程是: 报价、填写保险信息、核保、支付、承保出单。次要的功能还包括保存信息至shop，下发its（电销），加挂保单至会员系统，金融超市/车主生态圈同步， 陆金所投保单同步，自助保投保单同步等。</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7" w:name="_Toc459967826"/>
      <w:r>
        <w:rPr>
          <w:rFonts w:ascii="Arial" w:hAnsi="Arial" w:cs="Arial"/>
          <w:color w:val="333333"/>
          <w:sz w:val="21"/>
          <w:szCs w:val="21"/>
          <w:shd w:val="clear" w:color="auto" w:fill="FFFFFF"/>
        </w:rPr>
        <w:t>2014.10 - 2016.01  MIT-Shop</w:t>
      </w:r>
      <w:r>
        <w:rPr>
          <w:rFonts w:ascii="Arial" w:hAnsi="Arial" w:cs="Arial"/>
          <w:color w:val="333333"/>
          <w:sz w:val="21"/>
          <w:szCs w:val="21"/>
          <w:shd w:val="clear" w:color="auto" w:fill="FFFFFF"/>
        </w:rPr>
        <w:t>综拓投保系统</w:t>
      </w:r>
      <w:bookmarkEnd w:id="27"/>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 Xp，oracle 11G</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IDE，SVN版本控制，plsql</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平安科技公司MIT智慧系统”综合金融”模块的“MIT投保”子系统的需求开发等工作。该投保系统包括车险、养老险、产险、健康险、好医生卡、家财险、信用卡、银行、陆金所、平安好房，平安好车、宅E贷等业务的投保功能，以及口袋E（APP）、TJS系统等。</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本系统中，车险是其中最复杂的一块，包括“选择城市”、“车辆基本信息录入”、“车辆详细信息录入”、“商业险报价”、“交强险报价”、“填写投保信息”、“确认投保信息”、“核保”、“选择支付方式”、“承保”等功能页面。涉及的接口包括：“快速续保检查”、“监管开关信息查询”、“车型查询”、“投保查询”、“续保检查”、“取规则变量”、“调用评分引擎获取评分结果”、“规则检查”、“商业险保费计算”、“交强险保费计算”、“二次投保查询”、“规则检查”、“保费计算”、“验车”、“特别约定”、“投保查询使用缓存”、“核保”、“线下支付”、“承保”、“异步补承保”等。</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8" w:name="_Toc459967827"/>
      <w:r>
        <w:rPr>
          <w:rFonts w:ascii="Arial" w:hAnsi="Arial" w:cs="Arial"/>
          <w:color w:val="333333"/>
          <w:sz w:val="21"/>
          <w:szCs w:val="21"/>
          <w:shd w:val="clear" w:color="auto" w:fill="FFFFFF"/>
        </w:rPr>
        <w:t>2013.10 - 2014.04  “</w:t>
      </w:r>
      <w:r>
        <w:rPr>
          <w:rFonts w:ascii="Arial" w:hAnsi="Arial" w:cs="Arial"/>
          <w:color w:val="333333"/>
          <w:sz w:val="21"/>
          <w:szCs w:val="21"/>
          <w:shd w:val="clear" w:color="auto" w:fill="FFFFFF"/>
        </w:rPr>
        <w:t>域名服务监控管理系统（</w:t>
      </w:r>
      <w:r>
        <w:rPr>
          <w:rFonts w:ascii="Arial" w:hAnsi="Arial" w:cs="Arial"/>
          <w:color w:val="333333"/>
          <w:sz w:val="21"/>
          <w:szCs w:val="21"/>
          <w:shd w:val="clear" w:color="auto" w:fill="FFFFFF"/>
        </w:rPr>
        <w:t>MMS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项目</w:t>
      </w:r>
      <w:bookmarkEnd w:id="28"/>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Eclipse＋Unix（Sybase数据库）＋Windows XP</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Eclipse（Java）</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域名服务监控管理系统（MMS）”项目的一期维护和二期再开发、文档撰写工作，主要完成“网管功能”，其中包括电信公司DNS、交换机、关键进程，CNS服务器等设备的实时和历史大容量数据采集和显现等功能；</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29" w:name="_Toc459967828"/>
      <w:r>
        <w:rPr>
          <w:rFonts w:ascii="Arial" w:hAnsi="Arial" w:cs="Arial"/>
          <w:color w:val="333333"/>
          <w:sz w:val="21"/>
          <w:szCs w:val="21"/>
          <w:shd w:val="clear" w:color="auto" w:fill="FFFFFF"/>
        </w:rPr>
        <w:t xml:space="preserve">2012.09 - 2013.10  M2000 </w:t>
      </w:r>
      <w:r>
        <w:rPr>
          <w:rFonts w:ascii="Arial" w:hAnsi="Arial" w:cs="Arial"/>
          <w:color w:val="333333"/>
          <w:sz w:val="21"/>
          <w:szCs w:val="21"/>
          <w:shd w:val="clear" w:color="auto" w:fill="FFFFFF"/>
        </w:rPr>
        <w:t>性能告警</w:t>
      </w:r>
      <w:bookmarkEnd w:id="29"/>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 Xp，oracle 11G，Sybase 10、ATAE Linux (x86_64)（ATAE是华为开发的用来安装Linux的单板）、HP（Unix）、Solaris（Unix）</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w:t>
            </w:r>
            <w:r>
              <w:rPr>
                <w:rFonts w:ascii="宋体" w:hAnsi="宋体" w:cs="宋体"/>
                <w:kern w:val="0"/>
                <w:sz w:val="24"/>
              </w:rPr>
              <w:lastRenderedPageBreak/>
              <w:t>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Source Insight（Windows Visual Studio）、 G++（或者GCC）、ACE</w:t>
            </w:r>
            <w:r>
              <w:rPr>
                <w:rFonts w:ascii="宋体" w:hAnsi="宋体" w:cs="宋体"/>
                <w:kern w:val="0"/>
                <w:sz w:val="24"/>
              </w:rPr>
              <w:lastRenderedPageBreak/>
              <w:t>库（在M2000里，主要提供程序读写锁、线程琐、互斥琐等，以及一些底层系统调用的封装、例如线程、进程创建和使用、进程间通信（主要是信号）等）、IBM Rational ClearCase（版本控制工具），Aqua Data Studio（数据库管理工具）</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M2000移动网元管理系统的性能告警功能下的CW模块的开发和维护工作，包括需求的实现、问题单的解决、代码的检视和阅读，fortify、coverity等的清零（代码规范性）、还有一些难点问题的解决：包括代码core掉、程序死锁等。</w:t>
            </w:r>
            <w:r>
              <w:rPr>
                <w:rFonts w:ascii="宋体" w:hAnsi="宋体" w:cs="宋体"/>
                <w:kern w:val="0"/>
                <w:sz w:val="24"/>
              </w:rPr>
              <w:br/>
              <w:t>其中代码core掉和程序死锁，主要的处理方法是截取程序日志和获取堆栈文件，然后结合代码进行综合分析解决。</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M2000移动网元管理系统是针对无线通信系统里的基本单元—网元的操作进行统一管理的网管系统。包括的模块有15个，细分的小模块有20多个。其中我所在的性能告警是其中的一个模块，包括了告警和CW，以及GUI等小模块。M2000主要涉及到的方面有：网管系统、网元和数据库。</w:t>
            </w:r>
            <w:r>
              <w:rPr>
                <w:rFonts w:ascii="宋体" w:hAnsi="宋体" w:cs="宋体"/>
                <w:kern w:val="0"/>
                <w:sz w:val="24"/>
              </w:rPr>
              <w:br/>
              <w:t>前台和后台之间通过CORBA接口和IDL语言进行通信。（IDL是一种说明性语言，用来描述对象接口，包括数据类型和模块构造，数据类型可以用来定义变元的类型和返回类型，而模块构造里，可以包含接口，而接口是IDL各类型中最重要的，它除了描述CORBA对象以外，还可以用作对象引用类型。这样，C++和Java之间，也即后台和前台之间传递的数据就被规范和定义了，且通过CORBA接口，前后台之间可以轻松进行接口调用。）</w:t>
            </w:r>
            <w:r>
              <w:rPr>
                <w:rFonts w:ascii="宋体" w:hAnsi="宋体" w:cs="宋体"/>
                <w:kern w:val="0"/>
                <w:sz w:val="24"/>
              </w:rPr>
              <w:br/>
              <w:t>在CW模块里，主要是管理两种网元，包括CBSC和Wimax网元。在该模块里，包括了两个主要的流程，分别是同步和下发数据流程。</w:t>
            </w:r>
            <w:r>
              <w:rPr>
                <w:rFonts w:ascii="宋体" w:hAnsi="宋体" w:cs="宋体"/>
                <w:kern w:val="0"/>
                <w:sz w:val="24"/>
              </w:rPr>
              <w:br/>
              <w:t>同步流程主要包括上传配置文件至网管以及将数据入库两个主要步骤。</w:t>
            </w:r>
            <w:r>
              <w:rPr>
                <w:rFonts w:ascii="宋体" w:hAnsi="宋体" w:cs="宋体"/>
                <w:kern w:val="0"/>
                <w:sz w:val="24"/>
              </w:rPr>
              <w:br/>
              <w:t>而下发流程主要包括了生成包含MML命令的文件（网元的可执行命令）、开始会话、上传网元文件至网管、（比较MOC里的MOI更新标签之后，通过适配层，在网元端）激活更新的数据、保存更新后的数据至数据库、结束会话等。其中生成MML命令和上传网元文件是两个容易出现错误的地方。（网管只提供相关的参数和内容，具体生成MML命令和上传网元文件由适配层来完成）。</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0" w:name="_Toc459967829"/>
      <w:r>
        <w:rPr>
          <w:rFonts w:ascii="Arial" w:hAnsi="Arial" w:cs="Arial"/>
          <w:color w:val="333333"/>
          <w:sz w:val="21"/>
          <w:szCs w:val="21"/>
          <w:shd w:val="clear" w:color="auto" w:fill="FFFFFF"/>
        </w:rPr>
        <w:t>2012.03 - 2012.09  </w:t>
      </w:r>
      <w:r>
        <w:rPr>
          <w:rFonts w:ascii="Arial" w:hAnsi="Arial" w:cs="Arial"/>
          <w:color w:val="333333"/>
          <w:sz w:val="21"/>
          <w:szCs w:val="21"/>
          <w:shd w:val="clear" w:color="auto" w:fill="FFFFFF"/>
        </w:rPr>
        <w:t>日志服务器</w:t>
      </w:r>
      <w:r>
        <w:rPr>
          <w:rFonts w:ascii="Arial" w:hAnsi="Arial" w:cs="Arial"/>
          <w:color w:val="333333"/>
          <w:sz w:val="21"/>
          <w:szCs w:val="21"/>
          <w:shd w:val="clear" w:color="auto" w:fill="FFFFFF"/>
        </w:rPr>
        <w:t>LCAP</w:t>
      </w:r>
      <w:bookmarkEnd w:id="30"/>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Windows Xp，oracle 11G，SUSE Linux Enterprise Server 10 SP2 (x86_64)</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Eclipse IDE for C/C++ Developers  Version: Helios Service Release 1； SVN版本控制，plsqldev</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主要负责自动生成插件框架开发、堡垒主机日志审计开发（Archiving Server模块）、windows、网络设备、通用日志解析入库。</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日志服务器LCAP（Log&amp;CDR Archiving Platform，日志话单采集归档平台）用于实现日志话单集中保存、集中后提供报表读取、接口日志跟踪、业务审计、过期转移、以及额外对安全的文件完整性保护等功能。</w:t>
            </w:r>
            <w:r>
              <w:rPr>
                <w:rFonts w:ascii="宋体" w:hAnsi="宋体" w:cs="宋体"/>
                <w:kern w:val="0"/>
                <w:sz w:val="24"/>
              </w:rPr>
              <w:br/>
              <w:t>LCAP包括LCAgent、Archiving Server、Preprocessor和Server Monitor4个模块，各个模块主要实现的功能如下：</w:t>
            </w:r>
            <w:r>
              <w:rPr>
                <w:rFonts w:ascii="宋体" w:hAnsi="宋体" w:cs="宋体"/>
                <w:kern w:val="0"/>
                <w:sz w:val="24"/>
              </w:rPr>
              <w:br/>
              <w:t>1. LCAgent</w:t>
            </w:r>
            <w:r>
              <w:rPr>
                <w:rFonts w:ascii="宋体" w:hAnsi="宋体" w:cs="宋体"/>
                <w:kern w:val="0"/>
                <w:sz w:val="24"/>
              </w:rPr>
              <w:br/>
              <w:t>日志话单采集代理，安装在客户端上（SDP中各个网元、IPTV中各个网元以及其他一些辅助网元）。</w:t>
            </w:r>
            <w:r>
              <w:rPr>
                <w:rFonts w:ascii="宋体" w:hAnsi="宋体" w:cs="宋体"/>
                <w:kern w:val="0"/>
                <w:sz w:val="24"/>
              </w:rPr>
              <w:br/>
            </w:r>
            <w:r>
              <w:rPr>
                <w:rFonts w:ascii="宋体" w:hAnsi="宋体" w:cs="宋体"/>
                <w:kern w:val="0"/>
                <w:sz w:val="24"/>
              </w:rPr>
              <w:lastRenderedPageBreak/>
              <w:t>2. Archiving Server</w:t>
            </w:r>
            <w:r>
              <w:rPr>
                <w:rFonts w:ascii="宋体" w:hAnsi="宋体" w:cs="宋体"/>
                <w:kern w:val="0"/>
                <w:sz w:val="24"/>
              </w:rPr>
              <w:br/>
              <w:t>日志话单服务器系统端（AS），单独部署，安装在服务端上。</w:t>
            </w:r>
            <w:r>
              <w:rPr>
                <w:rFonts w:ascii="宋体" w:hAnsi="宋体" w:cs="宋体"/>
                <w:kern w:val="0"/>
                <w:sz w:val="24"/>
              </w:rPr>
              <w:br/>
              <w:t>3. Preprocessor</w:t>
            </w:r>
            <w:r>
              <w:rPr>
                <w:rFonts w:ascii="宋体" w:hAnsi="宋体" w:cs="宋体"/>
                <w:kern w:val="0"/>
                <w:sz w:val="24"/>
              </w:rPr>
              <w:br/>
              <w:t>系统端文件预处理进程（LCPP），安装在服务端上。</w:t>
            </w:r>
            <w:r>
              <w:rPr>
                <w:rFonts w:ascii="宋体" w:hAnsi="宋体" w:cs="宋体"/>
                <w:kern w:val="0"/>
                <w:sz w:val="24"/>
              </w:rPr>
              <w:br/>
              <w:t>4. Server Monitor</w:t>
            </w:r>
            <w:r>
              <w:rPr>
                <w:rFonts w:ascii="宋体" w:hAnsi="宋体" w:cs="宋体"/>
                <w:kern w:val="0"/>
                <w:sz w:val="24"/>
              </w:rPr>
              <w:br/>
              <w:t>系统端监控器（LCSM），安装在服务端上。</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1" w:name="_Toc459967830"/>
      <w:r>
        <w:rPr>
          <w:rFonts w:ascii="Arial" w:hAnsi="Arial" w:cs="Arial"/>
          <w:color w:val="333333"/>
          <w:sz w:val="21"/>
          <w:szCs w:val="21"/>
          <w:shd w:val="clear" w:color="auto" w:fill="FFFFFF"/>
        </w:rPr>
        <w:lastRenderedPageBreak/>
        <w:t>2010.07 - 2012.03  PTN</w:t>
      </w:r>
      <w:r>
        <w:rPr>
          <w:rFonts w:ascii="Arial" w:hAnsi="Arial" w:cs="Arial"/>
          <w:color w:val="333333"/>
          <w:sz w:val="21"/>
          <w:szCs w:val="21"/>
          <w:shd w:val="clear" w:color="auto" w:fill="FFFFFF"/>
        </w:rPr>
        <w:t>项目的业务对象管理器模块</w:t>
      </w:r>
      <w:bookmarkEnd w:id="31"/>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软件环境：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VxWorks、Tornado、Source Insight</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硬件环境：</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PTN设备</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开发工具：</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Tornado、SVN</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负责PTN项目的业务对象管理器模块开发和测试等工作</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PTN是一种以分组作为传送单位、承载电信级以太网业务为主，兼容TDM、ATM和FC等业务的综合传送技术，而业务对象管理器其实就是PTN设备的主控板（也即位于单板和网管之间的设备）软件的一部分，负责处理单板和网管之间命令（如Qx口命令）的交互、传输、分析和处理，具有承上启下的地位。</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2" w:name="_Toc459967831"/>
      <w:r>
        <w:rPr>
          <w:rFonts w:ascii="Arial" w:hAnsi="Arial" w:cs="Arial"/>
          <w:color w:val="333333"/>
          <w:sz w:val="21"/>
          <w:szCs w:val="21"/>
          <w:shd w:val="clear" w:color="auto" w:fill="FFFFFF"/>
        </w:rPr>
        <w:t xml:space="preserve">2015.04 -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肯德基和必胜客</w:t>
      </w:r>
      <w:r>
        <w:rPr>
          <w:rFonts w:ascii="Arial" w:hAnsi="Arial" w:cs="Arial"/>
          <w:color w:val="333333"/>
          <w:sz w:val="21"/>
          <w:szCs w:val="21"/>
          <w:shd w:val="clear" w:color="auto" w:fill="FFFFFF"/>
        </w:rPr>
        <w:t>e-commerce</w:t>
      </w:r>
      <w:r>
        <w:rPr>
          <w:rFonts w:ascii="Arial" w:hAnsi="Arial" w:cs="Arial"/>
          <w:color w:val="333333"/>
          <w:sz w:val="21"/>
          <w:szCs w:val="21"/>
          <w:shd w:val="clear" w:color="auto" w:fill="FFFFFF"/>
        </w:rPr>
        <w:t>宅急送移动</w:t>
      </w:r>
      <w:r>
        <w:rPr>
          <w:rFonts w:ascii="Arial" w:hAnsi="Arial" w:cs="Arial"/>
          <w:color w:val="333333"/>
          <w:sz w:val="21"/>
          <w:szCs w:val="21"/>
          <w:shd w:val="clear" w:color="auto" w:fill="FFFFFF"/>
        </w:rPr>
        <w:t>App</w:t>
      </w:r>
      <w:r>
        <w:rPr>
          <w:rFonts w:ascii="Arial" w:hAnsi="Arial" w:cs="Arial"/>
          <w:color w:val="333333"/>
          <w:sz w:val="21"/>
          <w:szCs w:val="21"/>
          <w:shd w:val="clear" w:color="auto" w:fill="FFFFFF"/>
        </w:rPr>
        <w:t>后端服务开发</w:t>
      </w:r>
      <w:bookmarkEnd w:id="32"/>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 参与上线项目肯德基（KFC）和必胜客（PHHS）在线订餐后端服务实现的开发测试和维护，独立承担其中诸多模块开发工作（如mos系统和部分service），采用Spring+Mybatis+Jboss实现整个技术方案，分布式Web服务部署和部件间rabbitmq消息总线耦合，memcache快存数据等实现多模块服务设计架构，并保证系统需求持续改进以及上线稳定运行。</w:t>
            </w:r>
            <w:r>
              <w:rPr>
                <w:rFonts w:ascii="宋体" w:hAnsi="宋体" w:cs="宋体"/>
                <w:kern w:val="0"/>
                <w:sz w:val="24"/>
              </w:rPr>
              <w:br/>
              <w:t>2. 承担和开发肯德基和必胜客后端服务移动App消息推送的解决方案，研究和对比多个开源技术方案优劣并选型mosquitto实现安卓推送以及APNS技术实现iOS推送，并输出相关文档和代码。</w:t>
            </w:r>
            <w:r>
              <w:rPr>
                <w:rFonts w:ascii="宋体" w:hAnsi="宋体" w:cs="宋体"/>
                <w:kern w:val="0"/>
                <w:sz w:val="24"/>
              </w:rPr>
              <w:br/>
              <w:t>3. 配合项目组工作参与开发中铁集团合肥动高列车在线移动App订餐系统开发，结合肯德基和必胜客技术积累输出成熟方案架构，并成功在春运前上线运营。</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项目是惠普公司和百胜中国合作项目，是肯德基和必胜客移动在线订餐App（肯德基宅急送和必胜客宅急送），包括两大项目e-commerce完整解决方案，也是百胜集团IT Service重要组成部分。</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3" w:name="_Toc459967832"/>
      <w:r>
        <w:rPr>
          <w:rFonts w:ascii="Arial" w:hAnsi="Arial" w:cs="Arial"/>
          <w:color w:val="333333"/>
          <w:sz w:val="21"/>
          <w:szCs w:val="21"/>
          <w:shd w:val="clear" w:color="auto" w:fill="FFFFFF"/>
        </w:rPr>
        <w:t>2013.10 - 2014.12  Cloudfoundry</w:t>
      </w:r>
      <w:r>
        <w:rPr>
          <w:rFonts w:ascii="Arial" w:hAnsi="Arial" w:cs="Arial"/>
          <w:color w:val="333333"/>
          <w:sz w:val="21"/>
          <w:szCs w:val="21"/>
          <w:shd w:val="clear" w:color="auto" w:fill="FFFFFF"/>
        </w:rPr>
        <w:t>开源</w:t>
      </w:r>
      <w:r>
        <w:rPr>
          <w:rFonts w:ascii="Arial" w:hAnsi="Arial" w:cs="Arial"/>
          <w:color w:val="333333"/>
          <w:sz w:val="21"/>
          <w:szCs w:val="21"/>
          <w:shd w:val="clear" w:color="auto" w:fill="FFFFFF"/>
        </w:rPr>
        <w:t>Paas</w:t>
      </w:r>
      <w:r>
        <w:rPr>
          <w:rFonts w:ascii="Arial" w:hAnsi="Arial" w:cs="Arial"/>
          <w:color w:val="333333"/>
          <w:sz w:val="21"/>
          <w:szCs w:val="21"/>
          <w:shd w:val="clear" w:color="auto" w:fill="FFFFFF"/>
        </w:rPr>
        <w:t>云平台项目研究</w:t>
      </w:r>
      <w:bookmarkEnd w:id="33"/>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1.参与Cloudfoundry开源项目模块分析，ruby语言学习，对重点模块如DEA（Droplet Execution Agent）和buildpack应用上传打包启动，Service Broker服务导入等输出详细分析文档。</w:t>
            </w:r>
            <w:r>
              <w:rPr>
                <w:rFonts w:ascii="宋体" w:hAnsi="宋体" w:cs="宋体"/>
                <w:kern w:val="0"/>
                <w:sz w:val="24"/>
              </w:rPr>
              <w:br/>
              <w:t>2.通过BOSH部署工具搭建Cloudfoundry分布式环境用于开发测试并研究Cloudfoundry扩展部件部署方案。</w:t>
            </w:r>
            <w:r>
              <w:rPr>
                <w:rFonts w:ascii="宋体" w:hAnsi="宋体" w:cs="宋体"/>
                <w:kern w:val="0"/>
                <w:sz w:val="24"/>
              </w:rPr>
              <w:br/>
              <w:t>3.根据项目需求，完成一些衍生问题的研究，如Cloud Controller部件API扩展，NATS消息总线与IT PaaS适配，Service Broker导入Hadoop服务并验证对应用的可用性，对阿里巴巴的SOA开源框架Dubbo研究PaaS层负载监测和平衡问题。</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lastRenderedPageBreak/>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近年对云的研究大热，部门通过开源项目Cloudfoundry进行PaaS层研究，结合华为电信产品云化需求，推出IT PaaS云平台解决方案。</w:t>
            </w:r>
          </w:p>
        </w:tc>
      </w:tr>
    </w:tbl>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4" w:name="_Toc459967833"/>
      <w:r>
        <w:rPr>
          <w:rFonts w:ascii="Arial" w:hAnsi="Arial" w:cs="Arial"/>
          <w:color w:val="333333"/>
          <w:sz w:val="21"/>
          <w:szCs w:val="21"/>
          <w:shd w:val="clear" w:color="auto" w:fill="FFFFFF"/>
        </w:rPr>
        <w:t>2011.07 - 2013.10  Socialagent</w:t>
      </w:r>
      <w:r>
        <w:rPr>
          <w:rFonts w:ascii="Arial" w:hAnsi="Arial" w:cs="Arial"/>
          <w:color w:val="333333"/>
          <w:sz w:val="21"/>
          <w:szCs w:val="21"/>
          <w:shd w:val="clear" w:color="auto" w:fill="FFFFFF"/>
        </w:rPr>
        <w:t>下一代社交网络研究项目</w:t>
      </w:r>
      <w:bookmarkEnd w:id="34"/>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1.全程参与项目开发测试维护及方案文档工作，基于Spring MVC+Hibernate框架开发Social Core和Gateway后台服务器以及Spring Security对服务器安全认证，MySQL和MongoDB的DAO层开发，Android移动客户端开发，SQLite数据持久化以及OAuth2客户端授权认证等一系列开发工作，积累了深厚的开发经验。</w:t>
            </w:r>
            <w:r>
              <w:rPr>
                <w:rFonts w:ascii="宋体" w:hAnsi="宋体" w:cs="宋体"/>
                <w:kern w:val="0"/>
                <w:sz w:val="24"/>
              </w:rPr>
              <w:br/>
              <w:t>2.研究OpenSocial社交网络规范，分析主流社交网络Facebook Graph API，Twitter，新浪微博等技术，挖掘专利价值点，积极参与OMA标准专利预埋。</w:t>
            </w:r>
            <w:r>
              <w:rPr>
                <w:rFonts w:ascii="宋体" w:hAnsi="宋体" w:cs="宋体"/>
                <w:kern w:val="0"/>
                <w:sz w:val="24"/>
              </w:rPr>
              <w:br/>
              <w:t>3.带领外包合作方人员参与开发，承担部分外籍人员沟通工作，技术输出项目成果到兄弟部门，提升项目价值。</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Socialagent项目旨在提出下一代社交网络的新设想和特性，遵守OpenSocial规范并积极推动OMA（开放移动联盟）标准组织social专利预埋，参与MWC巴展向海外运营商展示融合通信的新social概念。项目开发包括Web portal和后台分布式服务器以及移动安卓客户端。</w:t>
            </w:r>
          </w:p>
        </w:tc>
      </w:tr>
    </w:tbl>
    <w:p w:rsidR="00093E85" w:rsidRDefault="00093E85" w:rsidP="00093E85">
      <w:pPr>
        <w:rPr>
          <w:rFonts w:ascii="Arial" w:hAnsi="Arial" w:cs="Arial"/>
          <w:color w:val="333333"/>
          <w:sz w:val="18"/>
          <w:szCs w:val="18"/>
          <w:shd w:val="clear" w:color="auto" w:fill="FFFFFF"/>
        </w:rPr>
      </w:pPr>
      <w:r>
        <w:rPr>
          <w:rFonts w:ascii="Arial" w:hAnsi="Arial" w:cs="Arial"/>
          <w:color w:val="333333"/>
          <w:sz w:val="18"/>
          <w:szCs w:val="18"/>
          <w:shd w:val="clear" w:color="auto" w:fill="FFFFFF"/>
        </w:rPr>
        <w:t>移动传媒事业部</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软件工程师</w:t>
      </w: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br/>
        <w:t>114</w:t>
      </w:r>
      <w:r>
        <w:rPr>
          <w:rFonts w:ascii="Arial" w:hAnsi="Arial" w:cs="Arial"/>
          <w:color w:val="333333"/>
          <w:sz w:val="18"/>
          <w:szCs w:val="18"/>
          <w:shd w:val="clear" w:color="auto" w:fill="FFFFFF"/>
        </w:rPr>
        <w:t>联盟移动互联网广告平台</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门户平台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开发环境</w:t>
      </w:r>
      <w:r>
        <w:rPr>
          <w:rFonts w:ascii="Arial" w:hAnsi="Arial" w:cs="Arial"/>
          <w:color w:val="333333"/>
          <w:sz w:val="18"/>
          <w:szCs w:val="18"/>
          <w:shd w:val="clear" w:color="auto" w:fill="FFFFFF"/>
        </w:rPr>
        <w:t xml:space="preserve">:MyEclipse8.5 + Tomcat 7.0 + MySql5.1 </w:t>
      </w:r>
      <w:r>
        <w:rPr>
          <w:rFonts w:ascii="Arial" w:hAnsi="Arial" w:cs="Arial"/>
          <w:color w:val="333333"/>
          <w:sz w:val="18"/>
          <w:szCs w:val="18"/>
          <w:shd w:val="clear" w:color="auto" w:fill="FFFFFF"/>
        </w:rPr>
        <w:t>项目描述：</w:t>
      </w:r>
      <w:r>
        <w:rPr>
          <w:rFonts w:ascii="Arial" w:hAnsi="Arial" w:cs="Arial"/>
          <w:color w:val="333333"/>
          <w:sz w:val="18"/>
          <w:szCs w:val="18"/>
          <w:shd w:val="clear" w:color="auto" w:fill="FFFFFF"/>
        </w:rPr>
        <w:t>114</w:t>
      </w:r>
      <w:r>
        <w:rPr>
          <w:rFonts w:ascii="Arial" w:hAnsi="Arial" w:cs="Arial"/>
          <w:color w:val="333333"/>
          <w:sz w:val="18"/>
          <w:szCs w:val="18"/>
          <w:shd w:val="clear" w:color="auto" w:fill="FFFFFF"/>
        </w:rPr>
        <w:t>广告联盟平台依托中国电信优质品牌、企业</w:t>
      </w:r>
      <w:r>
        <w:rPr>
          <w:rFonts w:ascii="Arial" w:hAnsi="Arial" w:cs="Arial"/>
          <w:color w:val="333333"/>
          <w:sz w:val="18"/>
          <w:szCs w:val="18"/>
          <w:shd w:val="clear" w:color="auto" w:fill="FFFFFF"/>
        </w:rPr>
        <w:t>POI</w:t>
      </w:r>
      <w:r>
        <w:rPr>
          <w:rFonts w:ascii="Arial" w:hAnsi="Arial" w:cs="Arial"/>
          <w:color w:val="333333"/>
          <w:sz w:val="18"/>
          <w:szCs w:val="18"/>
          <w:shd w:val="clear" w:color="auto" w:fill="FFFFFF"/>
        </w:rPr>
        <w:t>信息、</w:t>
      </w:r>
      <w:r>
        <w:rPr>
          <w:rFonts w:ascii="Arial" w:hAnsi="Arial" w:cs="Arial"/>
          <w:color w:val="333333"/>
          <w:sz w:val="18"/>
          <w:szCs w:val="18"/>
          <w:shd w:val="clear" w:color="auto" w:fill="FFFFFF"/>
        </w:rPr>
        <w:t>LBS</w:t>
      </w:r>
      <w:r>
        <w:rPr>
          <w:rFonts w:ascii="Arial" w:hAnsi="Arial" w:cs="Arial"/>
          <w:color w:val="333333"/>
          <w:sz w:val="18"/>
          <w:szCs w:val="18"/>
          <w:shd w:val="clear" w:color="auto" w:fill="FFFFFF"/>
        </w:rPr>
        <w:t>服务、大数据挖掘能力等优势资源，整合移动终端领域最优质的应用以及广告资源，打造广告主和</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应用开发者之间的广告交易服务平台，以创新的广告形式，强大的数据挖掘能力为广告主达成精准营销目标，为开发者创造最大收益，为了获得更多的资源，本平台与第三方的广告平台实现技术上的对接，能够把广告投放到第三方平台，同时，第三方平台也能把广告投放到</w:t>
      </w:r>
      <w:r>
        <w:rPr>
          <w:rFonts w:ascii="Arial" w:hAnsi="Arial" w:cs="Arial"/>
          <w:color w:val="333333"/>
          <w:sz w:val="18"/>
          <w:szCs w:val="18"/>
          <w:shd w:val="clear" w:color="auto" w:fill="FFFFFF"/>
        </w:rPr>
        <w:t>114</w:t>
      </w:r>
      <w:r>
        <w:rPr>
          <w:rFonts w:ascii="Arial" w:hAnsi="Arial" w:cs="Arial"/>
          <w:color w:val="333333"/>
          <w:sz w:val="18"/>
          <w:szCs w:val="18"/>
          <w:shd w:val="clear" w:color="auto" w:fill="FFFFFF"/>
        </w:rPr>
        <w:t>联盟平台。目前，</w:t>
      </w:r>
      <w:r>
        <w:rPr>
          <w:rFonts w:ascii="Arial" w:hAnsi="Arial" w:cs="Arial"/>
          <w:color w:val="333333"/>
          <w:sz w:val="18"/>
          <w:szCs w:val="18"/>
          <w:shd w:val="clear" w:color="auto" w:fill="FFFFFF"/>
        </w:rPr>
        <w:t>114</w:t>
      </w:r>
      <w:r>
        <w:rPr>
          <w:rFonts w:ascii="Arial" w:hAnsi="Arial" w:cs="Arial"/>
          <w:color w:val="333333"/>
          <w:sz w:val="18"/>
          <w:szCs w:val="18"/>
          <w:shd w:val="clear" w:color="auto" w:fill="FFFFFF"/>
        </w:rPr>
        <w:t>联盟平台采取</w:t>
      </w:r>
      <w:r>
        <w:rPr>
          <w:rFonts w:ascii="Arial" w:hAnsi="Arial" w:cs="Arial"/>
          <w:color w:val="333333"/>
          <w:sz w:val="18"/>
          <w:szCs w:val="18"/>
          <w:shd w:val="clear" w:color="auto" w:fill="FFFFFF"/>
        </w:rPr>
        <w:t>CPA</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CPM</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CPC</w:t>
      </w:r>
      <w:r>
        <w:rPr>
          <w:rFonts w:ascii="Arial" w:hAnsi="Arial" w:cs="Arial"/>
          <w:color w:val="333333"/>
          <w:sz w:val="18"/>
          <w:szCs w:val="18"/>
          <w:shd w:val="clear" w:color="auto" w:fill="FFFFFF"/>
        </w:rPr>
        <w:t>的计费方式，系统采取隔日结算方式。提供支持图片广告和文字广告，系统支持</w:t>
      </w:r>
      <w:r>
        <w:rPr>
          <w:rFonts w:ascii="Arial" w:hAnsi="Arial" w:cs="Arial"/>
          <w:color w:val="333333"/>
          <w:sz w:val="18"/>
          <w:szCs w:val="18"/>
          <w:shd w:val="clear" w:color="auto" w:fill="FFFFFF"/>
        </w:rPr>
        <w:t>android</w:t>
      </w:r>
      <w:r>
        <w:rPr>
          <w:rFonts w:ascii="Arial" w:hAnsi="Arial" w:cs="Arial"/>
          <w:color w:val="333333"/>
          <w:sz w:val="18"/>
          <w:szCs w:val="18"/>
          <w:shd w:val="clear" w:color="auto" w:fill="FFFFFF"/>
        </w:rPr>
        <w:t>和</w:t>
      </w:r>
      <w:r>
        <w:rPr>
          <w:rFonts w:ascii="Arial" w:hAnsi="Arial" w:cs="Arial"/>
          <w:color w:val="333333"/>
          <w:sz w:val="18"/>
          <w:szCs w:val="18"/>
          <w:shd w:val="clear" w:color="auto" w:fill="FFFFFF"/>
        </w:rPr>
        <w:t>IOS</w:t>
      </w:r>
      <w:r>
        <w:rPr>
          <w:rFonts w:ascii="Arial" w:hAnsi="Arial" w:cs="Arial"/>
          <w:color w:val="333333"/>
          <w:sz w:val="18"/>
          <w:szCs w:val="18"/>
          <w:shd w:val="clear" w:color="auto" w:fill="FFFFFF"/>
        </w:rPr>
        <w:t>两个版本的</w:t>
      </w:r>
      <w:r>
        <w:rPr>
          <w:rFonts w:ascii="Arial" w:hAnsi="Arial" w:cs="Arial"/>
          <w:color w:val="333333"/>
          <w:sz w:val="18"/>
          <w:szCs w:val="18"/>
          <w:shd w:val="clear" w:color="auto" w:fill="FFFFFF"/>
        </w:rPr>
        <w:t>sdk</w:t>
      </w:r>
      <w:r>
        <w:rPr>
          <w:rFonts w:ascii="Arial" w:hAnsi="Arial" w:cs="Arial"/>
          <w:color w:val="333333"/>
          <w:sz w:val="18"/>
          <w:szCs w:val="18"/>
          <w:shd w:val="clear" w:color="auto" w:fill="FFFFFF"/>
        </w:rPr>
        <w:t>，提供给媒体开发者的</w:t>
      </w:r>
      <w:r>
        <w:rPr>
          <w:rFonts w:ascii="Arial" w:hAnsi="Arial" w:cs="Arial"/>
          <w:color w:val="333333"/>
          <w:sz w:val="18"/>
          <w:szCs w:val="18"/>
          <w:shd w:val="clear" w:color="auto" w:fill="FFFFFF"/>
        </w:rPr>
        <w:t>app</w:t>
      </w:r>
      <w:r>
        <w:rPr>
          <w:rFonts w:ascii="Arial" w:hAnsi="Arial" w:cs="Arial"/>
          <w:color w:val="333333"/>
          <w:sz w:val="18"/>
          <w:szCs w:val="18"/>
          <w:shd w:val="clear" w:color="auto" w:fill="FFFFFF"/>
        </w:rPr>
        <w:t>嵌入。</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工作职责：负责一期的注册模块、权限模块、基本信息模块、登陆模块、媒体模块、广告主模块的开发，其中包括数据库的增删改查业务操作；第三方媒体主的统计模块开发；模版</w:t>
      </w:r>
      <w:r>
        <w:rPr>
          <w:rFonts w:ascii="Arial" w:hAnsi="Arial" w:cs="Arial"/>
          <w:color w:val="333333"/>
          <w:sz w:val="18"/>
          <w:szCs w:val="18"/>
          <w:shd w:val="clear" w:color="auto" w:fill="FFFFFF"/>
        </w:rPr>
        <w:t>UI</w:t>
      </w:r>
      <w:r>
        <w:rPr>
          <w:rFonts w:ascii="Arial" w:hAnsi="Arial" w:cs="Arial"/>
          <w:color w:val="333333"/>
          <w:sz w:val="18"/>
          <w:szCs w:val="18"/>
          <w:shd w:val="clear" w:color="auto" w:fill="FFFFFF"/>
        </w:rPr>
        <w:t>样式的设计制作和优化，密码找回功能的开发。</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实现方法：</w:t>
      </w:r>
      <w:r>
        <w:rPr>
          <w:rFonts w:ascii="Arial" w:hAnsi="Arial" w:cs="Arial"/>
          <w:color w:val="333333"/>
          <w:sz w:val="18"/>
          <w:szCs w:val="18"/>
          <w:shd w:val="clear" w:color="auto" w:fill="FFFFFF"/>
        </w:rPr>
        <w:t xml:space="preserve"> (1) Jsp + freemarker + ajax + groovy +Spring+ Tomcat + MySql5.0 (2) Jsp + JavaScript + javabean + Struts +Spring + Tomcat + MySql5.0 (3) </w:t>
      </w:r>
      <w:r>
        <w:rPr>
          <w:rFonts w:ascii="Arial" w:hAnsi="Arial" w:cs="Arial"/>
          <w:color w:val="333333"/>
          <w:sz w:val="18"/>
          <w:szCs w:val="18"/>
          <w:shd w:val="clear" w:color="auto" w:fill="FFFFFF"/>
        </w:rPr>
        <w:t>使用模版</w:t>
      </w:r>
      <w:r>
        <w:rPr>
          <w:rFonts w:ascii="Arial" w:hAnsi="Arial" w:cs="Arial"/>
          <w:color w:val="333333"/>
          <w:sz w:val="18"/>
          <w:szCs w:val="18"/>
          <w:shd w:val="clear" w:color="auto" w:fill="FFFFFF"/>
        </w:rPr>
        <w:t>+ajax+groovy</w:t>
      </w:r>
      <w:r>
        <w:rPr>
          <w:rFonts w:ascii="Arial" w:hAnsi="Arial" w:cs="Arial"/>
          <w:color w:val="333333"/>
          <w:sz w:val="18"/>
          <w:szCs w:val="18"/>
          <w:shd w:val="clear" w:color="auto" w:fill="FFFFFF"/>
        </w:rPr>
        <w:t>的前台开发。</w:t>
      </w:r>
      <w:r>
        <w:rPr>
          <w:rFonts w:ascii="Arial" w:hAnsi="Arial" w:cs="Arial"/>
          <w:color w:val="333333"/>
          <w:sz w:val="18"/>
          <w:szCs w:val="18"/>
          <w:shd w:val="clear" w:color="auto" w:fill="FFFFFF"/>
        </w:rPr>
        <w:br/>
        <w:t>114</w:t>
      </w:r>
      <w:r>
        <w:rPr>
          <w:rFonts w:ascii="Arial" w:hAnsi="Arial" w:cs="Arial"/>
          <w:color w:val="333333"/>
          <w:sz w:val="18"/>
          <w:szCs w:val="18"/>
          <w:shd w:val="clear" w:color="auto" w:fill="FFFFFF"/>
        </w:rPr>
        <w:t>联盟移动互联网广告平台</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管理后台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开发环境</w:t>
      </w:r>
      <w:r>
        <w:rPr>
          <w:rFonts w:ascii="Arial" w:hAnsi="Arial" w:cs="Arial"/>
          <w:color w:val="333333"/>
          <w:sz w:val="18"/>
          <w:szCs w:val="18"/>
          <w:shd w:val="clear" w:color="auto" w:fill="FFFFFF"/>
        </w:rPr>
        <w:t xml:space="preserve">:MyEclipse8.5 + Tomcat 7.0 + MySql5.1 </w:t>
      </w:r>
      <w:r>
        <w:rPr>
          <w:rFonts w:ascii="Arial" w:hAnsi="Arial" w:cs="Arial"/>
          <w:color w:val="333333"/>
          <w:sz w:val="18"/>
          <w:szCs w:val="18"/>
          <w:shd w:val="clear" w:color="auto" w:fill="FFFFFF"/>
        </w:rPr>
        <w:t>项目描述：该平台主要是运营管理人员来操作的，运营人发布广告，审核，广告的上线下线，财务的管理等都是在此平台来操作的，可重载广告，以便手机终端可以展示已经上线的最新广告。</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主要职责：负责财务模块的充值和余额查询菜单的开发。</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实现方法：</w:t>
      </w:r>
      <w:r>
        <w:rPr>
          <w:rFonts w:ascii="Arial" w:hAnsi="Arial" w:cs="Arial"/>
          <w:color w:val="333333"/>
          <w:sz w:val="18"/>
          <w:szCs w:val="18"/>
          <w:shd w:val="clear" w:color="auto" w:fill="FFFFFF"/>
        </w:rPr>
        <w:t xml:space="preserve"> (1) Jsp + JavaScript + servlet + JDBC + Tomcat + MySql5.0 </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t>中国电信号百企业来显平台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开发环境</w:t>
      </w:r>
      <w:r>
        <w:rPr>
          <w:rFonts w:ascii="Arial" w:hAnsi="Arial" w:cs="Arial"/>
          <w:color w:val="333333"/>
          <w:sz w:val="18"/>
          <w:szCs w:val="18"/>
          <w:shd w:val="clear" w:color="auto" w:fill="FFFFFF"/>
        </w:rPr>
        <w:t xml:space="preserve">:MyEclipse8.5 + Tomcat 7.0 + Oracle10g </w:t>
      </w:r>
      <w:r>
        <w:rPr>
          <w:rFonts w:ascii="Arial" w:hAnsi="Arial" w:cs="Arial"/>
          <w:color w:val="333333"/>
          <w:sz w:val="18"/>
          <w:szCs w:val="18"/>
          <w:shd w:val="clear" w:color="auto" w:fill="FFFFFF"/>
        </w:rPr>
        <w:t>项目描述：是中国电信号百公司根据电信的企业黄页推出的一款黄页电子化的平台，本平台的主要功能是：通过客户端安装我们的</w:t>
      </w:r>
      <w:r>
        <w:rPr>
          <w:rFonts w:ascii="Arial" w:hAnsi="Arial" w:cs="Arial"/>
          <w:color w:val="333333"/>
          <w:sz w:val="18"/>
          <w:szCs w:val="18"/>
          <w:shd w:val="clear" w:color="auto" w:fill="FFFFFF"/>
        </w:rPr>
        <w:t>app</w:t>
      </w:r>
      <w:r>
        <w:rPr>
          <w:rFonts w:ascii="Arial" w:hAnsi="Arial" w:cs="Arial"/>
          <w:color w:val="333333"/>
          <w:sz w:val="18"/>
          <w:szCs w:val="18"/>
          <w:shd w:val="clear" w:color="auto" w:fill="FFFFFF"/>
        </w:rPr>
        <w:t>或者开发者加载我们的</w:t>
      </w:r>
      <w:r>
        <w:rPr>
          <w:rFonts w:ascii="Arial" w:hAnsi="Arial" w:cs="Arial"/>
          <w:color w:val="333333"/>
          <w:sz w:val="18"/>
          <w:szCs w:val="18"/>
          <w:shd w:val="clear" w:color="auto" w:fill="FFFFFF"/>
        </w:rPr>
        <w:t>sdk</w:t>
      </w:r>
      <w:r>
        <w:rPr>
          <w:rFonts w:ascii="Arial" w:hAnsi="Arial" w:cs="Arial"/>
          <w:color w:val="333333"/>
          <w:sz w:val="18"/>
          <w:szCs w:val="18"/>
          <w:shd w:val="clear" w:color="auto" w:fill="FFFFFF"/>
        </w:rPr>
        <w:t>，实现用户在拨打企业电话号码时候，在用户的手机界面上显示企业的名片信息、优惠信息，在用户挂断电话之后，用户可以点击进入企业名片或者优惠信息界面。企业来显平台目前采取电信</w:t>
      </w:r>
      <w:r>
        <w:rPr>
          <w:rFonts w:ascii="Arial" w:hAnsi="Arial" w:cs="Arial"/>
          <w:color w:val="333333"/>
          <w:sz w:val="18"/>
          <w:szCs w:val="18"/>
          <w:shd w:val="clear" w:color="auto" w:fill="FFFFFF"/>
        </w:rPr>
        <w:t>CRM</w:t>
      </w:r>
      <w:r>
        <w:rPr>
          <w:rFonts w:ascii="Arial" w:hAnsi="Arial" w:cs="Arial"/>
          <w:color w:val="333333"/>
          <w:sz w:val="18"/>
          <w:szCs w:val="18"/>
          <w:shd w:val="clear" w:color="auto" w:fill="FFFFFF"/>
        </w:rPr>
        <w:t>扣费的方式，实行套餐计费，利用电信的销售渠道，实现分省来推广，采取企业自维护和营业厅代理维护的方式来进行企业基本信息的设置。</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主要职责：负责产品信息模块、优惠信息模块的开发，以及</w:t>
      </w:r>
      <w:r>
        <w:rPr>
          <w:rFonts w:ascii="Arial" w:hAnsi="Arial" w:cs="Arial"/>
          <w:color w:val="333333"/>
          <w:sz w:val="18"/>
          <w:szCs w:val="18"/>
          <w:shd w:val="clear" w:color="auto" w:fill="FFFFFF"/>
        </w:rPr>
        <w:t>UI</w:t>
      </w:r>
      <w:r>
        <w:rPr>
          <w:rFonts w:ascii="Arial" w:hAnsi="Arial" w:cs="Arial"/>
          <w:color w:val="333333"/>
          <w:sz w:val="18"/>
          <w:szCs w:val="18"/>
          <w:shd w:val="clear" w:color="auto" w:fill="FFFFFF"/>
        </w:rPr>
        <w:t>的设计制作。</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实现方法：</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oracle+jdk1.6+struts+spring+ibatic+</w:t>
      </w:r>
      <w:r>
        <w:rPr>
          <w:rFonts w:ascii="Arial" w:hAnsi="Arial" w:cs="Arial"/>
          <w:color w:val="333333"/>
          <w:sz w:val="18"/>
          <w:szCs w:val="18"/>
          <w:shd w:val="clear" w:color="auto" w:fill="FFFFFF"/>
        </w:rPr>
        <w:t>缓存机制</w:t>
      </w: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t>移动互联网整合营销平台</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开放平台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开发环境：</w:t>
      </w:r>
      <w:r>
        <w:rPr>
          <w:rFonts w:ascii="Arial" w:hAnsi="Arial" w:cs="Arial"/>
          <w:color w:val="333333"/>
          <w:sz w:val="18"/>
          <w:szCs w:val="18"/>
          <w:shd w:val="clear" w:color="auto" w:fill="FFFFFF"/>
        </w:rPr>
        <w:t xml:space="preserve">MyEclipse8.5 + Tomcat 7.0 + Oracle10g </w:t>
      </w:r>
      <w:r>
        <w:rPr>
          <w:rFonts w:ascii="Arial" w:hAnsi="Arial" w:cs="Arial"/>
          <w:color w:val="333333"/>
          <w:sz w:val="18"/>
          <w:szCs w:val="18"/>
          <w:shd w:val="clear" w:color="auto" w:fill="FFFFFF"/>
        </w:rPr>
        <w:t>项目描述：开放平台提供给开发者、供应商、代理商操作运营的平台，提供他们业务管理、</w:t>
      </w:r>
      <w:r>
        <w:rPr>
          <w:rFonts w:ascii="Arial" w:hAnsi="Arial" w:cs="Arial"/>
          <w:color w:val="333333"/>
          <w:sz w:val="18"/>
          <w:szCs w:val="18"/>
          <w:shd w:val="clear" w:color="auto" w:fill="FFFFFF"/>
        </w:rPr>
        <w:t>app</w:t>
      </w:r>
      <w:r>
        <w:rPr>
          <w:rFonts w:ascii="Arial" w:hAnsi="Arial" w:cs="Arial"/>
          <w:color w:val="333333"/>
          <w:sz w:val="18"/>
          <w:szCs w:val="18"/>
          <w:shd w:val="clear" w:color="auto" w:fill="FFFFFF"/>
        </w:rPr>
        <w:t>管理、交易管理、财务管理。开发者通过登录企业无线营销平台开放平台，注册开发者账号。开发者可以注册应用，获得应用</w:t>
      </w:r>
      <w:r>
        <w:rPr>
          <w:rFonts w:ascii="Arial" w:hAnsi="Arial" w:cs="Arial"/>
          <w:color w:val="333333"/>
          <w:sz w:val="18"/>
          <w:szCs w:val="18"/>
          <w:shd w:val="clear" w:color="auto" w:fill="FFFFFF"/>
        </w:rPr>
        <w:t>KEY</w:t>
      </w:r>
      <w:r>
        <w:rPr>
          <w:rFonts w:ascii="Arial" w:hAnsi="Arial" w:cs="Arial"/>
          <w:color w:val="333333"/>
          <w:sz w:val="18"/>
          <w:szCs w:val="18"/>
          <w:shd w:val="clear" w:color="auto" w:fill="FFFFFF"/>
        </w:rPr>
        <w:t>，然后根据自己的需要，选择相应的</w:t>
      </w:r>
      <w:r>
        <w:rPr>
          <w:rFonts w:ascii="Arial" w:hAnsi="Arial" w:cs="Arial"/>
          <w:color w:val="333333"/>
          <w:sz w:val="18"/>
          <w:szCs w:val="18"/>
          <w:shd w:val="clear" w:color="auto" w:fill="FFFFFF"/>
        </w:rPr>
        <w:t>SDK</w:t>
      </w:r>
      <w:r>
        <w:rPr>
          <w:rFonts w:ascii="Arial" w:hAnsi="Arial" w:cs="Arial"/>
          <w:color w:val="333333"/>
          <w:sz w:val="18"/>
          <w:szCs w:val="18"/>
          <w:shd w:val="clear" w:color="auto" w:fill="FFFFFF"/>
        </w:rPr>
        <w:t>进行下载和内嵌，其中</w:t>
      </w:r>
      <w:r>
        <w:rPr>
          <w:rFonts w:ascii="Arial" w:hAnsi="Arial" w:cs="Arial"/>
          <w:color w:val="333333"/>
          <w:sz w:val="18"/>
          <w:szCs w:val="18"/>
          <w:shd w:val="clear" w:color="auto" w:fill="FFFFFF"/>
        </w:rPr>
        <w:t>SDK</w:t>
      </w:r>
      <w:r>
        <w:rPr>
          <w:rFonts w:ascii="Arial" w:hAnsi="Arial" w:cs="Arial"/>
          <w:color w:val="333333"/>
          <w:sz w:val="18"/>
          <w:szCs w:val="18"/>
          <w:shd w:val="clear" w:color="auto" w:fill="FFFFFF"/>
        </w:rPr>
        <w:t>功能包括广告</w:t>
      </w:r>
      <w:r>
        <w:rPr>
          <w:rFonts w:ascii="Arial" w:hAnsi="Arial" w:cs="Arial"/>
          <w:color w:val="333333"/>
          <w:sz w:val="18"/>
          <w:szCs w:val="18"/>
          <w:shd w:val="clear" w:color="auto" w:fill="FFFFFF"/>
        </w:rPr>
        <w:t>SDK</w:t>
      </w:r>
      <w:r>
        <w:rPr>
          <w:rFonts w:ascii="Arial" w:hAnsi="Arial" w:cs="Arial"/>
          <w:color w:val="333333"/>
          <w:sz w:val="18"/>
          <w:szCs w:val="18"/>
          <w:shd w:val="clear" w:color="auto" w:fill="FFFFFF"/>
        </w:rPr>
        <w:t>、企业来显、代计费等。完成平台功能的媒体化后上传应用至平台，运营人员将对所上传的应用进行审核，通过后，方可以正常运营并获取收益。供应商</w:t>
      </w:r>
      <w:r>
        <w:rPr>
          <w:rFonts w:ascii="Arial" w:hAnsi="Arial" w:cs="Arial"/>
          <w:color w:val="333333"/>
          <w:sz w:val="18"/>
          <w:szCs w:val="18"/>
          <w:shd w:val="clear" w:color="auto" w:fill="FFFFFF"/>
        </w:rPr>
        <w:t>/SP</w:t>
      </w:r>
      <w:r>
        <w:rPr>
          <w:rFonts w:ascii="Arial" w:hAnsi="Arial" w:cs="Arial"/>
          <w:color w:val="333333"/>
          <w:sz w:val="18"/>
          <w:szCs w:val="18"/>
          <w:shd w:val="clear" w:color="auto" w:fill="FFFFFF"/>
        </w:rPr>
        <w:t>将提供产品或业务能力到企业无线营销平台系统，通过运营方已开通的供应商账号登录企业无线营销平台开放平台，对提供的能力进行注册和维护。</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业务在运营过程中，平台运营方将通过能力编号统计能力相关数据，以及对能力进行管理，如上线、下线等操作。代理商设为两级，总部发展一级代理商，一级代理商发展二级代理商，一级代理商可代代理广告主和开发者两个角色，二级代理商可直接代理广告主，但需要达到一定业绩，才能有资格代理开发者</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主要职责：负责开放平台的开发者模块开发，代理商模块的媒体管理、报表管理、财务管理的开发，以及第三方接口</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代理商管理接口、单点登录接口的开发以及测试。</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实现方法：</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oracle+jdk1.6+struts+spring+ibatic+freemarker </w:t>
      </w:r>
      <w:r>
        <w:rPr>
          <w:rFonts w:ascii="Arial" w:hAnsi="Arial" w:cs="Arial"/>
          <w:color w:val="333333"/>
          <w:sz w:val="18"/>
          <w:szCs w:val="18"/>
          <w:shd w:val="clear" w:color="auto" w:fill="FFFFFF"/>
        </w:rPr>
        <w:br/>
      </w:r>
      <w:r>
        <w:rPr>
          <w:rFonts w:ascii="Arial" w:hAnsi="Arial" w:cs="Arial"/>
          <w:color w:val="333333"/>
          <w:sz w:val="18"/>
          <w:szCs w:val="18"/>
          <w:shd w:val="clear" w:color="auto" w:fill="FFFFFF"/>
        </w:rPr>
        <w:lastRenderedPageBreak/>
        <w:t>移动互联网整合营销平台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开发环境：</w:t>
      </w:r>
      <w:r>
        <w:rPr>
          <w:rFonts w:ascii="Arial" w:hAnsi="Arial" w:cs="Arial"/>
          <w:color w:val="333333"/>
          <w:sz w:val="18"/>
          <w:szCs w:val="18"/>
          <w:shd w:val="clear" w:color="auto" w:fill="FFFFFF"/>
        </w:rPr>
        <w:t xml:space="preserve">MyEclipse8.5 + Tomcat 7.0 + Oracle10g </w:t>
      </w:r>
      <w:r>
        <w:rPr>
          <w:rFonts w:ascii="Arial" w:hAnsi="Arial" w:cs="Arial"/>
          <w:color w:val="333333"/>
          <w:sz w:val="18"/>
          <w:szCs w:val="18"/>
          <w:shd w:val="clear" w:color="auto" w:fill="FFFFFF"/>
        </w:rPr>
        <w:t>项目描述：整合营销</w:t>
      </w:r>
      <w:r>
        <w:rPr>
          <w:rFonts w:ascii="Arial" w:hAnsi="Arial" w:cs="Arial"/>
          <w:color w:val="333333"/>
          <w:sz w:val="18"/>
          <w:szCs w:val="18"/>
          <w:shd w:val="clear" w:color="auto" w:fill="FFFFFF"/>
        </w:rPr>
        <w:t>portal</w:t>
      </w:r>
      <w:r>
        <w:rPr>
          <w:rFonts w:ascii="Arial" w:hAnsi="Arial" w:cs="Arial"/>
          <w:color w:val="333333"/>
          <w:sz w:val="18"/>
          <w:szCs w:val="18"/>
          <w:shd w:val="clear" w:color="auto" w:fill="FFFFFF"/>
        </w:rPr>
        <w:t>平台，提供给所有的用户登陆的入口，经过审核的代理商会自动生成代理商自己的</w:t>
      </w:r>
      <w:r>
        <w:rPr>
          <w:rFonts w:ascii="Arial" w:hAnsi="Arial" w:cs="Arial"/>
          <w:color w:val="333333"/>
          <w:sz w:val="18"/>
          <w:szCs w:val="18"/>
          <w:shd w:val="clear" w:color="auto" w:fill="FFFFFF"/>
        </w:rPr>
        <w:t>portal</w:t>
      </w:r>
      <w:r>
        <w:rPr>
          <w:rFonts w:ascii="Arial" w:hAnsi="Arial" w:cs="Arial"/>
          <w:color w:val="333333"/>
          <w:sz w:val="18"/>
          <w:szCs w:val="18"/>
          <w:shd w:val="clear" w:color="auto" w:fill="FFFFFF"/>
        </w:rPr>
        <w:t>页面，登陆进去会根据不同的用户权限角色，分配到不同的系统平台。</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主要职责：整合营销平台</w:t>
      </w:r>
      <w:r>
        <w:rPr>
          <w:rFonts w:ascii="Arial" w:hAnsi="Arial" w:cs="Arial"/>
          <w:color w:val="333333"/>
          <w:sz w:val="18"/>
          <w:szCs w:val="18"/>
          <w:shd w:val="clear" w:color="auto" w:fill="FFFFFF"/>
        </w:rPr>
        <w:t>portal</w:t>
      </w:r>
      <w:r>
        <w:rPr>
          <w:rFonts w:ascii="Arial" w:hAnsi="Arial" w:cs="Arial"/>
          <w:color w:val="333333"/>
          <w:sz w:val="18"/>
          <w:szCs w:val="18"/>
          <w:shd w:val="clear" w:color="auto" w:fill="FFFFFF"/>
        </w:rPr>
        <w:t>平台的开发，</w:t>
      </w:r>
      <w:r>
        <w:rPr>
          <w:rFonts w:ascii="Arial" w:hAnsi="Arial" w:cs="Arial"/>
          <w:color w:val="333333"/>
          <w:sz w:val="18"/>
          <w:szCs w:val="18"/>
          <w:shd w:val="clear" w:color="auto" w:fill="FFFFFF"/>
        </w:rPr>
        <w:t>UI</w:t>
      </w:r>
      <w:r>
        <w:rPr>
          <w:rFonts w:ascii="Arial" w:hAnsi="Arial" w:cs="Arial"/>
          <w:color w:val="333333"/>
          <w:sz w:val="18"/>
          <w:szCs w:val="18"/>
          <w:shd w:val="clear" w:color="auto" w:fill="FFFFFF"/>
        </w:rPr>
        <w:t>的设计和登陆接口的开发测试。</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实现方法：</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1</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oracle+jdk1.6+struts+spring+ibatic+freemarker </w:t>
      </w:r>
    </w:p>
    <w:p w:rsidR="00093E85" w:rsidRDefault="00093E85" w:rsidP="00093E85">
      <w:pPr>
        <w:pStyle w:val="2"/>
        <w:widowControl/>
        <w:shd w:val="clear" w:color="auto" w:fill="FFFFFF"/>
        <w:spacing w:before="0" w:after="0" w:line="375" w:lineRule="atLeast"/>
        <w:rPr>
          <w:rFonts w:ascii="Arial" w:hAnsi="Arial" w:cs="Arial"/>
          <w:color w:val="333333"/>
          <w:sz w:val="21"/>
          <w:szCs w:val="21"/>
        </w:rPr>
      </w:pPr>
      <w:bookmarkStart w:id="35" w:name="_Toc459967834"/>
      <w:r>
        <w:rPr>
          <w:rFonts w:ascii="Arial" w:hAnsi="Arial" w:cs="Arial"/>
          <w:color w:val="333333"/>
          <w:sz w:val="21"/>
          <w:szCs w:val="21"/>
          <w:shd w:val="clear" w:color="auto" w:fill="FFFFFF"/>
        </w:rPr>
        <w:t xml:space="preserve">2013.04 - </w:t>
      </w:r>
      <w:r>
        <w:rPr>
          <w:rFonts w:ascii="Arial" w:hAnsi="Arial" w:cs="Arial"/>
          <w:color w:val="333333"/>
          <w:sz w:val="21"/>
          <w:szCs w:val="21"/>
          <w:shd w:val="clear" w:color="auto" w:fill="FFFFFF"/>
        </w:rPr>
        <w:t>至今</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鑫财通炒股软件</w:t>
      </w:r>
      <w:bookmarkEnd w:id="35"/>
    </w:p>
    <w:tbl>
      <w:tblPr>
        <w:tblW w:w="0" w:type="auto"/>
        <w:tblCellSpacing w:w="0" w:type="dxa"/>
        <w:tblLayout w:type="fixed"/>
        <w:tblCellMar>
          <w:left w:w="0" w:type="dxa"/>
          <w:right w:w="0" w:type="dxa"/>
        </w:tblCellMar>
        <w:tblLook w:val="0000"/>
      </w:tblPr>
      <w:tblGrid>
        <w:gridCol w:w="900"/>
        <w:gridCol w:w="7406"/>
      </w:tblGrid>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责任描述：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主要负责后台部分，包括数据库及交互协议文档设计，逻辑设计，开发，及部分测试工作。</w:t>
            </w:r>
          </w:p>
        </w:tc>
      </w:tr>
      <w:tr w:rsidR="00093E85" w:rsidTr="004117E2">
        <w:trPr>
          <w:tblCellSpacing w:w="0" w:type="dxa"/>
        </w:trPr>
        <w:tc>
          <w:tcPr>
            <w:tcW w:w="900" w:type="dxa"/>
            <w:vAlign w:val="center"/>
          </w:tcPr>
          <w:p w:rsidR="00093E85" w:rsidRDefault="00093E85" w:rsidP="004117E2">
            <w:pPr>
              <w:widowControl/>
              <w:wordWrap w:val="0"/>
              <w:spacing w:line="300" w:lineRule="atLeast"/>
              <w:jc w:val="left"/>
            </w:pPr>
            <w:r>
              <w:rPr>
                <w:rFonts w:ascii="宋体" w:hAnsi="宋体" w:cs="宋体"/>
                <w:kern w:val="0"/>
                <w:sz w:val="24"/>
              </w:rPr>
              <w:t>项目描述：</w:t>
            </w:r>
          </w:p>
        </w:tc>
        <w:tc>
          <w:tcPr>
            <w:tcW w:w="7406" w:type="dxa"/>
            <w:vAlign w:val="center"/>
          </w:tcPr>
          <w:p w:rsidR="00093E85" w:rsidRDefault="00093E85" w:rsidP="004117E2">
            <w:pPr>
              <w:widowControl/>
              <w:wordWrap w:val="0"/>
              <w:spacing w:line="300" w:lineRule="atLeast"/>
              <w:jc w:val="left"/>
            </w:pPr>
            <w:r>
              <w:rPr>
                <w:rFonts w:ascii="宋体" w:hAnsi="宋体" w:cs="宋体"/>
                <w:kern w:val="0"/>
                <w:sz w:val="24"/>
              </w:rPr>
              <w:t>开发技术：myeclipse、mysql、ssh</w:t>
            </w:r>
            <w:r>
              <w:rPr>
                <w:rFonts w:ascii="宋体" w:hAnsi="宋体" w:cs="宋体"/>
                <w:kern w:val="0"/>
                <w:sz w:val="24"/>
              </w:rPr>
              <w:br/>
              <w:t>项目描述：该炒股软件从2013年初至今一直在不断完善，提出新的需求。主要包括行情、客户端及后台三部分。</w:t>
            </w:r>
            <w:r>
              <w:rPr>
                <w:rFonts w:ascii="宋体" w:hAnsi="宋体" w:cs="宋体"/>
                <w:kern w:val="0"/>
                <w:sz w:val="24"/>
              </w:rPr>
              <w:br/>
            </w:r>
            <w:r>
              <w:rPr>
                <w:rFonts w:ascii="宋体" w:hAnsi="宋体" w:cs="宋体"/>
                <w:kern w:val="0"/>
                <w:sz w:val="24"/>
              </w:rPr>
              <w:br/>
              <w:t>以下是本人参与或负责的项目：</w:t>
            </w:r>
            <w:r>
              <w:rPr>
                <w:rFonts w:ascii="宋体" w:hAnsi="宋体" w:cs="宋体"/>
                <w:kern w:val="0"/>
                <w:sz w:val="24"/>
              </w:rPr>
              <w:br/>
              <w:t>1、初始化服务。当用户过闪屏时，返回给客户端版本更新提示、公告、服务地址、券商更新列表等等数据，并将用户信息存入队列activeMQ待取。</w:t>
            </w:r>
            <w:r>
              <w:rPr>
                <w:rFonts w:ascii="宋体" w:hAnsi="宋体" w:cs="宋体"/>
                <w:kern w:val="0"/>
                <w:sz w:val="24"/>
              </w:rPr>
              <w:br/>
            </w:r>
            <w:r>
              <w:rPr>
                <w:rFonts w:ascii="宋体" w:hAnsi="宋体" w:cs="宋体"/>
                <w:kern w:val="0"/>
                <w:sz w:val="24"/>
              </w:rPr>
              <w:br/>
              <w:t>2、鑫财通服务。用户登录、注册、修改密码，用户的盈亏排名及历史盈亏曲线图、自选股云同步等功能。</w:t>
            </w:r>
            <w:r>
              <w:rPr>
                <w:rFonts w:ascii="宋体" w:hAnsi="宋体" w:cs="宋体"/>
                <w:kern w:val="0"/>
                <w:sz w:val="24"/>
              </w:rPr>
              <w:br/>
            </w:r>
            <w:r>
              <w:rPr>
                <w:rFonts w:ascii="宋体" w:hAnsi="宋体" w:cs="宋体"/>
                <w:kern w:val="0"/>
                <w:sz w:val="24"/>
              </w:rPr>
              <w:br/>
              <w:t>3、弹幕服务。弹幕的发送、关键词过滤、黑白名单、展示。</w:t>
            </w:r>
            <w:r>
              <w:rPr>
                <w:rFonts w:ascii="宋体" w:hAnsi="宋体" w:cs="宋体"/>
                <w:kern w:val="0"/>
                <w:sz w:val="24"/>
              </w:rPr>
              <w:br/>
            </w:r>
            <w:r>
              <w:rPr>
                <w:rFonts w:ascii="宋体" w:hAnsi="宋体" w:cs="宋体"/>
                <w:kern w:val="0"/>
                <w:sz w:val="24"/>
              </w:rPr>
              <w:br/>
              <w:t>4、数据统计。利用spring和quartz组合配置，实现每日、每月定时统计各类型用户相关数据，并导入excel的功能。</w:t>
            </w:r>
            <w:r>
              <w:rPr>
                <w:rFonts w:ascii="宋体" w:hAnsi="宋体" w:cs="宋体"/>
                <w:kern w:val="0"/>
                <w:sz w:val="24"/>
              </w:rPr>
              <w:br/>
            </w:r>
            <w:r>
              <w:rPr>
                <w:rFonts w:ascii="宋体" w:hAnsi="宋体" w:cs="宋体"/>
                <w:kern w:val="0"/>
                <w:sz w:val="24"/>
              </w:rPr>
              <w:br/>
              <w:t>5、资讯服务。股票对应的公司简介、投资事项、特别提示等等。部分数据来源于外公司的数据表，所以会用到多表联查。部分数据来源于网页，用到了数据抓取。</w:t>
            </w:r>
          </w:p>
        </w:tc>
      </w:tr>
    </w:tbl>
    <w:p w:rsidR="00093E85" w:rsidRDefault="00093E85" w:rsidP="00093E85">
      <w:pPr>
        <w:rPr>
          <w:rFonts w:ascii="Arial" w:hAnsi="Arial" w:cs="Arial"/>
          <w:color w:val="333333"/>
          <w:sz w:val="18"/>
          <w:szCs w:val="18"/>
          <w:shd w:val="clear" w:color="auto" w:fill="FFFFFF"/>
        </w:rPr>
      </w:pPr>
    </w:p>
    <w:p w:rsidR="00093E85" w:rsidRDefault="00093E85" w:rsidP="00984ED6">
      <w:pPr>
        <w:pStyle w:val="2"/>
        <w:shd w:val="clear" w:color="auto" w:fill="FFFFFF"/>
        <w:wordWrap w:val="0"/>
        <w:rPr>
          <w:rFonts w:ascii="Arial" w:eastAsia="Arial 宋体" w:hAnsi="Arial" w:cs="Arial" w:hint="eastAsia"/>
          <w:sz w:val="15"/>
          <w:szCs w:val="15"/>
        </w:rPr>
      </w:pPr>
    </w:p>
    <w:p w:rsidR="00984ED6" w:rsidRPr="00984ED6" w:rsidRDefault="00984ED6" w:rsidP="00984ED6">
      <w:pPr>
        <w:pStyle w:val="2"/>
        <w:shd w:val="clear" w:color="auto" w:fill="FFFFFF"/>
        <w:wordWrap w:val="0"/>
        <w:rPr>
          <w:rFonts w:ascii="Arial" w:eastAsia="Arial 宋体" w:hAnsi="Arial" w:cs="Arial"/>
          <w:sz w:val="15"/>
          <w:szCs w:val="15"/>
        </w:rPr>
      </w:pPr>
      <w:bookmarkStart w:id="36" w:name="_Toc459967835"/>
      <w:r w:rsidRPr="00984ED6">
        <w:rPr>
          <w:rFonts w:ascii="Arial" w:eastAsia="Arial 宋体" w:hAnsi="Arial" w:cs="Arial"/>
          <w:sz w:val="15"/>
          <w:szCs w:val="15"/>
        </w:rPr>
        <w:t>2016.03 - 2016.06  </w:t>
      </w:r>
      <w:r w:rsidRPr="00984ED6">
        <w:rPr>
          <w:rFonts w:ascii="Arial" w:eastAsia="Arial 宋体" w:hAnsi="Arial" w:cs="Arial"/>
          <w:sz w:val="15"/>
          <w:szCs w:val="15"/>
        </w:rPr>
        <w:t>速洁门店系统</w:t>
      </w:r>
      <w:bookmarkEnd w:id="36"/>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软件环境：</w:t>
            </w:r>
          </w:p>
        </w:tc>
        <w:tc>
          <w:tcPr>
            <w:tcW w:w="0" w:type="auto"/>
            <w:hideMark/>
          </w:tcPr>
          <w:p w:rsidR="00984ED6" w:rsidRPr="00817324" w:rsidRDefault="00984ED6" w:rsidP="00817324">
            <w:r w:rsidRPr="00817324">
              <w:t>JAVA</w:t>
            </w:r>
            <w:r w:rsidRPr="00817324">
              <w:t>、</w:t>
            </w:r>
            <w:r w:rsidRPr="00817324">
              <w:t xml:space="preserve">window7 </w:t>
            </w:r>
            <w:r w:rsidRPr="00817324">
              <w:t>、</w:t>
            </w:r>
            <w:r w:rsidRPr="00817324">
              <w:t>tomcat7.0</w:t>
            </w:r>
            <w:r w:rsidRPr="00817324">
              <w:t>、</w:t>
            </w:r>
            <w:r w:rsidRPr="00817324">
              <w:t>Oracle11g</w:t>
            </w:r>
          </w:p>
        </w:tc>
      </w:tr>
      <w:tr w:rsidR="00984ED6" w:rsidTr="00984ED6">
        <w:trPr>
          <w:tblCellSpacing w:w="0" w:type="dxa"/>
        </w:trPr>
        <w:tc>
          <w:tcPr>
            <w:tcW w:w="900" w:type="dxa"/>
            <w:hideMark/>
          </w:tcPr>
          <w:p w:rsidR="00984ED6" w:rsidRPr="00817324" w:rsidRDefault="00984ED6" w:rsidP="00817324">
            <w:r w:rsidRPr="00817324">
              <w:t>开发工具：</w:t>
            </w:r>
          </w:p>
        </w:tc>
        <w:tc>
          <w:tcPr>
            <w:tcW w:w="0" w:type="auto"/>
            <w:hideMark/>
          </w:tcPr>
          <w:p w:rsidR="00984ED6" w:rsidRPr="00817324" w:rsidRDefault="00984ED6" w:rsidP="00817324">
            <w:r w:rsidRPr="00817324">
              <w:t>eclipse</w:t>
            </w:r>
          </w:p>
        </w:tc>
      </w:tr>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1.</w:t>
            </w:r>
            <w:r w:rsidRPr="00817324">
              <w:t>前端部分：为了使界面有更好的体验感并具备后期针对手机端的开发，软件界面使用了</w:t>
            </w:r>
            <w:r w:rsidRPr="00817324">
              <w:t>bootstrap</w:t>
            </w:r>
            <w:r w:rsidRPr="00817324">
              <w:t>框架。</w:t>
            </w:r>
            <w:r w:rsidRPr="00817324">
              <w:br/>
              <w:t>2.</w:t>
            </w:r>
            <w:r w:rsidRPr="00817324">
              <w:t>日常业务模块：实现了收银台流程和换卡补卡的功能，收银台流程从顾客进店开始到顾客离店结束，整个流程的环节分为：</w:t>
            </w:r>
            <w:r w:rsidRPr="00817324">
              <w:t>1.</w:t>
            </w:r>
            <w:r w:rsidRPr="00817324">
              <w:t>衣物登记，</w:t>
            </w:r>
            <w:r w:rsidRPr="00817324">
              <w:t>2.</w:t>
            </w:r>
            <w:r w:rsidRPr="00817324">
              <w:t>服务登记，</w:t>
            </w:r>
            <w:r w:rsidRPr="00817324">
              <w:t>3.</w:t>
            </w:r>
            <w:r w:rsidRPr="00817324">
              <w:t>收衣日期登记，</w:t>
            </w:r>
            <w:r w:rsidRPr="00817324">
              <w:t>4.</w:t>
            </w:r>
            <w:r w:rsidRPr="00817324">
              <w:t>取衣日期登记（关联订单管理中的订单预警），</w:t>
            </w:r>
            <w:r w:rsidRPr="00817324">
              <w:t>5.</w:t>
            </w:r>
            <w:r w:rsidRPr="00817324">
              <w:t>订单状态（默认为未取），</w:t>
            </w:r>
            <w:r w:rsidRPr="00817324">
              <w:t>6.</w:t>
            </w:r>
            <w:r w:rsidRPr="00817324">
              <w:t>结算，</w:t>
            </w:r>
            <w:r w:rsidRPr="00817324">
              <w:t>7.</w:t>
            </w:r>
            <w:r w:rsidRPr="00817324">
              <w:t>客户登记（会员：输入会员号调出客户信息；非会员：登记客户信息），</w:t>
            </w:r>
            <w:r w:rsidRPr="00817324">
              <w:t>8.</w:t>
            </w:r>
            <w:r w:rsidRPr="00817324">
              <w:t>生成订单，</w:t>
            </w:r>
            <w:r w:rsidRPr="00817324">
              <w:t>9.</w:t>
            </w:r>
            <w:r w:rsidRPr="00817324">
              <w:t>打印小票（客户取衣凭证，含：客户名，电话，订单号，衣物类型，数量，取衣日期，折扣率（会员），应付款，门店电话，门店地址，条形码）。数据交互使用</w:t>
            </w:r>
            <w:r w:rsidRPr="00817324">
              <w:t>Ajax</w:t>
            </w:r>
            <w:r w:rsidRPr="00817324">
              <w:t>框架，参数类型为</w:t>
            </w:r>
            <w:r w:rsidRPr="00817324">
              <w:t>json</w:t>
            </w:r>
            <w:r w:rsidRPr="00817324">
              <w:t>格式，后端的数据访问使用了</w:t>
            </w:r>
            <w:r w:rsidRPr="00817324">
              <w:t>Mybatis</w:t>
            </w:r>
            <w:r w:rsidRPr="00817324">
              <w:t>框架结构更能灵活的应对复杂的数据库操控，项目整体采用</w:t>
            </w:r>
            <w:r w:rsidRPr="00817324">
              <w:t>SSM</w:t>
            </w:r>
            <w:r w:rsidRPr="00817324">
              <w:t>框架。</w:t>
            </w:r>
          </w:p>
        </w:tc>
      </w:tr>
      <w:tr w:rsidR="00984ED6" w:rsidTr="00984ED6">
        <w:trPr>
          <w:tblCellSpacing w:w="0" w:type="dxa"/>
        </w:trPr>
        <w:tc>
          <w:tcPr>
            <w:tcW w:w="900" w:type="dxa"/>
            <w:hideMark/>
          </w:tcPr>
          <w:p w:rsidR="00984ED6" w:rsidRPr="00817324" w:rsidRDefault="00984ED6" w:rsidP="00817324">
            <w:r w:rsidRPr="00817324">
              <w:lastRenderedPageBreak/>
              <w:t>项目描述：</w:t>
            </w:r>
          </w:p>
        </w:tc>
        <w:tc>
          <w:tcPr>
            <w:tcW w:w="0" w:type="auto"/>
            <w:hideMark/>
          </w:tcPr>
          <w:p w:rsidR="00984ED6" w:rsidRPr="00817324" w:rsidRDefault="00984ED6" w:rsidP="00817324">
            <w:r w:rsidRPr="00817324">
              <w:t>为速洁干洗店开发的门店系统，该干洗店现为单店经营，客户有意发展连锁门店，根据客户需求，门店系统需要根据目前门店标准工作流程开发，提供分析数据，后期需要将单店系统升级为网络模式以满足连锁店的需求，根据后期经营状况考虑手机</w:t>
            </w:r>
            <w:r w:rsidRPr="00817324">
              <w:t xml:space="preserve">APP </w:t>
            </w:r>
            <w:r w:rsidRPr="00817324">
              <w:t>。</w:t>
            </w:r>
            <w:r w:rsidRPr="00817324">
              <w:br/>
            </w:r>
            <w:r w:rsidRPr="00817324">
              <w:t>该项目一期主要功能分析</w:t>
            </w:r>
            <w:r w:rsidRPr="00817324">
              <w:t>:</w:t>
            </w:r>
            <w:r w:rsidRPr="00817324">
              <w:br/>
              <w:t>1.</w:t>
            </w:r>
            <w:r w:rsidRPr="00817324">
              <w:t>日常业务：主要功能有接受衣物、顾客取衣、会员办理、会员充值、换卡补卡、结算。</w:t>
            </w:r>
            <w:r w:rsidRPr="00817324">
              <w:br/>
              <w:t>2.</w:t>
            </w:r>
            <w:r w:rsidRPr="00817324">
              <w:t>业务管理：主要功能有订单管理、会员管理、交易记录、衣物盘点。</w:t>
            </w:r>
            <w:r w:rsidRPr="00817324">
              <w:br/>
              <w:t>3.</w:t>
            </w:r>
            <w:r w:rsidRPr="00817324">
              <w:t>统计管理：主要功能有门店收入统计、员工业绩统计、会员卡统计。</w:t>
            </w:r>
            <w:r w:rsidRPr="00817324">
              <w:br/>
              <w:t>4.</w:t>
            </w:r>
            <w:r w:rsidRPr="00817324">
              <w:t>系统管理：主要功能有账号管理、角色管理、条形码管理、资源管理、打印设备管理。</w:t>
            </w:r>
          </w:p>
        </w:tc>
      </w:tr>
    </w:tbl>
    <w:p w:rsidR="00984ED6" w:rsidRPr="00984ED6" w:rsidRDefault="00984ED6" w:rsidP="00984ED6">
      <w:pPr>
        <w:pStyle w:val="2"/>
        <w:shd w:val="clear" w:color="auto" w:fill="FFFFFF"/>
        <w:wordWrap w:val="0"/>
        <w:rPr>
          <w:rFonts w:ascii="Arial" w:eastAsia="Arial 宋体" w:hAnsi="Arial" w:cs="Arial"/>
          <w:color w:val="333333"/>
          <w:sz w:val="15"/>
          <w:szCs w:val="15"/>
        </w:rPr>
      </w:pPr>
      <w:bookmarkStart w:id="37" w:name="_Toc459967836"/>
      <w:r w:rsidRPr="00984ED6">
        <w:rPr>
          <w:rFonts w:ascii="Arial" w:eastAsia="Arial 宋体" w:hAnsi="Arial" w:cs="Arial"/>
          <w:sz w:val="15"/>
          <w:szCs w:val="15"/>
        </w:rPr>
        <w:t>2015.10 - 2016.01  </w:t>
      </w:r>
      <w:r w:rsidRPr="00984ED6">
        <w:rPr>
          <w:rFonts w:ascii="Arial" w:eastAsia="Arial 宋体" w:hAnsi="Arial" w:cs="Arial"/>
          <w:sz w:val="15"/>
          <w:szCs w:val="15"/>
        </w:rPr>
        <w:t>洛阳市孟津市铜一金属有限公司仓储系统</w:t>
      </w:r>
      <w:bookmarkEnd w:id="37"/>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软件环境：</w:t>
            </w:r>
          </w:p>
        </w:tc>
        <w:tc>
          <w:tcPr>
            <w:tcW w:w="0" w:type="auto"/>
            <w:hideMark/>
          </w:tcPr>
          <w:p w:rsidR="00984ED6" w:rsidRPr="00817324" w:rsidRDefault="00984ED6" w:rsidP="00817324">
            <w:r w:rsidRPr="00817324">
              <w:t>JAVA</w:t>
            </w:r>
            <w:r w:rsidRPr="00817324">
              <w:t>、</w:t>
            </w:r>
            <w:r w:rsidRPr="00817324">
              <w:t xml:space="preserve">window7 </w:t>
            </w:r>
            <w:r w:rsidRPr="00817324">
              <w:t>、</w:t>
            </w:r>
            <w:r w:rsidRPr="00817324">
              <w:t>tomcat7.0</w:t>
            </w:r>
            <w:r w:rsidRPr="00817324">
              <w:t>、</w:t>
            </w:r>
            <w:r w:rsidRPr="00817324">
              <w:t>Oracle11g</w:t>
            </w:r>
          </w:p>
        </w:tc>
      </w:tr>
      <w:tr w:rsidR="00984ED6" w:rsidTr="00984ED6">
        <w:trPr>
          <w:tblCellSpacing w:w="0" w:type="dxa"/>
        </w:trPr>
        <w:tc>
          <w:tcPr>
            <w:tcW w:w="900" w:type="dxa"/>
            <w:hideMark/>
          </w:tcPr>
          <w:p w:rsidR="00984ED6" w:rsidRPr="00817324" w:rsidRDefault="00984ED6" w:rsidP="00817324">
            <w:r w:rsidRPr="00817324">
              <w:t>开发工具：</w:t>
            </w:r>
          </w:p>
        </w:tc>
        <w:tc>
          <w:tcPr>
            <w:tcW w:w="0" w:type="auto"/>
            <w:hideMark/>
          </w:tcPr>
          <w:p w:rsidR="00984ED6" w:rsidRPr="00817324" w:rsidRDefault="00984ED6" w:rsidP="00817324">
            <w:r w:rsidRPr="00817324">
              <w:t>eclipse</w:t>
            </w:r>
          </w:p>
        </w:tc>
      </w:tr>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此项目中主要负责库存管理功能模块，该模块主要实现以下流程：</w:t>
            </w:r>
            <w:r w:rsidRPr="00817324">
              <w:br/>
              <w:t>1.</w:t>
            </w:r>
            <w:r w:rsidRPr="00817324">
              <w:t>采购入库流程：</w:t>
            </w:r>
            <w:r w:rsidRPr="00817324">
              <w:t>1</w:t>
            </w:r>
            <w:r w:rsidRPr="00817324">
              <w:t>》采购员申请采购入库（需持采购订单），</w:t>
            </w:r>
            <w:r w:rsidRPr="00817324">
              <w:t>2</w:t>
            </w:r>
            <w:r w:rsidRPr="00817324">
              <w:t>》库管员新增物料入库单（根据订单号生成入库单，单号</w:t>
            </w:r>
            <w:r w:rsidRPr="00817324">
              <w:t>==</w:t>
            </w:r>
            <w:r w:rsidRPr="00817324">
              <w:t>批号（默认入库时间</w:t>
            </w:r>
            <w:r w:rsidRPr="00817324">
              <w:t>+</w:t>
            </w:r>
            <w:r w:rsidRPr="00817324">
              <w:t>物料编号），如该物料为首次添加需先添加物料信息）并添加入库物料明细，</w:t>
            </w:r>
            <w:r w:rsidRPr="00817324">
              <w:t>3</w:t>
            </w:r>
            <w:r w:rsidRPr="00817324">
              <w:t>》保存，</w:t>
            </w:r>
            <w:r w:rsidRPr="00817324">
              <w:t>4</w:t>
            </w:r>
            <w:r w:rsidRPr="00817324">
              <w:t>》物料入库后确认无误提交并打印入库明细单（一式两联）；</w:t>
            </w:r>
            <w:r w:rsidRPr="00817324">
              <w:br/>
              <w:t>2.</w:t>
            </w:r>
            <w:r w:rsidRPr="00817324">
              <w:t>物料出库流程：</w:t>
            </w:r>
            <w:r w:rsidRPr="00817324">
              <w:t>1</w:t>
            </w:r>
            <w:r w:rsidRPr="00817324">
              <w:t>》计划员申请物料出库（持计划单），</w:t>
            </w:r>
            <w:r w:rsidRPr="00817324">
              <w:t>2</w:t>
            </w:r>
            <w:r w:rsidRPr="00817324">
              <w:t>》库管员新增物料出库单（根据先进先出原则关联对应批次入库）并添加出库明细，</w:t>
            </w:r>
            <w:r w:rsidRPr="00817324">
              <w:t>3</w:t>
            </w:r>
            <w:r w:rsidRPr="00817324">
              <w:t>》保存，</w:t>
            </w:r>
            <w:r w:rsidRPr="00817324">
              <w:t>4</w:t>
            </w:r>
            <w:r w:rsidRPr="00817324">
              <w:t>》物料出库后确认无误提交并打印出库明细单（一式三联）；</w:t>
            </w:r>
            <w:r w:rsidRPr="00817324">
              <w:br/>
              <w:t>3.</w:t>
            </w:r>
            <w:r w:rsidRPr="00817324">
              <w:t>商品入库流程：</w:t>
            </w:r>
            <w:r w:rsidRPr="00817324">
              <w:t>1</w:t>
            </w:r>
            <w:r w:rsidRPr="00817324">
              <w:t>》计划员申请商品入库（持物料出库明细单</w:t>
            </w:r>
            <w:r w:rsidRPr="00817324">
              <w:t>+</w:t>
            </w:r>
            <w:r w:rsidRPr="00817324">
              <w:t>合格证），</w:t>
            </w:r>
            <w:r w:rsidRPr="00817324">
              <w:t>2</w:t>
            </w:r>
            <w:r w:rsidRPr="00817324">
              <w:t>》库管员新增商品入库单（根据出库单号生入库单，单号</w:t>
            </w:r>
            <w:r w:rsidRPr="00817324">
              <w:t>==</w:t>
            </w:r>
            <w:r w:rsidRPr="00817324">
              <w:t>批次（默认为出库单号</w:t>
            </w:r>
            <w:r w:rsidRPr="00817324">
              <w:t>+</w:t>
            </w:r>
            <w:r w:rsidRPr="00817324">
              <w:t>合格证号）），</w:t>
            </w:r>
            <w:r w:rsidRPr="00817324">
              <w:t>3</w:t>
            </w:r>
            <w:r w:rsidRPr="00817324">
              <w:t>》保存，</w:t>
            </w:r>
            <w:r w:rsidRPr="00817324">
              <w:t>4</w:t>
            </w:r>
            <w:r w:rsidRPr="00817324">
              <w:t>》商品入库后确认无误提交并打印入库明细（一式两联）；</w:t>
            </w:r>
            <w:r w:rsidRPr="00817324">
              <w:br/>
              <w:t>4.</w:t>
            </w:r>
            <w:r w:rsidRPr="00817324">
              <w:t>销售出库流程：</w:t>
            </w:r>
            <w:r w:rsidRPr="00817324">
              <w:t>1</w:t>
            </w:r>
            <w:r w:rsidRPr="00817324">
              <w:t>》销售员申请商品出库（持销售订单），</w:t>
            </w:r>
            <w:r w:rsidRPr="00817324">
              <w:t>2</w:t>
            </w:r>
            <w:r w:rsidRPr="00817324">
              <w:t>》库管员新增销售出库单（根据订单号生成）并添加出库明细，</w:t>
            </w:r>
            <w:r w:rsidRPr="00817324">
              <w:t>3</w:t>
            </w:r>
            <w:r w:rsidRPr="00817324">
              <w:t>》保存，</w:t>
            </w:r>
            <w:r w:rsidRPr="00817324">
              <w:t>4</w:t>
            </w:r>
            <w:r w:rsidRPr="00817324">
              <w:t>》商品出库确认无误提交打印出库明细（一式四联）</w:t>
            </w:r>
            <w:r w:rsidRPr="00817324">
              <w:br/>
            </w:r>
            <w:r w:rsidRPr="00817324">
              <w:t>整个项目使用</w:t>
            </w:r>
            <w:r w:rsidRPr="00817324">
              <w:t>SSH</w:t>
            </w:r>
            <w:r w:rsidRPr="00817324">
              <w:t>框架，前后端数据交互使用</w:t>
            </w:r>
            <w:r w:rsidRPr="00817324">
              <w:t>Ajax</w:t>
            </w:r>
            <w:r w:rsidRPr="00817324">
              <w:t>框架。</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孟津市铜一公司是一家有色金属加工企业，总要业务为铜、铝板材的加工，由于公司业务扩大，为实现科学管理，减轻管理者，销售者，仓管员等工作量，需要我公司根据其标准业务流程开发一套管理系统。</w:t>
            </w:r>
            <w:r w:rsidRPr="00817324">
              <w:br/>
            </w:r>
            <w:r w:rsidRPr="00817324">
              <w:t>此项目主要包括：</w:t>
            </w:r>
            <w:r w:rsidRPr="00817324">
              <w:br/>
              <w:t>1.</w:t>
            </w:r>
            <w:r w:rsidRPr="00817324">
              <w:t>采购管理功能模块：采购计划、采购订单、采购退货单、应付款、采购付款；</w:t>
            </w:r>
            <w:r w:rsidRPr="00817324">
              <w:br/>
              <w:t>2.</w:t>
            </w:r>
            <w:r w:rsidRPr="00817324">
              <w:t>销售管理功能模块：报价单、销售订单、销售退货单、应收款、销售收款；</w:t>
            </w:r>
            <w:r w:rsidRPr="00817324">
              <w:br/>
              <w:t>3.</w:t>
            </w:r>
            <w:r w:rsidRPr="00817324">
              <w:t>库存管理功能模块：采购入库、物料出库、产品入库、销售出库、销售退货入库、采购退货出库、库存盘点、库存警告；</w:t>
            </w:r>
            <w:r w:rsidRPr="00817324">
              <w:br/>
              <w:t>4.</w:t>
            </w:r>
            <w:r w:rsidRPr="00817324">
              <w:t>基础信息模块：物料信息管理、商品信息管理、客户信息管理、供应商信息管理、客户信息查询、供应商信息查询；</w:t>
            </w:r>
            <w:r w:rsidRPr="00817324">
              <w:br/>
              <w:t>5.</w:t>
            </w:r>
            <w:r w:rsidRPr="00817324">
              <w:t>系统设置模块：资源管理，权限管理、角色管理，部门管理，用户管理；</w:t>
            </w:r>
            <w:r w:rsidRPr="00817324">
              <w:br/>
              <w:t>6.</w:t>
            </w:r>
            <w:r w:rsidRPr="00817324">
              <w:t>统计报表模块：销售报表、采购报表、库存报表、财务报表。</w:t>
            </w:r>
          </w:p>
        </w:tc>
      </w:tr>
    </w:tbl>
    <w:p w:rsidR="00984ED6" w:rsidRPr="00984ED6" w:rsidRDefault="00984ED6" w:rsidP="00984ED6">
      <w:pPr>
        <w:pStyle w:val="2"/>
        <w:shd w:val="clear" w:color="auto" w:fill="FFFFFF"/>
        <w:wordWrap w:val="0"/>
        <w:rPr>
          <w:rFonts w:ascii="微软雅黑" w:eastAsia="微软雅黑" w:hAnsi="微软雅黑" w:cs="Arial"/>
          <w:sz w:val="15"/>
          <w:szCs w:val="15"/>
        </w:rPr>
      </w:pPr>
      <w:bookmarkStart w:id="38" w:name="_Toc459967837"/>
      <w:r w:rsidRPr="00984ED6">
        <w:rPr>
          <w:rFonts w:ascii="微软雅黑" w:eastAsia="微软雅黑" w:hAnsi="微软雅黑" w:cs="Arial"/>
          <w:sz w:val="15"/>
          <w:szCs w:val="15"/>
        </w:rPr>
        <w:t>2015.05 - 2015.08  三门峡鑫鑫贸易有限公司</w:t>
      </w:r>
      <w:bookmarkEnd w:id="38"/>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1.</w:t>
            </w:r>
            <w:r w:rsidRPr="00817324">
              <w:t>员工管理模块：实现：对员工的增、删、改、查，创建</w:t>
            </w:r>
            <w:r w:rsidRPr="00817324">
              <w:t>javabean</w:t>
            </w:r>
            <w:r w:rsidRPr="00817324">
              <w:t>对象</w:t>
            </w:r>
            <w:r w:rsidRPr="00817324">
              <w:t>Employee</w:t>
            </w:r>
            <w:r w:rsidRPr="00817324">
              <w:t>用来传递员工的信息，使用</w:t>
            </w:r>
            <w:r w:rsidRPr="00817324">
              <w:t>jquery</w:t>
            </w:r>
            <w:r w:rsidRPr="00817324">
              <w:t>和</w:t>
            </w:r>
            <w:r w:rsidRPr="00817324">
              <w:t>ajax</w:t>
            </w:r>
            <w:r w:rsidRPr="00817324">
              <w:t>技术，在此模块的首页动态显示员工信息，支持按照姓名进行模糊查询。执行修改操作时，页面跳转到修改页面，并将员工的现有信息显示出来，修改后提交表单进行持久化。删除时将此员工的</w:t>
            </w:r>
            <w:r w:rsidRPr="00817324">
              <w:t>id</w:t>
            </w:r>
            <w:r w:rsidRPr="00817324">
              <w:t>提交到服务端，删除数据库中此对象</w:t>
            </w:r>
            <w:r w:rsidRPr="00817324">
              <w:t>(</w:t>
            </w:r>
            <w:r w:rsidRPr="00817324">
              <w:t>可真删除，也可假删除</w:t>
            </w:r>
            <w:r w:rsidRPr="00817324">
              <w:t>)</w:t>
            </w:r>
            <w:r w:rsidRPr="00817324">
              <w:t>。</w:t>
            </w:r>
            <w:r w:rsidRPr="00817324">
              <w:br/>
            </w:r>
            <w:r w:rsidRPr="00817324">
              <w:lastRenderedPageBreak/>
              <w:t>2.</w:t>
            </w:r>
            <w:r w:rsidRPr="00817324">
              <w:t>邮件管理模块：写信：提交</w:t>
            </w:r>
            <w:r w:rsidRPr="00817324">
              <w:t>form</w:t>
            </w:r>
            <w:r w:rsidRPr="00817324">
              <w:t>后，将信息封装到</w:t>
            </w:r>
            <w:r w:rsidRPr="00817324">
              <w:t>Email</w:t>
            </w:r>
            <w:r w:rsidRPr="00817324">
              <w:t>对象中，通过数据访问层，将</w:t>
            </w:r>
            <w:r w:rsidRPr="00817324">
              <w:t>Email</w:t>
            </w:r>
            <w:r w:rsidRPr="00817324">
              <w:t>对象持久化到数据库中。收件箱：使用</w:t>
            </w:r>
            <w:r w:rsidRPr="00817324">
              <w:t>jquery</w:t>
            </w:r>
            <w:r w:rsidRPr="00817324">
              <w:t>和</w:t>
            </w:r>
            <w:r w:rsidRPr="00817324">
              <w:t>ajax</w:t>
            </w:r>
            <w:r w:rsidRPr="00817324">
              <w:t>技术，在加载收件箱的页面时，提交请求返回</w:t>
            </w:r>
            <w:r w:rsidRPr="00817324">
              <w:t>Email</w:t>
            </w:r>
            <w:r w:rsidRPr="00817324">
              <w:t>表中收信人的</w:t>
            </w:r>
            <w:r w:rsidRPr="00817324">
              <w:t>id</w:t>
            </w:r>
            <w:r w:rsidRPr="00817324">
              <w:t>字段为用户</w:t>
            </w:r>
            <w:r w:rsidRPr="00817324">
              <w:t>id</w:t>
            </w:r>
            <w:r w:rsidRPr="00817324">
              <w:t>的所有</w:t>
            </w:r>
            <w:r w:rsidRPr="00817324">
              <w:t>Email</w:t>
            </w:r>
            <w:r w:rsidRPr="00817324">
              <w:t>和</w:t>
            </w:r>
            <w:r w:rsidRPr="00817324">
              <w:t>Reply</w:t>
            </w:r>
            <w:r w:rsidRPr="00817324">
              <w:t>表中对应的所有回复记录，根据</w:t>
            </w:r>
            <w:r w:rsidRPr="00817324">
              <w:t>Email</w:t>
            </w:r>
            <w:r w:rsidRPr="00817324">
              <w:t>的</w:t>
            </w:r>
            <w:r w:rsidRPr="00817324">
              <w:t>status</w:t>
            </w:r>
            <w:r w:rsidRPr="00817324">
              <w:t>字段的值判断此邮件是否已读，根据</w:t>
            </w:r>
            <w:r w:rsidRPr="00817324">
              <w:t>sendstatus</w:t>
            </w:r>
            <w:r w:rsidRPr="00817324">
              <w:t>字段的值判断收件人是否有未读的回复。发件箱：使用</w:t>
            </w:r>
            <w:r w:rsidRPr="00817324">
              <w:t>jquery</w:t>
            </w:r>
            <w:r w:rsidRPr="00817324">
              <w:t>和</w:t>
            </w:r>
            <w:r w:rsidRPr="00817324">
              <w:t>ajax</w:t>
            </w:r>
            <w:r w:rsidRPr="00817324">
              <w:t>技术，在加载发件箱的页面时，提交请求返回</w:t>
            </w:r>
            <w:r w:rsidRPr="00817324">
              <w:t>Email</w:t>
            </w:r>
            <w:r w:rsidRPr="00817324">
              <w:t>表中发信人</w:t>
            </w:r>
            <w:r w:rsidRPr="00817324">
              <w:t>id</w:t>
            </w:r>
            <w:r w:rsidRPr="00817324">
              <w:t>字段为用户</w:t>
            </w:r>
            <w:r w:rsidRPr="00817324">
              <w:t>id</w:t>
            </w:r>
            <w:r w:rsidRPr="00817324">
              <w:t>的所有</w:t>
            </w:r>
            <w:r w:rsidRPr="00817324">
              <w:t>Email</w:t>
            </w:r>
            <w:r w:rsidRPr="00817324">
              <w:t>和</w:t>
            </w:r>
            <w:r w:rsidRPr="00817324">
              <w:t>Reply</w:t>
            </w:r>
            <w:r w:rsidRPr="00817324">
              <w:t>表中对应的所有回复。</w:t>
            </w:r>
          </w:p>
        </w:tc>
      </w:tr>
      <w:tr w:rsidR="00984ED6" w:rsidTr="00984ED6">
        <w:trPr>
          <w:tblCellSpacing w:w="0" w:type="dxa"/>
        </w:trPr>
        <w:tc>
          <w:tcPr>
            <w:tcW w:w="900" w:type="dxa"/>
            <w:hideMark/>
          </w:tcPr>
          <w:p w:rsidR="00984ED6" w:rsidRPr="00817324" w:rsidRDefault="00984ED6" w:rsidP="00817324">
            <w:r w:rsidRPr="00817324">
              <w:lastRenderedPageBreak/>
              <w:t>项目描述：</w:t>
            </w:r>
          </w:p>
        </w:tc>
        <w:tc>
          <w:tcPr>
            <w:tcW w:w="0" w:type="auto"/>
            <w:hideMark/>
          </w:tcPr>
          <w:p w:rsidR="00984ED6" w:rsidRPr="00817324" w:rsidRDefault="00984ED6" w:rsidP="00817324">
            <w:r w:rsidRPr="00817324">
              <w:t>本项目是一个实现公司内部员工相互交流以及管理者对员工进行管理和考核的平台。因为是公司内部软件，只有用户登录之后才能进入公司首页，登录时有身份验证即判断该用户是总经理、主管或普通员工等其它角色以便授予不同的权限，公司首页设有员工管理、进入邮箱、文件管理、工作总结、请假单、出差单、罚款管理、奖励管理、卫生管理和考勤等。对于员工管理模块，当某些用户被冻结之后只有有相应权限的管理员才有权限激活用户。邮箱是公司内部员工之间的交流平台，实现了收发邮件、查询收件箱和已发邮件等功能。请假出差、奖励惩罚普通员工只能查看，有权限的用户才能对该项管理。考勤可以按员工、按年份月份进行等查询以方便查询出每个员工、哪个时间段的出勤状况。</w:t>
            </w:r>
          </w:p>
        </w:tc>
      </w:tr>
    </w:tbl>
    <w:p w:rsidR="00984ED6" w:rsidRPr="00984ED6" w:rsidRDefault="00984ED6" w:rsidP="00984ED6">
      <w:pPr>
        <w:pStyle w:val="2"/>
        <w:shd w:val="clear" w:color="auto" w:fill="FFFFFF"/>
        <w:wordWrap w:val="0"/>
        <w:rPr>
          <w:rFonts w:ascii="微软雅黑" w:eastAsia="微软雅黑" w:hAnsi="微软雅黑" w:cs="Arial"/>
          <w:color w:val="333333"/>
          <w:sz w:val="15"/>
          <w:szCs w:val="15"/>
        </w:rPr>
      </w:pPr>
      <w:bookmarkStart w:id="39" w:name="_Toc459967838"/>
      <w:r w:rsidRPr="00984ED6">
        <w:rPr>
          <w:rFonts w:ascii="微软雅黑" w:eastAsia="微软雅黑" w:hAnsi="微软雅黑" w:cs="Arial"/>
          <w:sz w:val="15"/>
          <w:szCs w:val="15"/>
        </w:rPr>
        <w:t>2014.12 - 2015.04  逸驾汽车售后服务系统</w:t>
      </w:r>
      <w:bookmarkEnd w:id="39"/>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软件环境：</w:t>
            </w:r>
          </w:p>
        </w:tc>
        <w:tc>
          <w:tcPr>
            <w:tcW w:w="0" w:type="auto"/>
            <w:hideMark/>
          </w:tcPr>
          <w:p w:rsidR="00984ED6" w:rsidRPr="00817324" w:rsidRDefault="00984ED6" w:rsidP="00817324">
            <w:r w:rsidRPr="00817324">
              <w:t>JAVA</w:t>
            </w:r>
            <w:r w:rsidRPr="00817324">
              <w:t>、</w:t>
            </w:r>
            <w:r w:rsidRPr="00817324">
              <w:t xml:space="preserve">window7 </w:t>
            </w:r>
            <w:r w:rsidRPr="00817324">
              <w:t>、</w:t>
            </w:r>
            <w:r w:rsidRPr="00817324">
              <w:t>tomcat7.0</w:t>
            </w:r>
            <w:r w:rsidRPr="00817324">
              <w:t>、</w:t>
            </w:r>
            <w:r w:rsidRPr="00817324">
              <w:t>Oracle11g</w:t>
            </w:r>
          </w:p>
        </w:tc>
      </w:tr>
      <w:tr w:rsidR="00984ED6" w:rsidTr="00984ED6">
        <w:trPr>
          <w:tblCellSpacing w:w="0" w:type="dxa"/>
        </w:trPr>
        <w:tc>
          <w:tcPr>
            <w:tcW w:w="900" w:type="dxa"/>
            <w:hideMark/>
          </w:tcPr>
          <w:p w:rsidR="00984ED6" w:rsidRPr="00817324" w:rsidRDefault="00984ED6" w:rsidP="00817324">
            <w:r w:rsidRPr="00817324">
              <w:t>开发工具：</w:t>
            </w:r>
          </w:p>
        </w:tc>
        <w:tc>
          <w:tcPr>
            <w:tcW w:w="0" w:type="auto"/>
            <w:hideMark/>
          </w:tcPr>
          <w:p w:rsidR="00984ED6" w:rsidRPr="00817324" w:rsidRDefault="00984ED6" w:rsidP="00817324">
            <w:r w:rsidRPr="00817324">
              <w:t>eclipse</w:t>
            </w:r>
          </w:p>
        </w:tc>
      </w:tr>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1.</w:t>
            </w:r>
            <w:r w:rsidRPr="00817324">
              <w:t>基本信息模块：车牌号管理：实现车牌号信息，客户信息，车辆信息，服务项目信息的增、删、改、查。使用</w:t>
            </w:r>
            <w:r w:rsidRPr="00817324">
              <w:t>JQuery+Ajax</w:t>
            </w:r>
            <w:r w:rsidRPr="00817324">
              <w:t>技术实现异步刷新的查询效果，使用</w:t>
            </w:r>
            <w:r w:rsidRPr="00817324">
              <w:t>hibernate</w:t>
            </w:r>
            <w:r w:rsidRPr="00817324">
              <w:t>的多对一关系在查询车牌信息的同时，查询到该车牌对应的客户再通过一对多的关系查询出对应车辆信息，可使用模糊查询生成列表。</w:t>
            </w:r>
            <w:r w:rsidRPr="00817324">
              <w:br/>
              <w:t>2.</w:t>
            </w:r>
            <w:r w:rsidRPr="00817324">
              <w:t>接待服务模块：实现接待流程：</w:t>
            </w:r>
            <w:r w:rsidRPr="00817324">
              <w:t>1.</w:t>
            </w:r>
            <w:r w:rsidRPr="00817324">
              <w:t>客户预约（登记预约单），</w:t>
            </w:r>
            <w:r w:rsidRPr="00817324">
              <w:t>2.</w:t>
            </w:r>
            <w:r w:rsidRPr="00817324">
              <w:t>根据预约单中的</w:t>
            </w:r>
            <w:r w:rsidRPr="00817324">
              <w:t>appointmentTime</w:t>
            </w:r>
            <w:r w:rsidRPr="00817324">
              <w:t>字段提前一天进行客户信息确认，</w:t>
            </w:r>
            <w:r w:rsidRPr="00817324">
              <w:t>3.</w:t>
            </w:r>
            <w:r w:rsidRPr="00817324">
              <w:t>进店接待（环车检测后登记环车检测单），</w:t>
            </w:r>
            <w:r w:rsidRPr="00817324">
              <w:t>4.</w:t>
            </w:r>
            <w:r w:rsidRPr="00817324">
              <w:t>根据环车检测单对客户进行项目说明，</w:t>
            </w:r>
            <w:r w:rsidRPr="00817324">
              <w:t>5.</w:t>
            </w:r>
            <w:r w:rsidRPr="00817324">
              <w:t>登记报价清单，</w:t>
            </w:r>
            <w:r w:rsidRPr="00817324">
              <w:t>6.</w:t>
            </w:r>
            <w:r w:rsidRPr="00817324">
              <w:t>送修，</w:t>
            </w:r>
            <w:r w:rsidRPr="00817324">
              <w:t>7.</w:t>
            </w:r>
            <w:r w:rsidRPr="00817324">
              <w:t>维修保养中如果发现其他问题对客户进行增项说明，根据客户意愿登记增项单，</w:t>
            </w:r>
            <w:r w:rsidRPr="00817324">
              <w:t>8.</w:t>
            </w:r>
            <w:r w:rsidRPr="00817324">
              <w:t>维修保养结束后对车辆进行复查并登记复查单，</w:t>
            </w:r>
            <w:r w:rsidRPr="00817324">
              <w:t>9.</w:t>
            </w:r>
            <w:r w:rsidRPr="00817324">
              <w:t>费用结算（财务根据报价单</w:t>
            </w:r>
            <w:r w:rsidRPr="00817324">
              <w:t>+</w:t>
            </w:r>
            <w:r w:rsidRPr="00817324">
              <w:t>增项单进行结算），</w:t>
            </w:r>
            <w:r w:rsidRPr="00817324">
              <w:t>10.</w:t>
            </w:r>
            <w:r w:rsidRPr="00817324">
              <w:t>电话追踪（登记反馈单）。</w:t>
            </w:r>
            <w:r w:rsidRPr="00817324">
              <w:br/>
            </w:r>
            <w:r w:rsidRPr="00817324">
              <w:t>整个项目使用</w:t>
            </w:r>
            <w:r w:rsidRPr="00817324">
              <w:t>SSH</w:t>
            </w:r>
            <w:r w:rsidRPr="00817324">
              <w:t>框架，在数据库中建立索引以优化查询速度。</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郑州逸驾汽车服务有限公司是一家汽车售后服务公司，其业务主要是汽车维修及保养，为提升服务质量，客户需要一套具有标准流程的汽车售后服务软件，主要包括：</w:t>
            </w:r>
            <w:r w:rsidRPr="00817324">
              <w:br/>
              <w:t>1.</w:t>
            </w:r>
            <w:r w:rsidRPr="00817324">
              <w:t>基本信息模块：车牌号管理，客户管理，车辆管理，服务项目管理；</w:t>
            </w:r>
            <w:r w:rsidRPr="00817324">
              <w:br/>
              <w:t>2.</w:t>
            </w:r>
            <w:r w:rsidRPr="00817324">
              <w:t>接待服务功能模块：客户预约，客户信息确认，环车检测单，报价清单，增项单，复查单，反馈单；</w:t>
            </w:r>
            <w:r w:rsidRPr="00817324">
              <w:br/>
              <w:t>3.</w:t>
            </w:r>
            <w:r w:rsidRPr="00817324">
              <w:t>保险索赔模块：保险业务管理，索赔业务管理；</w:t>
            </w:r>
            <w:r w:rsidRPr="00817324">
              <w:br/>
              <w:t>3.</w:t>
            </w:r>
            <w:r w:rsidRPr="00817324">
              <w:t>配件管理模块：订单管理，入库管理，出库管理，库存盘点，库存分析；</w:t>
            </w:r>
            <w:r w:rsidRPr="00817324">
              <w:br/>
              <w:t>4.</w:t>
            </w:r>
            <w:r w:rsidRPr="00817324">
              <w:t>结算功能模块：结算单管理，折扣管理；</w:t>
            </w:r>
            <w:r w:rsidRPr="00817324">
              <w:br/>
              <w:t>5.</w:t>
            </w:r>
            <w:r w:rsidRPr="00817324">
              <w:t>经营分析模块：报表管理；</w:t>
            </w:r>
            <w:r w:rsidRPr="00817324">
              <w:br/>
              <w:t>6.</w:t>
            </w:r>
            <w:r w:rsidRPr="00817324">
              <w:t>系统设置模块：资源管理，角色管理，</w:t>
            </w:r>
            <w:r w:rsidRPr="00817324">
              <w:t xml:space="preserve"> </w:t>
            </w:r>
            <w:r w:rsidRPr="00817324">
              <w:t>部门管理，权限管理。</w:t>
            </w:r>
          </w:p>
        </w:tc>
      </w:tr>
    </w:tbl>
    <w:p w:rsidR="00984ED6" w:rsidRPr="00984ED6" w:rsidRDefault="00984ED6" w:rsidP="00984ED6">
      <w:pPr>
        <w:pStyle w:val="2"/>
        <w:shd w:val="clear" w:color="auto" w:fill="FFFFFF"/>
        <w:wordWrap w:val="0"/>
        <w:rPr>
          <w:rFonts w:ascii="Arial" w:eastAsia="Arial 宋体" w:hAnsi="Arial" w:cs="Arial"/>
          <w:sz w:val="15"/>
          <w:szCs w:val="15"/>
        </w:rPr>
      </w:pPr>
      <w:bookmarkStart w:id="40" w:name="_Toc459967839"/>
      <w:r w:rsidRPr="00984ED6">
        <w:rPr>
          <w:rFonts w:ascii="Arial" w:eastAsia="Arial 宋体" w:hAnsi="Arial" w:cs="Arial"/>
          <w:sz w:val="15"/>
          <w:szCs w:val="15"/>
        </w:rPr>
        <w:t xml:space="preserve">2016.01 - </w:t>
      </w:r>
      <w:r w:rsidRPr="00984ED6">
        <w:rPr>
          <w:rFonts w:ascii="Arial" w:eastAsia="Arial 宋体" w:hAnsi="Arial" w:cs="Arial"/>
          <w:sz w:val="15"/>
          <w:szCs w:val="15"/>
        </w:rPr>
        <w:t>至今</w:t>
      </w:r>
      <w:r w:rsidRPr="00984ED6">
        <w:rPr>
          <w:rFonts w:ascii="Arial" w:eastAsia="Arial 宋体" w:hAnsi="Arial" w:cs="Arial"/>
          <w:sz w:val="15"/>
          <w:szCs w:val="15"/>
        </w:rPr>
        <w:t>  </w:t>
      </w:r>
      <w:r w:rsidRPr="00984ED6">
        <w:rPr>
          <w:rFonts w:ascii="Arial" w:eastAsia="Arial 宋体" w:hAnsi="Arial" w:cs="Arial"/>
          <w:sz w:val="15"/>
          <w:szCs w:val="15"/>
        </w:rPr>
        <w:t>运营管理后台</w:t>
      </w:r>
      <w:bookmarkEnd w:id="40"/>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需求分析、数据库设计、核心模块开发、项目部署、</w:t>
            </w:r>
            <w:r w:rsidRPr="00817324">
              <w:t>BUG</w:t>
            </w:r>
            <w:r w:rsidRPr="00817324">
              <w:t>修复等工作。</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公司主要是给华为手机自主研发的</w:t>
            </w:r>
            <w:r w:rsidRPr="00817324">
              <w:t>APP</w:t>
            </w:r>
            <w:r w:rsidRPr="00817324">
              <w:t>线上充值话费、冲流量、团购电影票、缴费水电煤业务的研发工作，运营管理后台主要是给以上功能进行后台的统一管理、配置等工作。</w:t>
            </w:r>
            <w:r w:rsidRPr="00817324">
              <w:br/>
            </w:r>
            <w:r w:rsidRPr="00817324">
              <w:t>概括：后台进行统一管理，通过</w:t>
            </w:r>
            <w:r w:rsidRPr="00817324">
              <w:t>dubbo</w:t>
            </w:r>
            <w:r w:rsidRPr="00817324">
              <w:t>接口以及写入</w:t>
            </w:r>
            <w:r w:rsidRPr="00817324">
              <w:t>redis</w:t>
            </w:r>
            <w:r w:rsidRPr="00817324">
              <w:t>进行数据传输给终端部门，之后由终端与前端</w:t>
            </w:r>
            <w:r w:rsidRPr="00817324">
              <w:lastRenderedPageBreak/>
              <w:t>部门进行统一联调，最后部署到华为服务器进行线上使用。</w:t>
            </w:r>
          </w:p>
        </w:tc>
      </w:tr>
    </w:tbl>
    <w:p w:rsidR="00984ED6" w:rsidRPr="00984ED6" w:rsidRDefault="00984ED6" w:rsidP="00984ED6">
      <w:pPr>
        <w:pStyle w:val="2"/>
        <w:shd w:val="clear" w:color="auto" w:fill="FFFFFF"/>
        <w:wordWrap w:val="0"/>
        <w:rPr>
          <w:rFonts w:ascii="Arial" w:eastAsia="Arial 宋体" w:hAnsi="Arial" w:cs="Arial"/>
          <w:color w:val="333333"/>
          <w:sz w:val="15"/>
          <w:szCs w:val="15"/>
        </w:rPr>
      </w:pPr>
      <w:bookmarkStart w:id="41" w:name="_Toc459967840"/>
      <w:r w:rsidRPr="00984ED6">
        <w:rPr>
          <w:rFonts w:ascii="Arial" w:eastAsia="Arial 宋体" w:hAnsi="Arial" w:cs="Arial"/>
          <w:sz w:val="15"/>
          <w:szCs w:val="15"/>
        </w:rPr>
        <w:lastRenderedPageBreak/>
        <w:t>2015.08 - 2016.01  </w:t>
      </w:r>
      <w:r w:rsidRPr="00984ED6">
        <w:rPr>
          <w:rFonts w:ascii="Arial" w:eastAsia="Arial 宋体" w:hAnsi="Arial" w:cs="Arial"/>
          <w:sz w:val="15"/>
          <w:szCs w:val="15"/>
        </w:rPr>
        <w:t>流量分流系统</w:t>
      </w:r>
      <w:bookmarkEnd w:id="41"/>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项目需求分析、工作量评估、详细设计、数据库设计、框架搭建</w:t>
            </w:r>
            <w:r w:rsidRPr="00817324">
              <w:t>(SpringMVC</w:t>
            </w:r>
            <w:r w:rsidRPr="00817324">
              <w:t>、</w:t>
            </w:r>
            <w:r w:rsidRPr="00817324">
              <w:t>Mysql</w:t>
            </w:r>
            <w:r w:rsidRPr="00817324">
              <w:t>数据库</w:t>
            </w:r>
            <w:r w:rsidRPr="00817324">
              <w:t>)</w:t>
            </w:r>
            <w:r w:rsidRPr="00817324">
              <w:t>、研发，项目部署等工作。</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流量分流系统为了解决多家</w:t>
            </w:r>
            <w:r w:rsidRPr="00817324">
              <w:t>CP</w:t>
            </w:r>
            <w:r w:rsidRPr="00817324">
              <w:t>商提供的冲流量、冲话费的不同渠道，设置每个</w:t>
            </w:r>
            <w:r w:rsidRPr="00817324">
              <w:t>CP</w:t>
            </w:r>
            <w:r w:rsidRPr="00817324">
              <w:t>商的权重百分比，当用户选择在</w:t>
            </w:r>
            <w:r w:rsidRPr="00817324">
              <w:t>APP</w:t>
            </w:r>
            <w:r w:rsidRPr="00817324">
              <w:t>端进行充话费</w:t>
            </w:r>
            <w:r w:rsidRPr="00817324">
              <w:t>/</w:t>
            </w:r>
            <w:r w:rsidRPr="00817324">
              <w:t>流量的同时，后台回去根据当前权重最高，效率最快的</w:t>
            </w:r>
            <w:r w:rsidRPr="00817324">
              <w:t>CP</w:t>
            </w:r>
            <w:r w:rsidRPr="00817324">
              <w:t>商进行第一时间满足客户的需求。</w:t>
            </w:r>
          </w:p>
        </w:tc>
      </w:tr>
    </w:tbl>
    <w:p w:rsidR="00984ED6" w:rsidRPr="00984ED6" w:rsidRDefault="00984ED6" w:rsidP="00984ED6">
      <w:pPr>
        <w:pStyle w:val="2"/>
        <w:shd w:val="clear" w:color="auto" w:fill="FFFFFF"/>
        <w:wordWrap w:val="0"/>
        <w:rPr>
          <w:rFonts w:ascii="Arial" w:eastAsia="Arial 宋体" w:hAnsi="Arial" w:cs="Arial"/>
          <w:color w:val="333333"/>
          <w:sz w:val="15"/>
          <w:szCs w:val="15"/>
        </w:rPr>
      </w:pPr>
      <w:bookmarkStart w:id="42" w:name="_Toc459967841"/>
      <w:r w:rsidRPr="00984ED6">
        <w:rPr>
          <w:rFonts w:ascii="Arial" w:eastAsia="Arial 宋体" w:hAnsi="Arial" w:cs="Arial"/>
          <w:sz w:val="15"/>
          <w:szCs w:val="15"/>
        </w:rPr>
        <w:t>2015.05 - 2015.08  </w:t>
      </w:r>
      <w:r w:rsidRPr="00984ED6">
        <w:rPr>
          <w:rFonts w:ascii="Arial" w:eastAsia="Arial 宋体" w:hAnsi="Arial" w:cs="Arial"/>
          <w:sz w:val="15"/>
          <w:szCs w:val="15"/>
        </w:rPr>
        <w:t>凯撒旅游</w:t>
      </w:r>
      <w:r w:rsidRPr="00984ED6">
        <w:rPr>
          <w:rFonts w:ascii="Arial" w:eastAsia="Arial 宋体" w:hAnsi="Arial" w:cs="Arial"/>
          <w:sz w:val="15"/>
          <w:szCs w:val="15"/>
        </w:rPr>
        <w:t>ERP</w:t>
      </w:r>
      <w:r w:rsidRPr="00984ED6">
        <w:rPr>
          <w:rFonts w:ascii="Arial" w:eastAsia="Arial 宋体" w:hAnsi="Arial" w:cs="Arial"/>
          <w:sz w:val="15"/>
          <w:szCs w:val="15"/>
        </w:rPr>
        <w:t>系统重构工作</w:t>
      </w:r>
      <w:bookmarkEnd w:id="42"/>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软件环境：</w:t>
            </w:r>
          </w:p>
        </w:tc>
        <w:tc>
          <w:tcPr>
            <w:tcW w:w="0" w:type="auto"/>
            <w:hideMark/>
          </w:tcPr>
          <w:p w:rsidR="00984ED6" w:rsidRPr="00817324" w:rsidRDefault="00984ED6" w:rsidP="00817324">
            <w:r w:rsidRPr="00817324">
              <w:t>Struts + Spring + JDBC</w:t>
            </w:r>
          </w:p>
        </w:tc>
      </w:tr>
      <w:tr w:rsidR="00984ED6" w:rsidTr="00984ED6">
        <w:trPr>
          <w:tblCellSpacing w:w="0" w:type="dxa"/>
        </w:trPr>
        <w:tc>
          <w:tcPr>
            <w:tcW w:w="900" w:type="dxa"/>
            <w:hideMark/>
          </w:tcPr>
          <w:p w:rsidR="00984ED6" w:rsidRPr="00817324" w:rsidRDefault="00984ED6" w:rsidP="00817324">
            <w:r w:rsidRPr="00817324">
              <w:t>硬件环境：</w:t>
            </w:r>
          </w:p>
        </w:tc>
        <w:tc>
          <w:tcPr>
            <w:tcW w:w="0" w:type="auto"/>
            <w:hideMark/>
          </w:tcPr>
          <w:p w:rsidR="00984ED6" w:rsidRPr="00817324" w:rsidRDefault="00984ED6" w:rsidP="00817324">
            <w:r w:rsidRPr="00817324">
              <w:t>Linux + Tomcat + Oracle</w:t>
            </w:r>
          </w:p>
        </w:tc>
      </w:tr>
      <w:tr w:rsidR="00984ED6" w:rsidTr="00984ED6">
        <w:trPr>
          <w:tblCellSpacing w:w="0" w:type="dxa"/>
        </w:trPr>
        <w:tc>
          <w:tcPr>
            <w:tcW w:w="900" w:type="dxa"/>
            <w:hideMark/>
          </w:tcPr>
          <w:p w:rsidR="00984ED6" w:rsidRPr="00817324" w:rsidRDefault="00984ED6" w:rsidP="00817324">
            <w:r w:rsidRPr="00817324">
              <w:t>开发工具：</w:t>
            </w:r>
          </w:p>
        </w:tc>
        <w:tc>
          <w:tcPr>
            <w:tcW w:w="0" w:type="auto"/>
            <w:hideMark/>
          </w:tcPr>
          <w:p w:rsidR="00984ED6" w:rsidRPr="00817324" w:rsidRDefault="00984ED6" w:rsidP="00817324">
            <w:r w:rsidRPr="00817324">
              <w:t>Eclipes</w:t>
            </w:r>
          </w:p>
        </w:tc>
      </w:tr>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因凯撒旅游公司线上</w:t>
            </w:r>
            <w:r w:rsidRPr="00817324">
              <w:t>ERP</w:t>
            </w:r>
            <w:r w:rsidRPr="00817324">
              <w:t>系统运行年限较长，人员不断的更换，交接工作存在一定的疏忽导致项目</w:t>
            </w:r>
            <w:r w:rsidRPr="00817324">
              <w:t>BUG</w:t>
            </w:r>
            <w:r w:rsidRPr="00817324">
              <w:t>较多，公司决定进行</w:t>
            </w:r>
            <w:r w:rsidRPr="00817324">
              <w:t>ERP</w:t>
            </w:r>
            <w:r w:rsidRPr="00817324">
              <w:t>重构工作，主要职责在重构前解决测试人员发现的</w:t>
            </w:r>
            <w:r w:rsidRPr="00817324">
              <w:t>BUG</w:t>
            </w:r>
            <w:r w:rsidRPr="00817324">
              <w:t>给与解决。</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凯撒旅游公司</w:t>
            </w:r>
            <w:r w:rsidRPr="00817324">
              <w:t>ERP</w:t>
            </w:r>
            <w:r w:rsidRPr="00817324">
              <w:t>系统</w:t>
            </w:r>
          </w:p>
        </w:tc>
      </w:tr>
    </w:tbl>
    <w:p w:rsidR="00984ED6" w:rsidRPr="00984ED6" w:rsidRDefault="00984ED6" w:rsidP="00984ED6">
      <w:pPr>
        <w:pStyle w:val="2"/>
        <w:shd w:val="clear" w:color="auto" w:fill="FFFFFF"/>
        <w:wordWrap w:val="0"/>
        <w:rPr>
          <w:rFonts w:ascii="Arial" w:eastAsia="Arial 宋体" w:hAnsi="Arial" w:cs="Arial"/>
          <w:color w:val="333333"/>
          <w:sz w:val="15"/>
          <w:szCs w:val="15"/>
        </w:rPr>
      </w:pPr>
      <w:bookmarkStart w:id="43" w:name="_Toc459967842"/>
      <w:r w:rsidRPr="00984ED6">
        <w:rPr>
          <w:rFonts w:ascii="Arial" w:eastAsia="Arial 宋体" w:hAnsi="Arial" w:cs="Arial"/>
          <w:sz w:val="15"/>
          <w:szCs w:val="15"/>
        </w:rPr>
        <w:t>2014.10 - 2015.05  </w:t>
      </w:r>
      <w:r w:rsidRPr="00984ED6">
        <w:rPr>
          <w:rFonts w:ascii="Arial" w:eastAsia="Arial 宋体" w:hAnsi="Arial" w:cs="Arial"/>
          <w:sz w:val="15"/>
          <w:szCs w:val="15"/>
        </w:rPr>
        <w:t>自由行单卖酒店</w:t>
      </w:r>
      <w:bookmarkEnd w:id="43"/>
    </w:p>
    <w:tbl>
      <w:tblPr>
        <w:tblW w:w="0" w:type="auto"/>
        <w:tblCellSpacing w:w="0" w:type="dxa"/>
        <w:tblCellMar>
          <w:left w:w="0" w:type="dxa"/>
          <w:right w:w="0" w:type="dxa"/>
        </w:tblCellMar>
        <w:tblLook w:val="04A0"/>
      </w:tblPr>
      <w:tblGrid>
        <w:gridCol w:w="900"/>
        <w:gridCol w:w="9566"/>
      </w:tblGrid>
      <w:tr w:rsidR="00984ED6" w:rsidTr="00984ED6">
        <w:trPr>
          <w:tblCellSpacing w:w="0" w:type="dxa"/>
        </w:trPr>
        <w:tc>
          <w:tcPr>
            <w:tcW w:w="900" w:type="dxa"/>
            <w:hideMark/>
          </w:tcPr>
          <w:p w:rsidR="00984ED6" w:rsidRPr="00817324" w:rsidRDefault="00984ED6" w:rsidP="00817324">
            <w:r w:rsidRPr="00817324">
              <w:t>软件环境：</w:t>
            </w:r>
          </w:p>
        </w:tc>
        <w:tc>
          <w:tcPr>
            <w:tcW w:w="0" w:type="auto"/>
            <w:hideMark/>
          </w:tcPr>
          <w:p w:rsidR="00984ED6" w:rsidRPr="00817324" w:rsidRDefault="00984ED6" w:rsidP="00817324">
            <w:r w:rsidRPr="00817324">
              <w:t>Struts + Spring + JDBC+ Jquery</w:t>
            </w:r>
          </w:p>
        </w:tc>
      </w:tr>
      <w:tr w:rsidR="00984ED6" w:rsidTr="00984ED6">
        <w:trPr>
          <w:tblCellSpacing w:w="0" w:type="dxa"/>
        </w:trPr>
        <w:tc>
          <w:tcPr>
            <w:tcW w:w="900" w:type="dxa"/>
            <w:hideMark/>
          </w:tcPr>
          <w:p w:rsidR="00984ED6" w:rsidRPr="00817324" w:rsidRDefault="00984ED6" w:rsidP="00817324">
            <w:r w:rsidRPr="00817324">
              <w:t>硬件环境：</w:t>
            </w:r>
          </w:p>
        </w:tc>
        <w:tc>
          <w:tcPr>
            <w:tcW w:w="0" w:type="auto"/>
            <w:hideMark/>
          </w:tcPr>
          <w:p w:rsidR="00984ED6" w:rsidRPr="00817324" w:rsidRDefault="00984ED6" w:rsidP="00817324">
            <w:r w:rsidRPr="00817324">
              <w:t>Linux + Tomcat + Mysql</w:t>
            </w:r>
          </w:p>
        </w:tc>
      </w:tr>
      <w:tr w:rsidR="00984ED6" w:rsidTr="00984ED6">
        <w:trPr>
          <w:tblCellSpacing w:w="0" w:type="dxa"/>
        </w:trPr>
        <w:tc>
          <w:tcPr>
            <w:tcW w:w="900" w:type="dxa"/>
            <w:hideMark/>
          </w:tcPr>
          <w:p w:rsidR="00984ED6" w:rsidRPr="00817324" w:rsidRDefault="00984ED6" w:rsidP="00817324">
            <w:r w:rsidRPr="00817324">
              <w:t>开发工具：</w:t>
            </w:r>
          </w:p>
        </w:tc>
        <w:tc>
          <w:tcPr>
            <w:tcW w:w="0" w:type="auto"/>
            <w:hideMark/>
          </w:tcPr>
          <w:p w:rsidR="00984ED6" w:rsidRPr="00817324" w:rsidRDefault="00984ED6" w:rsidP="00817324">
            <w:r w:rsidRPr="00817324">
              <w:t>Eclipes</w:t>
            </w:r>
          </w:p>
        </w:tc>
      </w:tr>
      <w:tr w:rsidR="00984ED6" w:rsidTr="00984ED6">
        <w:trPr>
          <w:tblCellSpacing w:w="0" w:type="dxa"/>
        </w:trPr>
        <w:tc>
          <w:tcPr>
            <w:tcW w:w="900" w:type="dxa"/>
            <w:hideMark/>
          </w:tcPr>
          <w:p w:rsidR="00984ED6" w:rsidRPr="00817324" w:rsidRDefault="00984ED6" w:rsidP="00817324">
            <w:r w:rsidRPr="00817324">
              <w:t>责任描述：</w:t>
            </w:r>
          </w:p>
        </w:tc>
        <w:tc>
          <w:tcPr>
            <w:tcW w:w="0" w:type="auto"/>
            <w:hideMark/>
          </w:tcPr>
          <w:p w:rsidR="00984ED6" w:rsidRPr="00817324" w:rsidRDefault="00984ED6" w:rsidP="00817324">
            <w:r w:rsidRPr="00817324">
              <w:t>与多部门业务讨论及整理、需求分析、数据库设计、静态数据分析及整理、与供应商接口联调、与网站接口联调、与</w:t>
            </w:r>
            <w:r w:rsidRPr="00817324">
              <w:t>ERP</w:t>
            </w:r>
            <w:r w:rsidRPr="00817324">
              <w:t>接口联调等工作。</w:t>
            </w:r>
          </w:p>
        </w:tc>
      </w:tr>
      <w:tr w:rsidR="00984ED6" w:rsidTr="00984ED6">
        <w:trPr>
          <w:tblCellSpacing w:w="0" w:type="dxa"/>
        </w:trPr>
        <w:tc>
          <w:tcPr>
            <w:tcW w:w="900" w:type="dxa"/>
            <w:hideMark/>
          </w:tcPr>
          <w:p w:rsidR="00984ED6" w:rsidRPr="00817324" w:rsidRDefault="00984ED6" w:rsidP="00817324">
            <w:r w:rsidRPr="00817324">
              <w:t>项目描述：</w:t>
            </w:r>
          </w:p>
        </w:tc>
        <w:tc>
          <w:tcPr>
            <w:tcW w:w="0" w:type="auto"/>
            <w:hideMark/>
          </w:tcPr>
          <w:p w:rsidR="00984ED6" w:rsidRPr="00817324" w:rsidRDefault="00984ED6" w:rsidP="00817324">
            <w:r w:rsidRPr="00817324">
              <w:t>凯撒自由行管理系统自上线以来，暂未实现酒店的单独售卖，长此下去，必然会影响凯撒自由行业务的整体发展。为进一步保障凯撒自由行酒店单独售卖业务作为战略性业务的顺利发展，提高凯撒自由行酒店单独售卖业务的服务水平，迫切需要对现有的自由行管理系统进行全面的优化改造，以适应凯撒未来的业务模式和业务发展的变化。</w:t>
            </w:r>
          </w:p>
        </w:tc>
      </w:tr>
    </w:tbl>
    <w:p w:rsidR="00984ED6" w:rsidRPr="00984ED6" w:rsidRDefault="00984ED6" w:rsidP="0025259C">
      <w:pPr>
        <w:pStyle w:val="2"/>
        <w:spacing w:line="240" w:lineRule="auto"/>
        <w:jc w:val="left"/>
        <w:rPr>
          <w:rFonts w:ascii="微软雅黑" w:eastAsia="微软雅黑" w:hAnsi="微软雅黑"/>
          <w:sz w:val="15"/>
          <w:szCs w:val="15"/>
        </w:rPr>
      </w:pPr>
    </w:p>
    <w:p w:rsidR="00887409" w:rsidRPr="0025259C" w:rsidRDefault="00887409" w:rsidP="0025259C">
      <w:pPr>
        <w:pStyle w:val="2"/>
        <w:spacing w:line="240" w:lineRule="auto"/>
        <w:jc w:val="left"/>
        <w:rPr>
          <w:rFonts w:ascii="微软雅黑" w:eastAsia="微软雅黑" w:hAnsi="微软雅黑"/>
          <w:sz w:val="15"/>
          <w:szCs w:val="15"/>
        </w:rPr>
      </w:pPr>
      <w:bookmarkStart w:id="44" w:name="_Toc459967843"/>
      <w:r w:rsidRPr="0025259C">
        <w:rPr>
          <w:rFonts w:ascii="微软雅黑" w:eastAsia="微软雅黑" w:hAnsi="微软雅黑"/>
          <w:sz w:val="15"/>
          <w:szCs w:val="15"/>
        </w:rPr>
        <w:t>2014.10 - 2015.06  辽宁省财政厅人事管理系统</w:t>
      </w:r>
      <w:bookmarkEnd w:id="4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我在项目中主要负责○1档案中心管理模块(POI + Fusioncharts )○2固定资产管理模块(WebService)的开发以及Apache+Tomcat+jk负载均衡等的优化。参与项目优化和项目安全方面的工作。配合测试部门进行相应模块的调整，参与框架选型以及技术攻关。</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开发环境: Eclipse + Oracle10g + Tomcat6.0 + JDK1.6 + SVN + Maven + JUnit4 </w:t>
            </w:r>
            <w:r w:rsidRPr="0025259C">
              <w:rPr>
                <w:rFonts w:ascii="微软雅黑" w:eastAsia="微软雅黑" w:hAnsi="微软雅黑" w:cs="Arial"/>
                <w:kern w:val="0"/>
                <w:sz w:val="15"/>
                <w:szCs w:val="15"/>
              </w:rPr>
              <w:br/>
              <w:t>项目框架: SpringMVC（基于注解） + Spring3 + Hibernate3 + webservice + Fusioncharts + POI + solr + Oscache</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功能模块: （1）登陆模块 （2）职工资料管理模块</w:t>
            </w:r>
            <w:r w:rsidRPr="0025259C">
              <w:rPr>
                <w:rFonts w:ascii="微软雅黑" w:eastAsia="微软雅黑" w:hAnsi="微软雅黑" w:cs="Arial"/>
                <w:kern w:val="0"/>
                <w:sz w:val="15"/>
                <w:szCs w:val="15"/>
              </w:rPr>
              <w:br/>
              <w:t>（3）资产管理模块 （4）职工考勤管理模块</w:t>
            </w:r>
            <w:r w:rsidRPr="0025259C">
              <w:rPr>
                <w:rFonts w:ascii="微软雅黑" w:eastAsia="微软雅黑" w:hAnsi="微软雅黑" w:cs="Arial"/>
                <w:kern w:val="0"/>
                <w:sz w:val="15"/>
                <w:szCs w:val="15"/>
              </w:rPr>
              <w:br/>
              <w:t>（5）职工加班管理模块 （6）职工薪资管理模块</w:t>
            </w:r>
            <w:r w:rsidRPr="0025259C">
              <w:rPr>
                <w:rFonts w:ascii="微软雅黑" w:eastAsia="微软雅黑" w:hAnsi="微软雅黑" w:cs="Arial"/>
                <w:kern w:val="0"/>
                <w:sz w:val="15"/>
                <w:szCs w:val="15"/>
              </w:rPr>
              <w:br/>
              <w:t xml:space="preserve">（7）资金审批流程管理 （8）系统管理模块 </w:t>
            </w:r>
            <w:r w:rsidRPr="0025259C">
              <w:rPr>
                <w:rFonts w:ascii="微软雅黑" w:eastAsia="微软雅黑" w:hAnsi="微软雅黑" w:cs="Arial"/>
                <w:kern w:val="0"/>
                <w:sz w:val="15"/>
                <w:szCs w:val="15"/>
              </w:rPr>
              <w:br/>
              <w:t>（9）权限管理模块 （10）档案管理模块</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项目描述: 实现对政府人力资源信息的高度集成化管理 ，系统功能全面，操作简单，可以快速地为员工建立电子档案，易于修改、保存和查看，实现了无纸化存档及快速生成待遇报表，为政府节省了大量的资金和空间。</w:t>
            </w:r>
          </w:p>
          <w:p w:rsidR="00FE5DD9" w:rsidRPr="00FE5DD9" w:rsidRDefault="00FE5DD9" w:rsidP="00FE5DD9">
            <w:pPr>
              <w:pStyle w:val="2"/>
              <w:spacing w:line="240" w:lineRule="auto"/>
              <w:jc w:val="left"/>
              <w:rPr>
                <w:sz w:val="40"/>
              </w:rPr>
            </w:pPr>
            <w:bookmarkStart w:id="45" w:name="_Toc459967844"/>
            <w:r w:rsidRPr="00FE5DD9">
              <w:rPr>
                <w:rFonts w:ascii="微软雅黑" w:eastAsia="微软雅黑" w:hAnsi="微软雅黑"/>
                <w:sz w:val="13"/>
                <w:szCs w:val="15"/>
              </w:rPr>
              <w:t>“</w:t>
            </w:r>
            <w:r w:rsidRPr="00FE5DD9">
              <w:rPr>
                <w:rFonts w:ascii="微软雅黑" w:eastAsia="微软雅黑" w:hAnsi="微软雅黑"/>
                <w:sz w:val="16"/>
                <w:szCs w:val="15"/>
              </w:rPr>
              <w:t>杭州市住房保障和房产管理系统”</w:t>
            </w:r>
            <w:bookmarkEnd w:id="45"/>
          </w:p>
          <w:p w:rsidR="00FE5DD9" w:rsidRDefault="00FE5DD9" w:rsidP="0025259C">
            <w:pPr>
              <w:widowControl/>
              <w:wordWrap w:val="0"/>
              <w:spacing w:after="109"/>
              <w:jc w:val="left"/>
              <w:rPr>
                <w:rFonts w:ascii="微软雅黑" w:eastAsia="微软雅黑" w:hAnsi="微软雅黑" w:cs="Arial"/>
                <w:kern w:val="0"/>
                <w:sz w:val="15"/>
                <w:szCs w:val="15"/>
              </w:rPr>
            </w:pPr>
            <w:r w:rsidRPr="00FE5DD9">
              <w:rPr>
                <w:rFonts w:ascii="微软雅黑" w:eastAsia="微软雅黑" w:hAnsi="微软雅黑" w:cs="Arial"/>
                <w:kern w:val="0"/>
                <w:sz w:val="15"/>
                <w:szCs w:val="15"/>
              </w:rPr>
              <w:t>项目描述：</w:t>
            </w:r>
            <w:r w:rsidRPr="00FE5DD9">
              <w:rPr>
                <w:rFonts w:ascii="微软雅黑" w:eastAsia="微软雅黑" w:hAnsi="微软雅黑" w:cs="Arial"/>
                <w:kern w:val="0"/>
                <w:sz w:val="15"/>
                <w:szCs w:val="15"/>
              </w:rPr>
              <w:br/>
              <w:t>在当时该类项目全国能承接做好这类项目的公司不超过三家，具有相关行业专业人才的公司更少。公司在做这个项目时也是摸着石头过河，前期把握不了项目方向浪费了不少时间。项目共分为三期，第一期是预售主线（gis测绘、开发项目、预售项目、预售合同、从业主体、物业用房、拆迁），第二期包括房屋登记、存量房合同、住房保障、直管公房、档案管理、数字物业，第三期包括白蚁防治、历史建筑保护(历保)、物业资金（维修基金和保修基金）、城市房屋安全鉴定管理。项目历时已快四年，开发人员及测试人员最多时达到四十多人。项目从开发商买地造房开始，对每个环节和流程都进行统一的管理，一直到房屋的客体灭失为止。项目历时久任务重、困难重重，而且经常性加班，能从开始坚持到项目上线的没有几个，整个项目做下来对人的身心和意志都是相当严峻的考验。</w:t>
            </w:r>
            <w:r w:rsidRPr="00FE5DD9">
              <w:rPr>
                <w:rFonts w:ascii="微软雅黑" w:eastAsia="微软雅黑" w:hAnsi="微软雅黑" w:cs="Arial"/>
                <w:kern w:val="0"/>
                <w:sz w:val="15"/>
                <w:szCs w:val="15"/>
              </w:rPr>
              <w:br/>
              <w:t>系统主要子系统有： 1. gis测绘 2. 开发项目 3. 预售项目 4. 预售合同 5. 从业主体 6. 物业用房 7. 拆迁 8. 房屋登记 9. 存量房合同 10. 住房保障</w:t>
            </w:r>
            <w:r w:rsidRPr="00FE5DD9">
              <w:rPr>
                <w:rFonts w:ascii="微软雅黑" w:eastAsia="微软雅黑" w:hAnsi="微软雅黑" w:cs="Arial"/>
                <w:kern w:val="0"/>
                <w:sz w:val="15"/>
                <w:szCs w:val="15"/>
              </w:rPr>
              <w:br/>
              <w:t>11. 直管公房 12. 档案管理 13. 数字物业 14. 白蚁防治 15. 历史建筑保护(历保) 16. 物业资金 17. 城市房屋安全鉴定管理</w:t>
            </w:r>
            <w:r w:rsidRPr="00FE5DD9">
              <w:rPr>
                <w:rFonts w:ascii="微软雅黑" w:eastAsia="微软雅黑" w:hAnsi="微软雅黑" w:cs="Arial"/>
                <w:kern w:val="0"/>
                <w:sz w:val="15"/>
                <w:szCs w:val="15"/>
              </w:rPr>
              <w:br/>
            </w:r>
            <w:r w:rsidRPr="00FE5DD9">
              <w:rPr>
                <w:rFonts w:ascii="微软雅黑" w:eastAsia="微软雅黑" w:hAnsi="微软雅黑" w:cs="Arial"/>
                <w:kern w:val="0"/>
                <w:sz w:val="15"/>
                <w:szCs w:val="15"/>
              </w:rPr>
              <w:br/>
              <w:t>系统架构：</w:t>
            </w:r>
            <w:r w:rsidRPr="00FE5DD9">
              <w:rPr>
                <w:rFonts w:ascii="微软雅黑" w:eastAsia="微软雅黑" w:hAnsi="微软雅黑" w:cs="Arial"/>
                <w:kern w:val="0"/>
                <w:sz w:val="15"/>
                <w:szCs w:val="15"/>
              </w:rPr>
              <w:br/>
              <w:t>该框架基于J2EE平台，B/S模式。表示层采用成熟的webwork框架和实现异步请求的Ajax技术、jquery、Jqgrid、EasyUi等，持久层采用了主流的Hibernate框架，并且用来Spring尽可能的减低耦合度。通过配置多个数据源，访问多个Oracle数据库或者老系统的数据，通过DTO很好的解决各层之间数据的传输问题。该项目最主要的特色是SOA思想的引入，做了很多服务设计、以将代码重复利用率提高。工作流产品采用公司自有的bizfocus，业务平台也是公司自行开发的，报表才用润乾，服务器采用websphere集群部署。</w:t>
            </w:r>
            <w:r w:rsidRPr="00FE5DD9">
              <w:rPr>
                <w:rFonts w:ascii="微软雅黑" w:eastAsia="微软雅黑" w:hAnsi="微软雅黑" w:cs="Arial"/>
                <w:kern w:val="0"/>
                <w:sz w:val="15"/>
                <w:szCs w:val="15"/>
              </w:rPr>
              <w:br/>
            </w:r>
            <w:r w:rsidRPr="00FE5DD9">
              <w:rPr>
                <w:rFonts w:ascii="微软雅黑" w:eastAsia="微软雅黑" w:hAnsi="微软雅黑" w:cs="Arial"/>
                <w:kern w:val="0"/>
                <w:sz w:val="15"/>
                <w:szCs w:val="15"/>
              </w:rPr>
              <w:br/>
              <w:t>责任描述：</w:t>
            </w:r>
            <w:r w:rsidRPr="00FE5DD9">
              <w:rPr>
                <w:rFonts w:ascii="微软雅黑" w:eastAsia="微软雅黑" w:hAnsi="微软雅黑" w:cs="Arial"/>
                <w:kern w:val="0"/>
                <w:sz w:val="15"/>
                <w:szCs w:val="15"/>
              </w:rPr>
              <w:br/>
              <w:t>全程参与项目的整个过程，主要负责开发项目、预售项目、档案管理的需求分析和详细设计、以及编码等工作。目前主要负责档案管理子系统的维护工作。其中开发项目和档案管理子系统都是作为项目组长带领组员进行开发和设计、管理。</w:t>
            </w:r>
          </w:p>
          <w:p w:rsidR="00FE5DD9" w:rsidRPr="00FE5DD9" w:rsidRDefault="00FE5DD9" w:rsidP="00FE5DD9">
            <w:pPr>
              <w:pStyle w:val="2"/>
              <w:rPr>
                <w:sz w:val="18"/>
              </w:rPr>
            </w:pPr>
            <w:bookmarkStart w:id="46" w:name="_Toc459967845"/>
            <w:r w:rsidRPr="00FE5DD9">
              <w:rPr>
                <w:sz w:val="18"/>
              </w:rPr>
              <w:t>2012.10 - 2014.04  </w:t>
            </w:r>
            <w:r w:rsidRPr="00FE5DD9">
              <w:rPr>
                <w:sz w:val="18"/>
              </w:rPr>
              <w:t>全国文化市场技术监管与服务平台</w:t>
            </w:r>
            <w:bookmarkEnd w:id="46"/>
          </w:p>
          <w:tbl>
            <w:tblPr>
              <w:tblW w:w="0" w:type="auto"/>
              <w:tblCellSpacing w:w="0" w:type="dxa"/>
              <w:tblCellMar>
                <w:left w:w="0" w:type="dxa"/>
                <w:right w:w="0" w:type="dxa"/>
              </w:tblCellMar>
              <w:tblLook w:val="04A0"/>
            </w:tblPr>
            <w:tblGrid>
              <w:gridCol w:w="720"/>
              <w:gridCol w:w="9026"/>
            </w:tblGrid>
            <w:tr w:rsidR="00FE5DD9" w:rsidRPr="00A66EEC" w:rsidTr="00984ED6">
              <w:trPr>
                <w:tblCellSpacing w:w="0" w:type="dxa"/>
              </w:trPr>
              <w:tc>
                <w:tcPr>
                  <w:tcW w:w="720" w:type="dxa"/>
                  <w:hideMark/>
                </w:tcPr>
                <w:p w:rsidR="00FE5DD9" w:rsidRPr="00A66EEC" w:rsidRDefault="00FE5DD9" w:rsidP="00FE5DD9">
                  <w:pPr>
                    <w:widowControl/>
                    <w:wordWrap w:val="0"/>
                    <w:spacing w:after="109" w:line="218" w:lineRule="atLeast"/>
                    <w:jc w:val="left"/>
                    <w:rPr>
                      <w:rFonts w:ascii="Arial" w:eastAsia="Arial 宋体" w:hAnsi="Arial" w:cs="Arial"/>
                      <w:color w:val="555555"/>
                      <w:kern w:val="0"/>
                      <w:sz w:val="13"/>
                      <w:szCs w:val="13"/>
                    </w:rPr>
                  </w:pPr>
                  <w:r w:rsidRPr="00A66EEC">
                    <w:rPr>
                      <w:rFonts w:ascii="Arial" w:eastAsia="Arial 宋体" w:hAnsi="Arial" w:cs="Arial"/>
                      <w:color w:val="555555"/>
                      <w:kern w:val="0"/>
                      <w:sz w:val="13"/>
                      <w:szCs w:val="13"/>
                    </w:rPr>
                    <w:t>责任描述：</w:t>
                  </w:r>
                </w:p>
              </w:tc>
              <w:tc>
                <w:tcPr>
                  <w:tcW w:w="0" w:type="auto"/>
                  <w:hideMark/>
                </w:tcPr>
                <w:p w:rsidR="00FE5DD9" w:rsidRPr="00A66EEC" w:rsidRDefault="00FE5DD9" w:rsidP="00FE5DD9">
                  <w:pPr>
                    <w:widowControl/>
                    <w:wordWrap w:val="0"/>
                    <w:spacing w:after="109" w:line="218" w:lineRule="atLeast"/>
                    <w:jc w:val="left"/>
                    <w:rPr>
                      <w:rFonts w:ascii="Arial" w:eastAsia="Arial 宋体" w:hAnsi="Arial" w:cs="Arial"/>
                      <w:color w:val="555555"/>
                      <w:kern w:val="0"/>
                      <w:sz w:val="13"/>
                      <w:szCs w:val="13"/>
                    </w:rPr>
                  </w:pPr>
                  <w:r w:rsidRPr="00A66EEC">
                    <w:rPr>
                      <w:rFonts w:ascii="Arial" w:eastAsia="Arial 宋体" w:hAnsi="Arial" w:cs="Arial"/>
                      <w:color w:val="555555"/>
                      <w:kern w:val="0"/>
                      <w:sz w:val="13"/>
                      <w:szCs w:val="13"/>
                    </w:rPr>
                    <w:t>申请系统的网络音乐管理模块。主要包括艺人管理，黑名单管理等功能；</w:t>
                  </w:r>
                  <w:r w:rsidRPr="00A66EEC">
                    <w:rPr>
                      <w:rFonts w:ascii="Arial" w:eastAsia="Arial 宋体" w:hAnsi="Arial" w:cs="Arial"/>
                      <w:color w:val="555555"/>
                      <w:kern w:val="0"/>
                      <w:sz w:val="13"/>
                      <w:szCs w:val="13"/>
                    </w:rPr>
                    <w:br/>
                  </w:r>
                  <w:r w:rsidRPr="00A66EEC">
                    <w:rPr>
                      <w:rFonts w:ascii="Arial" w:eastAsia="Arial 宋体" w:hAnsi="Arial" w:cs="Arial"/>
                      <w:color w:val="555555"/>
                      <w:kern w:val="0"/>
                      <w:sz w:val="13"/>
                      <w:szCs w:val="13"/>
                    </w:rPr>
                    <w:t>审批系统中的信息上报模块。主要包括信息上报，信息审核，信息查询等功能；</w:t>
                  </w:r>
                  <w:r w:rsidRPr="00A66EEC">
                    <w:rPr>
                      <w:rFonts w:ascii="Arial" w:eastAsia="Arial 宋体" w:hAnsi="Arial" w:cs="Arial"/>
                      <w:color w:val="555555"/>
                      <w:kern w:val="0"/>
                      <w:sz w:val="13"/>
                      <w:szCs w:val="13"/>
                    </w:rPr>
                    <w:br/>
                  </w:r>
                  <w:r w:rsidRPr="00A66EEC">
                    <w:rPr>
                      <w:rFonts w:ascii="Arial" w:eastAsia="Arial 宋体" w:hAnsi="Arial" w:cs="Arial"/>
                      <w:color w:val="555555"/>
                      <w:kern w:val="0"/>
                      <w:sz w:val="13"/>
                      <w:szCs w:val="13"/>
                    </w:rPr>
                    <w:t>审批系统的系统管理模块的部分功能的实现。</w:t>
                  </w:r>
                </w:p>
              </w:tc>
            </w:tr>
            <w:tr w:rsidR="00FE5DD9" w:rsidRPr="00A66EEC" w:rsidTr="00984ED6">
              <w:trPr>
                <w:tblCellSpacing w:w="0" w:type="dxa"/>
              </w:trPr>
              <w:tc>
                <w:tcPr>
                  <w:tcW w:w="720" w:type="dxa"/>
                  <w:hideMark/>
                </w:tcPr>
                <w:p w:rsidR="00FE5DD9" w:rsidRPr="00A66EEC" w:rsidRDefault="00FE5DD9" w:rsidP="00FE5DD9">
                  <w:pPr>
                    <w:widowControl/>
                    <w:wordWrap w:val="0"/>
                    <w:spacing w:after="109" w:line="218" w:lineRule="atLeast"/>
                    <w:jc w:val="left"/>
                    <w:rPr>
                      <w:rFonts w:ascii="Arial" w:eastAsia="Arial 宋体" w:hAnsi="Arial" w:cs="Arial"/>
                      <w:color w:val="555555"/>
                      <w:kern w:val="0"/>
                      <w:sz w:val="13"/>
                      <w:szCs w:val="13"/>
                    </w:rPr>
                  </w:pPr>
                  <w:r w:rsidRPr="00A66EEC">
                    <w:rPr>
                      <w:rFonts w:ascii="Arial" w:eastAsia="Arial 宋体" w:hAnsi="Arial" w:cs="Arial"/>
                      <w:color w:val="555555"/>
                      <w:kern w:val="0"/>
                      <w:sz w:val="13"/>
                      <w:szCs w:val="13"/>
                    </w:rPr>
                    <w:t>项目描述：</w:t>
                  </w:r>
                </w:p>
              </w:tc>
              <w:tc>
                <w:tcPr>
                  <w:tcW w:w="0" w:type="auto"/>
                  <w:hideMark/>
                </w:tcPr>
                <w:p w:rsidR="00FE5DD9" w:rsidRPr="00A66EEC" w:rsidRDefault="00FE5DD9" w:rsidP="00FE5DD9">
                  <w:pPr>
                    <w:widowControl/>
                    <w:wordWrap w:val="0"/>
                    <w:spacing w:after="109" w:line="218" w:lineRule="atLeast"/>
                    <w:jc w:val="left"/>
                    <w:rPr>
                      <w:rFonts w:ascii="Arial" w:eastAsia="Arial 宋体" w:hAnsi="Arial" w:cs="Arial"/>
                      <w:color w:val="555555"/>
                      <w:kern w:val="0"/>
                      <w:sz w:val="13"/>
                      <w:szCs w:val="13"/>
                    </w:rPr>
                  </w:pPr>
                  <w:r w:rsidRPr="00A66EEC">
                    <w:rPr>
                      <w:rFonts w:ascii="Arial" w:eastAsia="Arial 宋体" w:hAnsi="Arial" w:cs="Arial"/>
                      <w:color w:val="555555"/>
                      <w:kern w:val="0"/>
                      <w:sz w:val="13"/>
                      <w:szCs w:val="13"/>
                    </w:rPr>
                    <w:t>该项目是为文化部文化市场司开发的全国文化市场技术监管系统。主要使用人员是文化市场的行政人员和企业人员，从文化市场管理角度来看分为准入和执法两大部分。</w:t>
                  </w:r>
                  <w:r w:rsidRPr="00A66EEC">
                    <w:rPr>
                      <w:rFonts w:ascii="Arial" w:eastAsia="Arial 宋体" w:hAnsi="Arial" w:cs="Arial"/>
                      <w:color w:val="555555"/>
                      <w:kern w:val="0"/>
                      <w:sz w:val="13"/>
                      <w:szCs w:val="13"/>
                    </w:rPr>
                    <w:br/>
                  </w:r>
                  <w:r w:rsidRPr="00A66EEC">
                    <w:rPr>
                      <w:rFonts w:ascii="Arial" w:eastAsia="Arial 宋体" w:hAnsi="Arial" w:cs="Arial"/>
                      <w:color w:val="555555"/>
                      <w:kern w:val="0"/>
                      <w:sz w:val="13"/>
                      <w:szCs w:val="13"/>
                    </w:rPr>
                    <w:t>该项目的核心价值在于</w:t>
                  </w:r>
                  <w:r w:rsidRPr="00A66EEC">
                    <w:rPr>
                      <w:rFonts w:ascii="Arial" w:eastAsia="Arial 宋体" w:hAnsi="Arial" w:cs="Arial"/>
                      <w:color w:val="555555"/>
                      <w:kern w:val="0"/>
                      <w:sz w:val="13"/>
                      <w:szCs w:val="13"/>
                    </w:rPr>
                    <w:t>“</w:t>
                  </w:r>
                  <w:r w:rsidRPr="00A66EEC">
                    <w:rPr>
                      <w:rFonts w:ascii="Arial" w:eastAsia="Arial 宋体" w:hAnsi="Arial" w:cs="Arial"/>
                      <w:color w:val="555555"/>
                      <w:kern w:val="0"/>
                      <w:sz w:val="13"/>
                      <w:szCs w:val="13"/>
                    </w:rPr>
                    <w:t>统一平台</w:t>
                  </w:r>
                  <w:r w:rsidRPr="00A66EEC">
                    <w:rPr>
                      <w:rFonts w:ascii="Arial" w:eastAsia="Arial 宋体" w:hAnsi="Arial" w:cs="Arial"/>
                      <w:color w:val="555555"/>
                      <w:kern w:val="0"/>
                      <w:sz w:val="13"/>
                      <w:szCs w:val="13"/>
                    </w:rPr>
                    <w:t>”</w:t>
                  </w:r>
                  <w:r w:rsidRPr="00A66EEC">
                    <w:rPr>
                      <w:rFonts w:ascii="Arial" w:eastAsia="Arial 宋体" w:hAnsi="Arial" w:cs="Arial"/>
                      <w:color w:val="555555"/>
                      <w:kern w:val="0"/>
                      <w:sz w:val="13"/>
                      <w:szCs w:val="13"/>
                    </w:rPr>
                    <w:t>的建设，统一平台的实现，可有效克服现存的业务环节割裂（信息孤岛）、共享信息缺失等问题，为文化市场监管业务提供应用支撑服务的信息化环境，即</w:t>
                  </w:r>
                  <w:r w:rsidRPr="00A66EEC">
                    <w:rPr>
                      <w:rFonts w:ascii="Arial" w:eastAsia="Arial 宋体" w:hAnsi="Arial" w:cs="Arial"/>
                      <w:color w:val="555555"/>
                      <w:kern w:val="0"/>
                      <w:sz w:val="13"/>
                      <w:szCs w:val="13"/>
                    </w:rPr>
                    <w:t>“</w:t>
                  </w:r>
                  <w:r w:rsidRPr="00A66EEC">
                    <w:rPr>
                      <w:rFonts w:ascii="Arial" w:eastAsia="Arial 宋体" w:hAnsi="Arial" w:cs="Arial"/>
                      <w:color w:val="555555"/>
                      <w:kern w:val="0"/>
                      <w:sz w:val="13"/>
                      <w:szCs w:val="13"/>
                    </w:rPr>
                    <w:t>四个一</w:t>
                  </w:r>
                  <w:r w:rsidRPr="00A66EEC">
                    <w:rPr>
                      <w:rFonts w:ascii="Arial" w:eastAsia="Arial 宋体" w:hAnsi="Arial" w:cs="Arial"/>
                      <w:color w:val="555555"/>
                      <w:kern w:val="0"/>
                      <w:sz w:val="13"/>
                      <w:szCs w:val="13"/>
                    </w:rPr>
                    <w:t>”</w:t>
                  </w:r>
                  <w:r w:rsidRPr="00A66EEC">
                    <w:rPr>
                      <w:rFonts w:ascii="Arial" w:eastAsia="Arial 宋体" w:hAnsi="Arial" w:cs="Arial"/>
                      <w:color w:val="555555"/>
                      <w:kern w:val="0"/>
                      <w:sz w:val="13"/>
                      <w:szCs w:val="13"/>
                    </w:rPr>
                    <w:t>：既是一个数据共享平台，也是一个业务关联平台，又是一个应用集成平台，还是一个一体化的技术平台。</w:t>
                  </w:r>
                  <w:r w:rsidRPr="00A66EEC">
                    <w:rPr>
                      <w:rFonts w:ascii="Arial" w:eastAsia="Arial 宋体" w:hAnsi="Arial" w:cs="Arial"/>
                      <w:color w:val="555555"/>
                      <w:kern w:val="0"/>
                      <w:sz w:val="13"/>
                      <w:szCs w:val="13"/>
                    </w:rPr>
                    <w:br/>
                  </w:r>
                  <w:r w:rsidRPr="00A66EEC">
                    <w:rPr>
                      <w:rFonts w:ascii="Arial" w:eastAsia="Arial 宋体" w:hAnsi="Arial" w:cs="Arial"/>
                      <w:color w:val="555555"/>
                      <w:kern w:val="0"/>
                      <w:sz w:val="13"/>
                      <w:szCs w:val="13"/>
                    </w:rPr>
                    <w:t>在市场监管业务和信息化顶层设计原则的指导下进行整体设计，实现市场准入、动态监管、综合执法业务的集中和统一，实现所有市场监管数据的集中、流转和共享，业务流程优化和数据定义标准化，提供对不同利益相关者（领导和上级、准入审批部门、执法监管部门、文化企业、社会公众、横向关联部门）的信息化应用的全方位服务支持。实现各级行政区划之间对准入或执法数据的共享。</w:t>
                  </w:r>
                </w:p>
              </w:tc>
            </w:tr>
          </w:tbl>
          <w:p w:rsidR="00FE5DD9" w:rsidRPr="00A96F56" w:rsidRDefault="00FE5DD9" w:rsidP="00FE5DD9">
            <w:pPr>
              <w:widowControl/>
              <w:shd w:val="clear" w:color="auto" w:fill="FFFFFF"/>
              <w:wordWrap w:val="0"/>
              <w:spacing w:line="273" w:lineRule="atLeast"/>
              <w:jc w:val="left"/>
              <w:outlineLvl w:val="1"/>
              <w:rPr>
                <w:rFonts w:ascii="Arial" w:eastAsia="Arial 宋体" w:hAnsi="Arial" w:cs="Arial"/>
                <w:b/>
                <w:bCs/>
                <w:color w:val="333333"/>
                <w:kern w:val="0"/>
                <w:sz w:val="15"/>
                <w:szCs w:val="15"/>
              </w:rPr>
            </w:pPr>
            <w:bookmarkStart w:id="47" w:name="_Toc459967846"/>
            <w:r w:rsidRPr="00A96F56">
              <w:rPr>
                <w:rFonts w:ascii="Arial" w:eastAsia="Arial 宋体" w:hAnsi="Arial" w:cs="Arial"/>
                <w:b/>
                <w:bCs/>
                <w:color w:val="333333"/>
                <w:kern w:val="0"/>
                <w:sz w:val="15"/>
                <w:szCs w:val="15"/>
              </w:rPr>
              <w:t>2012.07 - 2014.05  </w:t>
            </w:r>
            <w:r w:rsidRPr="00A96F56">
              <w:rPr>
                <w:rFonts w:ascii="Arial" w:eastAsia="Arial 宋体" w:hAnsi="Arial" w:cs="Arial"/>
                <w:b/>
                <w:bCs/>
                <w:color w:val="333333"/>
                <w:kern w:val="0"/>
                <w:sz w:val="15"/>
                <w:szCs w:val="15"/>
              </w:rPr>
              <w:t>智慧政信云</w:t>
            </w:r>
            <w:bookmarkEnd w:id="47"/>
          </w:p>
          <w:tbl>
            <w:tblPr>
              <w:tblW w:w="0" w:type="auto"/>
              <w:tblCellSpacing w:w="0" w:type="dxa"/>
              <w:tblCellMar>
                <w:left w:w="0" w:type="dxa"/>
                <w:right w:w="0" w:type="dxa"/>
              </w:tblCellMar>
              <w:tblLook w:val="04A0"/>
            </w:tblPr>
            <w:tblGrid>
              <w:gridCol w:w="720"/>
              <w:gridCol w:w="9026"/>
            </w:tblGrid>
            <w:tr w:rsidR="00FE5DD9" w:rsidRPr="00A96F56" w:rsidTr="00984ED6">
              <w:trPr>
                <w:tblCellSpacing w:w="0" w:type="dxa"/>
              </w:trPr>
              <w:tc>
                <w:tcPr>
                  <w:tcW w:w="720" w:type="dxa"/>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软件环境：</w:t>
                  </w:r>
                </w:p>
              </w:tc>
              <w:tc>
                <w:tcPr>
                  <w:tcW w:w="0" w:type="auto"/>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Eclipse+FlshBuidle+mysql+svn+ivy+red5</w:t>
                  </w:r>
                </w:p>
              </w:tc>
            </w:tr>
            <w:tr w:rsidR="00FE5DD9" w:rsidRPr="00A96F56" w:rsidTr="00984ED6">
              <w:trPr>
                <w:tblCellSpacing w:w="0" w:type="dxa"/>
              </w:trPr>
              <w:tc>
                <w:tcPr>
                  <w:tcW w:w="720" w:type="dxa"/>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lastRenderedPageBreak/>
                    <w:t>硬件环境：</w:t>
                  </w:r>
                </w:p>
              </w:tc>
              <w:tc>
                <w:tcPr>
                  <w:tcW w:w="0" w:type="auto"/>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Eclipse</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FlshBuidle</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mysql</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svn</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centOS</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win7</w:t>
                  </w:r>
                </w:p>
              </w:tc>
            </w:tr>
            <w:tr w:rsidR="00FE5DD9" w:rsidRPr="00A96F56" w:rsidTr="00984ED6">
              <w:trPr>
                <w:tblCellSpacing w:w="0" w:type="dxa"/>
              </w:trPr>
              <w:tc>
                <w:tcPr>
                  <w:tcW w:w="720" w:type="dxa"/>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开发工具：</w:t>
                  </w:r>
                </w:p>
              </w:tc>
              <w:tc>
                <w:tcPr>
                  <w:tcW w:w="0" w:type="auto"/>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Eclipse+FlshBuidle+mysql+svn+ivy+red5</w:t>
                  </w:r>
                </w:p>
              </w:tc>
            </w:tr>
            <w:tr w:rsidR="00FE5DD9" w:rsidRPr="00A96F56" w:rsidTr="00984ED6">
              <w:trPr>
                <w:tblCellSpacing w:w="0" w:type="dxa"/>
              </w:trPr>
              <w:tc>
                <w:tcPr>
                  <w:tcW w:w="720" w:type="dxa"/>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责任描述：</w:t>
                  </w:r>
                </w:p>
              </w:tc>
              <w:tc>
                <w:tcPr>
                  <w:tcW w:w="0" w:type="auto"/>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负责公司产品研发代码的编写，拟定研发计划，编写产品说明书，修改系统</w:t>
                  </w:r>
                  <w:r w:rsidRPr="00A96F56">
                    <w:rPr>
                      <w:rFonts w:ascii="Arial" w:eastAsia="Arial 宋体" w:hAnsi="Arial" w:cs="Arial"/>
                      <w:color w:val="555555"/>
                      <w:kern w:val="0"/>
                      <w:sz w:val="13"/>
                      <w:szCs w:val="13"/>
                    </w:rPr>
                    <w:t>bug</w:t>
                  </w:r>
                  <w:r w:rsidRPr="00A96F56">
                    <w:rPr>
                      <w:rFonts w:ascii="Arial" w:eastAsia="Arial 宋体" w:hAnsi="Arial" w:cs="Arial"/>
                      <w:color w:val="555555"/>
                      <w:kern w:val="0"/>
                      <w:sz w:val="13"/>
                      <w:szCs w:val="13"/>
                    </w:rPr>
                    <w:t>；成为技术骨干，完成了项目关键阶段的研发工作，保障工程进度的顺利进行。负责版块为，业务类中的模板编写，准备资料中的图片组的处理，以及上下左右拖动，图片放大缩小，快捷导航，网格化管理实时地图加载，政务公开业务数据实时更新抓取。小区公告模板业务，天气预报等。</w:t>
                  </w:r>
                </w:p>
              </w:tc>
            </w:tr>
            <w:tr w:rsidR="00FE5DD9" w:rsidRPr="00A96F56" w:rsidTr="00984ED6">
              <w:trPr>
                <w:tblCellSpacing w:w="0" w:type="dxa"/>
              </w:trPr>
              <w:tc>
                <w:tcPr>
                  <w:tcW w:w="720" w:type="dxa"/>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项目描述：</w:t>
                  </w:r>
                </w:p>
              </w:tc>
              <w:tc>
                <w:tcPr>
                  <w:tcW w:w="0" w:type="auto"/>
                  <w:hideMark/>
                </w:tcPr>
                <w:p w:rsidR="00FE5DD9" w:rsidRPr="00A96F56" w:rsidRDefault="00FE5DD9" w:rsidP="00FE5DD9">
                  <w:pPr>
                    <w:widowControl/>
                    <w:wordWrap w:val="0"/>
                    <w:spacing w:after="109" w:line="218" w:lineRule="atLeast"/>
                    <w:jc w:val="left"/>
                    <w:rPr>
                      <w:rFonts w:ascii="Arial" w:eastAsia="Arial 宋体" w:hAnsi="Arial" w:cs="Arial"/>
                      <w:color w:val="555555"/>
                      <w:kern w:val="0"/>
                      <w:sz w:val="13"/>
                      <w:szCs w:val="13"/>
                    </w:rPr>
                  </w:pPr>
                  <w:r w:rsidRPr="00A96F56">
                    <w:rPr>
                      <w:rFonts w:ascii="Arial" w:eastAsia="Arial 宋体" w:hAnsi="Arial" w:cs="Arial"/>
                      <w:color w:val="555555"/>
                      <w:kern w:val="0"/>
                      <w:sz w:val="13"/>
                      <w:szCs w:val="13"/>
                    </w:rPr>
                    <w:t>政信云</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问政零距离是为高新区政府做的一款便民利民的服务类的新型软件，它是基于云计算的全交互协同感知服务系统在政务服务上的应用。</w:t>
                  </w:r>
                  <w:r w:rsidRPr="00A96F56">
                    <w:rPr>
                      <w:rFonts w:ascii="Arial" w:eastAsia="Arial 宋体" w:hAnsi="Arial" w:cs="Arial"/>
                      <w:color w:val="555555"/>
                      <w:kern w:val="0"/>
                      <w:sz w:val="13"/>
                      <w:szCs w:val="13"/>
                    </w:rPr>
                    <w:br/>
                  </w:r>
                  <w:r w:rsidRPr="00A96F56">
                    <w:rPr>
                      <w:rFonts w:ascii="Arial" w:eastAsia="Arial 宋体" w:hAnsi="Arial" w:cs="Arial"/>
                      <w:color w:val="555555"/>
                      <w:kern w:val="0"/>
                      <w:sz w:val="13"/>
                      <w:szCs w:val="13"/>
                    </w:rPr>
                    <w:t>本系统利用全交互协同感知平台和服务执行平台，让云服务中心的客服人员可以跨越空间向群众提供政策查询、业务办理咨询，投诉建议反馈等服务，通过语音视频和同步互动的模式为群众提供服务。</w:t>
                  </w:r>
                  <w:r w:rsidRPr="00A96F56">
                    <w:rPr>
                      <w:rFonts w:ascii="Arial" w:eastAsia="Arial 宋体" w:hAnsi="Arial" w:cs="Arial"/>
                      <w:color w:val="555555"/>
                      <w:kern w:val="0"/>
                      <w:sz w:val="13"/>
                      <w:szCs w:val="13"/>
                    </w:rPr>
                    <w:br/>
                  </w:r>
                  <w:r w:rsidRPr="00A96F56">
                    <w:rPr>
                      <w:rFonts w:ascii="Arial" w:eastAsia="Arial 宋体" w:hAnsi="Arial" w:cs="Arial"/>
                      <w:color w:val="555555"/>
                      <w:kern w:val="0"/>
                      <w:sz w:val="13"/>
                      <w:szCs w:val="13"/>
                    </w:rPr>
                    <w:t>本系统分为四个部分，终端程序、坐席端程序和投诉集中处理平台以及项目管理平台终端程序是一款放置在各个小区的貌似</w:t>
                  </w:r>
                  <w:r w:rsidRPr="00A96F56">
                    <w:rPr>
                      <w:rFonts w:ascii="Arial" w:eastAsia="Arial 宋体" w:hAnsi="Arial" w:cs="Arial"/>
                      <w:color w:val="555555"/>
                      <w:kern w:val="0"/>
                      <w:sz w:val="13"/>
                      <w:szCs w:val="13"/>
                    </w:rPr>
                    <w:t>ATM</w:t>
                  </w:r>
                  <w:r w:rsidRPr="00A96F56">
                    <w:rPr>
                      <w:rFonts w:ascii="Arial" w:eastAsia="Arial 宋体" w:hAnsi="Arial" w:cs="Arial"/>
                      <w:color w:val="555555"/>
                      <w:kern w:val="0"/>
                      <w:sz w:val="13"/>
                      <w:szCs w:val="13"/>
                    </w:rPr>
                    <w:t>机样式的终端机器，借助于</w:t>
                  </w:r>
                  <w:r w:rsidRPr="00A96F56">
                    <w:rPr>
                      <w:rFonts w:ascii="Arial" w:eastAsia="Arial 宋体" w:hAnsi="Arial" w:cs="Arial"/>
                      <w:color w:val="555555"/>
                      <w:kern w:val="0"/>
                      <w:sz w:val="13"/>
                      <w:szCs w:val="13"/>
                    </w:rPr>
                    <w:t>flex</w:t>
                  </w:r>
                  <w:r w:rsidRPr="00A96F56">
                    <w:rPr>
                      <w:rFonts w:ascii="Arial" w:eastAsia="Arial 宋体" w:hAnsi="Arial" w:cs="Arial"/>
                      <w:color w:val="555555"/>
                      <w:kern w:val="0"/>
                      <w:sz w:val="13"/>
                      <w:szCs w:val="13"/>
                    </w:rPr>
                    <w:t>的</w:t>
                  </w:r>
                  <w:r w:rsidRPr="00A96F56">
                    <w:rPr>
                      <w:rFonts w:ascii="Arial" w:eastAsia="Arial 宋体" w:hAnsi="Arial" w:cs="Arial"/>
                      <w:color w:val="555555"/>
                      <w:kern w:val="0"/>
                      <w:sz w:val="13"/>
                      <w:szCs w:val="13"/>
                    </w:rPr>
                    <w:t>Air</w:t>
                  </w:r>
                  <w:r w:rsidRPr="00A96F56">
                    <w:rPr>
                      <w:rFonts w:ascii="Arial" w:eastAsia="Arial 宋体" w:hAnsi="Arial" w:cs="Arial"/>
                      <w:color w:val="555555"/>
                      <w:kern w:val="0"/>
                      <w:sz w:val="13"/>
                      <w:szCs w:val="13"/>
                    </w:rPr>
                    <w:t>桌面程序展示了政府办事流程的十二大宫格类型服务，其中包括婚姻生育，证件申领，文化教育，医疗卫生，社会保险，就业培训，劳动保障，人才交流，公共服务，网格服务，政务公开等各个业务大类，几乎包含了政务所有内容，所以这又是一款政府全能机器</w:t>
                  </w:r>
                  <w:r w:rsidRPr="00A96F56">
                    <w:rPr>
                      <w:rFonts w:ascii="Arial" w:eastAsia="Arial 宋体" w:hAnsi="Arial" w:cs="Arial"/>
                      <w:color w:val="555555"/>
                      <w:kern w:val="0"/>
                      <w:sz w:val="13"/>
                      <w:szCs w:val="13"/>
                    </w:rPr>
                    <w:t>.</w:t>
                  </w:r>
                  <w:r w:rsidRPr="00A96F56">
                    <w:rPr>
                      <w:rFonts w:ascii="Arial" w:eastAsia="Arial 宋体" w:hAnsi="Arial" w:cs="Arial"/>
                      <w:color w:val="555555"/>
                      <w:kern w:val="0"/>
                      <w:sz w:val="13"/>
                      <w:szCs w:val="13"/>
                    </w:rPr>
                    <w:t>市民可以通过自助查询和呼叫客服两种方式办理业务，呼叫客服是使用语音视频的方式，呼叫接通之后采取同步方式，终端任何操作坐席端都能一目了然，互通之后还能使用画笔功能，坐席端还能简介的推送市民想要办理的业务，丰富的知识库内容，让坐席端用起来方便简洁。自助查询还提供了投诉查询以及投诉流程进度，以及收发邮件，收发短信，打印地址详情和办理业务详情内容的功能。投诉集中处理平台包含投诉和建议以及问题搜集，其中运用了</w:t>
                  </w:r>
                  <w:r w:rsidRPr="00A96F56">
                    <w:rPr>
                      <w:rFonts w:ascii="Arial" w:eastAsia="Arial 宋体" w:hAnsi="Arial" w:cs="Arial"/>
                      <w:color w:val="555555"/>
                      <w:kern w:val="0"/>
                      <w:sz w:val="13"/>
                      <w:szCs w:val="13"/>
                    </w:rPr>
                    <w:t>BPS</w:t>
                  </w:r>
                  <w:r w:rsidRPr="00A96F56">
                    <w:rPr>
                      <w:rFonts w:ascii="Arial" w:eastAsia="Arial 宋体" w:hAnsi="Arial" w:cs="Arial"/>
                      <w:color w:val="555555"/>
                      <w:kern w:val="0"/>
                      <w:sz w:val="13"/>
                      <w:szCs w:val="13"/>
                    </w:rPr>
                    <w:t>流程跟踪技术。问题搜集直接收录到知识库当中，项目管理平台用来管理项目中的场景图片以及内容更新和配置服务类型，以及权限的控制，更加方便快捷的管理整个项目。项目已经上线，想体验更多可以去</w:t>
                  </w:r>
                  <w:r w:rsidRPr="00A96F56">
                    <w:rPr>
                      <w:rFonts w:ascii="Arial" w:eastAsia="Arial 宋体" w:hAnsi="Arial" w:cs="Arial"/>
                      <w:color w:val="555555"/>
                      <w:kern w:val="0"/>
                      <w:sz w:val="13"/>
                      <w:szCs w:val="13"/>
                    </w:rPr>
                    <w:t>863</w:t>
                  </w:r>
                  <w:r w:rsidRPr="00A96F56">
                    <w:rPr>
                      <w:rFonts w:ascii="Arial" w:eastAsia="Arial 宋体" w:hAnsi="Arial" w:cs="Arial"/>
                      <w:color w:val="555555"/>
                      <w:kern w:val="0"/>
                      <w:sz w:val="13"/>
                      <w:szCs w:val="13"/>
                    </w:rPr>
                    <w:t>软件园十一号楼和锦花园去体验更美妙的服务哦！该系统的核心理念：打造服务型政府，不让群众多跑一步路。</w:t>
                  </w:r>
                </w:p>
              </w:tc>
            </w:tr>
          </w:tbl>
          <w:p w:rsidR="00FE5DD9" w:rsidRPr="00FE5DD9" w:rsidRDefault="00FE5DD9" w:rsidP="0025259C">
            <w:pPr>
              <w:widowControl/>
              <w:wordWrap w:val="0"/>
              <w:spacing w:after="109"/>
              <w:jc w:val="left"/>
              <w:rPr>
                <w:rFonts w:ascii="微软雅黑" w:eastAsia="微软雅黑" w:hAnsi="微软雅黑" w:cs="Arial"/>
                <w:kern w:val="0"/>
                <w:sz w:val="15"/>
                <w:szCs w:val="15"/>
              </w:rPr>
            </w:pPr>
          </w:p>
          <w:p w:rsidR="00FE5DD9" w:rsidRPr="0025259C" w:rsidRDefault="00FE5DD9" w:rsidP="0025259C">
            <w:pPr>
              <w:widowControl/>
              <w:wordWrap w:val="0"/>
              <w:spacing w:after="109"/>
              <w:jc w:val="left"/>
              <w:rPr>
                <w:rFonts w:ascii="微软雅黑" w:eastAsia="微软雅黑" w:hAnsi="微软雅黑" w:cs="Arial"/>
                <w:kern w:val="0"/>
                <w:sz w:val="15"/>
                <w:szCs w:val="15"/>
              </w:rPr>
            </w:pPr>
          </w:p>
        </w:tc>
      </w:tr>
    </w:tbl>
    <w:p w:rsidR="00887409" w:rsidRPr="0025259C" w:rsidRDefault="00887409" w:rsidP="0025259C">
      <w:pPr>
        <w:pStyle w:val="2"/>
        <w:spacing w:line="240" w:lineRule="auto"/>
        <w:jc w:val="left"/>
        <w:rPr>
          <w:rFonts w:ascii="微软雅黑" w:eastAsia="微软雅黑" w:hAnsi="微软雅黑"/>
          <w:sz w:val="15"/>
          <w:szCs w:val="15"/>
        </w:rPr>
      </w:pPr>
      <w:bookmarkStart w:id="48" w:name="_Toc459967847"/>
      <w:r w:rsidRPr="0025259C">
        <w:rPr>
          <w:rFonts w:ascii="微软雅黑" w:eastAsia="微软雅黑" w:hAnsi="微软雅黑"/>
          <w:sz w:val="15"/>
          <w:szCs w:val="15"/>
        </w:rPr>
        <w:lastRenderedPageBreak/>
        <w:t>2014.03 - 2014.09  郑东新区城协同办公自动化系统</w:t>
      </w:r>
      <w:bookmarkEnd w:id="48"/>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开发环境:Eclipse + Oracle10g + JDK1.6 + Tomcat+Apache负载均衡 + SVN + bugFree + Maven + Junit</w:t>
            </w:r>
            <w:r w:rsidRPr="0025259C">
              <w:rPr>
                <w:rFonts w:ascii="微软雅黑" w:eastAsia="微软雅黑" w:hAnsi="微软雅黑" w:cs="Arial"/>
                <w:kern w:val="0"/>
                <w:sz w:val="15"/>
                <w:szCs w:val="15"/>
              </w:rPr>
              <w:br/>
              <w:t>项目框架:Struts2 + Spring3 + Hibernate3 + easyUI+POI + Fusionchart</w:t>
            </w:r>
            <w:r w:rsidRPr="0025259C">
              <w:rPr>
                <w:rFonts w:ascii="微软雅黑" w:eastAsia="微软雅黑" w:hAnsi="微软雅黑" w:cs="Arial"/>
                <w:kern w:val="0"/>
                <w:sz w:val="15"/>
                <w:szCs w:val="15"/>
              </w:rPr>
              <w:br/>
              <w:t>项目描述:本系统是应用于政府内部的办公系统，主要解决公司日常会议、日程、工作人员考勤，工作流程以及公告等的管理问题；方便调整人事结构，加快申报审批流程的进行；除此以外还提供了空港政务、招商引资、法律法规、资金结算、项目审批、规划管理、自定义平台、人才招聘、系统管理等功能，可以使政府管理机构更好地管理，更高效的运作，并且服务社会各界办事企业和个人。</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项目中担任中级工程师，主要是报表中心(Fusionchart)、web桌面（EXT4）、资金结算（WebService）等功能模块的开发以及相关文档的编写，并带领相关项目组成员，配合测试部门进行相应模块的调整，架构选型与搭建框架，技术攻关以及预研,我们在项目中采用业务优化、我在项目中担任中级工程师，主要是报表中心(Fusionchart)、web桌面（EXT4）、资金结算（WebService）等功能模块的开发以及相关文档的编写，并带领相关项目组成员，配合测试部门进行相应模块的调整，架构选型与搭建框架，技术攻关以及预研,我们在项目中采用业务优化、服务器调优(Tomcat+Apache负载均衡)以及项目安全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49" w:name="_Toc459967848"/>
      <w:r w:rsidRPr="0025259C">
        <w:rPr>
          <w:rFonts w:ascii="微软雅黑" w:eastAsia="微软雅黑" w:hAnsi="微软雅黑"/>
          <w:sz w:val="15"/>
          <w:szCs w:val="15"/>
        </w:rPr>
        <w:t>2013.02 - 2013.12  北京宜家地产房源管理系统</w:t>
      </w:r>
      <w:bookmarkEnd w:id="49"/>
    </w:p>
    <w:tbl>
      <w:tblPr>
        <w:tblW w:w="0" w:type="auto"/>
        <w:tblCellSpacing w:w="0" w:type="dxa"/>
        <w:tblCellMar>
          <w:left w:w="0" w:type="dxa"/>
          <w:right w:w="0" w:type="dxa"/>
        </w:tblCellMar>
        <w:tblLook w:val="04A0"/>
      </w:tblPr>
      <w:tblGrid>
        <w:gridCol w:w="720"/>
        <w:gridCol w:w="7800"/>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开发环境: Eclipse + Oracle10g + Weblogic10 + JDK1.6 + SVN + Ant + junit + bugfree</w:t>
            </w:r>
            <w:r w:rsidRPr="0025259C">
              <w:rPr>
                <w:rFonts w:ascii="微软雅黑" w:eastAsia="微软雅黑" w:hAnsi="微软雅黑" w:cs="Arial"/>
                <w:kern w:val="0"/>
                <w:sz w:val="15"/>
                <w:szCs w:val="15"/>
              </w:rPr>
              <w:br/>
              <w:t>项目框架: SpringMVC（基于注解）+ Spring3 + Ibatis + easyui + solr + webservice</w:t>
            </w:r>
            <w:r w:rsidRPr="0025259C">
              <w:rPr>
                <w:rFonts w:ascii="微软雅黑" w:eastAsia="微软雅黑" w:hAnsi="微软雅黑" w:cs="Arial"/>
                <w:kern w:val="0"/>
                <w:sz w:val="15"/>
                <w:szCs w:val="15"/>
              </w:rPr>
              <w:br/>
              <w:t>功能模块: （1）客户管理模块 （2）系统管理模块</w:t>
            </w:r>
            <w:r w:rsidRPr="0025259C">
              <w:rPr>
                <w:rFonts w:ascii="微软雅黑" w:eastAsia="微软雅黑" w:hAnsi="微软雅黑" w:cs="Arial"/>
                <w:kern w:val="0"/>
                <w:sz w:val="15"/>
                <w:szCs w:val="15"/>
              </w:rPr>
              <w:br/>
              <w:t xml:space="preserve">（3）求租房的信息管理模块 （4）在线咨询模块 </w:t>
            </w:r>
            <w:r w:rsidRPr="0025259C">
              <w:rPr>
                <w:rFonts w:ascii="微软雅黑" w:eastAsia="微软雅黑" w:hAnsi="微软雅黑" w:cs="Arial"/>
                <w:kern w:val="0"/>
                <w:sz w:val="15"/>
                <w:szCs w:val="15"/>
              </w:rPr>
              <w:br/>
              <w:t>（5）租赁管理模块 （6）合同管理模块</w:t>
            </w:r>
            <w:r w:rsidRPr="0025259C">
              <w:rPr>
                <w:rFonts w:ascii="微软雅黑" w:eastAsia="微软雅黑" w:hAnsi="微软雅黑" w:cs="Arial"/>
                <w:kern w:val="0"/>
                <w:sz w:val="15"/>
                <w:szCs w:val="15"/>
              </w:rPr>
              <w:br/>
              <w:t>（7）预约查看房屋信息模块 （8）法律法规模块</w:t>
            </w:r>
            <w:r w:rsidRPr="0025259C">
              <w:rPr>
                <w:rFonts w:ascii="微软雅黑" w:eastAsia="微软雅黑" w:hAnsi="微软雅黑" w:cs="Arial"/>
                <w:kern w:val="0"/>
                <w:sz w:val="15"/>
                <w:szCs w:val="15"/>
              </w:rPr>
              <w:br/>
              <w:t>（9）日志预定租房管理模块。</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该项目主要是对房产进行预定、出售、出租，用户可以发布各种房屋信息、查看房产法律知识、在线咨询各种问题等。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0" w:name="_Toc459967849"/>
      <w:r w:rsidRPr="0025259C">
        <w:rPr>
          <w:rFonts w:ascii="微软雅黑" w:eastAsia="微软雅黑" w:hAnsi="微软雅黑"/>
          <w:sz w:val="15"/>
          <w:szCs w:val="15"/>
        </w:rPr>
        <w:lastRenderedPageBreak/>
        <w:t>2012.05 - 2013.02  北京迅达客户关系管理系统</w:t>
      </w:r>
      <w:bookmarkEnd w:id="5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我在项目中担任的是java工程师，主要负责○1报表中心(Fusioncharts)、○2系统管理模块(ztree)的开发，○3配合测试部门进行相应模块的调整。</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开发环境: Eclipse + Oracle10g + Tomcat6.0 + JDK1.6 + SVN + Ant + bugfree + junit</w:t>
            </w:r>
            <w:r w:rsidRPr="0025259C">
              <w:rPr>
                <w:rFonts w:ascii="微软雅黑" w:eastAsia="微软雅黑" w:hAnsi="微软雅黑" w:cs="Arial"/>
                <w:kern w:val="0"/>
                <w:sz w:val="15"/>
                <w:szCs w:val="15"/>
              </w:rPr>
              <w:br/>
              <w:t>项目框架: Struts2 + Spring3 + Hibernate3 + POI + Fusioncharts + ztree</w:t>
            </w:r>
            <w:r w:rsidRPr="0025259C">
              <w:rPr>
                <w:rFonts w:ascii="微软雅黑" w:eastAsia="微软雅黑" w:hAnsi="微软雅黑" w:cs="Arial"/>
                <w:kern w:val="0"/>
                <w:sz w:val="15"/>
                <w:szCs w:val="15"/>
              </w:rPr>
              <w:br/>
              <w:t>项目描述: 功能模块: 本系统以客户为中心，从而简化各类与客户相关的信息。如销售、服务已经支持等等。通过该系统来改善现有客户的管理混乱状态，从而加强企业和客户之间的联系。</w:t>
            </w:r>
            <w:r w:rsidRPr="0025259C">
              <w:rPr>
                <w:rFonts w:ascii="微软雅黑" w:eastAsia="微软雅黑" w:hAnsi="微软雅黑" w:cs="Arial"/>
                <w:kern w:val="0"/>
                <w:sz w:val="15"/>
                <w:szCs w:val="15"/>
              </w:rPr>
              <w:br/>
              <w:t>具体模块有登陆、权限管理、基础数据管理、库存管理、产品信息管理、报表中心、销售管理、销售机会管理、客户开发计划、客户管理、服务管理、系统管理。</w:t>
            </w:r>
            <w:r w:rsidRPr="0025259C">
              <w:rPr>
                <w:rFonts w:ascii="微软雅黑" w:eastAsia="微软雅黑" w:hAnsi="微软雅黑" w:cs="Arial"/>
                <w:kern w:val="0"/>
                <w:sz w:val="15"/>
                <w:szCs w:val="15"/>
              </w:rPr>
              <w:br/>
              <w:t>功能模块: （1）登陆模块 （2）权限管理模块</w:t>
            </w:r>
            <w:r w:rsidRPr="0025259C">
              <w:rPr>
                <w:rFonts w:ascii="微软雅黑" w:eastAsia="微软雅黑" w:hAnsi="微软雅黑" w:cs="Arial"/>
                <w:kern w:val="0"/>
                <w:sz w:val="15"/>
                <w:szCs w:val="15"/>
              </w:rPr>
              <w:br/>
              <w:t>（3）基础数据管理模块 （4）库存管理模块</w:t>
            </w:r>
            <w:r w:rsidRPr="0025259C">
              <w:rPr>
                <w:rFonts w:ascii="微软雅黑" w:eastAsia="微软雅黑" w:hAnsi="微软雅黑" w:cs="Arial"/>
                <w:kern w:val="0"/>
                <w:sz w:val="15"/>
                <w:szCs w:val="15"/>
              </w:rPr>
              <w:br/>
              <w:t>（5）产品信息管理模块 （6）报表中心模块</w:t>
            </w:r>
            <w:r w:rsidRPr="0025259C">
              <w:rPr>
                <w:rFonts w:ascii="微软雅黑" w:eastAsia="微软雅黑" w:hAnsi="微软雅黑" w:cs="Arial"/>
                <w:kern w:val="0"/>
                <w:sz w:val="15"/>
                <w:szCs w:val="15"/>
              </w:rPr>
              <w:br/>
              <w:t>（7）销售管理模块 （8）客户开发计划模块。</w:t>
            </w:r>
            <w:r w:rsidRPr="0025259C">
              <w:rPr>
                <w:rFonts w:ascii="微软雅黑" w:eastAsia="微软雅黑" w:hAnsi="微软雅黑" w:cs="Arial"/>
                <w:kern w:val="0"/>
                <w:sz w:val="15"/>
                <w:szCs w:val="15"/>
              </w:rPr>
              <w:br/>
              <w:t>（9）客户管理模块 （10）系统管理模块</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1" w:name="_Toc459967850"/>
      <w:r w:rsidRPr="0025259C">
        <w:rPr>
          <w:rFonts w:ascii="微软雅黑" w:eastAsia="微软雅黑" w:hAnsi="微软雅黑"/>
          <w:sz w:val="15"/>
          <w:szCs w:val="15"/>
        </w:rPr>
        <w:t>2011.09 - 2012.04  北京天瑞酒店管理系统</w:t>
      </w:r>
      <w:bookmarkEnd w:id="5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项目背景： 传统的酒店管理往往需要酒店管理人员花大量时间和精力来出来顾客查询、顾客登记等事务。而繁琐的登记和结账手续、费用结算错误、空余客房不能及时提供等等问题，可能导致顾客的频繁投诉，从而影响就断的出租率。酒店管理信息化，不仅是酒店现代化的标志，而且能够提高酒店员工的工作效率，加速资金周转、降低各项成本以及改善服务质量。</w:t>
            </w:r>
            <w:r w:rsidRPr="0025259C">
              <w:rPr>
                <w:rFonts w:ascii="微软雅黑" w:eastAsia="微软雅黑" w:hAnsi="微软雅黑" w:cs="Arial"/>
                <w:kern w:val="0"/>
                <w:sz w:val="15"/>
                <w:szCs w:val="15"/>
              </w:rPr>
              <w:br/>
              <w:t>项目描述：系统能够对客房进行及时的管理，提供入住登记，结账功能，能通过一个预订中心来处理各种预订，对客户进行统一的管理，并且能实现业务统计，提高酒店员工的工作效率。</w:t>
            </w:r>
            <w:r w:rsidRPr="0025259C">
              <w:rPr>
                <w:rFonts w:ascii="微软雅黑" w:eastAsia="微软雅黑" w:hAnsi="微软雅黑" w:cs="Arial"/>
                <w:kern w:val="0"/>
                <w:sz w:val="15"/>
                <w:szCs w:val="15"/>
              </w:rPr>
              <w:br/>
              <w:t>责任描述：登录模块、客房类型设置模块，担任初级工程师</w:t>
            </w:r>
            <w:r w:rsidRPr="0025259C">
              <w:rPr>
                <w:rFonts w:ascii="微软雅黑" w:eastAsia="微软雅黑" w:hAnsi="微软雅黑" w:cs="Arial"/>
                <w:kern w:val="0"/>
                <w:sz w:val="15"/>
                <w:szCs w:val="15"/>
              </w:rPr>
              <w:br/>
              <w:t>这个项目时因为那时我刚毕业所以我当时只负责用户登录模块、日程安排管理模块的开发</w:t>
            </w:r>
            <w:r w:rsidRPr="0025259C">
              <w:rPr>
                <w:rFonts w:ascii="微软雅黑" w:eastAsia="微软雅黑" w:hAnsi="微软雅黑" w:cs="Arial"/>
                <w:kern w:val="0"/>
                <w:sz w:val="15"/>
                <w:szCs w:val="15"/>
              </w:rPr>
              <w:br/>
              <w:t>日程安排管理模块：该模块主要负责管理客房类型设置模块，可以新增客房类型，也可以对客房类型信息进行修改和删除。</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开发环境：Eclipse + Oracle10g + Tomcat6.0 + JDK1.6 + SVN + Ant + bugfree + junit项目框架：Struts1 + Spring3 + Hibernate3 + easyui</w:t>
            </w:r>
            <w:r w:rsidRPr="0025259C">
              <w:rPr>
                <w:rFonts w:ascii="微软雅黑" w:eastAsia="微软雅黑" w:hAnsi="微软雅黑" w:cs="Arial"/>
                <w:kern w:val="0"/>
                <w:sz w:val="15"/>
                <w:szCs w:val="15"/>
              </w:rPr>
              <w:br/>
              <w:t>功能模块：（1）日程安排管理模块 （2）客房类型设置模块</w:t>
            </w:r>
            <w:r w:rsidRPr="0025259C">
              <w:rPr>
                <w:rFonts w:ascii="微软雅黑" w:eastAsia="微软雅黑" w:hAnsi="微软雅黑" w:cs="Arial"/>
                <w:kern w:val="0"/>
                <w:sz w:val="15"/>
                <w:szCs w:val="15"/>
              </w:rPr>
              <w:br/>
              <w:t>（3）基础数据管理模块 （4）操作员设置模块</w:t>
            </w:r>
            <w:r w:rsidRPr="0025259C">
              <w:rPr>
                <w:rFonts w:ascii="微软雅黑" w:eastAsia="微软雅黑" w:hAnsi="微软雅黑" w:cs="Arial"/>
                <w:kern w:val="0"/>
                <w:sz w:val="15"/>
                <w:szCs w:val="15"/>
              </w:rPr>
              <w:br/>
              <w:t>（5）入住登记模块 （6）结账模块</w:t>
            </w:r>
            <w:r w:rsidRPr="0025259C">
              <w:rPr>
                <w:rFonts w:ascii="微软雅黑" w:eastAsia="微软雅黑" w:hAnsi="微软雅黑" w:cs="Arial"/>
                <w:kern w:val="0"/>
                <w:sz w:val="15"/>
                <w:szCs w:val="15"/>
              </w:rPr>
              <w:br/>
              <w:t>（7）预定模块 （8）客户管理模块。</w:t>
            </w:r>
            <w:r w:rsidRPr="0025259C">
              <w:rPr>
                <w:rFonts w:ascii="微软雅黑" w:eastAsia="微软雅黑" w:hAnsi="微软雅黑" w:cs="Arial"/>
                <w:kern w:val="0"/>
                <w:sz w:val="15"/>
                <w:szCs w:val="15"/>
              </w:rPr>
              <w:br/>
              <w:t xml:space="preserve">（9）业务统计模块 </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2" w:name="_Toc459967851"/>
      <w:r w:rsidRPr="0025259C">
        <w:rPr>
          <w:rFonts w:ascii="微软雅黑" w:eastAsia="微软雅黑" w:hAnsi="微软雅黑"/>
          <w:sz w:val="15"/>
          <w:szCs w:val="15"/>
        </w:rPr>
        <w:t>2014.09 - 至今  中信信托CRM系统</w:t>
      </w:r>
      <w:bookmarkEnd w:id="52"/>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JDK1.6+Tomcat6+Oracle11g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中我担任项目组长参与了系统前期需求调研和分析及相应功能设计和模块开发工作。主要是负责外围电子渠道的接口及相关的功能的开发与维护。包括网上交易系统、手机APP、微信，iPad员工版、iPad客户版、400电话等后台接口及存储过程的开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中信信托CRM系统（Customer Relationship Management）是一个公司客户信息综合分析管理系统，主要目的是对中信信托公司客户资源（尤其是对分散在各业务系统中的客户数据）进行有效的整合和管理，提高客户营销服务的效率和水平；有效挖掘高端客户价值、加强客户的服务体验度；提高和其他业务部门、其他业务系统的业务流转的效率和顺滑度。</w:t>
            </w:r>
            <w:r w:rsidRPr="0025259C">
              <w:rPr>
                <w:rFonts w:ascii="微软雅黑" w:eastAsia="微软雅黑" w:hAnsi="微软雅黑" w:cs="Arial"/>
                <w:kern w:val="0"/>
                <w:sz w:val="15"/>
                <w:szCs w:val="15"/>
              </w:rPr>
              <w:br/>
              <w:t>该系统的建立是为了更好的管理中信信托公司客户，有效提高中信信托公司业务部管理水平。系统更注重方便客户经理在客户营销过程中对系统功能的运用，提高客户经理营销效率以及提高中信信托公司业务条线整体营销水平。更加凸显“以客户为中心”的导向，有益于客户经理开展个性化、差异化的营销工作。</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CRM系统有着全新的客户统一视图，更丰富全面的展示客户信息；首次实现公司客户产品销售体系展现；首次应用客户集团化管理模式；实现了大客户、中小企业客户分别管理与营销；实现集团客户授信管理；以及名单式客户管理、全面的客户贡献度分析等重点功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3" w:name="_Toc459967852"/>
      <w:r w:rsidRPr="0025259C">
        <w:rPr>
          <w:rFonts w:ascii="微软雅黑" w:eastAsia="微软雅黑" w:hAnsi="微软雅黑"/>
          <w:sz w:val="15"/>
          <w:szCs w:val="15"/>
        </w:rPr>
        <w:lastRenderedPageBreak/>
        <w:t>2014.06 - 至今  中信信托网上交易系统</w:t>
      </w:r>
      <w:bookmarkEnd w:id="5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JDK1.6+Tomcat6+Oracle11g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在该系统中我参与了系统前期需求调研和分析，系统的详细实现及代码设计，指导组内成员完成代码的实现工作，并负责此系统上线后的运行维护及功能优化。</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中信信托网上交易系统作为中信信托CRM外围电子渠道（网站，手机APP，微信，iPad）的一个子系统，主要目的是拓展业务渠道，更好的为客户服务，满足以客户为中心、面向交易和营销平台的业务和技术要求。</w:t>
            </w:r>
            <w:r w:rsidRPr="0025259C">
              <w:rPr>
                <w:rFonts w:ascii="微软雅黑" w:eastAsia="微软雅黑" w:hAnsi="微软雅黑" w:cs="Arial"/>
                <w:kern w:val="0"/>
                <w:sz w:val="15"/>
                <w:szCs w:val="15"/>
              </w:rPr>
              <w:br/>
              <w:t>以中信信托为纽带的社会化网络平台，通过网络平台拓展客户，建立起一对一的客户服务关系，改变传统营销服务方式。将门户网站、CRM系统和网站交易查询系统整合，每个系统不再是信息孤岛，而是使得两个系统进行互通，将信息、产品、服务、交易整合为一个综合服务体系。打造网上电子信托服务体系品牌。</w:t>
            </w:r>
            <w:r w:rsidRPr="0025259C">
              <w:rPr>
                <w:rFonts w:ascii="微软雅黑" w:eastAsia="微软雅黑" w:hAnsi="微软雅黑" w:cs="Arial"/>
                <w:kern w:val="0"/>
                <w:sz w:val="15"/>
                <w:szCs w:val="15"/>
              </w:rPr>
              <w:br/>
              <w:t>该系统为客户提供产品预约、预约查询、交易申请、交易管理、文件下载、账户查询、账户管理等服务。为客户带来了方便，提高了客户体验度。</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4" w:name="_Toc459967853"/>
      <w:r w:rsidRPr="0025259C">
        <w:rPr>
          <w:rFonts w:ascii="微软雅黑" w:eastAsia="微软雅黑" w:hAnsi="微软雅黑"/>
          <w:sz w:val="15"/>
          <w:szCs w:val="15"/>
        </w:rPr>
        <w:t>2014.04 - 2014.06  人保之友客户俱乐部系统</w:t>
      </w:r>
      <w:bookmarkEnd w:id="5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JDK1.6+Tomcat6+Oracle11g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包含三个子系统：客户子系统，商户子系统，后台管理子系统。我主要参与了后台管理子系统的部分模块：系统管理、活动管理、统计分析模块。对系统中的缺陷进行修复，对报表分析的部分存储过程进行优化。</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人保之友客户俱乐部系统是以积分为纽带，以俱乐部运营模式为依托，建立客户在线电子档案，打造电子化的对外网络服务平台，形成公司与客户互动的新渠道。将目前通过线下互动的服务模式，通过建立客户的在线电子账户，以积分为基础，实现公司、客户、商家联盟间的在线互动，支持服务快速推进。为客户提供在线注册、服务定制、积分兑换、自我管理、保单查询、客户下载、在线客服等服务。</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5" w:name="_Toc459967854"/>
      <w:r w:rsidRPr="0025259C">
        <w:rPr>
          <w:rFonts w:ascii="微软雅黑" w:eastAsia="微软雅黑" w:hAnsi="微软雅黑"/>
          <w:sz w:val="15"/>
          <w:szCs w:val="15"/>
        </w:rPr>
        <w:t>2014.03 - 2014.07  三员管理系统</w:t>
      </w:r>
      <w:bookmarkEnd w:id="55"/>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Struts2+hibernate+Spring+ Oracle 10g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MyEclipase、Eclipse+SVN+powerdesign</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这个项目中，我主要参与了项目的需求分析设计，数据库设计，页面设计以及具体的编码工作。该项目前端使用EXT、JSP、jQuery、HTML、DIV、CSS等技术，后端使用struts2+hibernate3+spring3搭建开发环境，通过WebService来调用业务系统的数据，使用Oracle的触发器更快速方便的对数据库中的数据进行操作。</w:t>
            </w:r>
            <w:r w:rsidRPr="0025259C">
              <w:rPr>
                <w:rFonts w:ascii="微软雅黑" w:eastAsia="微软雅黑" w:hAnsi="微软雅黑" w:cs="Arial"/>
                <w:kern w:val="0"/>
                <w:sz w:val="15"/>
                <w:szCs w:val="15"/>
              </w:rPr>
              <w:br/>
              <w:t>使用Java Mail技术对系统中的异常日志进行定时发送邮件。</w:t>
            </w:r>
            <w:r w:rsidRPr="0025259C">
              <w:rPr>
                <w:rFonts w:ascii="微软雅黑" w:eastAsia="微软雅黑" w:hAnsi="微软雅黑" w:cs="Arial"/>
                <w:kern w:val="0"/>
                <w:sz w:val="15"/>
                <w:szCs w:val="15"/>
              </w:rPr>
              <w:br/>
              <w:t>通过jQuery 的formValidator插件对页面表单进行校验.使用POI、JXL实现了对excel数据的导出和导入功能；</w:t>
            </w:r>
            <w:r w:rsidRPr="0025259C">
              <w:rPr>
                <w:rFonts w:ascii="微软雅黑" w:eastAsia="微软雅黑" w:hAnsi="微软雅黑" w:cs="Arial"/>
                <w:kern w:val="0"/>
                <w:sz w:val="15"/>
                <w:szCs w:val="15"/>
              </w:rPr>
              <w:br/>
              <w:t>使用struts2的Interceptor自定拦截器实现异常机制的处理和转发，对系统运行时的异常做统一的捕获，并使用log4j技术将异常错误信息在服务器上生成日志文件，方便系统维护人员进行检查和处理。</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三员”即系统管理员、安全管理员、审计员。三员管理系统通过将超级管理员权限分配给系统管理员、安全保密管理员、安全审计管理员，"三员"相互独立、相互制约，配合制度建设，可以有效的加强涉密信息系统保密管理，减少泄密风险。</w:t>
            </w:r>
            <w:r w:rsidRPr="0025259C">
              <w:rPr>
                <w:rFonts w:ascii="微软雅黑" w:eastAsia="微软雅黑" w:hAnsi="微软雅黑" w:cs="Arial"/>
                <w:kern w:val="0"/>
                <w:sz w:val="15"/>
                <w:szCs w:val="15"/>
              </w:rPr>
              <w:br/>
              <w:t>系统管理员负责日常维护工作、安全管理员负责权限分配、审计员负责审计其他二员操作情况，有效避免的超级管理员权限过大的安全隐患</w:t>
            </w:r>
            <w:r w:rsidRPr="0025259C">
              <w:rPr>
                <w:rFonts w:ascii="微软雅黑" w:eastAsia="微软雅黑" w:hAnsi="微软雅黑" w:cs="Arial"/>
                <w:kern w:val="0"/>
                <w:sz w:val="15"/>
                <w:szCs w:val="15"/>
              </w:rPr>
              <w:br/>
              <w:t>将“三员”组件化，与公司的其它软件产品进行低耦合，高效率的组装，提高了软件的安全性，</w:t>
            </w:r>
            <w:r w:rsidRPr="0025259C">
              <w:rPr>
                <w:rFonts w:ascii="微软雅黑" w:eastAsia="微软雅黑" w:hAnsi="微软雅黑" w:cs="Arial"/>
                <w:kern w:val="0"/>
                <w:sz w:val="15"/>
                <w:szCs w:val="15"/>
              </w:rPr>
              <w:br/>
              <w:t>满足了客户对保密软件的安全需求。</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6" w:name="_Toc459967855"/>
      <w:r w:rsidRPr="0025259C">
        <w:rPr>
          <w:rFonts w:ascii="微软雅黑" w:eastAsia="微软雅黑" w:hAnsi="微软雅黑"/>
          <w:sz w:val="15"/>
          <w:szCs w:val="15"/>
        </w:rPr>
        <w:lastRenderedPageBreak/>
        <w:t>2013.03 - 2013.07  南京金鹰国际办公系统（OA）</w:t>
      </w:r>
      <w:bookmarkEnd w:id="56"/>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Mybatis+SpringMVC+MYSQL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Windows+Tomcat6.0</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Eclipse+SVN等</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该系统主要为了金鹰国际内部办公效率，系统可以跟踪员工考勤，兴建个人日程安排、工作计划和日记等；能对正式职员档案、奖惩记录、职位变更、合同和培训等信息管理；系 统采用jbpm4，用于审批流转，申请、审批和结果查询；另外系统也提供了会议和车辆管理，能有效的提高会议的后期效果和车辆合理停放；为提高系统的高应用性，系统还设计了实用工具，提供车票预订GIS查询和邮编查询；同时系统设计了人力资源管理和员工信息的报表统计。</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2561F6" w:rsidRPr="002561F6" w:rsidRDefault="00887409" w:rsidP="002561F6">
            <w:pPr>
              <w:pStyle w:val="a3"/>
              <w:widowControl/>
              <w:numPr>
                <w:ilvl w:val="0"/>
                <w:numId w:val="37"/>
              </w:numPr>
              <w:wordWrap w:val="0"/>
              <w:spacing w:after="109"/>
              <w:ind w:firstLineChars="0"/>
              <w:jc w:val="left"/>
              <w:rPr>
                <w:rFonts w:ascii="微软雅黑" w:eastAsia="微软雅黑" w:hAnsi="微软雅黑" w:cs="Arial"/>
                <w:kern w:val="0"/>
                <w:sz w:val="15"/>
                <w:szCs w:val="15"/>
              </w:rPr>
            </w:pPr>
            <w:r w:rsidRPr="002561F6">
              <w:rPr>
                <w:rFonts w:ascii="微软雅黑" w:eastAsia="微软雅黑" w:hAnsi="微软雅黑" w:cs="Arial"/>
                <w:kern w:val="0"/>
                <w:sz w:val="15"/>
                <w:szCs w:val="15"/>
              </w:rPr>
              <w:t>流程控制，通过</w:t>
            </w:r>
          </w:p>
          <w:p w:rsidR="00887409" w:rsidRPr="002561F6" w:rsidRDefault="00887409" w:rsidP="002561F6">
            <w:pPr>
              <w:widowControl/>
              <w:wordWrap w:val="0"/>
              <w:spacing w:after="109"/>
              <w:jc w:val="left"/>
              <w:rPr>
                <w:rFonts w:ascii="微软雅黑" w:eastAsia="微软雅黑" w:hAnsi="微软雅黑" w:cs="Arial"/>
                <w:kern w:val="0"/>
                <w:sz w:val="15"/>
                <w:szCs w:val="15"/>
              </w:rPr>
            </w:pPr>
            <w:r w:rsidRPr="002561F6">
              <w:rPr>
                <w:rFonts w:ascii="微软雅黑" w:eastAsia="微软雅黑" w:hAnsi="微软雅黑" w:cs="Arial"/>
                <w:kern w:val="0"/>
                <w:sz w:val="15"/>
                <w:szCs w:val="15"/>
              </w:rPr>
              <w:t>简洁的流程控制设计，实现业务流程的流转，同时可以实现流程的退回。</w:t>
            </w:r>
            <w:r w:rsidRPr="002561F6">
              <w:rPr>
                <w:rFonts w:ascii="微软雅黑" w:eastAsia="微软雅黑" w:hAnsi="微软雅黑" w:cs="Arial"/>
                <w:kern w:val="0"/>
                <w:sz w:val="15"/>
                <w:szCs w:val="15"/>
              </w:rPr>
              <w:br/>
              <w:t>2、对数据字典功能的查询配置了hibernate的二级查询缓存，这大大提高了系统的性能，尤其是在报表导入和导出和页面加载数据项的时候性能提高很大。</w:t>
            </w:r>
            <w:r w:rsidRPr="002561F6">
              <w:rPr>
                <w:rFonts w:ascii="微软雅黑" w:eastAsia="微软雅黑" w:hAnsi="微软雅黑" w:cs="Arial"/>
                <w:kern w:val="0"/>
                <w:sz w:val="15"/>
                <w:szCs w:val="15"/>
              </w:rPr>
              <w:br/>
              <w:t>3、实现用户复杂业务单据的打印，利用第三方工具POI实现数据输出到excel中，并在线下载打印，包括按用户模板打印，包括数据的自动计算；同时系统支持多个版本的excel。客户无需花钱购买第三方报表工具。</w:t>
            </w:r>
            <w:r w:rsidRPr="002561F6">
              <w:rPr>
                <w:rFonts w:ascii="微软雅黑" w:eastAsia="微软雅黑" w:hAnsi="微软雅黑" w:cs="Arial"/>
                <w:kern w:val="0"/>
                <w:sz w:val="15"/>
                <w:szCs w:val="15"/>
              </w:rPr>
              <w:br/>
              <w:t>4、使用zTree插件实现了对用户的权限进行可视化菜单管理，简化了用户的操作。</w:t>
            </w:r>
            <w:r w:rsidRPr="002561F6">
              <w:rPr>
                <w:rFonts w:ascii="微软雅黑" w:eastAsia="微软雅黑" w:hAnsi="微软雅黑" w:cs="Arial"/>
                <w:kern w:val="0"/>
                <w:sz w:val="15"/>
                <w:szCs w:val="15"/>
              </w:rPr>
              <w:br/>
              <w:t>5、使用struts2实现用户合同的上传和下载。使用jquery的ajax对部分表单数据进行异步验证。</w:t>
            </w:r>
            <w:r w:rsidRPr="002561F6">
              <w:rPr>
                <w:rFonts w:ascii="微软雅黑" w:eastAsia="微软雅黑" w:hAnsi="微软雅黑" w:cs="Arial"/>
                <w:kern w:val="0"/>
                <w:sz w:val="15"/>
                <w:szCs w:val="15"/>
              </w:rPr>
              <w:br/>
              <w:t>6、登录操作的时候使用验证码、记住我功能；对非正常访问系统或出错后提示错误信息，并跳转到登录界面。</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7" w:name="_Toc459967856"/>
      <w:r w:rsidRPr="0025259C">
        <w:rPr>
          <w:rFonts w:ascii="微软雅黑" w:eastAsia="微软雅黑" w:hAnsi="微软雅黑"/>
          <w:sz w:val="15"/>
          <w:szCs w:val="15"/>
        </w:rPr>
        <w:t>2013.07 - 2013.12  客户信息管理系统</w:t>
      </w:r>
      <w:bookmarkEnd w:id="57"/>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负责客户信息管理模块开发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项目描述：该系统主要用于用户销售方面的客户管理与分配，主要分为以下几个功能模块： </w:t>
            </w:r>
            <w:r w:rsidRPr="0025259C">
              <w:rPr>
                <w:rFonts w:ascii="微软雅黑" w:eastAsia="微软雅黑" w:hAnsi="微软雅黑" w:cs="Arial"/>
                <w:kern w:val="0"/>
                <w:sz w:val="15"/>
                <w:szCs w:val="15"/>
              </w:rPr>
              <w:br/>
              <w:t xml:space="preserve">1、 登录模块： 根据登录人员的不同，分配不同的权限，执行不同的操作 </w:t>
            </w:r>
            <w:r w:rsidRPr="0025259C">
              <w:rPr>
                <w:rFonts w:ascii="微软雅黑" w:eastAsia="微软雅黑" w:hAnsi="微软雅黑" w:cs="Arial"/>
                <w:kern w:val="0"/>
                <w:sz w:val="15"/>
                <w:szCs w:val="15"/>
              </w:rPr>
              <w:br/>
              <w:t xml:space="preserve">2、 客户信息管理： 管理员可以查看所有客户的信息或通过各种条件查看客户信息，并对客户信息进行操作（如为客户设置销售人员，查看客户交易信息，查看客户日志，删除客户）；管理员可以进行客户管理策略的查看和设置；管理员可以进行客户信息统计的查看；管理员可以新添客户；销售人员只能查询和操作隶属于自己的客户；销售人员还可以进行客户共享查看。 </w:t>
            </w:r>
            <w:r w:rsidRPr="0025259C">
              <w:rPr>
                <w:rFonts w:ascii="微软雅黑" w:eastAsia="微软雅黑" w:hAnsi="微软雅黑" w:cs="Arial"/>
                <w:kern w:val="0"/>
                <w:sz w:val="15"/>
                <w:szCs w:val="15"/>
              </w:rPr>
              <w:br/>
              <w:t xml:space="preserve">3、 联系人信息管理： 管理员和销售人员都可以进行联系人的添加，删除和查看，同时还可以将联系人和客户进行关联。 </w:t>
            </w:r>
            <w:r w:rsidRPr="0025259C">
              <w:rPr>
                <w:rFonts w:ascii="微软雅黑" w:eastAsia="微软雅黑" w:hAnsi="微软雅黑" w:cs="Arial"/>
                <w:kern w:val="0"/>
                <w:sz w:val="15"/>
                <w:szCs w:val="15"/>
              </w:rPr>
              <w:br/>
              <w:t xml:space="preserve">4、 管理员设置： 管理员可以新添登录账号；可以查看所有员工信息；可以将删除的信息恢复或彻底清除；可以修改个人信息。 </w:t>
            </w:r>
            <w:r w:rsidRPr="0025259C">
              <w:rPr>
                <w:rFonts w:ascii="微软雅黑" w:eastAsia="微软雅黑" w:hAnsi="微软雅黑" w:cs="Arial"/>
                <w:kern w:val="0"/>
                <w:sz w:val="15"/>
                <w:szCs w:val="15"/>
              </w:rPr>
              <w:br/>
              <w:t xml:space="preserve">5、 销售员管理： 销售人员可以修改个人信息和账号信息。 </w:t>
            </w:r>
            <w:r w:rsidRPr="0025259C">
              <w:rPr>
                <w:rFonts w:ascii="微软雅黑" w:eastAsia="微软雅黑" w:hAnsi="微软雅黑" w:cs="Arial"/>
                <w:kern w:val="0"/>
                <w:sz w:val="15"/>
                <w:szCs w:val="15"/>
              </w:rPr>
              <w:br/>
              <w:t xml:space="preserve">开发模块：独立开发 开发工具：PL/SQLdev、MyEclipse8.5、tomcat6 </w:t>
            </w:r>
            <w:r w:rsidRPr="0025259C">
              <w:rPr>
                <w:rFonts w:ascii="微软雅黑" w:eastAsia="微软雅黑" w:hAnsi="微软雅黑" w:cs="Arial"/>
                <w:kern w:val="0"/>
                <w:sz w:val="15"/>
                <w:szCs w:val="15"/>
              </w:rPr>
              <w:br/>
              <w:t>实现技术：</w:t>
            </w:r>
            <w:r w:rsidRPr="0025259C">
              <w:rPr>
                <w:rFonts w:ascii="微软雅黑" w:eastAsia="微软雅黑" w:hAnsi="微软雅黑" w:cs="Arial"/>
                <w:kern w:val="0"/>
                <w:sz w:val="15"/>
                <w:szCs w:val="15"/>
              </w:rPr>
              <w:br/>
              <w:t xml:space="preserve">1、 整个项目使用SSH三大框架整合开发，使程序更符合MVC设计模式； </w:t>
            </w:r>
            <w:r w:rsidRPr="0025259C">
              <w:rPr>
                <w:rFonts w:ascii="微软雅黑" w:eastAsia="微软雅黑" w:hAnsi="微软雅黑" w:cs="Arial"/>
                <w:kern w:val="0"/>
                <w:sz w:val="15"/>
                <w:szCs w:val="15"/>
              </w:rPr>
              <w:br/>
              <w:t xml:space="preserve">2、自定义拦截器对未登录和非法登录访问进行拦截； </w:t>
            </w:r>
            <w:r w:rsidRPr="0025259C">
              <w:rPr>
                <w:rFonts w:ascii="微软雅黑" w:eastAsia="微软雅黑" w:hAnsi="微软雅黑" w:cs="Arial"/>
                <w:kern w:val="0"/>
                <w:sz w:val="15"/>
                <w:szCs w:val="15"/>
              </w:rPr>
              <w:br/>
              <w:t xml:space="preserve">3、使用JavaScript进行客户端验证； </w:t>
            </w:r>
            <w:r w:rsidRPr="0025259C">
              <w:rPr>
                <w:rFonts w:ascii="微软雅黑" w:eastAsia="微软雅黑" w:hAnsi="微软雅黑" w:cs="Arial"/>
                <w:kern w:val="0"/>
                <w:sz w:val="15"/>
                <w:szCs w:val="15"/>
              </w:rPr>
              <w:br/>
              <w:t xml:space="preserve">4、在进行分页显示时，调用存储过程提供效率； </w:t>
            </w:r>
            <w:r w:rsidRPr="0025259C">
              <w:rPr>
                <w:rFonts w:ascii="微软雅黑" w:eastAsia="微软雅黑" w:hAnsi="微软雅黑" w:cs="Arial"/>
                <w:kern w:val="0"/>
                <w:sz w:val="15"/>
                <w:szCs w:val="15"/>
              </w:rPr>
              <w:br/>
              <w:t xml:space="preserve">5、配置dbcp连接池，减少了连接创建的时间； </w:t>
            </w:r>
            <w:r w:rsidRPr="0025259C">
              <w:rPr>
                <w:rFonts w:ascii="微软雅黑" w:eastAsia="微软雅黑" w:hAnsi="微软雅黑" w:cs="Arial"/>
                <w:kern w:val="0"/>
                <w:sz w:val="15"/>
                <w:szCs w:val="15"/>
              </w:rPr>
              <w:br/>
              <w:t xml:space="preserve">在实现客户统计时，使用JFreeChart生成饼状图，更加清晰的展现出客户统计的结果； </w:t>
            </w:r>
            <w:r w:rsidRPr="0025259C">
              <w:rPr>
                <w:rFonts w:ascii="微软雅黑" w:eastAsia="微软雅黑" w:hAnsi="微软雅黑" w:cs="Arial"/>
                <w:kern w:val="0"/>
                <w:sz w:val="15"/>
                <w:szCs w:val="15"/>
              </w:rPr>
              <w:br/>
              <w:t>7、使用jquery的post实现ajax局部刷新技术，在创建新用户时验证用户名是否重复；</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8" w:name="_Toc459967857"/>
      <w:r w:rsidRPr="0025259C">
        <w:rPr>
          <w:rFonts w:ascii="微软雅黑" w:eastAsia="微软雅黑" w:hAnsi="微软雅黑"/>
          <w:sz w:val="15"/>
          <w:szCs w:val="15"/>
        </w:rPr>
        <w:t>2014.09 - 至今  北京徒步运动协会系统</w:t>
      </w:r>
      <w:bookmarkEnd w:id="58"/>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活动管理:由协会人员在后台发布徒步活动,用户通过前段网站报名填写报名信息，如果不是免费活动需要在线支付（支付宝即时到账接口和汇付天下）或现场支付,后台也提供相应的活动订单管理,查看用户支付情况.</w:t>
            </w:r>
            <w:r w:rsidRPr="0025259C">
              <w:rPr>
                <w:rFonts w:ascii="微软雅黑" w:eastAsia="微软雅黑" w:hAnsi="微软雅黑" w:cs="Arial"/>
                <w:kern w:val="0"/>
                <w:sz w:val="15"/>
                <w:szCs w:val="15"/>
              </w:rPr>
              <w:br/>
              <w:t>2）内容管理:分为栏目管理(新闻资讯，徒步攻略，徒步知识，协会介绍等等)和文章管理,后台编辑对应栏目的文章并在前端网站显示.</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3）排行榜:计步器或手机计步同步用户步数数据，统计用户个人或者团队年，月，周，总排行</w:t>
            </w:r>
            <w:r w:rsidRPr="0025259C">
              <w:rPr>
                <w:rFonts w:ascii="微软雅黑" w:eastAsia="微软雅黑" w:hAnsi="微软雅黑" w:cs="Arial"/>
                <w:kern w:val="0"/>
                <w:sz w:val="15"/>
                <w:szCs w:val="15"/>
              </w:rPr>
              <w:br/>
              <w:t>4）徒步商城:后台提供商品的编辑与订单管理以及退货管理，在前台展示商品同时用户填写相应的信息在线购买（支付宝即时到账接口和汇付天下）商品,同时在我的订单中查看订单情况.</w:t>
            </w:r>
            <w:r w:rsidRPr="0025259C">
              <w:rPr>
                <w:rFonts w:ascii="微软雅黑" w:eastAsia="微软雅黑" w:hAnsi="微软雅黑" w:cs="Arial"/>
                <w:kern w:val="0"/>
                <w:sz w:val="15"/>
                <w:szCs w:val="15"/>
              </w:rPr>
              <w:br/>
              <w:t>5）徒步手机APP android版:主要分为五大块:主页，资讯，活动，队伍，我的.主页显示天气信息，用户个人信息以及推送消息;资讯分类列表显示新闻资讯点击进入详情页，资讯详情页提供分享功能;活动页分类列表显示活动信息，点击进入活动详情页,活动详情页有分享，活动报名，活动评论等功能;队伍页显示我的队伍列表可以查找队伍，查看队伍成员，队伍聊天，查看队伍排行等功能;我的页面提供个人信息修改等功能;</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是为北京徒步运动协会开发的系统,开展各项徒步活动，促进群众性徒步运动及相关运动发展；建立适合的徒步线路，方便会员及广大群众开展徒步活动，鼓励市民参与运动，增强身体素质，促进全民健身；加强协会的国内外群众性体育运动的对外交流，促进协会功能多元化；遵守社会道德风尚，为社会主义物质文明和精神文明建设服务.</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59" w:name="_Toc459967858"/>
      <w:r w:rsidRPr="0025259C">
        <w:rPr>
          <w:rFonts w:ascii="微软雅黑" w:eastAsia="微软雅黑" w:hAnsi="微软雅黑"/>
          <w:sz w:val="15"/>
          <w:szCs w:val="15"/>
        </w:rPr>
        <w:t>2014.06 - 2014.08  电子化项目</w:t>
      </w:r>
      <w:bookmarkEnd w:id="59"/>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1.数据库存储过程修改</w:t>
            </w:r>
            <w:r w:rsidRPr="0025259C">
              <w:rPr>
                <w:rFonts w:ascii="微软雅黑" w:eastAsia="微软雅黑" w:hAnsi="微软雅黑" w:cs="Arial"/>
                <w:kern w:val="0"/>
                <w:sz w:val="15"/>
                <w:szCs w:val="15"/>
              </w:rPr>
              <w:br/>
              <w:t>:主要是针对信息名址注册业务（注册,限制注册,续费,赎回,转让,转换,销址）所涉及到存储过程进行修改，修改的内容主要是在注册系统（axis）调用存储过程时，为当前业务创建电子资料记录</w:t>
            </w:r>
            <w:r w:rsidRPr="0025259C">
              <w:rPr>
                <w:rFonts w:ascii="微软雅黑" w:eastAsia="微软雅黑" w:hAnsi="微软雅黑" w:cs="Arial"/>
                <w:kern w:val="0"/>
                <w:sz w:val="15"/>
                <w:szCs w:val="15"/>
              </w:rPr>
              <w:br/>
              <w:t>2.数据库定时器</w:t>
            </w:r>
            <w:r w:rsidRPr="0025259C">
              <w:rPr>
                <w:rFonts w:ascii="微软雅黑" w:eastAsia="微软雅黑" w:hAnsi="微软雅黑" w:cs="Arial"/>
                <w:kern w:val="0"/>
                <w:sz w:val="15"/>
                <w:szCs w:val="15"/>
              </w:rPr>
              <w:br/>
              <w:t>新注册的信息名址自注册日起70内若仍未提交电子资料或电子资料审核未通过则将信息名址调整为争议状态</w:t>
            </w:r>
            <w:r w:rsidRPr="0025259C">
              <w:rPr>
                <w:rFonts w:ascii="微软雅黑" w:eastAsia="微软雅黑" w:hAnsi="微软雅黑" w:cs="Arial"/>
                <w:kern w:val="0"/>
                <w:sz w:val="15"/>
                <w:szCs w:val="15"/>
              </w:rPr>
              <w:br/>
              <w:t>3.电子资料提交接口</w:t>
            </w:r>
            <w:r w:rsidRPr="0025259C">
              <w:rPr>
                <w:rFonts w:ascii="微软雅黑" w:eastAsia="微软雅黑" w:hAnsi="微软雅黑" w:cs="Arial"/>
                <w:kern w:val="0"/>
                <w:sz w:val="15"/>
                <w:szCs w:val="15"/>
              </w:rPr>
              <w:br/>
              <w:t>提供代理商的电子资料提交接口,接受并存储代理商提供的电子资料,并返回相应的处理结果</w:t>
            </w:r>
            <w:r w:rsidRPr="0025259C">
              <w:rPr>
                <w:rFonts w:ascii="微软雅黑" w:eastAsia="微软雅黑" w:hAnsi="微软雅黑" w:cs="Arial"/>
                <w:kern w:val="0"/>
                <w:sz w:val="15"/>
                <w:szCs w:val="15"/>
              </w:rPr>
              <w:br/>
              <w:t>该功能主要是有http+xml的方式实现,需要的参数主要有：名址名称,图片（图片为base64编码）,图片用途,业务类型，根据代理商提供接口参数的对错，同时会向代理商返回不同的参数</w:t>
            </w:r>
            <w:r w:rsidRPr="0025259C">
              <w:rPr>
                <w:rFonts w:ascii="微软雅黑" w:eastAsia="微软雅黑" w:hAnsi="微软雅黑" w:cs="Arial"/>
                <w:kern w:val="0"/>
                <w:sz w:val="15"/>
                <w:szCs w:val="15"/>
              </w:rPr>
              <w:br/>
              <w:t>代理商提供的参数完全正确时，会在数据库生成记录(该记录的审核状态修改为待审核)，同时向中心业务人员发送邮件提示需要审核</w:t>
            </w:r>
            <w:r w:rsidRPr="0025259C">
              <w:rPr>
                <w:rFonts w:ascii="微软雅黑" w:eastAsia="微软雅黑" w:hAnsi="微软雅黑" w:cs="Arial"/>
                <w:kern w:val="0"/>
                <w:sz w:val="15"/>
                <w:szCs w:val="15"/>
              </w:rPr>
              <w:br/>
              <w:t>4.电子化资质管理</w:t>
            </w:r>
            <w:r w:rsidRPr="0025259C">
              <w:rPr>
                <w:rFonts w:ascii="微软雅黑" w:eastAsia="微软雅黑" w:hAnsi="微软雅黑" w:cs="Arial"/>
                <w:kern w:val="0"/>
                <w:sz w:val="15"/>
                <w:szCs w:val="15"/>
              </w:rPr>
              <w:br/>
              <w:t>在后台显示需要审核的电子资料（可以信息名址，审核状态，提交状态，提交时间，业务类型等等查询），中心管理人员通过该后台审核。</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传统的项目中,信息名址客户资料是由代理商以发送邮件的形式发送到信息名址中心的业务人员,再有业务人员审核存档 。该项目则是为了实现客户资料电子化,代理商通过接口提交客户的电子资料，由信息名</w:t>
            </w:r>
          </w:p>
        </w:tc>
      </w:tr>
    </w:tbl>
    <w:p w:rsidR="00887409" w:rsidRPr="0025259C" w:rsidRDefault="00887409" w:rsidP="0025259C">
      <w:pPr>
        <w:pStyle w:val="2"/>
        <w:spacing w:line="240" w:lineRule="auto"/>
        <w:jc w:val="left"/>
        <w:rPr>
          <w:rStyle w:val="2Char"/>
          <w:rFonts w:ascii="微软雅黑" w:eastAsia="微软雅黑" w:hAnsi="微软雅黑"/>
          <w:sz w:val="15"/>
          <w:szCs w:val="15"/>
        </w:rPr>
      </w:pPr>
      <w:bookmarkStart w:id="60" w:name="_Toc459967859"/>
      <w:r w:rsidRPr="0025259C">
        <w:rPr>
          <w:rFonts w:ascii="微软雅黑" w:eastAsia="微软雅黑" w:hAnsi="微软雅黑"/>
          <w:sz w:val="15"/>
          <w:szCs w:val="15"/>
        </w:rPr>
        <w:t>2014.04 - 2014.06  医药类可访问词汇管理</w:t>
      </w:r>
      <w:bookmarkEnd w:id="6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一、管理后台</w:t>
            </w:r>
            <w:r w:rsidRPr="0025259C">
              <w:rPr>
                <w:rFonts w:ascii="微软雅黑" w:eastAsia="微软雅黑" w:hAnsi="微软雅黑" w:cs="Arial"/>
                <w:kern w:val="0"/>
                <w:sz w:val="15"/>
                <w:szCs w:val="15"/>
              </w:rPr>
              <w:br/>
              <w:t>1.可访问词汇管理</w:t>
            </w:r>
            <w:r w:rsidRPr="0025259C">
              <w:rPr>
                <w:rFonts w:ascii="微软雅黑" w:eastAsia="微软雅黑" w:hAnsi="微软雅黑" w:cs="Arial"/>
                <w:kern w:val="0"/>
                <w:sz w:val="15"/>
                <w:szCs w:val="15"/>
              </w:rPr>
              <w:br/>
              <w:t>a)批量导入可访问词汇</w:t>
            </w:r>
            <w:r w:rsidRPr="0025259C">
              <w:rPr>
                <w:rFonts w:ascii="微软雅黑" w:eastAsia="微软雅黑" w:hAnsi="微软雅黑" w:cs="Arial"/>
                <w:kern w:val="0"/>
                <w:sz w:val="15"/>
                <w:szCs w:val="15"/>
              </w:rPr>
              <w:br/>
              <w:t>调用数据库存储过程完成医药类产品的导入及扣费（手续费），业务部门在后台配置固定手续费标准。词汇以药厂商标开头，导入的时候也要把商标存有表中的某个字段，便于后期统计查询。导入过程中如果发现某个词汇已经存在库中，则整个导入失败，数据回滚。</w:t>
            </w:r>
            <w:r w:rsidRPr="0025259C">
              <w:rPr>
                <w:rFonts w:ascii="微软雅黑" w:eastAsia="微软雅黑" w:hAnsi="微软雅黑" w:cs="Arial"/>
                <w:kern w:val="0"/>
                <w:sz w:val="15"/>
                <w:szCs w:val="15"/>
              </w:rPr>
              <w:br/>
              <w:t>可访问词汇与名址类似，有生效时间和实效时间，导入时间即为生效时间。业务人员在操作导入时，需选择有效期（单位为年），系统自己生成实效时间。</w:t>
            </w:r>
            <w:r w:rsidRPr="0025259C">
              <w:rPr>
                <w:rFonts w:ascii="微软雅黑" w:eastAsia="微软雅黑" w:hAnsi="微软雅黑" w:cs="Arial"/>
                <w:kern w:val="0"/>
                <w:sz w:val="15"/>
                <w:szCs w:val="15"/>
              </w:rPr>
              <w:br/>
              <w:t>b)查询可访问词汇</w:t>
            </w:r>
            <w:r w:rsidRPr="0025259C">
              <w:rPr>
                <w:rFonts w:ascii="微软雅黑" w:eastAsia="微软雅黑" w:hAnsi="微软雅黑" w:cs="Arial"/>
                <w:kern w:val="0"/>
                <w:sz w:val="15"/>
                <w:szCs w:val="15"/>
              </w:rPr>
              <w:br/>
              <w:t>按词汇查询，按生效时间、实效时间、商标查询。</w:t>
            </w:r>
            <w:r w:rsidRPr="0025259C">
              <w:rPr>
                <w:rFonts w:ascii="微软雅黑" w:eastAsia="微软雅黑" w:hAnsi="微软雅黑" w:cs="Arial"/>
                <w:kern w:val="0"/>
                <w:sz w:val="15"/>
                <w:szCs w:val="15"/>
              </w:rPr>
              <w:br/>
              <w:t>可访问词汇详细信息包括：所属商标，词汇名称，生效时间，实效时间，服务地址。</w:t>
            </w:r>
            <w:r w:rsidRPr="0025259C">
              <w:rPr>
                <w:rFonts w:ascii="微软雅黑" w:eastAsia="微软雅黑" w:hAnsi="微软雅黑" w:cs="Arial"/>
                <w:kern w:val="0"/>
                <w:sz w:val="15"/>
                <w:szCs w:val="15"/>
              </w:rPr>
              <w:br/>
              <w:t>查询结果可导出。</w:t>
            </w:r>
            <w:r w:rsidRPr="0025259C">
              <w:rPr>
                <w:rFonts w:ascii="微软雅黑" w:eastAsia="微软雅黑" w:hAnsi="微软雅黑" w:cs="Arial"/>
                <w:kern w:val="0"/>
                <w:sz w:val="15"/>
                <w:szCs w:val="15"/>
              </w:rPr>
              <w:br/>
              <w:t>c)续费</w:t>
            </w:r>
            <w:r w:rsidRPr="0025259C">
              <w:rPr>
                <w:rFonts w:ascii="微软雅黑" w:eastAsia="微软雅黑" w:hAnsi="微软雅黑" w:cs="Arial"/>
                <w:kern w:val="0"/>
                <w:sz w:val="15"/>
                <w:szCs w:val="15"/>
              </w:rPr>
              <w:br/>
              <w:t>按照商标查询，批量续费医药类可访问词汇。业务人员选择续费年限，系统扣费并修改实效时间。</w:t>
            </w:r>
            <w:r w:rsidRPr="0025259C">
              <w:rPr>
                <w:rFonts w:ascii="微软雅黑" w:eastAsia="微软雅黑" w:hAnsi="微软雅黑" w:cs="Arial"/>
                <w:kern w:val="0"/>
                <w:sz w:val="15"/>
                <w:szCs w:val="15"/>
              </w:rPr>
              <w:br/>
              <w:t>导入收费标准与续费标准分开，便于后期统计分析。</w:t>
            </w:r>
            <w:r w:rsidRPr="0025259C">
              <w:rPr>
                <w:rFonts w:ascii="微软雅黑" w:eastAsia="微软雅黑" w:hAnsi="微软雅黑" w:cs="Arial"/>
                <w:kern w:val="0"/>
                <w:sz w:val="15"/>
                <w:szCs w:val="15"/>
              </w:rPr>
              <w:br/>
              <w:t>2.特殊号码管理</w:t>
            </w:r>
            <w:r w:rsidRPr="0025259C">
              <w:rPr>
                <w:rFonts w:ascii="微软雅黑" w:eastAsia="微软雅黑" w:hAnsi="微软雅黑" w:cs="Arial"/>
                <w:kern w:val="0"/>
                <w:sz w:val="15"/>
                <w:szCs w:val="15"/>
              </w:rPr>
              <w:br/>
              <w:t>管理可访问特殊号码，号码对应的服务地址。</w:t>
            </w:r>
            <w:r w:rsidRPr="0025259C">
              <w:rPr>
                <w:rFonts w:ascii="微软雅黑" w:eastAsia="微软雅黑" w:hAnsi="微软雅黑" w:cs="Arial"/>
                <w:kern w:val="0"/>
                <w:sz w:val="15"/>
                <w:szCs w:val="15"/>
              </w:rPr>
              <w:br/>
              <w:t>a)查询</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按号码、生效时间、实效时间查询。</w:t>
            </w:r>
            <w:r w:rsidRPr="0025259C">
              <w:rPr>
                <w:rFonts w:ascii="微软雅黑" w:eastAsia="微软雅黑" w:hAnsi="微软雅黑" w:cs="Arial"/>
                <w:kern w:val="0"/>
                <w:sz w:val="15"/>
                <w:szCs w:val="15"/>
              </w:rPr>
              <w:br/>
              <w:t>查询结果可导出。</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药品信息服务不属于信息名址注册业务，仅提供一级访问回复功能服务，回复内容由相关数据库提供单位负责，中心负责提供正常上行访问与数据库接口功能服务</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1" w:name="_Toc459967860"/>
      <w:r w:rsidRPr="0025259C">
        <w:rPr>
          <w:rFonts w:ascii="微软雅黑" w:eastAsia="微软雅黑" w:hAnsi="微软雅黑"/>
          <w:sz w:val="15"/>
          <w:szCs w:val="15"/>
        </w:rPr>
        <w:t>2014.10 - 2015.03  陕西省食品药品监督管理局稽查管理系统</w:t>
      </w:r>
      <w:bookmarkEnd w:id="6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Windows平台、resin3.1、jdk1.6</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Eclipse、mysql、SVN</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1.参与需求的讨论设计；</w:t>
            </w:r>
            <w:r w:rsidRPr="0025259C">
              <w:rPr>
                <w:rFonts w:ascii="微软雅黑" w:eastAsia="微软雅黑" w:hAnsi="微软雅黑" w:cs="Arial"/>
                <w:kern w:val="0"/>
                <w:sz w:val="15"/>
                <w:szCs w:val="15"/>
              </w:rPr>
              <w:br/>
              <w:t>2、案件管理中的案件线索登记，案件办理和抽样电子监管；</w:t>
            </w:r>
            <w:r w:rsidRPr="0025259C">
              <w:rPr>
                <w:rFonts w:ascii="微软雅黑" w:eastAsia="微软雅黑" w:hAnsi="微软雅黑" w:cs="Arial"/>
                <w:kern w:val="0"/>
                <w:sz w:val="15"/>
                <w:szCs w:val="15"/>
              </w:rPr>
              <w:br/>
              <w:t>3、参与项目文档的编写。</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本系统主要就是为适应药监稽查工作发展，提高药监稽查工作效率和管理水平，促进药监稽查工作的标准化、规范化、正规化，加快药监稽查信息化建设。</w:t>
            </w:r>
            <w:r w:rsidRPr="0025259C">
              <w:rPr>
                <w:rFonts w:ascii="微软雅黑" w:eastAsia="微软雅黑" w:hAnsi="微软雅黑" w:cs="Arial"/>
                <w:kern w:val="0"/>
                <w:sz w:val="15"/>
                <w:szCs w:val="15"/>
              </w:rPr>
              <w:br/>
              <w:t>本系统主要分为6大模块。</w:t>
            </w:r>
            <w:r w:rsidRPr="0025259C">
              <w:rPr>
                <w:rFonts w:ascii="微软雅黑" w:eastAsia="微软雅黑" w:hAnsi="微软雅黑" w:cs="Arial"/>
                <w:kern w:val="0"/>
                <w:sz w:val="15"/>
                <w:szCs w:val="15"/>
              </w:rPr>
              <w:br/>
              <w:t>1. 案件管理：包括案件线索登记，案件办理，结案案件管理，移送案件管理，简易案件管理，稽查案件统计。</w:t>
            </w:r>
            <w:r w:rsidRPr="0025259C">
              <w:rPr>
                <w:rFonts w:ascii="微软雅黑" w:eastAsia="微软雅黑" w:hAnsi="微软雅黑" w:cs="Arial"/>
                <w:kern w:val="0"/>
                <w:sz w:val="15"/>
                <w:szCs w:val="15"/>
              </w:rPr>
              <w:br/>
              <w:t>2. 信息发布和浏览:包括假药信息，打假信息，法律法规，稽查制度管理，交流园地。</w:t>
            </w:r>
            <w:r w:rsidRPr="0025259C">
              <w:rPr>
                <w:rFonts w:ascii="微软雅黑" w:eastAsia="微软雅黑" w:hAnsi="微软雅黑" w:cs="Arial"/>
                <w:kern w:val="0"/>
                <w:sz w:val="15"/>
                <w:szCs w:val="15"/>
              </w:rPr>
              <w:br/>
              <w:t>3. 抽样电子监管：省局信息公示，药品抽样，药品检验，数据统计(各年度完成情况，合格，不合格，合格率统计)。</w:t>
            </w:r>
            <w:r w:rsidRPr="0025259C">
              <w:rPr>
                <w:rFonts w:ascii="微软雅黑" w:eastAsia="微软雅黑" w:hAnsi="微软雅黑" w:cs="Arial"/>
                <w:kern w:val="0"/>
                <w:sz w:val="15"/>
                <w:szCs w:val="15"/>
              </w:rPr>
              <w:br/>
              <w:t>4. 日常稽查和数据检验：省局稽查人员出勤企业单位和日常药包材，药品，器械检验是否合格，接收举报投诉。</w:t>
            </w:r>
            <w:r w:rsidRPr="0025259C">
              <w:rPr>
                <w:rFonts w:ascii="微软雅黑" w:eastAsia="微软雅黑" w:hAnsi="微软雅黑" w:cs="Arial"/>
                <w:kern w:val="0"/>
                <w:sz w:val="15"/>
                <w:szCs w:val="15"/>
              </w:rPr>
              <w:br/>
              <w:t>5. 不合格入库和管理: 主要就是对不合格的药械包统计入库和管理，包括省内，外省， 国家局。</w:t>
            </w:r>
            <w:r w:rsidRPr="0025259C">
              <w:rPr>
                <w:rFonts w:ascii="微软雅黑" w:eastAsia="微软雅黑" w:hAnsi="微软雅黑" w:cs="Arial"/>
                <w:kern w:val="0"/>
                <w:sz w:val="15"/>
                <w:szCs w:val="15"/>
              </w:rPr>
              <w:br/>
              <w:t>6. 系统管理：主要用户管理，权限管理，稽查部门管理，执法机构管理，地区管理。</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2" w:name="_Toc459967861"/>
      <w:r w:rsidRPr="0025259C">
        <w:rPr>
          <w:rFonts w:ascii="微软雅黑" w:eastAsia="微软雅黑" w:hAnsi="微软雅黑"/>
          <w:sz w:val="15"/>
          <w:szCs w:val="15"/>
        </w:rPr>
        <w:t>2014.05 - 2014.09  辽宁省数据中心管理系统</w:t>
      </w:r>
      <w:bookmarkEnd w:id="62"/>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操作系统：windows7</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PC机 内存 4G；硬盘500G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Eclipse、Oracle10g、SVN</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本人主要负责: 1、首页面统计药品食品等各类企业的数量和四品一械的饼状图统计 。</w:t>
            </w:r>
            <w:r w:rsidRPr="0025259C">
              <w:rPr>
                <w:rFonts w:ascii="微软雅黑" w:eastAsia="微软雅黑" w:hAnsi="微软雅黑" w:cs="Arial"/>
                <w:kern w:val="0"/>
                <w:sz w:val="15"/>
                <w:szCs w:val="15"/>
              </w:rPr>
              <w:br/>
              <w:t>2、药品模块：GSP、GMP企业数据进行维护，所有详细页面都包括基本信息，许可证信息，Gsp认证，变更日志。数据导出可以在页面选择需要导出的字段。</w:t>
            </w:r>
            <w:r w:rsidRPr="0025259C">
              <w:rPr>
                <w:rFonts w:ascii="微软雅黑" w:eastAsia="微软雅黑" w:hAnsi="微软雅黑" w:cs="Arial"/>
                <w:kern w:val="0"/>
                <w:sz w:val="15"/>
                <w:szCs w:val="15"/>
              </w:rPr>
              <w:br/>
              <w:t xml:space="preserve">3、食品模块:详细页面包括基本细心，许可证信息，使用设备，变更日志；还有对一、二、三类企业进行管理。 </w:t>
            </w:r>
            <w:r w:rsidRPr="0025259C">
              <w:rPr>
                <w:rFonts w:ascii="微软雅黑" w:eastAsia="微软雅黑" w:hAnsi="微软雅黑" w:cs="Arial"/>
                <w:kern w:val="0"/>
                <w:sz w:val="15"/>
                <w:szCs w:val="15"/>
              </w:rPr>
              <w:br/>
              <w:t>4、参与项目文档的编写。</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本系统主要就是为省局用户提供一个数据展示平台，让用户清晰看到各类数据量。</w:t>
            </w:r>
            <w:r w:rsidRPr="0025259C">
              <w:rPr>
                <w:rFonts w:ascii="微软雅黑" w:eastAsia="微软雅黑" w:hAnsi="微软雅黑" w:cs="Arial"/>
                <w:kern w:val="0"/>
                <w:sz w:val="15"/>
                <w:szCs w:val="15"/>
              </w:rPr>
              <w:br/>
              <w:t>分为9大模块。</w:t>
            </w:r>
            <w:r w:rsidRPr="0025259C">
              <w:rPr>
                <w:rFonts w:ascii="微软雅黑" w:eastAsia="微软雅黑" w:hAnsi="微软雅黑" w:cs="Arial"/>
                <w:kern w:val="0"/>
                <w:sz w:val="15"/>
                <w:szCs w:val="15"/>
              </w:rPr>
              <w:br/>
              <w:t>1.综合统计：主要对药品、食品、餐饮、保健品、化妆品做出饼状图和条形图分了显示。</w:t>
            </w:r>
            <w:r w:rsidRPr="0025259C">
              <w:rPr>
                <w:rFonts w:ascii="微软雅黑" w:eastAsia="微软雅黑" w:hAnsi="微软雅黑" w:cs="Arial"/>
                <w:kern w:val="0"/>
                <w:sz w:val="15"/>
                <w:szCs w:val="15"/>
              </w:rPr>
              <w:br/>
              <w:t>2.食品模块:包括4大模块:企业管理、品种管理、人员管理、商贩管理；企业管理就是对食品的各种企业类型进行管理，比如生产企业、食品流通企业等；品种管理包括品种分类和品种信息查询；人员管理主要就是对流通和生产的人员进行管理；商贩管理包括无证摊贩和小作坊。</w:t>
            </w:r>
            <w:r w:rsidRPr="0025259C">
              <w:rPr>
                <w:rFonts w:ascii="微软雅黑" w:eastAsia="微软雅黑" w:hAnsi="微软雅黑" w:cs="Arial"/>
                <w:kern w:val="0"/>
                <w:sz w:val="15"/>
                <w:szCs w:val="15"/>
              </w:rPr>
              <w:br/>
              <w:t>3.药品模块：企业管理、品种管理、数据导出、人员管理。企业管理主要是对药品生产企业，药品批发企业、药品零售企业、互联网药品交易服务资格等进行管理；品种管理主要就是对各种药品的品种比如制剂，药包材等；数据导出是导出药品的基本信息；人员管理包括执业药师、从业药师、质量授权人管理。</w:t>
            </w:r>
            <w:r w:rsidRPr="0025259C">
              <w:rPr>
                <w:rFonts w:ascii="微软雅黑" w:eastAsia="微软雅黑" w:hAnsi="微软雅黑" w:cs="Arial"/>
                <w:kern w:val="0"/>
                <w:sz w:val="15"/>
                <w:szCs w:val="15"/>
              </w:rPr>
              <w:br/>
              <w:t>4.医疗器械模块：包括企业管理、品种管理、人员管理。企业管理包括器械生产企业和器械经营企业；品种管理主要对一类、二类、三类器械管理；人员管理对器械销售人员管理。</w:t>
            </w:r>
            <w:r w:rsidRPr="0025259C">
              <w:rPr>
                <w:rFonts w:ascii="微软雅黑" w:eastAsia="微软雅黑" w:hAnsi="微软雅黑" w:cs="Arial"/>
                <w:kern w:val="0"/>
                <w:sz w:val="15"/>
                <w:szCs w:val="15"/>
              </w:rPr>
              <w:br/>
              <w:t>5.餐饮模块: 主要就是对餐饮企业查询。</w:t>
            </w:r>
            <w:r w:rsidRPr="0025259C">
              <w:rPr>
                <w:rFonts w:ascii="微软雅黑" w:eastAsia="微软雅黑" w:hAnsi="微软雅黑" w:cs="Arial"/>
                <w:kern w:val="0"/>
                <w:sz w:val="15"/>
                <w:szCs w:val="15"/>
              </w:rPr>
              <w:br/>
              <w:t>6.保健食品模块：主要包括保健食品生产企业、保健食品经营企业、从业人员信息。</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7.化妆品模块：和保健食品模块功能一样。</w:t>
            </w:r>
            <w:r w:rsidRPr="0025259C">
              <w:rPr>
                <w:rFonts w:ascii="微软雅黑" w:eastAsia="微软雅黑" w:hAnsi="微软雅黑" w:cs="Arial"/>
                <w:kern w:val="0"/>
                <w:sz w:val="15"/>
                <w:szCs w:val="15"/>
              </w:rPr>
              <w:br/>
              <w:t>8.政策法规管理:对食品、药品、器械、保健品、化妆品等企业法规进行分类显示。</w:t>
            </w:r>
            <w:r w:rsidRPr="0025259C">
              <w:rPr>
                <w:rFonts w:ascii="微软雅黑" w:eastAsia="微软雅黑" w:hAnsi="微软雅黑" w:cs="Arial"/>
                <w:kern w:val="0"/>
                <w:sz w:val="15"/>
                <w:szCs w:val="15"/>
              </w:rPr>
              <w:br/>
              <w:t>9.综合管理:包括系统管理和公文管理。系统管理是系统配置的一些信息，包括权限，用户管理，机构管理，部门管理，数据字典管理等等。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3" w:name="_Toc459967862"/>
      <w:r w:rsidRPr="0025259C">
        <w:rPr>
          <w:rFonts w:ascii="微软雅黑" w:eastAsia="微软雅黑" w:hAnsi="微软雅黑"/>
          <w:sz w:val="15"/>
          <w:szCs w:val="15"/>
        </w:rPr>
        <w:lastRenderedPageBreak/>
        <w:t>2012.08 - 2012.12  武汉市奥众采购师培训平台系统</w:t>
      </w:r>
      <w:bookmarkEnd w:id="6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操作系统：windows xp sp2</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PC机 内存 4G；硬盘500G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Myeclipse、Oracle、cvs、dreamweaver</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本人主要负责:后台基础信息管理模块的培训教育、会员信息管理模块、培训信息管理模块的课程信息管理，教师信息管理、培训证书发布管理。</w:t>
            </w:r>
            <w:r w:rsidRPr="0025259C">
              <w:rPr>
                <w:rFonts w:ascii="微软雅黑" w:eastAsia="微软雅黑" w:hAnsi="微软雅黑" w:cs="Arial"/>
                <w:kern w:val="0"/>
                <w:sz w:val="15"/>
                <w:szCs w:val="15"/>
              </w:rPr>
              <w:br/>
              <w:t>前台在线学习模块，包括视频学习，视频下载，课程评论。</w:t>
            </w:r>
            <w:r w:rsidRPr="0025259C">
              <w:rPr>
                <w:rFonts w:ascii="微软雅黑" w:eastAsia="微软雅黑" w:hAnsi="微软雅黑" w:cs="Arial"/>
                <w:kern w:val="0"/>
                <w:sz w:val="15"/>
                <w:szCs w:val="15"/>
              </w:rPr>
              <w:br/>
              <w:t>和项目文档的编写。</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　　此项目是为了方便用户直接在网上考试，实现考试自动化。企业负责人、质量管理人、采购员、入库验收员等都要经过培训并取得食品药品监督管理局或其认可的机构发给的医疗器械经营岗位培训合格证书。</w:t>
            </w:r>
            <w:r w:rsidRPr="0025259C">
              <w:rPr>
                <w:rFonts w:ascii="微软雅黑" w:eastAsia="微软雅黑" w:hAnsi="微软雅黑" w:cs="Arial"/>
                <w:kern w:val="0"/>
                <w:sz w:val="15"/>
                <w:szCs w:val="15"/>
              </w:rPr>
              <w:br/>
              <w:t>本系统分为前后台，前台显示信息，用户登陆考试，后台管理考试试题、用户信息。</w:t>
            </w:r>
            <w:r w:rsidRPr="0025259C">
              <w:rPr>
                <w:rFonts w:ascii="微软雅黑" w:eastAsia="微软雅黑" w:hAnsi="微软雅黑" w:cs="Arial"/>
                <w:kern w:val="0"/>
                <w:sz w:val="15"/>
                <w:szCs w:val="15"/>
              </w:rPr>
              <w:br/>
              <w:t>前台用户登陆注册，可以查看发布的信息，报名，培训通知，考试证书，政策法规</w:t>
            </w:r>
            <w:r w:rsidRPr="0025259C">
              <w:rPr>
                <w:rFonts w:ascii="微软雅黑" w:eastAsia="微软雅黑" w:hAnsi="微软雅黑" w:cs="Arial"/>
                <w:kern w:val="0"/>
                <w:sz w:val="15"/>
                <w:szCs w:val="15"/>
              </w:rPr>
              <w:br/>
              <w:t>用户留言等。</w:t>
            </w:r>
            <w:r w:rsidRPr="0025259C">
              <w:rPr>
                <w:rFonts w:ascii="微软雅黑" w:eastAsia="微软雅黑" w:hAnsi="微软雅黑" w:cs="Arial"/>
                <w:kern w:val="0"/>
                <w:sz w:val="15"/>
                <w:szCs w:val="15"/>
              </w:rPr>
              <w:br/>
              <w:t>后台分为6大模块。</w:t>
            </w:r>
            <w:r w:rsidRPr="0025259C">
              <w:rPr>
                <w:rFonts w:ascii="微软雅黑" w:eastAsia="微软雅黑" w:hAnsi="微软雅黑" w:cs="Arial"/>
                <w:kern w:val="0"/>
                <w:sz w:val="15"/>
                <w:szCs w:val="15"/>
              </w:rPr>
              <w:br/>
              <w:t>1.基础信息管理：显示前台首页的通知信息，包括课程介绍，讲师信息，中心动态，发证信息，指导报名等。</w:t>
            </w:r>
            <w:r w:rsidRPr="0025259C">
              <w:rPr>
                <w:rFonts w:ascii="微软雅黑" w:eastAsia="微软雅黑" w:hAnsi="微软雅黑" w:cs="Arial"/>
                <w:kern w:val="0"/>
                <w:sz w:val="15"/>
                <w:szCs w:val="15"/>
              </w:rPr>
              <w:br/>
              <w:t>2.会员信息管理:对于前台注册是的企业用户和个人用户进行管理。</w:t>
            </w:r>
            <w:r w:rsidRPr="0025259C">
              <w:rPr>
                <w:rFonts w:ascii="微软雅黑" w:eastAsia="微软雅黑" w:hAnsi="微软雅黑" w:cs="Arial"/>
                <w:kern w:val="0"/>
                <w:sz w:val="15"/>
                <w:szCs w:val="15"/>
              </w:rPr>
              <w:br/>
              <w:t>3.培训信息管理：管理考试过程中的信息，包括培训考试的制定，课程信息的管理，发布试题教师信息管理，交费开通考试，待考人员管理，修改考试成绩及打印证书等。</w:t>
            </w:r>
            <w:r w:rsidRPr="0025259C">
              <w:rPr>
                <w:rFonts w:ascii="微软雅黑" w:eastAsia="微软雅黑" w:hAnsi="微软雅黑" w:cs="Arial"/>
                <w:kern w:val="0"/>
                <w:sz w:val="15"/>
                <w:szCs w:val="15"/>
              </w:rPr>
              <w:br/>
              <w:t>4.用户留言报表：统计用户留言并管理，对用户留言进行回复。</w:t>
            </w:r>
            <w:r w:rsidRPr="0025259C">
              <w:rPr>
                <w:rFonts w:ascii="微软雅黑" w:eastAsia="微软雅黑" w:hAnsi="微软雅黑" w:cs="Arial"/>
                <w:kern w:val="0"/>
                <w:sz w:val="15"/>
                <w:szCs w:val="15"/>
              </w:rPr>
              <w:br/>
              <w:t>5.系统信息管理: 权限管理，用户管理，个人设置，机构管理等。</w:t>
            </w:r>
            <w:r w:rsidRPr="0025259C">
              <w:rPr>
                <w:rFonts w:ascii="微软雅黑" w:eastAsia="微软雅黑" w:hAnsi="微软雅黑" w:cs="Arial"/>
                <w:kern w:val="0"/>
                <w:sz w:val="15"/>
                <w:szCs w:val="15"/>
              </w:rPr>
              <w:br/>
              <w:t>6.短信管理：分为短信日志和短信发送。</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4" w:name="_Toc459967863"/>
      <w:r w:rsidRPr="0025259C">
        <w:rPr>
          <w:rFonts w:ascii="微软雅黑" w:eastAsia="微软雅黑" w:hAnsi="微软雅黑"/>
          <w:sz w:val="15"/>
          <w:szCs w:val="15"/>
        </w:rPr>
        <w:t>2012.10 - 2015.03  精友零配件系统</w:t>
      </w:r>
      <w:bookmarkEnd w:id="6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Tomcat6.x ,jdk</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windowsxp，linux，weblogic</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MyEclipse,SVN，oracle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主要负责项目驻场支持，系统日常问题处理，系统bug查找。新需求沟通,需求文档，测试报告编写，功能测试，项目升级，新环境的实施部署。</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该项目主要为保险公司理赔系统提供定损，核价，核损以及大批量车型零件价格维护功能等服务，为保险公司理赔时提供数据参考，降低保险公司损失。</w:t>
            </w:r>
            <w:r w:rsidRPr="0025259C">
              <w:rPr>
                <w:rFonts w:ascii="微软雅黑" w:eastAsia="微软雅黑" w:hAnsi="微软雅黑" w:cs="Arial"/>
                <w:kern w:val="0"/>
                <w:sz w:val="15"/>
                <w:szCs w:val="15"/>
              </w:rPr>
              <w:br/>
              <w:t>主要功能：</w:t>
            </w:r>
            <w:r w:rsidRPr="0025259C">
              <w:rPr>
                <w:rFonts w:ascii="微软雅黑" w:eastAsia="微软雅黑" w:hAnsi="微软雅黑" w:cs="Arial"/>
                <w:kern w:val="0"/>
                <w:sz w:val="15"/>
                <w:szCs w:val="15"/>
              </w:rPr>
              <w:br/>
              <w:t>前台</w:t>
            </w:r>
            <w:r w:rsidRPr="0025259C">
              <w:rPr>
                <w:rFonts w:ascii="微软雅黑" w:eastAsia="微软雅黑" w:hAnsi="微软雅黑" w:cs="Arial"/>
                <w:kern w:val="0"/>
                <w:sz w:val="15"/>
                <w:szCs w:val="15"/>
              </w:rPr>
              <w:br/>
              <w:t>1 定损模块：定损模块细分车辆定型，换件，工时，辅料等模块，主要为理赔定损人员提供车辆定型，零配件添加，工时添加。为初步定损提供参考信息</w:t>
            </w:r>
            <w:r w:rsidRPr="0025259C">
              <w:rPr>
                <w:rFonts w:ascii="微软雅黑" w:eastAsia="微软雅黑" w:hAnsi="微软雅黑" w:cs="Arial"/>
                <w:kern w:val="0"/>
                <w:sz w:val="15"/>
                <w:szCs w:val="15"/>
              </w:rPr>
              <w:br/>
              <w:t>2 核价模块：为理赔核价人员提供咨询平台，可向公司总部以及各个合作修理厂咨询零配件价格，进一步核实定损人员填写的价格的可用度，降低损失。</w:t>
            </w:r>
            <w:r w:rsidRPr="0025259C">
              <w:rPr>
                <w:rFonts w:ascii="微软雅黑" w:eastAsia="微软雅黑" w:hAnsi="微软雅黑" w:cs="Arial"/>
                <w:kern w:val="0"/>
                <w:sz w:val="15"/>
                <w:szCs w:val="15"/>
              </w:rPr>
              <w:br/>
              <w:t>3 核损模块：为理赔核损人员提供核损功能，最后统一核实核价，定损环节的数据一致性。</w:t>
            </w:r>
            <w:r w:rsidRPr="0025259C">
              <w:rPr>
                <w:rFonts w:ascii="微软雅黑" w:eastAsia="微软雅黑" w:hAnsi="微软雅黑" w:cs="Arial"/>
                <w:kern w:val="0"/>
                <w:sz w:val="15"/>
                <w:szCs w:val="15"/>
              </w:rPr>
              <w:br/>
              <w:t>后台</w:t>
            </w:r>
            <w:r w:rsidRPr="0025259C">
              <w:rPr>
                <w:rFonts w:ascii="微软雅黑" w:eastAsia="微软雅黑" w:hAnsi="微软雅黑" w:cs="Arial"/>
                <w:kern w:val="0"/>
                <w:sz w:val="15"/>
                <w:szCs w:val="15"/>
              </w:rPr>
              <w:br/>
              <w:t>权限模块：为定损，核价人员，核损人员添加相关系统功能使用权限，以及在定损时所能选择的区域中的车型，零件等数据信息</w:t>
            </w:r>
            <w:r w:rsidRPr="0025259C">
              <w:rPr>
                <w:rFonts w:ascii="微软雅黑" w:eastAsia="微软雅黑" w:hAnsi="微软雅黑" w:cs="Arial"/>
                <w:kern w:val="0"/>
                <w:sz w:val="15"/>
                <w:szCs w:val="15"/>
              </w:rPr>
              <w:br/>
              <w:t>统计报表模块：定期对理赔案件做分析，主要分析理赔单中长出险的车型，以及定损员定损的主要数据，便于后期数据维护。</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本地化维护：主要为保险公司的各个地区分公司提供使用，能将当地的最合适的零件价格维护到系统数据信息中，为以后理赔定损提供使用。</w:t>
            </w:r>
            <w:r w:rsidRPr="0025259C">
              <w:rPr>
                <w:rFonts w:ascii="微软雅黑" w:eastAsia="微软雅黑" w:hAnsi="微软雅黑" w:cs="Arial"/>
                <w:kern w:val="0"/>
                <w:sz w:val="15"/>
                <w:szCs w:val="15"/>
              </w:rPr>
              <w:br/>
              <w:t>反馈模块：客户可将有异议的数据反馈公司总部，总部核实调整，可使系统数据保持最新。</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5" w:name="_Toc459967864"/>
      <w:r w:rsidRPr="0025259C">
        <w:rPr>
          <w:rFonts w:ascii="微软雅黑" w:eastAsia="微软雅黑" w:hAnsi="微软雅黑"/>
          <w:sz w:val="15"/>
          <w:szCs w:val="15"/>
        </w:rPr>
        <w:lastRenderedPageBreak/>
        <w:t>2012.10 - 2015.03  精友整车车型查询</w:t>
      </w:r>
      <w:bookmarkEnd w:id="65"/>
    </w:p>
    <w:tbl>
      <w:tblPr>
        <w:tblW w:w="0" w:type="auto"/>
        <w:tblCellSpacing w:w="0" w:type="dxa"/>
        <w:tblCellMar>
          <w:left w:w="0" w:type="dxa"/>
          <w:right w:w="0" w:type="dxa"/>
        </w:tblCellMar>
        <w:tblLook w:val="04A0"/>
      </w:tblPr>
      <w:tblGrid>
        <w:gridCol w:w="720"/>
        <w:gridCol w:w="95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Tomcat6.x ,jdk 1.6</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windowsxp ,linux,weblogic</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MyEclipse,SVN，oracle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主要负责项目驻场支持，系统日常问题处理，系统bug查找。新需求沟通,需求文档，测试报告编写，功能测试，项目升级，新环境的实施部署。</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该项目主要为保险公司提供整车车型查询，与历史投保保单车型匹配，提供整车的信息，比如座位，核定载数量，排量等</w:t>
            </w:r>
            <w:r w:rsidRPr="0025259C">
              <w:rPr>
                <w:rFonts w:ascii="微软雅黑" w:eastAsia="微软雅黑" w:hAnsi="微软雅黑" w:cs="Arial"/>
                <w:kern w:val="0"/>
                <w:sz w:val="15"/>
                <w:szCs w:val="15"/>
              </w:rPr>
              <w:br/>
              <w:t>整车项目系统功能需求主要分为车型查询平台、风险管理平台两方面：</w:t>
            </w:r>
            <w:r w:rsidRPr="0025259C">
              <w:rPr>
                <w:rFonts w:ascii="微软雅黑" w:eastAsia="微软雅黑" w:hAnsi="微软雅黑" w:cs="Arial"/>
                <w:kern w:val="0"/>
                <w:sz w:val="15"/>
                <w:szCs w:val="15"/>
              </w:rPr>
              <w:br/>
              <w:t>（1）车型查询平台包括网页查询和Webservice查询模块，可以进行投保录单、核保车型查询审核。</w:t>
            </w:r>
            <w:r w:rsidRPr="0025259C">
              <w:rPr>
                <w:rFonts w:ascii="微软雅黑" w:eastAsia="微软雅黑" w:hAnsi="微软雅黑" w:cs="Arial"/>
                <w:kern w:val="0"/>
                <w:sz w:val="15"/>
                <w:szCs w:val="15"/>
              </w:rPr>
              <w:br/>
              <w:t>（2）风险管理平台可以进行车型厂家/品牌/车系查询，维护用户相关权限管理，数据更新等功能。</w:t>
            </w:r>
            <w:r w:rsidRPr="0025259C">
              <w:rPr>
                <w:rFonts w:ascii="微软雅黑" w:eastAsia="微软雅黑" w:hAnsi="微软雅黑" w:cs="Arial"/>
                <w:kern w:val="0"/>
                <w:sz w:val="15"/>
                <w:szCs w:val="15"/>
              </w:rPr>
              <w:br/>
              <w:t>网页车型查询功能，包括：智能查询、综合查询和VIN码查询。</w:t>
            </w:r>
            <w:r w:rsidRPr="0025259C">
              <w:rPr>
                <w:rFonts w:ascii="微软雅黑" w:eastAsia="微软雅黑" w:hAnsi="微软雅黑" w:cs="Arial"/>
                <w:kern w:val="0"/>
                <w:sz w:val="15"/>
                <w:szCs w:val="15"/>
              </w:rPr>
              <w:br/>
              <w:t>智能查询：通过品牌名称或者品牌图标笼统定位车型</w:t>
            </w:r>
            <w:r w:rsidRPr="0025259C">
              <w:rPr>
                <w:rFonts w:ascii="微软雅黑" w:eastAsia="微软雅黑" w:hAnsi="微软雅黑" w:cs="Arial"/>
                <w:kern w:val="0"/>
                <w:sz w:val="15"/>
                <w:szCs w:val="15"/>
              </w:rPr>
              <w:br/>
              <w:t>综合查询：通过车型名称，代码直接定位车型</w:t>
            </w:r>
            <w:r w:rsidRPr="0025259C">
              <w:rPr>
                <w:rFonts w:ascii="微软雅黑" w:eastAsia="微软雅黑" w:hAnsi="微软雅黑" w:cs="Arial"/>
                <w:kern w:val="0"/>
                <w:sz w:val="15"/>
                <w:szCs w:val="15"/>
              </w:rPr>
              <w:br/>
              <w:t>vin码：通过车型的唯一vin码号定位车型</w:t>
            </w:r>
            <w:r w:rsidRPr="0025259C">
              <w:rPr>
                <w:rFonts w:ascii="微软雅黑" w:eastAsia="微软雅黑" w:hAnsi="微软雅黑" w:cs="Arial"/>
                <w:kern w:val="0"/>
                <w:sz w:val="15"/>
                <w:szCs w:val="15"/>
              </w:rPr>
              <w:br/>
              <w:t>Webservice调用包含：车型名称、车型编码和VIN码查询车型信息。</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6" w:name="_Toc459967865"/>
      <w:r w:rsidRPr="0025259C">
        <w:rPr>
          <w:rFonts w:ascii="微软雅黑" w:eastAsia="微软雅黑" w:hAnsi="微软雅黑"/>
          <w:sz w:val="15"/>
          <w:szCs w:val="15"/>
        </w:rPr>
        <w:t>2012.03 - 2012.05  CRM客户关系管理系统</w:t>
      </w:r>
      <w:bookmarkEnd w:id="66"/>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Tomcat6.x ,jdk1.6,</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window7，内存512m</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MyEclipse,SVN，Dreamweaver，PowerDesigner</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负责营销管理模块与权限管理模块的开发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系统是B/S模式实现，使用了接口和Flex+SH+MVC设计模式，使程序的表示层、业务逻辑层以及数据访问层达到了分离目的，前台使用Flex增强了用户的体验</w:t>
            </w:r>
            <w:r w:rsidRPr="0025259C">
              <w:rPr>
                <w:rFonts w:ascii="微软雅黑" w:eastAsia="微软雅黑" w:hAnsi="微软雅黑" w:cs="Arial"/>
                <w:kern w:val="0"/>
                <w:sz w:val="15"/>
                <w:szCs w:val="15"/>
              </w:rPr>
              <w:br/>
              <w:t>主要功能模块：</w:t>
            </w:r>
            <w:r w:rsidRPr="0025259C">
              <w:rPr>
                <w:rFonts w:ascii="微软雅黑" w:eastAsia="微软雅黑" w:hAnsi="微软雅黑" w:cs="Arial"/>
                <w:kern w:val="0"/>
                <w:sz w:val="15"/>
                <w:szCs w:val="15"/>
              </w:rPr>
              <w:br/>
              <w:t>1．营销管理模块： 客户经理发现销售机会时，在系统中录入该销售机会的信息。销售主管对销售机会指派给特定的客户经理去开发，客户经理对分配给自己的销售机会制定客户开发计划，然后按实际执行结果填写计划中每个步骤的执行效果。</w:t>
            </w:r>
            <w:r w:rsidRPr="0025259C">
              <w:rPr>
                <w:rFonts w:ascii="微软雅黑" w:eastAsia="微软雅黑" w:hAnsi="微软雅黑" w:cs="Arial"/>
                <w:kern w:val="0"/>
                <w:sz w:val="15"/>
                <w:szCs w:val="15"/>
              </w:rPr>
              <w:br/>
              <w:t>2．客户管理模块：每个客户经理有维护自己负责的客户信息，随时更新。</w:t>
            </w:r>
            <w:r w:rsidRPr="0025259C">
              <w:rPr>
                <w:rFonts w:ascii="微软雅黑" w:eastAsia="微软雅黑" w:hAnsi="微软雅黑" w:cs="Arial"/>
                <w:kern w:val="0"/>
                <w:sz w:val="15"/>
                <w:szCs w:val="15"/>
              </w:rPr>
              <w:br/>
              <w:t>对长时间没下过订单的客户及时预警，然后有客户经理采取措施来挽回客户。</w:t>
            </w:r>
            <w:r w:rsidRPr="0025259C">
              <w:rPr>
                <w:rFonts w:ascii="微软雅黑" w:eastAsia="微软雅黑" w:hAnsi="微软雅黑" w:cs="Arial"/>
                <w:kern w:val="0"/>
                <w:sz w:val="15"/>
                <w:szCs w:val="15"/>
              </w:rPr>
              <w:br/>
              <w:t>3．服务管理模块：通过客户服务我们的销售团队可以及时帮助客户解决问题、打消顾虑，提高客户满意度。还可以帮助我们随时了解客户的动态，以便采取应对措施。</w:t>
            </w:r>
            <w:r w:rsidRPr="0025259C">
              <w:rPr>
                <w:rFonts w:ascii="微软雅黑" w:eastAsia="微软雅黑" w:hAnsi="微软雅黑" w:cs="Arial"/>
                <w:kern w:val="0"/>
                <w:sz w:val="15"/>
                <w:szCs w:val="15"/>
              </w:rPr>
              <w:br/>
              <w:t>4. 统计报表模块：统计出客户的各方面信息，以便让公司高层能随时了解公司的客户情况。</w:t>
            </w:r>
            <w:r w:rsidRPr="0025259C">
              <w:rPr>
                <w:rFonts w:ascii="微软雅黑" w:eastAsia="微软雅黑" w:hAnsi="微软雅黑" w:cs="Arial"/>
                <w:kern w:val="0"/>
                <w:sz w:val="15"/>
                <w:szCs w:val="15"/>
              </w:rPr>
              <w:br/>
              <w:t>5．基础数据模块：系统中需要以选择的方式输入的输入项的候选项，统一通过数据字典来配置。比如服务类型、客户等级等。</w:t>
            </w:r>
            <w:r w:rsidRPr="0025259C">
              <w:rPr>
                <w:rFonts w:ascii="微软雅黑" w:eastAsia="微软雅黑" w:hAnsi="微软雅黑" w:cs="Arial"/>
                <w:kern w:val="0"/>
                <w:sz w:val="15"/>
                <w:szCs w:val="15"/>
              </w:rPr>
              <w:br/>
              <w:t>6. 权限管理模块：根据角色不同赋予不同的权限，使每个角色都只能对自己有权限的功能进行操作。</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7" w:name="_Toc459967866"/>
      <w:r w:rsidRPr="0025259C">
        <w:rPr>
          <w:rFonts w:ascii="微软雅黑" w:eastAsia="微软雅黑" w:hAnsi="微软雅黑"/>
          <w:sz w:val="15"/>
          <w:szCs w:val="15"/>
        </w:rPr>
        <w:t>2014.02 - 2014.06  青豆乐园</w:t>
      </w:r>
      <w:bookmarkEnd w:id="67"/>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linux + Tomcat6.0 + MySql + 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参与需求熟悉讨论，数据库讨论，独立编写数据服务人员维护，付费服务类型维护，代理商业务员维护，学校班级维护，学校用户维护学生信息维护，</w:t>
            </w:r>
            <w:r w:rsidRPr="0025259C">
              <w:rPr>
                <w:rFonts w:ascii="微软雅黑" w:eastAsia="微软雅黑" w:hAnsi="微软雅黑" w:cs="Arial"/>
                <w:kern w:val="0"/>
                <w:sz w:val="15"/>
                <w:szCs w:val="15"/>
              </w:rPr>
              <w:lastRenderedPageBreak/>
              <w:t>学生信息维护，订购名单管理，青豆卡帐号对应维护，青豆乐园前台等功能开发。使用fileupload实现上传，poi导入导出excel，jquery，Ajax</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青豆乐园产品用户类型包括：学校用户、教师用户、家长用户、超级管理员、数据服务人员、业务员、区域查询帐号。产品由青豆乐园产品服务器端超级管理员模块、青豆乐园产品服务器端数据服务人员模块、青豆乐园产品服务器端区域查询模块、青豆乐园产品服务器端业务员模块、青豆乐园产品客户端学校模块、青豆乐园产品客户端教师模块、青豆乐园产品客户端家长模块、青豆乐园产品网页版学校模块、青豆乐园产品网页版教师模块、青豆乐园产品安卓刷卡机模块，十大部分组成。</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8" w:name="_Toc459967867"/>
      <w:r w:rsidRPr="0025259C">
        <w:rPr>
          <w:rFonts w:ascii="微软雅黑" w:eastAsia="微软雅黑" w:hAnsi="微软雅黑"/>
          <w:sz w:val="15"/>
          <w:szCs w:val="15"/>
        </w:rPr>
        <w:t>2013.11 - 2014.02  大兴区教师研修网校本教研平台</w:t>
      </w:r>
      <w:bookmarkEnd w:id="68"/>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SqlServer2008 + windows 7 + jdk1.6.0 + 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参与需求熟悉讨论，数据库讨论，编写详细设计。独立编写完成基本信息管理模块，共同体联盟管理功能，审核共同体联盟功能，前台区级，校级，个人空间部分功能。使用fileupload实现上传，poi导入导出excel，jquery，Ajax</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前台网站分为区级空间，校级空间，个人空间，用于展示活动，可以关注或者参与活动。</w:t>
            </w:r>
            <w:r w:rsidRPr="0025259C">
              <w:rPr>
                <w:rFonts w:ascii="微软雅黑" w:eastAsia="微软雅黑" w:hAnsi="微软雅黑" w:cs="Arial"/>
                <w:kern w:val="0"/>
                <w:sz w:val="15"/>
                <w:szCs w:val="15"/>
              </w:rPr>
              <w:br/>
              <w:t>后台系统用于学校联盟，活动创建，上传活动资料。</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69" w:name="_Toc459967868"/>
      <w:r w:rsidRPr="0025259C">
        <w:rPr>
          <w:rFonts w:ascii="微软雅黑" w:eastAsia="微软雅黑" w:hAnsi="微软雅黑"/>
          <w:sz w:val="15"/>
          <w:szCs w:val="15"/>
        </w:rPr>
        <w:t>2012.10 - 2012.12  北京开放大学课程计划管理子系统</w:t>
      </w:r>
      <w:bookmarkEnd w:id="69"/>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 + Tomcat6.0 + oracle + 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参与需求熟悉讨论，数据库讨论，独立编写拟定媒体推广方案，项目组成员拟定媒体推广方案，审核媒体推广方案，具体媒体推广计划，维护媒体推广结果，维护短信推广结果，维护电邮推广结果功能代码。开发完功能后进行单元测试。使用fileupload实现上传，poi导入导出exce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用于管理课程推广计划，包括总体方案的提交审核，拟定审核媒体，讲座，电邮短信推广方案以及编写具体的推广计划，维护推广结果。本系统采用B/S设计，无需安装客户端，有权限的用户都可访问本系统。基于Java开发平台，采用MVC架构，公司自主研发框架（基于Struts）+Hibernate+Spring框架技术。使用Oracle做为数据库。</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0" w:name="_Toc459967869"/>
      <w:r w:rsidRPr="0025259C">
        <w:rPr>
          <w:rFonts w:ascii="微软雅黑" w:eastAsia="微软雅黑" w:hAnsi="微软雅黑"/>
          <w:sz w:val="15"/>
          <w:szCs w:val="15"/>
        </w:rPr>
        <w:t>2012.07 - 2012.10  北京广播电视大学教务教学综合平台 （考务管理系统 ）</w:t>
      </w:r>
      <w:bookmarkEnd w:id="7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 + Tomcat6.0 + oracle + 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独立编写设置费用参数，维护报考数据出错记录，维护未及时提交名命题记录，交卷信息填报，交卷信息确认，维护考试值班情况，维护巡考日志，查询未及时提交命题记录，查询考试值班情况功能代码。功能开发完以后进行单元测试。使用使用poi导入导出excel，fileupload实现上传，jquery。</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用于学校考试的报名信息管理，考点管理，考试课程管理，考场安排管理，试卷库管理，质量监控管理。本系统采用B/S设计，无需安装客户端，有权限的用户都可访问本系统。基于Java开发平台，采用MVC架构，公司自主研发框架（基于Struts）+Hibernate+Spring框架技术。使用Oracle做为数据库。</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1" w:name="_Toc459967870"/>
      <w:r w:rsidRPr="0025259C">
        <w:rPr>
          <w:rFonts w:ascii="微软雅黑" w:eastAsia="微软雅黑" w:hAnsi="微软雅黑"/>
          <w:sz w:val="15"/>
          <w:szCs w:val="15"/>
        </w:rPr>
        <w:t>2014.10 - 至今  平安电销寿险坐席应用系统</w:t>
      </w:r>
      <w:bookmarkEnd w:id="7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eclipse/weblogic/oracle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负责周版本迭代一，迭代二敏捷开发</w:t>
            </w:r>
            <w:r w:rsidRPr="0025259C">
              <w:rPr>
                <w:rFonts w:ascii="微软雅黑" w:eastAsia="微软雅黑" w:hAnsi="微软雅黑" w:cs="Arial"/>
                <w:kern w:val="0"/>
                <w:sz w:val="15"/>
                <w:szCs w:val="15"/>
              </w:rPr>
              <w:br/>
              <w:t>负责团队需求认领，需求设计及开发</w:t>
            </w:r>
            <w:r w:rsidRPr="0025259C">
              <w:rPr>
                <w:rFonts w:ascii="微软雅黑" w:eastAsia="微软雅黑" w:hAnsi="微软雅黑" w:cs="Arial"/>
                <w:kern w:val="0"/>
                <w:sz w:val="15"/>
                <w:szCs w:val="15"/>
              </w:rPr>
              <w:br/>
              <w:t>负责需求缺陷修复，历史遗留问题修复</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为中国平安20万电销寿险员工使用的电销寿险坐席应用系统，关联系统有PAD-CRM,TJS协调系统，TMR-LIFE寿险坐席系统，TMR-ADMIN寿险管理系统，直通电销咨讯系统，每月有2-3个固定版本更新上线，供所有电销寿险坐席使用。</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主要熟练技术：oracle常规增删改查、sql执行计划、package、product、function、weblogic服务器部署、pafa框架（封装了spring框架，主要使用springMVC）、spring-quartz、ibatis、mesb接口、restful接口、tiles页面布局框架、页面组件跨域调用。</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主要开发功能点如下：</w:t>
            </w:r>
            <w:r w:rsidRPr="0025259C">
              <w:rPr>
                <w:rFonts w:ascii="微软雅黑" w:eastAsia="微软雅黑" w:hAnsi="微软雅黑" w:cs="Arial"/>
                <w:kern w:val="0"/>
                <w:sz w:val="15"/>
                <w:szCs w:val="15"/>
              </w:rPr>
              <w:br/>
              <w:t>1.（产品、险种、主险、附险）保费计算，主要使用数据库固定模式加接口形式计算，数据库保存固定计算规则，频次费率、保费费率，接口校验规则来实现最终保费计算，这种实现方式保证了保费计算的稳定性。</w:t>
            </w:r>
            <w:r w:rsidRPr="0025259C">
              <w:rPr>
                <w:rFonts w:ascii="微软雅黑" w:eastAsia="微软雅黑" w:hAnsi="微软雅黑" w:cs="Arial"/>
                <w:kern w:val="0"/>
                <w:sz w:val="15"/>
                <w:szCs w:val="15"/>
              </w:rPr>
              <w:br/>
              <w:t>2.坐席销售录音质检抽取，主要有特殊质检抽取，默认质检抽取，质检抽取任务有ORACLE 定时JOB完成，通过编写ORACLE PACKAGE及实现PROCEDURE、FUNCTION来计算不同场景质检抽取规则，完成抽取任务并记录历史。</w:t>
            </w:r>
            <w:r w:rsidRPr="0025259C">
              <w:rPr>
                <w:rFonts w:ascii="微软雅黑" w:eastAsia="微软雅黑" w:hAnsi="微软雅黑" w:cs="Arial"/>
                <w:kern w:val="0"/>
                <w:sz w:val="15"/>
                <w:szCs w:val="15"/>
              </w:rPr>
              <w:br/>
              <w:t>3.同步人管信息，实现MESB接口，提供服务由PAD-CRM来调用，通过PAD-CRM传递接口参数，由寿险服务更新人员信息，最终返回给调用方处理结果。</w:t>
            </w:r>
            <w:r w:rsidRPr="0025259C">
              <w:rPr>
                <w:rFonts w:ascii="微软雅黑" w:eastAsia="微软雅黑" w:hAnsi="微软雅黑" w:cs="Arial"/>
                <w:kern w:val="0"/>
                <w:sz w:val="15"/>
                <w:szCs w:val="15"/>
              </w:rPr>
              <w:br/>
              <w:t>4.核保组件化接口，主要实现restful接口，通过HTTPCLIENT调用PAD-CRM系统的OPEN-API获取JSON数据，解析JSON，使用springQuartz定时更新数据。</w:t>
            </w:r>
            <w:r w:rsidRPr="0025259C">
              <w:rPr>
                <w:rFonts w:ascii="微软雅黑" w:eastAsia="微软雅黑" w:hAnsi="微软雅黑" w:cs="Arial"/>
                <w:kern w:val="0"/>
                <w:sz w:val="15"/>
                <w:szCs w:val="15"/>
              </w:rPr>
              <w:br/>
              <w:t>5.贷款协销，PAD-CRM通过组件跨域调用寿险应用系统销售页面，获取客户号及客户相关信息进行操作，由PAD-CRM注册寿险组件，有寿险组件提供暴露接口的方式来访问实现。</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2" w:name="_Toc459967871"/>
      <w:r w:rsidRPr="0025259C">
        <w:rPr>
          <w:rFonts w:ascii="微软雅黑" w:eastAsia="微软雅黑" w:hAnsi="微软雅黑"/>
          <w:sz w:val="15"/>
          <w:szCs w:val="15"/>
        </w:rPr>
        <w:t>2013.04 - 2013.10  道路从业人员资格考试系统</w:t>
      </w:r>
      <w:bookmarkEnd w:id="72"/>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基于WEB浏览器</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Myeclipse8.5、使用Struts2+jsp+jeboss 、pl/sql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负责考务系统的考场管理模块、成绩管理模块、证书管理模块的设计和开发；整个网报系统的开发，测试阶段bug的修改，后期项目交付演示，和对系统使用人员的培训。</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道路从业人员考试系统分为考务系统、网上报名系统、机考系统、题库系统。实现道路运输人员考试的方便快捷的管理工作。网报系统实现考生异地网上报名，大大的方便了考生的报考。考务系统主要实现考生报考信息的审核管理、考场管理、试卷管理、成绩管理、证书管理等工作。机考系统实现考生在计算机端进行考试。题库系统完成考试大纲的管理、试题管理、组卷活动等工作。</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3" w:name="_Toc459967872"/>
      <w:r w:rsidRPr="0025259C">
        <w:rPr>
          <w:rFonts w:ascii="微软雅黑" w:eastAsia="微软雅黑" w:hAnsi="微软雅黑"/>
          <w:sz w:val="15"/>
          <w:szCs w:val="15"/>
        </w:rPr>
        <w:t>2012.02 - 2013.03  交通出租车驾驶员从业资格考试考务管理系统</w:t>
      </w:r>
      <w:bookmarkEnd w:id="7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基于WEB浏览器</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Myeclipse8.5</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负责考务系统考点管理、考场管理、成绩管理、统计查询模块的文档编写、需求分析阶段的静态页面设计，绘制系统流程图， 参与数据库设计以及后期开发阶段的相关功能的实现，软件测试阶段修改系统bug。机考系统的考生考试功能，考试监控功能的开发，bug修改，</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项目是为交通部考试中心出租车驾驶员从业资格考试系统，系统使用struts+jsp,用mvc模式、用oracle数据库开发。整个考试系统分为三部分考务管理系统、网上报名系统、题库系统、机考系统；系统用户分为交通中心、省级机构、市级机构，考务系统完成考试整个过程的所有考务工作包括报名，审核，异常管理模块、缴费，考点管理，考场管理，查询统计信息，考试试室维护，考试座位安排，生成准考证，打印准考证，试卷管理，以及考试后期的成绩维护，合格判定，证书打印。</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4" w:name="_Toc459967873"/>
      <w:r w:rsidRPr="0025259C">
        <w:rPr>
          <w:rFonts w:ascii="微软雅黑" w:eastAsia="微软雅黑" w:hAnsi="微软雅黑"/>
          <w:sz w:val="15"/>
          <w:szCs w:val="15"/>
        </w:rPr>
        <w:lastRenderedPageBreak/>
        <w:t>2013.04 - 2014.05  业务系统（1000及以上人员使用）</w:t>
      </w:r>
      <w:bookmarkEnd w:id="7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jdk1.5.7 和eclipse 3.5</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win2002以后版本的电脑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该项目中本人主要负责订单部分、收款部分、出库部分、售后部分等。 </w:t>
            </w:r>
            <w:r w:rsidRPr="0025259C">
              <w:rPr>
                <w:rFonts w:ascii="微软雅黑" w:eastAsia="微软雅黑" w:hAnsi="微软雅黑" w:cs="Arial"/>
                <w:kern w:val="0"/>
                <w:sz w:val="15"/>
                <w:szCs w:val="15"/>
              </w:rPr>
              <w:br/>
              <w:t>该项目中，本人主要的责任是完善出库接口以及其他跟库存量有关接口的优化以及找出其中编写中存在的问题，进而使系统在该功能点上少出现错误一直到后面不出现错误！</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该系统主要用于满橙至盈公司：1.客户下单到物流送出到签收 2.采购部门采购到入库，并集成了三方积分系统和满橙电商大礼包礼品网 该系统是基于用友NC系统，主要运用了单据的开发，从而达到单据的创建、单据的提交、单据的审核以及单据定时处理等功能。 </w:t>
            </w:r>
            <w:r w:rsidRPr="0025259C">
              <w:rPr>
                <w:rFonts w:ascii="微软雅黑" w:eastAsia="微软雅黑" w:hAnsi="微软雅黑" w:cs="Arial"/>
                <w:kern w:val="0"/>
                <w:sz w:val="15"/>
                <w:szCs w:val="15"/>
              </w:rPr>
              <w:br/>
              <w:t xml:space="preserve">该项目中本人主要负责订单部分、收款部分、出库部分、售后部分等。 </w:t>
            </w:r>
            <w:r w:rsidRPr="0025259C">
              <w:rPr>
                <w:rFonts w:ascii="微软雅黑" w:eastAsia="微软雅黑" w:hAnsi="微软雅黑" w:cs="Arial"/>
                <w:kern w:val="0"/>
                <w:sz w:val="15"/>
                <w:szCs w:val="15"/>
              </w:rPr>
              <w:br/>
              <w:t>该项目中所遇到的技术难点是：当两个人同时下单时，容易减错库存量，造成库存量为负；针对这一技术难点，我专门设计了两个表示库存量的表，一个为虚拟库存，一个为实际库存，当顾客下单时，减虚拟库存，当然在下单的那个实现类中实现了synchronized这个接口，避免同时减库存导致负数出现，并在减库存的时候向自己定义的数据修改记录表中插入一条数据用于监测。当拣选的时候就减实际库存表，如果库存不足，则用户出库失败，并且还回相应的虚拟库存量；用这些方法从而避免了库存为负的可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5" w:name="_Toc459967874"/>
      <w:r w:rsidRPr="0025259C">
        <w:rPr>
          <w:rFonts w:ascii="微软雅黑" w:eastAsia="微软雅黑" w:hAnsi="微软雅黑"/>
          <w:sz w:val="15"/>
          <w:szCs w:val="15"/>
        </w:rPr>
        <w:t>2012.06 - 2013.04  OA系统（1000及以上人员使用）</w:t>
      </w:r>
      <w:bookmarkEnd w:id="75"/>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jdk1.5.7 和eclipse 3.5</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可装win2002以后版本的电脑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该项目中，本人从开始在组长的带领下只负责其中的绩效模块的开发，到后面几期，独自一个人负责所有需求部门所提出的需求变更，以至于到后面的上线都是自己一个人独立开发完成，在该项目中，感觉自己达到了一个质的飞跃。</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该项目是主要基于SSH框架的，业务流程是：首先通过JSP页面实现交互界面，负责接收请求(Request)和传送响应(Response)，然后根据Struts配置文件(struts-config.xml)将ActionServlet接收到的Request委派给相应的Action处理。在业务层中，管理服务组件的Spring IoC容器负责向Action提供业务模型(Model)组件和该组件的协作对象数据处理(DAO)组件完成业务逻辑，并提供事务处理、缓冲池等容器组件以提升系统性能和保证数据的完整性。而在持久层中，则依赖于Hibernate的对象化映射和数据库交互，处理DAO组件请求的数据，并返回处理结果。 </w:t>
            </w:r>
            <w:r w:rsidRPr="0025259C">
              <w:rPr>
                <w:rFonts w:ascii="微软雅黑" w:eastAsia="微软雅黑" w:hAnsi="微软雅黑" w:cs="Arial"/>
                <w:kern w:val="0"/>
                <w:sz w:val="15"/>
                <w:szCs w:val="15"/>
              </w:rPr>
              <w:br/>
              <w:t>该系统的主要功能是人事的所有流程，包含：招聘、录用、请假、晋升、降职、工资计算、绩效等人事所需的所有流程。</w:t>
            </w:r>
          </w:p>
        </w:tc>
      </w:tr>
    </w:tbl>
    <w:p w:rsidR="00B63F47" w:rsidRPr="0025259C" w:rsidRDefault="00887409" w:rsidP="0025259C">
      <w:pPr>
        <w:jc w:val="left"/>
        <w:rPr>
          <w:rFonts w:ascii="微软雅黑" w:eastAsia="微软雅黑" w:hAnsi="微软雅黑" w:cs="Arial"/>
          <w:kern w:val="0"/>
          <w:sz w:val="15"/>
          <w:szCs w:val="15"/>
        </w:rPr>
      </w:pPr>
      <w:bookmarkStart w:id="76" w:name="_Toc459967875"/>
      <w:r w:rsidRPr="0025259C">
        <w:rPr>
          <w:rStyle w:val="2Char"/>
          <w:rFonts w:ascii="微软雅黑" w:eastAsia="微软雅黑" w:hAnsi="微软雅黑"/>
          <w:sz w:val="15"/>
          <w:szCs w:val="15"/>
        </w:rPr>
        <w:t>石家庄</w:t>
      </w:r>
      <w:r w:rsidR="00EA5986" w:rsidRPr="0025259C">
        <w:rPr>
          <w:rStyle w:val="2Char"/>
          <w:rFonts w:ascii="微软雅黑" w:eastAsia="微软雅黑" w:hAnsi="微软雅黑" w:hint="eastAsia"/>
          <w:sz w:val="15"/>
          <w:szCs w:val="15"/>
        </w:rPr>
        <w:t>天丽江</w:t>
      </w:r>
      <w:r w:rsidRPr="0025259C">
        <w:rPr>
          <w:rStyle w:val="2Char"/>
          <w:rFonts w:ascii="微软雅黑" w:eastAsia="微软雅黑" w:hAnsi="微软雅黑"/>
          <w:sz w:val="15"/>
          <w:szCs w:val="15"/>
        </w:rPr>
        <w:t>酒店管理系统</w:t>
      </w:r>
      <w:bookmarkEnd w:id="76"/>
      <w:r w:rsidRPr="0025259C">
        <w:rPr>
          <w:rFonts w:ascii="微软雅黑" w:eastAsia="微软雅黑" w:hAnsi="微软雅黑" w:cs="Arial"/>
          <w:kern w:val="0"/>
          <w:sz w:val="15"/>
          <w:szCs w:val="15"/>
        </w:rPr>
        <w:br/>
        <w:t>开发时间：2013-03 — 2013-09</w:t>
      </w:r>
      <w:r w:rsidRPr="0025259C">
        <w:rPr>
          <w:rFonts w:ascii="微软雅黑" w:eastAsia="微软雅黑" w:hAnsi="微软雅黑" w:cs="Arial"/>
          <w:kern w:val="0"/>
          <w:sz w:val="15"/>
          <w:szCs w:val="15"/>
        </w:rPr>
        <w:br/>
        <w:t>开发人数：9 人</w:t>
      </w:r>
      <w:r w:rsidRPr="0025259C">
        <w:rPr>
          <w:rFonts w:ascii="微软雅黑" w:eastAsia="微软雅黑" w:hAnsi="微软雅黑" w:cs="Arial"/>
          <w:kern w:val="0"/>
          <w:sz w:val="15"/>
          <w:szCs w:val="15"/>
        </w:rPr>
        <w:br/>
        <w:t>开发工具：Eclipse + Tomcat6.0 + Oracle10g + JDK1.6 + PowerDesigner</w:t>
      </w:r>
      <w:r w:rsidRPr="0025259C">
        <w:rPr>
          <w:rFonts w:ascii="微软雅黑" w:eastAsia="微软雅黑" w:hAnsi="微软雅黑" w:cs="Arial"/>
          <w:kern w:val="0"/>
          <w:sz w:val="15"/>
          <w:szCs w:val="15"/>
        </w:rPr>
        <w:br/>
        <w:t>使用技术：Struts2.0 + Spring3.0 + Hibernate3 + jUnit4.0</w:t>
      </w:r>
      <w:r w:rsidRPr="0025259C">
        <w:rPr>
          <w:rFonts w:ascii="微软雅黑" w:eastAsia="微软雅黑" w:hAnsi="微软雅黑" w:cs="Arial"/>
          <w:kern w:val="0"/>
          <w:sz w:val="15"/>
          <w:szCs w:val="15"/>
        </w:rPr>
        <w:br/>
        <w:t>项目描述：针对酒店管理及用户预订办公系统，主要目的实现企业信息化管理，主要业务两个功能模块，客户端功能和管理端功能。客户端模块主要是新用户的注册，登录，用户修改密码和自身资料，提供酒店可预订资源列表，供客户预订，用户可以查看自己的订单情况。</w:t>
      </w:r>
    </w:p>
    <w:p w:rsidR="00887409" w:rsidRPr="0025259C" w:rsidRDefault="00887409" w:rsidP="0025259C">
      <w:pPr>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管理端功能主要是资源管理，酒店管理员可以对酒店里可预订资源进行管理；订单管理，对用户提交的订单进行处理；</w:t>
      </w:r>
      <w:r w:rsidRPr="0025259C">
        <w:rPr>
          <w:rFonts w:ascii="微软雅黑" w:eastAsia="微软雅黑" w:hAnsi="微软雅黑" w:cs="Arial"/>
          <w:kern w:val="0"/>
          <w:sz w:val="15"/>
          <w:szCs w:val="15"/>
        </w:rPr>
        <w:br/>
        <w:t>用户管理，对注册用户进行管理，主要是查询和删除功能；管理员管理，对管理员的账户进行增删</w:t>
      </w:r>
      <w:r w:rsidRPr="0025259C">
        <w:rPr>
          <w:rFonts w:ascii="微软雅黑" w:eastAsia="微软雅黑" w:hAnsi="微软雅黑" w:cs="Arial"/>
          <w:kern w:val="0"/>
          <w:sz w:val="15"/>
          <w:szCs w:val="15"/>
        </w:rPr>
        <w:br/>
        <w:t>改查等功能。</w:t>
      </w:r>
      <w:r w:rsidRPr="0025259C">
        <w:rPr>
          <w:rFonts w:ascii="微软雅黑" w:eastAsia="微软雅黑" w:hAnsi="微软雅黑" w:cs="Arial"/>
          <w:kern w:val="0"/>
          <w:sz w:val="15"/>
          <w:szCs w:val="15"/>
        </w:rPr>
        <w:br/>
        <w:t>项目职责：参与数据库的设计，在数据访问层使用Hibernate3和连接池实现对管理模块的数据信息的增加、删除、修改、查询操作；控制层由Struts2.0提供控制流程，主要控制业务逻辑和数据访问。配合测试部门进行相关模块的单元测试。</w:t>
      </w:r>
      <w:r w:rsidRPr="0025259C">
        <w:rPr>
          <w:rFonts w:ascii="微软雅黑" w:eastAsia="微软雅黑" w:hAnsi="微软雅黑" w:cs="Arial"/>
          <w:kern w:val="0"/>
          <w:sz w:val="15"/>
          <w:szCs w:val="15"/>
        </w:rPr>
        <w:br/>
        <w:t>职责描述：</w:t>
      </w:r>
      <w:r w:rsidRPr="0025259C">
        <w:rPr>
          <w:rFonts w:ascii="微软雅黑" w:eastAsia="微软雅黑" w:hAnsi="微软雅黑" w:cs="Arial"/>
          <w:kern w:val="0"/>
          <w:sz w:val="15"/>
          <w:szCs w:val="15"/>
        </w:rPr>
        <w:br/>
        <w:t>参加了项目需求分析，模块设计和开发。</w:t>
      </w:r>
      <w:r w:rsidRPr="0025259C">
        <w:rPr>
          <w:rFonts w:ascii="微软雅黑" w:eastAsia="微软雅黑" w:hAnsi="微软雅黑" w:cs="Arial"/>
          <w:kern w:val="0"/>
          <w:sz w:val="15"/>
          <w:szCs w:val="15"/>
        </w:rPr>
        <w:sym w:font="Symbol" w:char="F076"/>
      </w:r>
      <w:r w:rsidRPr="0025259C">
        <w:rPr>
          <w:rFonts w:ascii="微软雅黑" w:eastAsia="微软雅黑" w:hAnsi="微软雅黑" w:cs="Arial"/>
          <w:kern w:val="0"/>
          <w:sz w:val="15"/>
          <w:szCs w:val="15"/>
        </w:rPr>
        <w:br/>
        <w:t>参与项目技术难点解决。</w:t>
      </w:r>
      <w:r w:rsidRPr="0025259C">
        <w:rPr>
          <w:rFonts w:ascii="微软雅黑" w:eastAsia="微软雅黑" w:hAnsi="微软雅黑" w:cs="Arial"/>
          <w:kern w:val="0"/>
          <w:sz w:val="15"/>
          <w:szCs w:val="15"/>
        </w:rPr>
        <w:sym w:font="Symbol" w:char="F076"/>
      </w:r>
      <w:r w:rsidRPr="0025259C">
        <w:rPr>
          <w:rFonts w:ascii="微软雅黑" w:eastAsia="微软雅黑" w:hAnsi="微软雅黑" w:cs="Arial"/>
          <w:kern w:val="0"/>
          <w:sz w:val="15"/>
          <w:szCs w:val="15"/>
        </w:rPr>
        <w:br/>
        <w:t>协助项目经理和技术经理做好项目。</w:t>
      </w:r>
      <w:r w:rsidRPr="0025259C">
        <w:rPr>
          <w:rFonts w:ascii="微软雅黑" w:eastAsia="微软雅黑" w:hAnsi="微软雅黑" w:cs="Arial"/>
          <w:kern w:val="0"/>
          <w:sz w:val="15"/>
          <w:szCs w:val="15"/>
        </w:rPr>
        <w:sym w:font="Symbol" w:char="F076"/>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配合测试部门对模块进行调整。</w:t>
      </w:r>
      <w:r w:rsidRPr="0025259C">
        <w:rPr>
          <w:rFonts w:ascii="微软雅黑" w:eastAsia="微软雅黑" w:hAnsi="微软雅黑" w:cs="Arial"/>
          <w:kern w:val="0"/>
          <w:sz w:val="15"/>
          <w:szCs w:val="15"/>
        </w:rPr>
        <w:sym w:font="Symbol" w:char="F076"/>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r>
      <w:r w:rsidRPr="0025259C">
        <w:rPr>
          <w:rStyle w:val="2Char"/>
          <w:rFonts w:ascii="微软雅黑" w:eastAsia="微软雅黑" w:hAnsi="微软雅黑"/>
          <w:sz w:val="15"/>
          <w:szCs w:val="15"/>
        </w:rPr>
        <w:t>绥化药品管理系统</w:t>
      </w:r>
      <w:r w:rsidRPr="0025259C">
        <w:rPr>
          <w:rFonts w:ascii="微软雅黑" w:eastAsia="微软雅黑" w:hAnsi="微软雅黑" w:cs="Arial"/>
          <w:kern w:val="0"/>
          <w:sz w:val="15"/>
          <w:szCs w:val="15"/>
        </w:rPr>
        <w:br/>
        <w:t>开发时间：2012-08 — 2013-02</w:t>
      </w:r>
      <w:r w:rsidRPr="0025259C">
        <w:rPr>
          <w:rFonts w:ascii="微软雅黑" w:eastAsia="微软雅黑" w:hAnsi="微软雅黑" w:cs="Arial"/>
          <w:kern w:val="0"/>
          <w:sz w:val="15"/>
          <w:szCs w:val="15"/>
        </w:rPr>
        <w:br/>
        <w:t>开发人数：9人</w:t>
      </w:r>
      <w:r w:rsidRPr="0025259C">
        <w:rPr>
          <w:rFonts w:ascii="微软雅黑" w:eastAsia="微软雅黑" w:hAnsi="微软雅黑" w:cs="Arial"/>
          <w:kern w:val="0"/>
          <w:sz w:val="15"/>
          <w:szCs w:val="15"/>
        </w:rPr>
        <w:br/>
        <w:t>开发工具：Eclipse + Tomcat6.0 + MySQL + JDK1.6 + MindManager</w:t>
      </w:r>
      <w:r w:rsidRPr="0025259C">
        <w:rPr>
          <w:rFonts w:ascii="微软雅黑" w:eastAsia="微软雅黑" w:hAnsi="微软雅黑" w:cs="Arial"/>
          <w:kern w:val="0"/>
          <w:sz w:val="15"/>
          <w:szCs w:val="15"/>
        </w:rPr>
        <w:br/>
        <w:t>使用技术：Struts2.0 + Spring3.0 + Hibernate3 + JSP + FusionCharts</w:t>
      </w:r>
      <w:r w:rsidRPr="0025259C">
        <w:rPr>
          <w:rFonts w:ascii="微软雅黑" w:eastAsia="微软雅黑" w:hAnsi="微软雅黑" w:cs="Arial"/>
          <w:kern w:val="0"/>
          <w:sz w:val="15"/>
          <w:szCs w:val="15"/>
        </w:rPr>
        <w:br/>
        <w:t>项目描述：通过本药品数据库管理系统软件，能帮助药品库存管理人员利用计算机，快速方便的对药品进行管理、进货信息记录、销售信息记录、查找所需操作，最低库存量报警功能，并且能够提供完备的药店进货、销售、库存管理功能。通过对药品进销存管理，实现药品管理工作系统化、规范化、自动化，正确的药品进货和库存控制，减少管理费用。方便管理医药商店业务流程且准确的掌握营业情况，从而保证了医药商店能够正常运转。力求达到快速、便捷、准确的输出每种药品的基本信息，</w:t>
      </w:r>
      <w:r w:rsidRPr="0025259C">
        <w:rPr>
          <w:rFonts w:ascii="微软雅黑" w:eastAsia="微软雅黑" w:hAnsi="微软雅黑" w:cs="Arial"/>
          <w:kern w:val="0"/>
          <w:sz w:val="15"/>
          <w:szCs w:val="15"/>
        </w:rPr>
        <w:br/>
        <w:t>查询并能对药品的基本信息进行修改，以及药品不足时的及时进货，保证顾客需求。为了加强药品管理，以便更好地对药品进行监督和管理。对药品管理人员的工作，起到了高效性、准确性的作用。</w:t>
      </w:r>
      <w:r w:rsidRPr="0025259C">
        <w:rPr>
          <w:rFonts w:ascii="微软雅黑" w:eastAsia="微软雅黑" w:hAnsi="微软雅黑" w:cs="Arial"/>
          <w:kern w:val="0"/>
          <w:sz w:val="15"/>
          <w:szCs w:val="15"/>
        </w:rPr>
        <w:br/>
        <w:t>项目职责：库房资料、药品类别、公文上报模块，参与数据库的设计，架构选型，以及配合测试部门进行相关模块的测试。</w:t>
      </w:r>
      <w:r w:rsidRPr="0025259C">
        <w:rPr>
          <w:rFonts w:ascii="微软雅黑" w:eastAsia="微软雅黑" w:hAnsi="微软雅黑" w:cs="Arial"/>
          <w:kern w:val="0"/>
          <w:sz w:val="15"/>
          <w:szCs w:val="15"/>
        </w:rPr>
        <w:br/>
        <w:t>职责描述：</w:t>
      </w:r>
      <w:r w:rsidRPr="0025259C">
        <w:rPr>
          <w:rFonts w:ascii="微软雅黑" w:eastAsia="微软雅黑" w:hAnsi="微软雅黑" w:cs="Arial"/>
          <w:kern w:val="0"/>
          <w:sz w:val="15"/>
          <w:szCs w:val="15"/>
        </w:rPr>
        <w:br/>
        <w:t>参加了项目需求分析，模块设计和开发。</w:t>
      </w:r>
      <w:r w:rsidRPr="0025259C">
        <w:rPr>
          <w:rFonts w:ascii="微软雅黑" w:eastAsia="微软雅黑" w:hAnsi="微软雅黑"/>
          <w:sz w:val="15"/>
          <w:szCs w:val="15"/>
        </w:rPr>
        <w:sym w:font="Symbol" w:char="F076"/>
      </w:r>
      <w:r w:rsidRPr="0025259C">
        <w:rPr>
          <w:rFonts w:ascii="微软雅黑" w:eastAsia="微软雅黑" w:hAnsi="微软雅黑" w:cs="Arial"/>
          <w:kern w:val="0"/>
          <w:sz w:val="15"/>
          <w:szCs w:val="15"/>
        </w:rPr>
        <w:br/>
        <w:t>参与项目技术难点解决。</w:t>
      </w:r>
      <w:r w:rsidRPr="0025259C">
        <w:rPr>
          <w:rFonts w:ascii="微软雅黑" w:eastAsia="微软雅黑" w:hAnsi="微软雅黑"/>
          <w:sz w:val="15"/>
          <w:szCs w:val="15"/>
        </w:rPr>
        <w:sym w:font="Symbol" w:char="F076"/>
      </w:r>
      <w:r w:rsidRPr="0025259C">
        <w:rPr>
          <w:rFonts w:ascii="微软雅黑" w:eastAsia="微软雅黑" w:hAnsi="微软雅黑" w:cs="Arial"/>
          <w:kern w:val="0"/>
          <w:sz w:val="15"/>
          <w:szCs w:val="15"/>
        </w:rPr>
        <w:br/>
        <w:t>协助项目经理和技术经理做好项目。</w:t>
      </w:r>
      <w:r w:rsidRPr="0025259C">
        <w:rPr>
          <w:rFonts w:ascii="微软雅黑" w:eastAsia="微软雅黑" w:hAnsi="微软雅黑"/>
          <w:sz w:val="15"/>
          <w:szCs w:val="15"/>
        </w:rPr>
        <w:sym w:font="Symbol" w:char="F076"/>
      </w:r>
      <w:r w:rsidRPr="0025259C">
        <w:rPr>
          <w:rFonts w:ascii="微软雅黑" w:eastAsia="微软雅黑" w:hAnsi="微软雅黑" w:cs="Arial"/>
          <w:kern w:val="0"/>
          <w:sz w:val="15"/>
          <w:szCs w:val="15"/>
        </w:rPr>
        <w:br/>
        <w:t>配合测试部门对模块进行调整。</w:t>
      </w:r>
      <w:r w:rsidRPr="0025259C">
        <w:rPr>
          <w:rFonts w:ascii="微软雅黑" w:eastAsia="微软雅黑" w:hAnsi="微软雅黑"/>
          <w:sz w:val="15"/>
          <w:szCs w:val="15"/>
        </w:rPr>
        <w:sym w:font="Symbol" w:char="F076"/>
      </w:r>
    </w:p>
    <w:p w:rsidR="00887409" w:rsidRPr="0025259C" w:rsidRDefault="00887409" w:rsidP="0025259C">
      <w:pPr>
        <w:jc w:val="left"/>
        <w:rPr>
          <w:rFonts w:ascii="微软雅黑" w:eastAsia="微软雅黑" w:hAnsi="微软雅黑" w:cs="Arial"/>
          <w:kern w:val="0"/>
          <w:sz w:val="15"/>
          <w:szCs w:val="15"/>
        </w:rPr>
      </w:pPr>
      <w:bookmarkStart w:id="77" w:name="_Toc459967876"/>
      <w:r w:rsidRPr="0025259C">
        <w:rPr>
          <w:rStyle w:val="2Char"/>
          <w:rFonts w:ascii="微软雅黑" w:eastAsia="微软雅黑" w:hAnsi="微软雅黑"/>
          <w:sz w:val="15"/>
          <w:szCs w:val="15"/>
        </w:rPr>
        <w:t>海伦电脑城配件管理系统</w:t>
      </w:r>
      <w:bookmarkEnd w:id="77"/>
      <w:r w:rsidRPr="0025259C">
        <w:rPr>
          <w:rFonts w:ascii="微软雅黑" w:eastAsia="微软雅黑" w:hAnsi="微软雅黑" w:cs="Arial"/>
          <w:kern w:val="0"/>
          <w:sz w:val="15"/>
          <w:szCs w:val="15"/>
        </w:rPr>
        <w:br/>
        <w:t>开发时间：2012-01 — 2012-07</w:t>
      </w:r>
      <w:r w:rsidRPr="0025259C">
        <w:rPr>
          <w:rFonts w:ascii="微软雅黑" w:eastAsia="微软雅黑" w:hAnsi="微软雅黑" w:cs="Arial"/>
          <w:kern w:val="0"/>
          <w:sz w:val="15"/>
          <w:szCs w:val="15"/>
        </w:rPr>
        <w:br/>
        <w:t>开发人数：10人</w:t>
      </w:r>
      <w:r w:rsidRPr="0025259C">
        <w:rPr>
          <w:rFonts w:ascii="微软雅黑" w:eastAsia="微软雅黑" w:hAnsi="微软雅黑" w:cs="Arial"/>
          <w:kern w:val="0"/>
          <w:sz w:val="15"/>
          <w:szCs w:val="15"/>
        </w:rPr>
        <w:br/>
        <w:t>开发工具：MyEclipse + Tomcat6.0 +MySql + MindManager + PowerDesigner</w:t>
      </w:r>
      <w:r w:rsidRPr="0025259C">
        <w:rPr>
          <w:rFonts w:ascii="微软雅黑" w:eastAsia="微软雅黑" w:hAnsi="微软雅黑" w:cs="Arial"/>
          <w:kern w:val="0"/>
          <w:sz w:val="15"/>
          <w:szCs w:val="15"/>
        </w:rPr>
        <w:br/>
        <w:t>使用技术：Struts2.0 + Spring3.0 + SVN + Hibernate3 + jUnit4.0</w:t>
      </w:r>
      <w:r w:rsidRPr="0025259C">
        <w:rPr>
          <w:rFonts w:ascii="微软雅黑" w:eastAsia="微软雅黑" w:hAnsi="微软雅黑" w:cs="Arial"/>
          <w:kern w:val="0"/>
          <w:sz w:val="15"/>
          <w:szCs w:val="15"/>
        </w:rPr>
        <w:br/>
        <w:t>项目描述：针对电脑配件的进销存管理及办公系统，主要目的是实现企业进销存的信息化管理，主要的业务就是商品的采购、销售和入库，另外还需要提供统计查询功能，其中包括商品查询、供应商查询、客户查询、销售查询、入库查询和销售排行等。项目实施后，能够降低采购成本、合理控制库存、减少资金占用并提升企业市场竞争力主要模块有登录、权限、客户管理、费用管理、办公管理、系统设置、合同管理、库存管理、统计分析、销售管理。</w:t>
      </w:r>
      <w:r w:rsidRPr="0025259C">
        <w:rPr>
          <w:rFonts w:ascii="微软雅黑" w:eastAsia="微软雅黑" w:hAnsi="微软雅黑" w:cs="Arial"/>
          <w:kern w:val="0"/>
          <w:sz w:val="15"/>
          <w:szCs w:val="15"/>
        </w:rPr>
        <w:br/>
        <w:t>项目职责：主要负责合同管理、系统管理模块的设计，配合测试部门进行相应模块的调整。</w:t>
      </w:r>
      <w:r w:rsidRPr="0025259C">
        <w:rPr>
          <w:rFonts w:ascii="微软雅黑" w:eastAsia="微软雅黑" w:hAnsi="微软雅黑" w:cs="Arial"/>
          <w:kern w:val="0"/>
          <w:sz w:val="15"/>
          <w:szCs w:val="15"/>
        </w:rPr>
        <w:br/>
        <w:t>职责描述：</w:t>
      </w:r>
      <w:r w:rsidRPr="0025259C">
        <w:rPr>
          <w:rFonts w:ascii="微软雅黑" w:eastAsia="微软雅黑" w:hAnsi="微软雅黑" w:cs="Arial"/>
          <w:kern w:val="0"/>
          <w:sz w:val="15"/>
          <w:szCs w:val="15"/>
        </w:rPr>
        <w:br/>
        <w:t>参加了项目需求分析，模块设计和开发。</w:t>
      </w:r>
      <w:r w:rsidRPr="0025259C">
        <w:rPr>
          <w:rFonts w:ascii="微软雅黑" w:eastAsia="微软雅黑" w:hAnsi="微软雅黑"/>
          <w:kern w:val="0"/>
          <w:sz w:val="15"/>
          <w:szCs w:val="15"/>
        </w:rPr>
        <w:sym w:font="Symbol" w:char="F076"/>
      </w:r>
      <w:r w:rsidRPr="0025259C">
        <w:rPr>
          <w:rFonts w:ascii="微软雅黑" w:eastAsia="微软雅黑" w:hAnsi="微软雅黑" w:cs="Arial"/>
          <w:kern w:val="0"/>
          <w:sz w:val="15"/>
          <w:szCs w:val="15"/>
        </w:rPr>
        <w:br/>
        <w:t>配合测试部门对模块进行调整。</w:t>
      </w:r>
      <w:r w:rsidRPr="0025259C">
        <w:rPr>
          <w:rFonts w:ascii="微软雅黑" w:eastAsia="微软雅黑" w:hAnsi="微软雅黑"/>
          <w:kern w:val="0"/>
          <w:sz w:val="15"/>
          <w:szCs w:val="15"/>
        </w:rPr>
        <w:sym w:font="Symbol" w:char="F076"/>
      </w:r>
      <w:r w:rsidRPr="0025259C">
        <w:rPr>
          <w:rFonts w:ascii="微软雅黑" w:eastAsia="微软雅黑" w:hAnsi="微软雅黑" w:cs="Arial"/>
          <w:kern w:val="0"/>
          <w:sz w:val="15"/>
          <w:szCs w:val="15"/>
        </w:rPr>
        <w:br/>
        <w:t>=============================</w:t>
      </w:r>
      <w:r w:rsidRPr="0025259C">
        <w:rPr>
          <w:rFonts w:ascii="微软雅黑" w:eastAsia="微软雅黑" w:hAnsi="微软雅黑" w:cs="Arial"/>
          <w:kern w:val="0"/>
          <w:sz w:val="15"/>
          <w:szCs w:val="15"/>
        </w:rPr>
        <w:br/>
      </w:r>
      <w:r w:rsidR="00375074" w:rsidRPr="0025259C">
        <w:rPr>
          <w:rStyle w:val="2Char"/>
          <w:rFonts w:ascii="微软雅黑" w:eastAsia="微软雅黑" w:hAnsi="微软雅黑"/>
          <w:sz w:val="15"/>
          <w:szCs w:val="15"/>
        </w:rPr>
        <w:t>2011-08 — 2012-01</w:t>
      </w:r>
      <w:r w:rsidRPr="0025259C">
        <w:rPr>
          <w:rStyle w:val="2Char"/>
          <w:rFonts w:ascii="微软雅黑" w:eastAsia="微软雅黑" w:hAnsi="微软雅黑"/>
          <w:sz w:val="15"/>
          <w:szCs w:val="15"/>
        </w:rPr>
        <w:t>在线客服系统</w:t>
      </w:r>
      <w:r w:rsidRPr="0025259C">
        <w:rPr>
          <w:rFonts w:ascii="微软雅黑" w:eastAsia="微软雅黑" w:hAnsi="微软雅黑" w:cs="Arial"/>
          <w:kern w:val="0"/>
          <w:sz w:val="15"/>
          <w:szCs w:val="15"/>
        </w:rPr>
        <w:br/>
        <w:t>开发工具：MyEclipse5.0 + Oracle10g + JDK1.6 + SVN</w:t>
      </w:r>
      <w:r w:rsidRPr="0025259C">
        <w:rPr>
          <w:rFonts w:ascii="微软雅黑" w:eastAsia="微软雅黑" w:hAnsi="微软雅黑" w:cs="Arial"/>
          <w:kern w:val="0"/>
          <w:sz w:val="15"/>
          <w:szCs w:val="15"/>
        </w:rPr>
        <w:br/>
        <w:t>项目框架：Struts1 + Spring2 + Hibernate3</w:t>
      </w:r>
      <w:r w:rsidRPr="0025259C">
        <w:rPr>
          <w:rFonts w:ascii="微软雅黑" w:eastAsia="微软雅黑" w:hAnsi="微软雅黑" w:cs="Arial"/>
          <w:kern w:val="0"/>
          <w:sz w:val="15"/>
          <w:szCs w:val="15"/>
        </w:rPr>
        <w:br/>
        <w:t>项目描述：这个项目主要是将上一个项目进行改版是以团队合作来完成的，以B/S的模式进行实现，该项目需要用到大量的web用户开发知识包括 JavaScript、CSS、HTML、 oracle 数据库，通过该项目我熟练的掌握了web应用的开发和数据库知识的应用。</w:t>
      </w:r>
      <w:r w:rsidRPr="0025259C">
        <w:rPr>
          <w:rFonts w:ascii="微软雅黑" w:eastAsia="微软雅黑" w:hAnsi="微软雅黑" w:cs="Arial"/>
          <w:kern w:val="0"/>
          <w:sz w:val="15"/>
          <w:szCs w:val="15"/>
        </w:rPr>
        <w:br/>
        <w:t>系统中主要有两种角色，管理员和客服。客服人员可以与前来咨询的客服进行即时的信息传输，以达到在线聊天的目的。管理员可以对客服人员的各种信息进行管理。包括对客服人员基本信息的管理，以及客服人员与客服的聊天记录的管理</w:t>
      </w:r>
      <w:r w:rsidRPr="0025259C">
        <w:rPr>
          <w:rFonts w:ascii="微软雅黑" w:eastAsia="微软雅黑" w:hAnsi="微软雅黑" w:cs="Arial"/>
          <w:kern w:val="0"/>
          <w:sz w:val="15"/>
          <w:szCs w:val="15"/>
        </w:rPr>
        <w:br/>
        <w:t>项目职责：负责项目中所有信息的查询部分的代码编写，测试。</w:t>
      </w:r>
      <w:r w:rsidRPr="0025259C">
        <w:rPr>
          <w:rFonts w:ascii="微软雅黑" w:eastAsia="微软雅黑" w:hAnsi="微软雅黑" w:cs="Arial"/>
          <w:kern w:val="0"/>
          <w:sz w:val="15"/>
          <w:szCs w:val="15"/>
        </w:rPr>
        <w:br/>
        <w:t>职责描述：</w:t>
      </w:r>
      <w:r w:rsidRPr="0025259C">
        <w:rPr>
          <w:rFonts w:ascii="微软雅黑" w:eastAsia="微软雅黑" w:hAnsi="微软雅黑" w:cs="Arial"/>
          <w:kern w:val="0"/>
          <w:sz w:val="15"/>
          <w:szCs w:val="15"/>
        </w:rPr>
        <w:br/>
        <w:t>参加了项目开发。</w:t>
      </w:r>
      <w:r w:rsidRPr="0025259C">
        <w:rPr>
          <w:rFonts w:ascii="微软雅黑" w:eastAsia="微软雅黑" w:hAnsi="微软雅黑"/>
          <w:kern w:val="0"/>
          <w:sz w:val="15"/>
          <w:szCs w:val="15"/>
        </w:rPr>
        <w:sym w:font="Symbol" w:char="F076"/>
      </w:r>
      <w:r w:rsidRPr="0025259C">
        <w:rPr>
          <w:rFonts w:ascii="微软雅黑" w:eastAsia="微软雅黑" w:hAnsi="微软雅黑" w:cs="Arial"/>
          <w:kern w:val="0"/>
          <w:sz w:val="15"/>
          <w:szCs w:val="15"/>
        </w:rPr>
        <w:br/>
        <w:t>配合测试部门对模块进行调整</w:t>
      </w:r>
    </w:p>
    <w:p w:rsidR="00887409" w:rsidRPr="0025259C" w:rsidRDefault="00887409" w:rsidP="0025259C">
      <w:pPr>
        <w:pStyle w:val="2"/>
        <w:spacing w:line="240" w:lineRule="auto"/>
        <w:jc w:val="left"/>
        <w:rPr>
          <w:rFonts w:ascii="微软雅黑" w:eastAsia="微软雅黑" w:hAnsi="微软雅黑"/>
          <w:sz w:val="15"/>
          <w:szCs w:val="15"/>
        </w:rPr>
      </w:pPr>
      <w:r w:rsidRPr="0025259C">
        <w:rPr>
          <w:rFonts w:ascii="微软雅黑" w:eastAsia="微软雅黑" w:hAnsi="微软雅黑"/>
          <w:sz w:val="15"/>
          <w:szCs w:val="15"/>
        </w:rPr>
        <w:t>  </w:t>
      </w:r>
      <w:bookmarkStart w:id="78" w:name="_Toc459967877"/>
      <w:r w:rsidRPr="0025259C">
        <w:rPr>
          <w:rFonts w:ascii="微软雅黑" w:eastAsia="微软雅黑" w:hAnsi="微软雅黑"/>
          <w:sz w:val="15"/>
          <w:szCs w:val="15"/>
        </w:rPr>
        <w:t>昆明移动CRM平台</w:t>
      </w:r>
      <w:bookmarkEnd w:id="78"/>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hibernate、SpringMVC、mysql、jsp、Echarts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2008操作系统</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 8.5,tomcat 7.0,mysql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担任项目组长，参与需求调研，根据项目需求设计系统原型，编写相关项目文档，编写基层公用方法和设计模块接口，完成企业通讯录模块开发。</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CRM平台分为两部分：CRM应用平台（web端）和移动CRM APP。</w:t>
            </w:r>
            <w:r w:rsidRPr="0025259C">
              <w:rPr>
                <w:rFonts w:ascii="微软雅黑" w:eastAsia="微软雅黑" w:hAnsi="微软雅黑" w:cs="Arial"/>
                <w:kern w:val="0"/>
                <w:sz w:val="15"/>
                <w:szCs w:val="15"/>
              </w:rPr>
              <w:br/>
              <w:t>CRM应用平台web端包括：系统管理、客户管理、物料管理、任务管理、日常工作支撑、数据中心等模块。其中系统管理模块用于系统用户、角色配置、组织机构、后台服务等功能进行维护。客户管理用户对写字楼、街道、集团客户、客户经理、合同信息进行管理。物料管理用于对物料基础信息维护，还可以对物料的分配、出库、接收、返还申请、返回申请审核、到期预警进行管理。任务管理包含任务的创建、发布、审核、检索、统计分析等功能。日常工作支撑包含资料库、数据上报、案例管理等功能。数据中心包括系统基础信息的导入导出功能，对系统数据的统计分析。</w:t>
            </w:r>
            <w:r w:rsidRPr="0025259C">
              <w:rPr>
                <w:rFonts w:ascii="微软雅黑" w:eastAsia="微软雅黑" w:hAnsi="微软雅黑" w:cs="Arial"/>
                <w:kern w:val="0"/>
                <w:sz w:val="15"/>
                <w:szCs w:val="15"/>
              </w:rPr>
              <w:br/>
              <w:t>移动CRM APP包括工作任务、我的客户、消息中心、服务支持、计件奖励等功能。其中工作任务包括日常工作（如签到、客户拜访任务等）、任务历史记录，还有对物料的接受、使用、返还操作。我的客户包括潜在客户和集团客户。消息中心指的是移动app在线消息管理，在线用户可以实时交流沟通。服务支持包括资料库的查看、收藏、分享。计件奖励包括个人奖金、奖金排行、奖金明细查看等功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79" w:name="_Toc459967878"/>
      <w:r w:rsidRPr="0025259C">
        <w:rPr>
          <w:rFonts w:ascii="微软雅黑" w:eastAsia="微软雅黑" w:hAnsi="微软雅黑"/>
          <w:sz w:val="15"/>
          <w:szCs w:val="15"/>
        </w:rPr>
        <w:t>2014.03 - 2014.09  陈经纶分校智慧校园项目</w:t>
      </w:r>
      <w:bookmarkEnd w:id="79"/>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1.常规安全管理：校内巡查、移动终端拍照取样、问题上报、任务智能分发、待办任务提醒、任务处理反馈 2.智能卡发放管理：主要实现校园智能卡与学生身份信息的绑定，从而实现对学生身份的智能识别。3.学生运动体质信息监测：1)运动过程监测，通过佩戴腕表,利用其内部的运动传感器、加速度传感器，能够对学生体质健康信息进行监测记录 2)运动状态查看 智能手表数据上传,通过数据和折线图展现学生运动健康状况 3)腕表领取管理:系统提供智能手表领取归还记录功能，设有智能手表领取、归还记录，能够对领取并尚未归还学生的人数和姓名进行查询。4)体育教学测试移动应用:教师可通过IPAD移动终端设备，对学生课上的体能测试数据进行记录，并能够以便捷的应用方式将数据上传至系统数据库中 4.学生健康成长档案:通过智能手表实时监测、体育教学测试移动应用记录、测量数据导入、学生体质健康系统数据获取四种采集方式所获取的学生体质健康数据进行总体浏览，同时将列出每个学期学生体质健康综合评分和学生个体健康的成长趋势</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经过数字化校园的建设和使用，北京市陈经纶中学分校的信息化工作已经达到了很高的水平。为了保障学生在校期间的人身安全，促进学生体质健康的全面发展，本项目利用已有的信息化建设成果，辅助以智能设备动态监测结果作为数据基础，对校园门禁、校园巡检、校车运行等进行安全管理，同时实现学生体质健康的跟踪与分析。</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0" w:name="_Toc459967879"/>
      <w:r w:rsidRPr="0025259C">
        <w:rPr>
          <w:rFonts w:ascii="微软雅黑" w:eastAsia="微软雅黑" w:hAnsi="微软雅黑"/>
          <w:sz w:val="15"/>
          <w:szCs w:val="15"/>
        </w:rPr>
        <w:t>2013.05 - 2014.02  山东省社区卫生服务信息应用分系统(HIS)</w:t>
      </w:r>
      <w:bookmarkEnd w:id="8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1.基础相关业务服务:根据有卡人员对医保接口的登录，并且上传医保病人的费用明细 2.门诊相关业务：门诊初始化,门诊结算，门诊结算撤销 3.住院相关业务:住院的初始化，保存住院费用凭单，上传凭单，出院结算业务，删除费用服务，生成电子病历和住院医嘱服务,使用poi导出电子病历 4. 管理业务相关服务:获取自负比例服务，增加医院项目服务，增加医师项目服务 5.调用局域网中更新的体检表的信息并将数据更新到His中的数据库中6.药房库存的盘点,报损</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利用计算机软硬件技术、网络通讯技术等现代化手段，对医院及其所属各部门对人流、物流、财流进行综合管理，对在医疗活动各阶段中产生的数据进行采集、存贮、处理、提取、传输、汇总、加工生成各种信息，从而为医院的整体运行提供全面的、自动化的管理及各种服务的信息系统。</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1" w:name="_Toc459967880"/>
      <w:r w:rsidRPr="0025259C">
        <w:rPr>
          <w:rFonts w:ascii="微软雅黑" w:eastAsia="微软雅黑" w:hAnsi="微软雅黑"/>
          <w:sz w:val="15"/>
          <w:szCs w:val="15"/>
        </w:rPr>
        <w:t>2012.05 - 2012.12  国有土地资源和资金监管系统</w:t>
      </w:r>
      <w:bookmarkEnd w:id="8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1.利用spring mvc+mybatis技术实现基础字典中供地类型,收费执收代码设置和执收单位代码设置中的增删查改,运用dhtmlx+velocity实现列表的展示功能2.实现收储计划的增删查改功能,并对新增中或修改中数据进行校验,利用ajax实现重复数据的无刷新校验,并可以对数据进行批量新增批量删除等3.完成了合同计划中选中某一项右键快速缴款的功能,通过获得值来判断是否符合缴款 功能的需求4.实现了对收入分解的计算功能，将所得的收入进行分配,并可进行自动分配和手动分配的功能</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为规范山东省国有土地使用权出让收支管理工作，实现部门、上下级之间国有土地出让、储备及收支信息共享和监督，以及收支预算管理、收入对账以及收支统计分析的信息化管理，切实提高土地出让数据的实时性、准确性和土地出让工作的透明度，在技术上杜绝各类违规行为的发生,遵照“实行彻底的‘收支两条线’管理”的原则，统一开发涉及财政、国土、人民银行三个部门，省市县三级联网运行的“国有土 地资源和资金监管信息系统”.</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2" w:name="_Toc459967881"/>
      <w:r w:rsidRPr="0025259C">
        <w:rPr>
          <w:rFonts w:ascii="微软雅黑" w:eastAsia="微软雅黑" w:hAnsi="微软雅黑"/>
          <w:sz w:val="15"/>
          <w:szCs w:val="15"/>
        </w:rPr>
        <w:lastRenderedPageBreak/>
        <w:t>2014.01 - 2014.04  国家电网题库系统</w:t>
      </w:r>
      <w:bookmarkEnd w:id="82"/>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 + jdk1.6.0 + 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主要负责对整个项目的开发把控，以及对项目部分功能模块的功能实现。</w:t>
            </w:r>
            <w:r w:rsidRPr="0025259C">
              <w:rPr>
                <w:rFonts w:ascii="微软雅黑" w:eastAsia="微软雅黑" w:hAnsi="微软雅黑" w:cs="Arial"/>
                <w:kern w:val="0"/>
                <w:sz w:val="15"/>
                <w:szCs w:val="15"/>
              </w:rPr>
              <w:br/>
              <w:t>1、出卷策略：根据选择的题型选择相应题库中的试题。对出卷策略进行添加、删除、修改、查询。</w:t>
            </w:r>
            <w:r w:rsidRPr="0025259C">
              <w:rPr>
                <w:rFonts w:ascii="微软雅黑" w:eastAsia="微软雅黑" w:hAnsi="微软雅黑" w:cs="Arial"/>
                <w:kern w:val="0"/>
                <w:sz w:val="15"/>
                <w:szCs w:val="15"/>
              </w:rPr>
              <w:br/>
              <w:t>2、试卷管理：根据选择的出卷策略，以及其他的限制生成试卷。对试卷进行添加、删除、修改、查询。</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为国家电网人才评价中心用于系统出卷的平台。主要分为：教师、出题组组长、管理员三种角色。教师根据试题大纲进行出题；出题组组长根据教师上报的试题进行试题审核；管理员设定出卷策略，并且根据出卷策略添加试卷并且导出word试卷。</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3" w:name="_Toc459967882"/>
      <w:r w:rsidRPr="0025259C">
        <w:rPr>
          <w:rFonts w:ascii="微软雅黑" w:eastAsia="微软雅黑" w:hAnsi="微软雅黑"/>
          <w:sz w:val="15"/>
          <w:szCs w:val="15"/>
        </w:rPr>
        <w:t>2013.04 - 2013.12  财政部干部教育在线系统</w:t>
      </w:r>
      <w:bookmarkEnd w:id="8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 + jdk1.6.0 + Myeclipse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在这个项目组中，主要负责的开发模块有：</w:t>
            </w:r>
            <w:r w:rsidRPr="0025259C">
              <w:rPr>
                <w:rFonts w:ascii="微软雅黑" w:eastAsia="微软雅黑" w:hAnsi="微软雅黑" w:cs="Arial"/>
                <w:kern w:val="0"/>
                <w:sz w:val="15"/>
                <w:szCs w:val="15"/>
              </w:rPr>
              <w:br/>
              <w:t>1、干部选学管理：主要对干部选学课程进行查询、添加、修改、删除、导出excel;干部选学控制台主要有：题型试题、结业考试、消息提醒；</w:t>
            </w:r>
            <w:r w:rsidRPr="0025259C">
              <w:rPr>
                <w:rFonts w:ascii="微软雅黑" w:eastAsia="微软雅黑" w:hAnsi="微软雅黑" w:cs="Arial"/>
                <w:kern w:val="0"/>
                <w:sz w:val="15"/>
                <w:szCs w:val="15"/>
              </w:rPr>
              <w:br/>
              <w:t>2、积分兑换：主要对兑换的商品后台进行查询、添加、修改、删除操作，前台进行积分兑换商品；</w:t>
            </w:r>
            <w:r w:rsidRPr="0025259C">
              <w:rPr>
                <w:rFonts w:ascii="微软雅黑" w:eastAsia="微软雅黑" w:hAnsi="微软雅黑" w:cs="Arial"/>
                <w:kern w:val="0"/>
                <w:sz w:val="15"/>
                <w:szCs w:val="15"/>
              </w:rPr>
              <w:br/>
              <w:t>3、辅导教师库、主讲人库、电子课件库、账户管理、标签管理这些基础模块的开发，主要是查询、添加、修改、删除；</w:t>
            </w:r>
            <w:r w:rsidRPr="0025259C">
              <w:rPr>
                <w:rFonts w:ascii="微软雅黑" w:eastAsia="微软雅黑" w:hAnsi="微软雅黑" w:cs="Arial"/>
                <w:kern w:val="0"/>
                <w:sz w:val="15"/>
                <w:szCs w:val="15"/>
              </w:rPr>
              <w:br/>
              <w:t>4、账户配置主要是对在添加账户时显示的数据项进行管理</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该项目是为国家财政部用于干部教育在线的系统，其中包括国家财政部的各个机构及用户，项目大致分为：干部选学、专题培训、在线考试、在线调查、知识问答、个人中心六大模块。</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4" w:name="_Toc459967883"/>
      <w:r w:rsidRPr="0025259C">
        <w:rPr>
          <w:rFonts w:ascii="微软雅黑" w:eastAsia="微软雅黑" w:hAnsi="微软雅黑"/>
          <w:sz w:val="15"/>
          <w:szCs w:val="15"/>
        </w:rPr>
        <w:t>2011.06 - 2012.02  翱翔VIP客户关系管理系统</w:t>
      </w:r>
      <w:bookmarkEnd w:id="8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负责数据库设计，项目搭建，项目中所有模块的后台代码及前台业务逻辑处理的代码编写。</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本系统采用oracle10g数据库，使用Java EE进行开发，采取B/S架构。数据库设计原则上符合第三范式，且规范，易于维护。程序需使用MVC模式，采用三层架构，保证系统的可维护性和可扩展性。</w:t>
            </w:r>
            <w:r w:rsidRPr="0025259C">
              <w:rPr>
                <w:rFonts w:ascii="微软雅黑" w:eastAsia="微软雅黑" w:hAnsi="微软雅黑" w:cs="Arial"/>
                <w:kern w:val="0"/>
                <w:sz w:val="15"/>
                <w:szCs w:val="15"/>
              </w:rPr>
              <w:br/>
              <w:t>    本系统分营销管理、客户管理、服务管理、统计报表、基础数据和权限管理六个模块。</w:t>
            </w:r>
            <w:r w:rsidRPr="0025259C">
              <w:rPr>
                <w:rFonts w:ascii="微软雅黑" w:eastAsia="微软雅黑" w:hAnsi="微软雅黑" w:cs="Arial"/>
                <w:kern w:val="0"/>
                <w:sz w:val="15"/>
                <w:szCs w:val="15"/>
              </w:rPr>
              <w:br/>
              <w:t>    营销管理模块包含销售机会的管理和对客户开发过程的管理。营销的过程是开发新客户的过程。对老客户的销售行为不属于营销管理的范畴。客户经理有开发新客户的任务，在客户经理发现销售机会时，应在系统中录入该销售机会的信息。销售主管也可以在系统中创建销售机会。所有的销售机会由销售主管进行分配，每个销售机会分配给一个客户经理。客户经理对分配给自己的销售机会制定客户开发计划，计划好分几步开发，以及每个步骤的时间和具体事项。制定完客户开发计划后，客户经理按实际执行请跨功能填写计划中每个步骤的执行效果。在开发计划结束的时候，根据开发的结果不同，设置该销售机会为“开发失败”或“开发成功”。如果开发客户成功，系统自动创建新的客户记录。</w:t>
            </w:r>
            <w:r w:rsidRPr="0025259C">
              <w:rPr>
                <w:rFonts w:ascii="微软雅黑" w:eastAsia="微软雅黑" w:hAnsi="微软雅黑" w:cs="Arial"/>
                <w:kern w:val="0"/>
                <w:sz w:val="15"/>
                <w:szCs w:val="15"/>
              </w:rPr>
              <w:br/>
              <w:t>客户服务模块是客户管理的重要部分。通过客户服务我们的销售团队可以及时帮助客户解决问题、打消顾虑，提高客户满意度。还可以帮助我们随时了解客户的动态，以便采取应对措施。客户服务模块分五大部分，服务创建，服务分配，服务处理，服务反馈，服务归档。</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5" w:name="_Toc459967884"/>
      <w:r w:rsidRPr="0025259C">
        <w:rPr>
          <w:rFonts w:ascii="微软雅黑" w:eastAsia="微软雅黑" w:hAnsi="微软雅黑"/>
          <w:sz w:val="15"/>
          <w:szCs w:val="15"/>
        </w:rPr>
        <w:t>2012.06 - 2013.02  港城移动车辆信息管理系统</w:t>
      </w:r>
      <w:bookmarkEnd w:id="85"/>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数据库系统 Oracle10g,应用服务 Tomcat6.0,应用软件 Jdk1.5,开发工具 Myeclipse7.5,PowerDesigner12,页面设计 DreameWeaver8,Photoshop.</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操作系统：Windows XP及以上，浏览器：Internet Explorer v6及其以上版本，最低硬件配置：PII500MHZ、512M内存。</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1.驾驶员信息的录入、查询、考勤信息；</w:t>
            </w:r>
            <w:r w:rsidRPr="0025259C">
              <w:rPr>
                <w:rFonts w:ascii="微软雅黑" w:eastAsia="微软雅黑" w:hAnsi="微软雅黑" w:cs="Arial"/>
                <w:kern w:val="0"/>
                <w:sz w:val="15"/>
                <w:szCs w:val="15"/>
              </w:rPr>
              <w:br/>
              <w:t>2. 车辆调度包括车辆的申请、审批、派车单（出报表）。</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943982"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本系统利用计算机网络技术、数据仓库技术、WEB技术等相结合而开发，实现对县区市公司所辖车辆的调度、使用和管理，主要功能模块有：</w:t>
            </w:r>
            <w:r w:rsidRPr="0025259C">
              <w:rPr>
                <w:rFonts w:ascii="微软雅黑" w:eastAsia="微软雅黑" w:hAnsi="微软雅黑" w:cs="Arial"/>
                <w:kern w:val="0"/>
                <w:sz w:val="15"/>
                <w:szCs w:val="15"/>
              </w:rPr>
              <w:br/>
              <w:t>1、基本信息管理：本模块对系统的涉及的各类信息进行全面综合的管理，明确系统的数据要求，为系统的其他功能提供数据支持。</w:t>
            </w:r>
            <w:r w:rsidRPr="0025259C">
              <w:rPr>
                <w:rFonts w:ascii="微软雅黑" w:eastAsia="微软雅黑" w:hAnsi="微软雅黑" w:cs="Arial"/>
                <w:kern w:val="0"/>
                <w:sz w:val="15"/>
                <w:szCs w:val="15"/>
              </w:rPr>
              <w:br/>
              <w:t>2、车辆调度管理：本模块是车辆管理系统的重点，车辆调度包括车辆的申请、审批、派车、车辆定位、车辆出入库等信息管理，实现车辆合理调度。</w:t>
            </w:r>
            <w:r w:rsidRPr="0025259C">
              <w:rPr>
                <w:rFonts w:ascii="微软雅黑" w:eastAsia="微软雅黑" w:hAnsi="微软雅黑" w:cs="Arial"/>
                <w:kern w:val="0"/>
                <w:sz w:val="15"/>
                <w:szCs w:val="15"/>
              </w:rPr>
              <w:br/>
              <w:t>3、车辆维修保养管理：本模块实现车辆维修保养的成本监管功能，根据移动公司对县区分公司和市公司的维修费用要求，通过对维修厂的单据信息的整理，收集车辆维修保养成本，实现成本的查询、统计，并根据车辆的维修保养历史分析车辆的性能。</w:t>
            </w:r>
            <w:r w:rsidRPr="0025259C">
              <w:rPr>
                <w:rFonts w:ascii="微软雅黑" w:eastAsia="微软雅黑" w:hAnsi="微软雅黑" w:cs="Arial"/>
                <w:kern w:val="0"/>
                <w:sz w:val="15"/>
                <w:szCs w:val="15"/>
              </w:rPr>
              <w:br/>
              <w:t>4、车辆用油管理：本模块实现移动公司车辆用油善的管理。</w:t>
            </w:r>
            <w:r w:rsidRPr="0025259C">
              <w:rPr>
                <w:rFonts w:ascii="微软雅黑" w:eastAsia="微软雅黑" w:hAnsi="微软雅黑" w:cs="Arial"/>
                <w:kern w:val="0"/>
                <w:sz w:val="15"/>
                <w:szCs w:val="15"/>
              </w:rPr>
              <w:br/>
              <w:t>5、车辆违章管理。</w:t>
            </w:r>
            <w:r w:rsidRPr="0025259C">
              <w:rPr>
                <w:rFonts w:ascii="微软雅黑" w:eastAsia="微软雅黑" w:hAnsi="微软雅黑" w:cs="Arial"/>
                <w:kern w:val="0"/>
                <w:sz w:val="15"/>
                <w:szCs w:val="15"/>
              </w:rPr>
              <w:br/>
              <w:t>6、驾驶员管理。</w:t>
            </w:r>
          </w:p>
          <w:p w:rsidR="00887409" w:rsidRPr="0025259C" w:rsidRDefault="00887409" w:rsidP="0025259C">
            <w:pPr>
              <w:pStyle w:val="2"/>
              <w:spacing w:line="240" w:lineRule="auto"/>
              <w:jc w:val="left"/>
              <w:rPr>
                <w:rFonts w:ascii="微软雅黑" w:eastAsia="微软雅黑" w:hAnsi="微软雅黑" w:cs="Arial"/>
                <w:kern w:val="0"/>
                <w:sz w:val="15"/>
                <w:szCs w:val="15"/>
              </w:rPr>
            </w:pPr>
            <w:bookmarkStart w:id="86" w:name="_Toc459967885"/>
            <w:r w:rsidRPr="0025259C">
              <w:rPr>
                <w:rFonts w:ascii="微软雅黑" w:eastAsia="微软雅黑" w:hAnsi="微软雅黑"/>
                <w:sz w:val="15"/>
                <w:szCs w:val="15"/>
              </w:rPr>
              <w:t>2012.07 - 2013.01  企业办公自动化OA系统</w:t>
            </w:r>
            <w:bookmarkEnd w:id="86"/>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tomcat  sql server2005</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组织机构管理、权限控制、从xml文件读取数据进行数据的初始化。</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25259C"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总体分组织机构管理、权限管理、公文流转、系统管理、信息交流、信息发布、知识管理、项目管理、资产管理、考勤管理、人事档案、我的工作台等模块，主要是为企业的部门之间提供一个能相互合作，提高工作效率的平台，实现企业的无纸化和协同办公，确保各部门之间的信息传输的流畅，促进企业的信息化进程。传输的流畅，促进企业的信息化进程。</w:t>
                  </w:r>
                </w:p>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总体技术：基于Struts+ Spring+JBPM+ Hibernate的多层架构：展现层使用Struts来实现MVC模式，采用ThreadLocal模式通过page-taglib实现分页，采用JSTL与自定义标签，使用Ajax技术使系统具有较好的用户体验；业务逻辑层利用Spring的IOC来维护业务对象之间的关联，利用Spring的AOP进行声明式事务管理，采用贫血Domain Object模型，；持久化层使用hibernate来实现，通过DAO模式封装PO对象；将JBPM与Spring整合，实现公文流转模块；结合Freemarker模板技术实现动态表单定义模型；实现扩展的基于RBAC授权与认证模型；实现职能型的组织机构模型；使用任务调度框架Quartz实现员工的考勤管理和工资自动结算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7" w:name="_Toc459967886"/>
            <w:r w:rsidRPr="0025259C">
              <w:rPr>
                <w:rFonts w:ascii="微软雅黑" w:eastAsia="微软雅黑" w:hAnsi="微软雅黑"/>
                <w:sz w:val="15"/>
                <w:szCs w:val="15"/>
              </w:rPr>
              <w:t>2012.02 - 2012.06  CMS(内容管理系统)</w:t>
            </w:r>
            <w:bookmarkEnd w:id="87"/>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tomcat  mysql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门户网站：包括浏览各个频道查看文章,记录文章点击量,用户可以对文章留言,搜索文章并</w:t>
                  </w:r>
                  <w:r w:rsidRPr="0025259C">
                    <w:rPr>
                      <w:rFonts w:ascii="微软雅黑" w:eastAsia="微软雅黑" w:hAnsi="微软雅黑" w:cs="Arial"/>
                      <w:kern w:val="0"/>
                      <w:sz w:val="15"/>
                      <w:szCs w:val="15"/>
                    </w:rPr>
                    <w:br/>
                    <w:t>分页显示。</w:t>
                  </w:r>
                  <w:r w:rsidRPr="0025259C">
                    <w:rPr>
                      <w:rFonts w:ascii="微软雅黑" w:eastAsia="微软雅黑" w:hAnsi="微软雅黑" w:cs="Arial"/>
                      <w:kern w:val="0"/>
                      <w:sz w:val="15"/>
                      <w:szCs w:val="15"/>
                    </w:rPr>
                    <w:br/>
                    <w:t>会员自服务系统：包括会员注册、会员登录、根据密保修改个人信息。</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Content Management System是对网站大量信息进行分版块和频道进行管理和维护,减少信息维护及扩充中消耗的人力、物力和财力。CMS系统大致分为门户网站、会员自服务系统及后台管理系统三个部分的功能。</w:t>
                  </w:r>
                  <w:r w:rsidRPr="0025259C">
                    <w:rPr>
                      <w:rFonts w:ascii="微软雅黑" w:eastAsia="微软雅黑" w:hAnsi="微软雅黑" w:cs="Arial"/>
                      <w:kern w:val="0"/>
                      <w:sz w:val="15"/>
                      <w:szCs w:val="15"/>
                    </w:rPr>
                    <w:br/>
                    <w:t>门户网站：包括浏览各个频道查看文章,记录文章点击量,用户可以对文章留言,搜索文章并</w:t>
                  </w:r>
                  <w:r w:rsidRPr="0025259C">
                    <w:rPr>
                      <w:rFonts w:ascii="微软雅黑" w:eastAsia="微软雅黑" w:hAnsi="微软雅黑" w:cs="Arial"/>
                      <w:kern w:val="0"/>
                      <w:sz w:val="15"/>
                      <w:szCs w:val="15"/>
                    </w:rPr>
                    <w:br/>
                    <w:t>分页显示。</w:t>
                  </w:r>
                  <w:r w:rsidRPr="0025259C">
                    <w:rPr>
                      <w:rFonts w:ascii="微软雅黑" w:eastAsia="微软雅黑" w:hAnsi="微软雅黑" w:cs="Arial"/>
                      <w:kern w:val="0"/>
                      <w:sz w:val="15"/>
                      <w:szCs w:val="15"/>
                    </w:rPr>
                    <w:br/>
                    <w:t>会员自服务系统：包括会员注册、会员登录、根据密保修改个人信息。</w:t>
                  </w:r>
                  <w:r w:rsidRPr="0025259C">
                    <w:rPr>
                      <w:rFonts w:ascii="微软雅黑" w:eastAsia="微软雅黑" w:hAnsi="微软雅黑" w:cs="Arial"/>
                      <w:kern w:val="0"/>
                      <w:sz w:val="15"/>
                      <w:szCs w:val="15"/>
                    </w:rPr>
                    <w:br/>
                    <w:t>后台系统管理：可按文章的创建时间、文章的标题查询文章，并分页显示其结果, 可以设</w:t>
                  </w:r>
                  <w:r w:rsidRPr="0025259C">
                    <w:rPr>
                      <w:rFonts w:ascii="微软雅黑" w:eastAsia="微软雅黑" w:hAnsi="微软雅黑" w:cs="Arial"/>
                      <w:kern w:val="0"/>
                      <w:sz w:val="15"/>
                      <w:szCs w:val="15"/>
                    </w:rPr>
                    <w:br/>
                    <w:t>定爬虫对应的网站、搜索的规则，并启动爬虫，进行自动文章搜集，编辑之后, 的文章放入正式库，并可以同时将其发布到网站。对会员的信息进行查看、修改、删除、禁止登录、禁止留言等功能。</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整体技术：本项目采用jsp servlet,模拟Spring IOC 从配置文件读取bean,利用动态代理和反射机制,自动注入相应的对象,引入apache开源commons-beanutils.jar、commons-fileupload-1.2.2.jar等jar包对数据类型转换和文件上传进行处理。</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8" w:name="_Toc459967887"/>
            <w:r w:rsidRPr="0025259C">
              <w:rPr>
                <w:rFonts w:ascii="微软雅黑" w:eastAsia="微软雅黑" w:hAnsi="微软雅黑"/>
                <w:sz w:val="15"/>
                <w:szCs w:val="15"/>
              </w:rPr>
              <w:lastRenderedPageBreak/>
              <w:t>2011.09 - 2011.11  高校迎新后台管理系统</w:t>
            </w:r>
            <w:bookmarkEnd w:id="88"/>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  sqlserver2005   tomcat</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参与需求分析、数据表的设计，独立完成权限控制、统一分页处理和将页面数据导出excel。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高校迎新后台管理系统是高校迎接学生时对学生个人基本信息、分班、床位指定、缴费信息维护、报到情况等信息进行管理的系统。迎接新生管理系统按角色划分可以分为超级管理员,校领导、系领导、财务部、后勤部、导员、学生处。不同的角色登陆到主页面后只能进行相应的操作，提高了各部门的效率，为用户提供准确可靠的信息。</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负责模块:数据库表，读取xml完成对数据的初始化，权限管理，统一分页处理。</w:t>
                  </w:r>
                  <w:r w:rsidRPr="0025259C">
                    <w:rPr>
                      <w:rFonts w:ascii="微软雅黑" w:eastAsia="微软雅黑" w:hAnsi="微软雅黑" w:cs="Arial"/>
                      <w:kern w:val="0"/>
                      <w:sz w:val="15"/>
                      <w:szCs w:val="15"/>
                    </w:rPr>
                    <w:br/>
                    <w:t>总体技术：基于Struts+ Spring+ Hibernate的多层架构：展现层使用Struts来实现MVC模式，采用ThreadLocal模式通过page-taglib实现分页，使用Ajax技术使系统具有较好的用户体验；业务逻辑层利用Spring的IOC来维护业务对象之间的关联，利用Spring的AOP进行声明式事务管理；持久化层使用hibernate来实现，利用apache poi包实现导出excel。</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89" w:name="_Toc459967888"/>
            <w:r w:rsidRPr="0025259C">
              <w:rPr>
                <w:rFonts w:ascii="微软雅黑" w:eastAsia="微软雅黑" w:hAnsi="微软雅黑"/>
                <w:sz w:val="15"/>
                <w:szCs w:val="15"/>
              </w:rPr>
              <w:t>2011.09 - 2012.05  西安市煤炭设计研究院办公系统（OA）</w:t>
            </w:r>
            <w:bookmarkEnd w:id="89"/>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Struts2+spring3.0+Ibatis+Oracle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Windows+Tomcat6.0</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MyEclipse8.5</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主要负责个人办公，图书资料管理和个人设置等模块。</w:t>
                  </w:r>
                  <w:r w:rsidRPr="0025259C">
                    <w:rPr>
                      <w:rFonts w:ascii="微软雅黑" w:eastAsia="微软雅黑" w:hAnsi="微软雅黑" w:cs="Arial"/>
                      <w:kern w:val="0"/>
                      <w:sz w:val="15"/>
                      <w:szCs w:val="15"/>
                    </w:rPr>
                    <w:br/>
                    <w:t xml:space="preserve">　 1、使用统一查询和清空机制，实现了不同的字段配置的统一查询，并提高了开发效率，利用js对查询条件快速清空，避免了先前条件的干扰。</w:t>
                  </w:r>
                  <w:r w:rsidRPr="0025259C">
                    <w:rPr>
                      <w:rFonts w:ascii="微软雅黑" w:eastAsia="微软雅黑" w:hAnsi="微软雅黑" w:cs="Arial"/>
                      <w:kern w:val="0"/>
                      <w:sz w:val="15"/>
                      <w:szCs w:val="15"/>
                    </w:rPr>
                    <w:br/>
                    <w:t xml:space="preserve">　 2、使用struts2实现图书资料的上传和下载。</w:t>
                  </w:r>
                  <w:r w:rsidRPr="0025259C">
                    <w:rPr>
                      <w:rFonts w:ascii="微软雅黑" w:eastAsia="微软雅黑" w:hAnsi="微软雅黑" w:cs="Arial"/>
                      <w:kern w:val="0"/>
                      <w:sz w:val="15"/>
                      <w:szCs w:val="15"/>
                    </w:rPr>
                    <w:br/>
                    <w:t xml:space="preserve">　 3、使用jquery的ajax进行异步验证。</w:t>
                  </w:r>
                  <w:r w:rsidRPr="0025259C">
                    <w:rPr>
                      <w:rFonts w:ascii="微软雅黑" w:eastAsia="微软雅黑" w:hAnsi="微软雅黑" w:cs="Arial"/>
                      <w:kern w:val="0"/>
                      <w:sz w:val="15"/>
                      <w:szCs w:val="15"/>
                    </w:rPr>
                    <w:br/>
                    <w:t xml:space="preserve">　 4、登录操作的时候使用【验证码】、【记住我】功能；非正常访问系统或出错后5秒跳转到登录页面。</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主要为了提升西安市煤炭设计研究院内部办公效率，系统可以跟踪员工考勤，兴建个人日程安排、工作计划和日记等；能对正式职员档案、奖惩记录、职位变更、合同和培训等信息管理；系统采用jbpm4，用于审批流转，申请、审批和结果查询；另外系统也提供了会议和车辆管理，能有效的提高会议的后期效果和车辆合理停放；为提高系统的高应用性，系统还设计了实用工具，提供车票预订GIS查询和邮编查询；同时系统设计了图书资料管理和员工信息的报表统计。</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0" w:name="_Toc459967889"/>
            <w:r w:rsidRPr="0025259C">
              <w:rPr>
                <w:rFonts w:ascii="微软雅黑" w:eastAsia="微软雅黑" w:hAnsi="微软雅黑"/>
                <w:sz w:val="15"/>
                <w:szCs w:val="15"/>
              </w:rPr>
              <w:t>2014.02 - 2014.04  准格尔旗数字社区</w:t>
            </w:r>
            <w:bookmarkEnd w:id="90"/>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core java 、oracle、s2sh、javascript、jquery</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myeclipse、oracle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负责后期项目bug、新增业务需求、与客户协商、试运行、第三方测试及终验</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中平台的建设任务为：1）基础资料的电子化。通过数字社区平台，将人口、房屋、商户等基础信息数字化，方便信息查询、管理、共享和分析。2）日常办公的自动化。通过数字社区平台，工作人员可以实现网上办公、移动办公。3）社区服务的智能化。通过数字综合应用平台，社区工作人员可以快速获得居民需求信息，方便提供个性化服务。4）治安防控的全天候。通过数字平台的视频监控子系统，实现24小时不间断的监控，保障社区平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1" w:name="_Toc459967890"/>
            <w:r w:rsidRPr="0025259C">
              <w:rPr>
                <w:rFonts w:ascii="微软雅黑" w:eastAsia="微软雅黑" w:hAnsi="微软雅黑"/>
                <w:sz w:val="15"/>
                <w:szCs w:val="15"/>
              </w:rPr>
              <w:t>2013.08 - 2014.04  绩效管理</w:t>
            </w:r>
            <w:bookmarkEnd w:id="91"/>
          </w:p>
          <w:tbl>
            <w:tblPr>
              <w:tblW w:w="0" w:type="auto"/>
              <w:tblCellSpacing w:w="0" w:type="dxa"/>
              <w:tblCellMar>
                <w:left w:w="0" w:type="dxa"/>
                <w:right w:w="0" w:type="dxa"/>
              </w:tblCellMar>
              <w:tblLook w:val="04A0"/>
            </w:tblPr>
            <w:tblGrid>
              <w:gridCol w:w="720"/>
              <w:gridCol w:w="8300"/>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lastRenderedPageBreak/>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core java、s2sh、javascript、jquery、mysql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myeclipse、mysql</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负责绩效考核需求的分析整理、业务逻辑的整理、代码的开发实现、测试</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 所有在职公务员有被测评权限的作为被投票人，所有在职人员和上挂借调人员作为投票人。所有投票人员采用匿名值投票。</w:t>
                  </w:r>
                  <w:r w:rsidRPr="0025259C">
                    <w:rPr>
                      <w:rFonts w:ascii="微软雅黑" w:eastAsia="微软雅黑" w:hAnsi="微软雅黑" w:cs="宋体"/>
                      <w:kern w:val="0"/>
                      <w:sz w:val="15"/>
                      <w:szCs w:val="15"/>
                    </w:rPr>
                    <w:br/>
                    <w:t>2. 所有的投票要素，投票分数，投票时间，投票类型均可以配置。</w:t>
                  </w:r>
                  <w:r w:rsidRPr="0025259C">
                    <w:rPr>
                      <w:rFonts w:ascii="微软雅黑" w:eastAsia="微软雅黑" w:hAnsi="微软雅黑" w:cs="宋体"/>
                      <w:kern w:val="0"/>
                      <w:sz w:val="15"/>
                      <w:szCs w:val="15"/>
                    </w:rPr>
                    <w:br/>
                    <w:t>3. 投票信息应及时反馈给个各司局综合处</w:t>
                  </w:r>
                  <w:r w:rsidRPr="0025259C">
                    <w:rPr>
                      <w:rFonts w:ascii="微软雅黑" w:eastAsia="微软雅黑" w:hAnsi="微软雅黑" w:cs="宋体"/>
                      <w:kern w:val="0"/>
                      <w:sz w:val="15"/>
                      <w:szCs w:val="15"/>
                    </w:rPr>
                    <w:br/>
                    <w:t>4. 投票结果应按照绩效办考核标准进行计算，误差不大于0.001.</w:t>
                  </w:r>
                  <w:r w:rsidRPr="0025259C">
                    <w:rPr>
                      <w:rFonts w:ascii="微软雅黑" w:eastAsia="微软雅黑" w:hAnsi="微软雅黑" w:cs="宋体"/>
                      <w:kern w:val="0"/>
                      <w:sz w:val="15"/>
                      <w:szCs w:val="15"/>
                    </w:rPr>
                    <w:br/>
                    <w:t>5. 所有指定结果均可以导出。</w:t>
                  </w:r>
                  <w:r w:rsidRPr="0025259C">
                    <w:rPr>
                      <w:rFonts w:ascii="微软雅黑" w:eastAsia="微软雅黑" w:hAnsi="微软雅黑" w:cs="宋体"/>
                      <w:kern w:val="0"/>
                      <w:sz w:val="15"/>
                      <w:szCs w:val="15"/>
                    </w:rPr>
                    <w:br/>
                    <w:t>6. 自动生成反馈报告，给各个司局或者部领导反馈。</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2" w:name="_Toc459967891"/>
            <w:r w:rsidRPr="0025259C">
              <w:rPr>
                <w:rFonts w:ascii="微软雅黑" w:eastAsia="微软雅黑" w:hAnsi="微软雅黑"/>
                <w:sz w:val="15"/>
                <w:szCs w:val="15"/>
              </w:rPr>
              <w:t>2013.02 - 2013.04  高等教育设课件加密发布系统</w:t>
            </w:r>
            <w:bookmarkEnd w:id="92"/>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jdk6.0,tomcat6,mysql5.6</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pc</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myeclipse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1.分析项目需求 </w:t>
                  </w:r>
                  <w:r w:rsidRPr="0025259C">
                    <w:rPr>
                      <w:rFonts w:ascii="微软雅黑" w:eastAsia="微软雅黑" w:hAnsi="微软雅黑" w:cs="宋体"/>
                      <w:kern w:val="0"/>
                      <w:sz w:val="15"/>
                      <w:szCs w:val="15"/>
                    </w:rPr>
                    <w:br/>
                    <w:t>2.加密方式的设计与实现，保证系统能正常使用且一个机器中的系统移植到别的机器中使用无效。 </w:t>
                  </w:r>
                  <w:r w:rsidRPr="0025259C">
                    <w:rPr>
                      <w:rFonts w:ascii="微软雅黑" w:eastAsia="微软雅黑" w:hAnsi="微软雅黑" w:cs="宋体"/>
                      <w:kern w:val="0"/>
                      <w:sz w:val="15"/>
                      <w:szCs w:val="15"/>
                    </w:rPr>
                    <w:br/>
                    <w:t>3.框架的搭建 </w:t>
                  </w:r>
                  <w:r w:rsidRPr="0025259C">
                    <w:rPr>
                      <w:rFonts w:ascii="微软雅黑" w:eastAsia="微软雅黑" w:hAnsi="微软雅黑" w:cs="宋体"/>
                      <w:kern w:val="0"/>
                      <w:sz w:val="15"/>
                      <w:szCs w:val="15"/>
                    </w:rPr>
                    <w:br/>
                    <w:t>4.核心代码及业务逻辑实现 </w:t>
                  </w:r>
                  <w:r w:rsidRPr="0025259C">
                    <w:rPr>
                      <w:rFonts w:ascii="微软雅黑" w:eastAsia="微软雅黑" w:hAnsi="微软雅黑" w:cs="宋体"/>
                      <w:kern w:val="0"/>
                      <w:sz w:val="15"/>
                      <w:szCs w:val="15"/>
                    </w:rPr>
                    <w:br/>
                    <w:t>5.项目进度的控制</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1.项目由客户端下载exe获取对应机器码和对应机器中软文件内容的加密内容 </w:t>
                  </w:r>
                  <w:r w:rsidRPr="0025259C">
                    <w:rPr>
                      <w:rFonts w:ascii="微软雅黑" w:eastAsia="微软雅黑" w:hAnsi="微软雅黑" w:cs="宋体"/>
                      <w:kern w:val="0"/>
                      <w:sz w:val="15"/>
                      <w:szCs w:val="15"/>
                    </w:rPr>
                    <w:br/>
                    <w:t>2.将加密内容发送到高教社 </w:t>
                  </w:r>
                  <w:r w:rsidRPr="0025259C">
                    <w:rPr>
                      <w:rFonts w:ascii="微软雅黑" w:eastAsia="微软雅黑" w:hAnsi="微软雅黑" w:cs="宋体"/>
                      <w:kern w:val="0"/>
                      <w:sz w:val="15"/>
                      <w:szCs w:val="15"/>
                    </w:rPr>
                    <w:br/>
                    <w:t>3.管理员审核记录 </w:t>
                  </w:r>
                  <w:r w:rsidRPr="0025259C">
                    <w:rPr>
                      <w:rFonts w:ascii="微软雅黑" w:eastAsia="微软雅黑" w:hAnsi="微软雅黑" w:cs="宋体"/>
                      <w:kern w:val="0"/>
                      <w:sz w:val="15"/>
                      <w:szCs w:val="15"/>
                    </w:rPr>
                    <w:br/>
                    <w:t>4.操作人员将对应的课件，按照客户给的加密内容对所选课件中swf文件加密，加密后的文件将打包成自动安装文件，发送给客户 </w:t>
                  </w:r>
                  <w:r w:rsidRPr="0025259C">
                    <w:rPr>
                      <w:rFonts w:ascii="微软雅黑" w:eastAsia="微软雅黑" w:hAnsi="微软雅黑" w:cs="宋体"/>
                      <w:kern w:val="0"/>
                      <w:sz w:val="15"/>
                      <w:szCs w:val="15"/>
                    </w:rPr>
                    <w:br/>
                    <w:t>5.客户使用时如果访问swf文件，系统调用安装程序中的dll来获取当前机器码和注册时生成系统中文件内容，并进行加密，经处理后进行swf文件解密，通过这个项目让我对java调用C，C语言制作exe，C语言制作Dll，window系统bat文件及installShiled等的使用更加熟练。对java和C的应用有了跟进一步的了解及文件加密突破传统的简单加密，实现混合加密的使用。</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3" w:name="_Toc459967892"/>
            <w:r w:rsidRPr="0025259C">
              <w:rPr>
                <w:rFonts w:ascii="微软雅黑" w:eastAsia="微软雅黑" w:hAnsi="微软雅黑"/>
                <w:sz w:val="15"/>
                <w:szCs w:val="15"/>
              </w:rPr>
              <w:t>2012.10 - 2013.05  区域多路射线监测系统集中管理软件</w:t>
            </w:r>
            <w:bookmarkEnd w:id="93"/>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labwindow</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pc</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labwindow、oracle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1.负责项目的需求分析 </w:t>
                  </w:r>
                  <w:r w:rsidRPr="0025259C">
                    <w:rPr>
                      <w:rFonts w:ascii="微软雅黑" w:eastAsia="微软雅黑" w:hAnsi="微软雅黑" w:cs="宋体"/>
                      <w:kern w:val="0"/>
                      <w:sz w:val="15"/>
                      <w:szCs w:val="15"/>
                    </w:rPr>
                    <w:br/>
                    <w:t>2.业务洽谈 </w:t>
                  </w:r>
                  <w:r w:rsidRPr="0025259C">
                    <w:rPr>
                      <w:rFonts w:ascii="微软雅黑" w:eastAsia="微软雅黑" w:hAnsi="微软雅黑" w:cs="宋体"/>
                      <w:kern w:val="0"/>
                      <w:sz w:val="15"/>
                      <w:szCs w:val="15"/>
                    </w:rPr>
                    <w:br/>
                    <w:t>3.核心逻辑代码的实现 </w:t>
                  </w:r>
                  <w:r w:rsidRPr="0025259C">
                    <w:rPr>
                      <w:rFonts w:ascii="微软雅黑" w:eastAsia="微软雅黑" w:hAnsi="微软雅黑" w:cs="宋体"/>
                      <w:kern w:val="0"/>
                      <w:sz w:val="15"/>
                      <w:szCs w:val="15"/>
                    </w:rPr>
                    <w:br/>
                    <w:t>4.对数据传输协议(tcp/ip)的对接 </w:t>
                  </w:r>
                  <w:r w:rsidRPr="0025259C">
                    <w:rPr>
                      <w:rFonts w:ascii="微软雅黑" w:eastAsia="微软雅黑" w:hAnsi="微软雅黑" w:cs="宋体"/>
                      <w:kern w:val="0"/>
                      <w:sz w:val="15"/>
                      <w:szCs w:val="15"/>
                    </w:rPr>
                    <w:br/>
                    <w:t>5.项目进度的控制</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对多个探头实时数据进行采集，并根据采集数据判断当前探头、主机的状态，并自动控制探头连接状态，主机连接时用户只能控制实现物理连接的主机。 </w:t>
                  </w:r>
                  <w:r w:rsidRPr="0025259C">
                    <w:rPr>
                      <w:rFonts w:ascii="微软雅黑" w:eastAsia="微软雅黑" w:hAnsi="微软雅黑" w:cs="宋体"/>
                      <w:kern w:val="0"/>
                      <w:sz w:val="15"/>
                      <w:szCs w:val="15"/>
                    </w:rPr>
                    <w:br/>
                    <w:t>labwindow的基本控件，制作类似单机页面 </w:t>
                  </w:r>
                  <w:r w:rsidRPr="0025259C">
                    <w:rPr>
                      <w:rFonts w:ascii="微软雅黑" w:eastAsia="微软雅黑" w:hAnsi="微软雅黑" w:cs="宋体"/>
                      <w:kern w:val="0"/>
                      <w:sz w:val="15"/>
                      <w:szCs w:val="15"/>
                    </w:rPr>
                    <w:br/>
                    <w:t>管理员进入可以查看当前连接的主机、设置连接状态主机的连接与断开、设置上位机与主机的参数。 </w:t>
                  </w:r>
                  <w:r w:rsidRPr="0025259C">
                    <w:rPr>
                      <w:rFonts w:ascii="微软雅黑" w:eastAsia="微软雅黑" w:hAnsi="微软雅黑" w:cs="宋体"/>
                      <w:kern w:val="0"/>
                      <w:sz w:val="15"/>
                      <w:szCs w:val="15"/>
                    </w:rPr>
                    <w:br/>
                    <w:t>实时采集上位机中探头的数据，存入数据库，在探头波形图中显示当前探头数据的波形图，并显根据当前探头的状态（用颜色显示），在</w:t>
                  </w:r>
                  <w:r w:rsidRPr="0025259C">
                    <w:rPr>
                      <w:rFonts w:ascii="微软雅黑" w:eastAsia="微软雅黑" w:hAnsi="微软雅黑" w:cs="宋体"/>
                      <w:kern w:val="0"/>
                      <w:sz w:val="15"/>
                      <w:szCs w:val="15"/>
                    </w:rPr>
                    <w:lastRenderedPageBreak/>
                    <w:t>主机波形图中可以根据自己选择的探头显示多个探头的波形图 </w:t>
                  </w:r>
                  <w:r w:rsidRPr="0025259C">
                    <w:rPr>
                      <w:rFonts w:ascii="微软雅黑" w:eastAsia="微软雅黑" w:hAnsi="微软雅黑" w:cs="宋体"/>
                      <w:kern w:val="0"/>
                      <w:sz w:val="15"/>
                      <w:szCs w:val="15"/>
                    </w:rPr>
                    <w:br/>
                    <w:t>查看日志，对数据记性查询、统计、导出、删除。 </w:t>
                  </w:r>
                  <w:r w:rsidRPr="0025259C">
                    <w:rPr>
                      <w:rFonts w:ascii="微软雅黑" w:eastAsia="微软雅黑" w:hAnsi="微软雅黑" w:cs="宋体"/>
                      <w:kern w:val="0"/>
                      <w:sz w:val="15"/>
                      <w:szCs w:val="15"/>
                    </w:rPr>
                    <w:br/>
                    <w:t>实现最小化托盘功能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4" w:name="_Toc459967893"/>
            <w:r w:rsidRPr="0025259C">
              <w:rPr>
                <w:rFonts w:ascii="微软雅黑" w:eastAsia="微软雅黑" w:hAnsi="微软雅黑"/>
                <w:sz w:val="15"/>
                <w:szCs w:val="15"/>
              </w:rPr>
              <w:lastRenderedPageBreak/>
              <w:t>2014.10 - 2015.02  燃料管理系统</w:t>
            </w:r>
            <w:bookmarkEnd w:id="94"/>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Eclipse+Tomcat+Oracle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1.负责计划模块中的年计划的编制，汇总及审批的功能，月计划的汇总功能及补充月度计划的功能实现</w:t>
                  </w:r>
                  <w:r w:rsidRPr="0025259C">
                    <w:rPr>
                      <w:rFonts w:ascii="微软雅黑" w:eastAsia="微软雅黑" w:hAnsi="微软雅黑" w:cs="宋体"/>
                      <w:kern w:val="0"/>
                      <w:sz w:val="15"/>
                      <w:szCs w:val="15"/>
                    </w:rPr>
                    <w:br/>
                    <w:t>2.合同模块中实现运输合同及杂费合同的功能实现，并根据业务需求与煤炭合同建立相应的关联关系</w:t>
                  </w:r>
                  <w:r w:rsidRPr="0025259C">
                    <w:rPr>
                      <w:rFonts w:ascii="微软雅黑" w:eastAsia="微软雅黑" w:hAnsi="微软雅黑" w:cs="宋体"/>
                      <w:kern w:val="0"/>
                      <w:sz w:val="15"/>
                      <w:szCs w:val="15"/>
                    </w:rPr>
                    <w:br/>
                    <w:t>3.库存模块中实现根据会计期，库存组织管理不同库存物料的入库，出库，以及库存结构变化等功能，实现库存单据的录入，并生成库存台账，展示出每日及每月的库存变化情况</w:t>
                  </w:r>
                  <w:r w:rsidRPr="0025259C">
                    <w:rPr>
                      <w:rFonts w:ascii="微软雅黑" w:eastAsia="微软雅黑" w:hAnsi="微软雅黑" w:cs="宋体"/>
                      <w:kern w:val="0"/>
                      <w:sz w:val="15"/>
                      <w:szCs w:val="15"/>
                    </w:rPr>
                    <w:br/>
                    <w:t>4.负责计划模块，合同模块和库存模块的后期维护及新功能的完善</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br/>
                    <w:t>1.计划管理：控制电厂燃料采购成本，管理采购价格和采购供应商，分年度、月度及补充计划</w:t>
                  </w:r>
                  <w:r w:rsidRPr="0025259C">
                    <w:rPr>
                      <w:rFonts w:ascii="微软雅黑" w:eastAsia="微软雅黑" w:hAnsi="微软雅黑" w:cs="宋体"/>
                      <w:kern w:val="0"/>
                      <w:sz w:val="15"/>
                      <w:szCs w:val="15"/>
                    </w:rPr>
                    <w:br/>
                    <w:t>2.合同管理：包括煤炭采购合同、煤炭运输合同、杂费合同和燃油合同</w:t>
                  </w:r>
                  <w:r w:rsidRPr="0025259C">
                    <w:rPr>
                      <w:rFonts w:ascii="微软雅黑" w:eastAsia="微软雅黑" w:hAnsi="微软雅黑" w:cs="宋体"/>
                      <w:kern w:val="0"/>
                      <w:sz w:val="15"/>
                      <w:szCs w:val="15"/>
                    </w:rPr>
                    <w:br/>
                    <w:t>3.验收管理：包括数量信息管理、质量信息管理</w:t>
                  </w:r>
                  <w:r w:rsidRPr="0025259C">
                    <w:rPr>
                      <w:rFonts w:ascii="微软雅黑" w:eastAsia="微软雅黑" w:hAnsi="微软雅黑" w:cs="宋体"/>
                      <w:kern w:val="0"/>
                      <w:sz w:val="15"/>
                      <w:szCs w:val="15"/>
                    </w:rPr>
                    <w:br/>
                    <w:t>4.暂估管理：分为日常暂估和月末暂估</w:t>
                  </w:r>
                  <w:r w:rsidRPr="0025259C">
                    <w:rPr>
                      <w:rFonts w:ascii="微软雅黑" w:eastAsia="微软雅黑" w:hAnsi="微软雅黑" w:cs="宋体"/>
                      <w:kern w:val="0"/>
                      <w:sz w:val="15"/>
                      <w:szCs w:val="15"/>
                    </w:rPr>
                    <w:br/>
                    <w:t>5.结算管理：实现燃料入厂后对供应商进行整个燃料结算付款的目的，分为：煤款结算、运费结算、杂费结算、燃油结算、预结算</w:t>
                  </w:r>
                  <w:r w:rsidRPr="0025259C">
                    <w:rPr>
                      <w:rFonts w:ascii="微软雅黑" w:eastAsia="微软雅黑" w:hAnsi="微软雅黑" w:cs="宋体"/>
                      <w:kern w:val="0"/>
                      <w:sz w:val="15"/>
                      <w:szCs w:val="15"/>
                    </w:rPr>
                    <w:br/>
                    <w:t>6.库存管理：主要处理入库、出库、盘点等业务，并管理入库单、出库单单据，实现库存成本的动态管理</w:t>
                  </w:r>
                  <w:r w:rsidRPr="0025259C">
                    <w:rPr>
                      <w:rFonts w:ascii="微软雅黑" w:eastAsia="微软雅黑" w:hAnsi="微软雅黑" w:cs="宋体"/>
                      <w:kern w:val="0"/>
                      <w:sz w:val="15"/>
                      <w:szCs w:val="15"/>
                    </w:rPr>
                    <w:br/>
                    <w:t>7.耗用管理：管理入炉煤量信息和入炉化验信息</w:t>
                  </w:r>
                  <w:r w:rsidRPr="0025259C">
                    <w:rPr>
                      <w:rFonts w:ascii="微软雅黑" w:eastAsia="微软雅黑" w:hAnsi="微软雅黑" w:cs="宋体"/>
                      <w:kern w:val="0"/>
                      <w:sz w:val="15"/>
                      <w:szCs w:val="15"/>
                    </w:rPr>
                    <w:br/>
                  </w:r>
                  <w:r w:rsidRPr="0025259C">
                    <w:rPr>
                      <w:rFonts w:ascii="微软雅黑" w:eastAsia="微软雅黑" w:hAnsi="微软雅黑" w:cs="宋体"/>
                      <w:kern w:val="0"/>
                      <w:sz w:val="15"/>
                      <w:szCs w:val="15"/>
                    </w:rPr>
                    <w:br/>
                    <w:t>项目技术：</w:t>
                  </w:r>
                  <w:r w:rsidRPr="0025259C">
                    <w:rPr>
                      <w:rFonts w:ascii="微软雅黑" w:eastAsia="微软雅黑" w:hAnsi="微软雅黑" w:cs="宋体"/>
                      <w:kern w:val="0"/>
                      <w:sz w:val="15"/>
                      <w:szCs w:val="15"/>
                    </w:rPr>
                    <w:br/>
                    <w:t>1.Struts2+Spring模式开发</w:t>
                  </w:r>
                  <w:r w:rsidRPr="0025259C">
                    <w:rPr>
                      <w:rFonts w:ascii="微软雅黑" w:eastAsia="微软雅黑" w:hAnsi="微软雅黑" w:cs="宋体"/>
                      <w:kern w:val="0"/>
                      <w:sz w:val="15"/>
                      <w:szCs w:val="15"/>
                    </w:rPr>
                    <w:br/>
                    <w:t>2.前台页面使用ExtJs4.0框架</w:t>
                  </w:r>
                  <w:r w:rsidRPr="0025259C">
                    <w:rPr>
                      <w:rFonts w:ascii="微软雅黑" w:eastAsia="微软雅黑" w:hAnsi="微软雅黑" w:cs="宋体"/>
                      <w:kern w:val="0"/>
                      <w:sz w:val="15"/>
                      <w:szCs w:val="15"/>
                    </w:rPr>
                    <w:br/>
                    <w:t>3.使用Oracle10g数据库</w:t>
                  </w:r>
                  <w:r w:rsidRPr="0025259C">
                    <w:rPr>
                      <w:rFonts w:ascii="微软雅黑" w:eastAsia="微软雅黑" w:hAnsi="微软雅黑" w:cs="宋体"/>
                      <w:kern w:val="0"/>
                      <w:sz w:val="15"/>
                      <w:szCs w:val="15"/>
                    </w:rPr>
                    <w:br/>
                    <w:t>4.使用jdbc做为数据库驱动</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5" w:name="_Toc459967894"/>
            <w:r w:rsidRPr="0025259C">
              <w:rPr>
                <w:rFonts w:ascii="微软雅黑" w:eastAsia="微软雅黑" w:hAnsi="微软雅黑"/>
                <w:sz w:val="15"/>
                <w:szCs w:val="15"/>
              </w:rPr>
              <w:t>2014.03 - 2014.07  配煤掺烧管理系统</w:t>
            </w:r>
            <w:bookmarkEnd w:id="95"/>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Eclipse+Tomcat+Oracle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br/>
                    <w:t>1. 经过对电厂的调研，结合电厂实际情况分析对电厂燃煤情况做出初步的评估，根据评估的结果做出相应的生产配煤方案</w:t>
                  </w:r>
                  <w:r w:rsidRPr="0025259C">
                    <w:rPr>
                      <w:rFonts w:ascii="微软雅黑" w:eastAsia="微软雅黑" w:hAnsi="微软雅黑" w:cs="宋体"/>
                      <w:kern w:val="0"/>
                      <w:sz w:val="15"/>
                      <w:szCs w:val="15"/>
                    </w:rPr>
                    <w:br/>
                    <w:t>2. 结合前期的方案制定本项目的可行性开发方案</w:t>
                  </w:r>
                  <w:r w:rsidRPr="0025259C">
                    <w:rPr>
                      <w:rFonts w:ascii="微软雅黑" w:eastAsia="微软雅黑" w:hAnsi="微软雅黑" w:cs="宋体"/>
                      <w:kern w:val="0"/>
                      <w:sz w:val="15"/>
                      <w:szCs w:val="15"/>
                    </w:rPr>
                    <w:br/>
                    <w:t>3. 实现煤场分区根据煤种管理煤场上煤的数据</w:t>
                  </w:r>
                  <w:r w:rsidRPr="0025259C">
                    <w:rPr>
                      <w:rFonts w:ascii="微软雅黑" w:eastAsia="微软雅黑" w:hAnsi="微软雅黑" w:cs="宋体"/>
                      <w:kern w:val="0"/>
                      <w:sz w:val="15"/>
                      <w:szCs w:val="15"/>
                    </w:rPr>
                    <w:br/>
                    <w:t>4. 实现对当前电厂所在区域的天气情况监测，并根据当前的负荷情况做出上煤的指导意见</w:t>
                  </w:r>
                  <w:r w:rsidRPr="0025259C">
                    <w:rPr>
                      <w:rFonts w:ascii="微软雅黑" w:eastAsia="微软雅黑" w:hAnsi="微软雅黑" w:cs="宋体"/>
                      <w:kern w:val="0"/>
                      <w:sz w:val="15"/>
                      <w:szCs w:val="15"/>
                    </w:rPr>
                    <w:br/>
                    <w:t>5. 根据月度、年度的配煤数据、发电数据，形成配煤竞赛的数据，根据不同的分组，及不同的人员做出具体的排名，鼓励操作人员通过配煤的方案节约成本的，创造更多的价值</w:t>
                  </w:r>
                  <w:r w:rsidRPr="0025259C">
                    <w:rPr>
                      <w:rFonts w:ascii="微软雅黑" w:eastAsia="微软雅黑" w:hAnsi="微软雅黑" w:cs="宋体"/>
                      <w:kern w:val="0"/>
                      <w:sz w:val="15"/>
                      <w:szCs w:val="15"/>
                    </w:rPr>
                    <w:br/>
                    <w:t>6. 实现生产过程中对生产设备的启用、停用的监测以及对设备实时数据的图像展示的功能</w:t>
                  </w:r>
                  <w:r w:rsidRPr="0025259C">
                    <w:rPr>
                      <w:rFonts w:ascii="微软雅黑" w:eastAsia="微软雅黑" w:hAnsi="微软雅黑" w:cs="宋体"/>
                      <w:kern w:val="0"/>
                      <w:sz w:val="15"/>
                      <w:szCs w:val="15"/>
                    </w:rPr>
                    <w:br/>
                    <w:t>7. 实现年度报表的数据采集和汇总展示功能</w:t>
                  </w:r>
                  <w:r w:rsidRPr="0025259C">
                    <w:rPr>
                      <w:rFonts w:ascii="微软雅黑" w:eastAsia="微软雅黑" w:hAnsi="微软雅黑" w:cs="宋体"/>
                      <w:kern w:val="0"/>
                      <w:sz w:val="15"/>
                      <w:szCs w:val="15"/>
                    </w:rPr>
                    <w:br/>
                    <w:t>8. 对年报、周报、月报等，生产实时监控功能及配煤掺烧竞赛的后期维护</w:t>
                  </w:r>
                </w:p>
              </w:tc>
            </w:tr>
            <w:tr w:rsidR="00BA2882" w:rsidRPr="0025259C" w:rsidTr="00DA1CD5">
              <w:trPr>
                <w:tblCellSpacing w:w="0" w:type="dxa"/>
              </w:trPr>
              <w:tc>
                <w:tcPr>
                  <w:tcW w:w="720" w:type="dxa"/>
                  <w:hideMark/>
                </w:tcPr>
                <w:p w:rsidR="00887409" w:rsidRPr="0025259C" w:rsidRDefault="0025259C"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w:t>
                  </w:r>
                  <w:r w:rsidR="00887409" w:rsidRPr="0025259C">
                    <w:rPr>
                      <w:rFonts w:ascii="微软雅黑" w:eastAsia="微软雅黑" w:hAnsi="微软雅黑" w:cs="宋体"/>
                      <w:kern w:val="0"/>
                      <w:sz w:val="15"/>
                      <w:szCs w:val="15"/>
                    </w:rPr>
                    <w:t>：</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br/>
                    <w:t>负荷预测管理：依据电网实际负荷、天气、所在电网运行特点，指导采购、煤场存煤和输煤上煤生产配煤掺烧方案管理：协助电厂建立初级配煤生产方案，降低试烧成本煤场动态计划管理：在负荷预测和生产配煤方案的指引下，制定合理的来煤计划上煤方案管理：根据配煤方案指导不同煤质情况掺配，制定每日上煤成本，降低成本采购计划管理：根据历史采购煤质与当前电网负荷情况，制定各煤种采购计划</w:t>
                  </w:r>
                  <w:r w:rsidRPr="0025259C">
                    <w:rPr>
                      <w:rFonts w:ascii="微软雅黑" w:eastAsia="微软雅黑" w:hAnsi="微软雅黑" w:cs="宋体"/>
                      <w:kern w:val="0"/>
                      <w:sz w:val="15"/>
                      <w:szCs w:val="15"/>
                    </w:rPr>
                    <w:br/>
                    <w:t>配煤绩效考核管理：根据电厂组织结构和生产管理特点，建立全厂绩效考核机制</w:t>
                  </w:r>
                  <w:r w:rsidRPr="0025259C">
                    <w:rPr>
                      <w:rFonts w:ascii="微软雅黑" w:eastAsia="微软雅黑" w:hAnsi="微软雅黑" w:cs="宋体"/>
                      <w:kern w:val="0"/>
                      <w:sz w:val="15"/>
                      <w:szCs w:val="15"/>
                    </w:rPr>
                    <w:br/>
                  </w:r>
                  <w:r w:rsidRPr="0025259C">
                    <w:rPr>
                      <w:rFonts w:ascii="微软雅黑" w:eastAsia="微软雅黑" w:hAnsi="微软雅黑" w:cs="宋体"/>
                      <w:kern w:val="0"/>
                      <w:sz w:val="15"/>
                      <w:szCs w:val="15"/>
                    </w:rPr>
                    <w:lastRenderedPageBreak/>
                    <w:t>项目技术：</w:t>
                  </w:r>
                  <w:r w:rsidRPr="0025259C">
                    <w:rPr>
                      <w:rFonts w:ascii="微软雅黑" w:eastAsia="微软雅黑" w:hAnsi="微软雅黑" w:cs="宋体"/>
                      <w:kern w:val="0"/>
                      <w:sz w:val="15"/>
                      <w:szCs w:val="15"/>
                    </w:rPr>
                    <w:br/>
                    <w:t>1. 使用MVC模式，Grails框架开发</w:t>
                  </w:r>
                  <w:r w:rsidRPr="0025259C">
                    <w:rPr>
                      <w:rFonts w:ascii="微软雅黑" w:eastAsia="微软雅黑" w:hAnsi="微软雅黑" w:cs="宋体"/>
                      <w:kern w:val="0"/>
                      <w:sz w:val="15"/>
                      <w:szCs w:val="15"/>
                    </w:rPr>
                    <w:br/>
                    <w:t>2. 应用sping及hibernate</w:t>
                  </w:r>
                  <w:r w:rsidRPr="0025259C">
                    <w:rPr>
                      <w:rFonts w:ascii="微软雅黑" w:eastAsia="微软雅黑" w:hAnsi="微软雅黑" w:cs="宋体"/>
                      <w:kern w:val="0"/>
                      <w:sz w:val="15"/>
                      <w:szCs w:val="15"/>
                    </w:rPr>
                    <w:br/>
                    <w:t>3. 前台页面主要用到ExtJs4.0框架</w:t>
                  </w:r>
                  <w:r w:rsidRPr="0025259C">
                    <w:rPr>
                      <w:rFonts w:ascii="微软雅黑" w:eastAsia="微软雅黑" w:hAnsi="微软雅黑" w:cs="宋体"/>
                      <w:kern w:val="0"/>
                      <w:sz w:val="15"/>
                      <w:szCs w:val="15"/>
                    </w:rPr>
                    <w:br/>
                    <w:t>4. 前后台交互主要使用Ajax技术</w:t>
                  </w:r>
                  <w:r w:rsidRPr="0025259C">
                    <w:rPr>
                      <w:rFonts w:ascii="微软雅黑" w:eastAsia="微软雅黑" w:hAnsi="微软雅黑" w:cs="宋体"/>
                      <w:kern w:val="0"/>
                      <w:sz w:val="15"/>
                      <w:szCs w:val="15"/>
                    </w:rPr>
                    <w:br/>
                    <w:t>5. 数据库使用Oracle10g，使用到视图，存储过程及触发器等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6" w:name="_Toc459967895"/>
            <w:r w:rsidRPr="0025259C">
              <w:rPr>
                <w:rFonts w:ascii="微软雅黑" w:eastAsia="微软雅黑" w:hAnsi="微软雅黑"/>
                <w:sz w:val="15"/>
                <w:szCs w:val="15"/>
              </w:rPr>
              <w:lastRenderedPageBreak/>
              <w:t>2014.03 - 2015.04  学员培训管理系统</w:t>
            </w:r>
            <w:bookmarkEnd w:id="96"/>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oracle11g + windows+ jdk1.6.0 + UAP + SVN</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UAP + oracle11g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1、参与学员管理、新员工培训管理、短训班管理以及日常报表的开发和数据的统计以及对日常用户使用系统出现的问题进行解答、记录，对问题进行解决和反馈。</w:t>
                  </w:r>
                  <w:r w:rsidRPr="0025259C">
                    <w:rPr>
                      <w:rFonts w:ascii="微软雅黑" w:eastAsia="微软雅黑" w:hAnsi="微软雅黑" w:cs="宋体"/>
                      <w:kern w:val="0"/>
                      <w:sz w:val="15"/>
                      <w:szCs w:val="15"/>
                    </w:rPr>
                    <w:br/>
                    <w:t>2、根据所需求的业务进行开发，代码编写，实现功能。</w:t>
                  </w:r>
                  <w:r w:rsidRPr="0025259C">
                    <w:rPr>
                      <w:rFonts w:ascii="微软雅黑" w:eastAsia="微软雅黑" w:hAnsi="微软雅黑" w:cs="宋体"/>
                      <w:kern w:val="0"/>
                      <w:sz w:val="15"/>
                      <w:szCs w:val="15"/>
                    </w:rPr>
                    <w:br/>
                    <w:t>3、对程序业务逻辑进行优化，使其达到更高的性能。</w:t>
                  </w:r>
                  <w:r w:rsidRPr="0025259C">
                    <w:rPr>
                      <w:rFonts w:ascii="微软雅黑" w:eastAsia="微软雅黑" w:hAnsi="微软雅黑" w:cs="宋体"/>
                      <w:kern w:val="0"/>
                      <w:sz w:val="15"/>
                      <w:szCs w:val="15"/>
                    </w:rPr>
                    <w:br/>
                    <w:t>4、编写使用说明书，方便用户使用以及后期运维人员进行运维的参考。</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1、该系统实现对于新员工、短训班、团青学员的成绩管理、资源管理、课程表的编制、教室管理、专兼职教师的课程安排以及教师的工作量分析统计。</w:t>
                  </w:r>
                  <w:r w:rsidRPr="0025259C">
                    <w:rPr>
                      <w:rFonts w:ascii="微软雅黑" w:eastAsia="微软雅黑" w:hAnsi="微软雅黑" w:cs="宋体"/>
                      <w:kern w:val="0"/>
                      <w:sz w:val="15"/>
                      <w:szCs w:val="15"/>
                    </w:rPr>
                    <w:br/>
                    <w:t>2、学员报名后分配在那个创建的项目下，分配教室、住宿等信息。学员考试成绩通过汇总生成结业总成绩，生成证书并用套打的模式打印毕业证书发放给学员的一体化操作。</w:t>
                  </w:r>
                  <w:r w:rsidRPr="0025259C">
                    <w:rPr>
                      <w:rFonts w:ascii="微软雅黑" w:eastAsia="微软雅黑" w:hAnsi="微软雅黑" w:cs="宋体"/>
                      <w:kern w:val="0"/>
                      <w:sz w:val="15"/>
                      <w:szCs w:val="15"/>
                    </w:rPr>
                    <w:br/>
                    <w:t>3、项目中有很多统计数据的展示，采用freemark、国网UAP平台自带的报表设计器以及HightCharts实现。</w:t>
                  </w:r>
                  <w:r w:rsidRPr="0025259C">
                    <w:rPr>
                      <w:rFonts w:ascii="微软雅黑" w:eastAsia="微软雅黑" w:hAnsi="微软雅黑" w:cs="宋体"/>
                      <w:kern w:val="0"/>
                      <w:sz w:val="15"/>
                      <w:szCs w:val="15"/>
                    </w:rPr>
                    <w:br/>
                    <w:t>4、为了管理上的方便，该系统采用很多properties配置文件集成方式完成，主要是按照功能模块分配。</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7" w:name="_Toc459967896"/>
            <w:r w:rsidRPr="0025259C">
              <w:rPr>
                <w:rFonts w:ascii="微软雅黑" w:eastAsia="微软雅黑" w:hAnsi="微软雅黑"/>
                <w:sz w:val="15"/>
                <w:szCs w:val="15"/>
              </w:rPr>
              <w:t>2013.02 - 2014.01  河南移动知识库平台系统</w:t>
            </w:r>
            <w:bookmarkEnd w:id="97"/>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oracle11g + windows Xp + jdk1.6.0 + MyEclipse + SVN+Tomcat</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MyEclipse + oracle11g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1、项目的二次开发，根据移动的需求每周二进行功能的上传更新。</w:t>
                  </w:r>
                  <w:r w:rsidRPr="0025259C">
                    <w:rPr>
                      <w:rFonts w:ascii="微软雅黑" w:eastAsia="微软雅黑" w:hAnsi="微软雅黑" w:cs="宋体"/>
                      <w:kern w:val="0"/>
                      <w:sz w:val="15"/>
                      <w:szCs w:val="15"/>
                    </w:rPr>
                    <w:br/>
                    <w:t>2、编写单元模块的使用说明书和需求分析。</w:t>
                  </w:r>
                  <w:r w:rsidRPr="0025259C">
                    <w:rPr>
                      <w:rFonts w:ascii="微软雅黑" w:eastAsia="微软雅黑" w:hAnsi="微软雅黑" w:cs="宋体"/>
                      <w:kern w:val="0"/>
                      <w:sz w:val="15"/>
                      <w:szCs w:val="15"/>
                    </w:rPr>
                    <w:br/>
                    <w:t>3、去移动现场和客服人员进行需求调研，开发需求功能。</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语音拨测功能、终端专区（主要对手机的使用教程、使用小知识、终端仿真、操作手册等）、文章采编（文章采编过程中的多维度栏目展示）、疑难问题管理（对问题进行派单和解答）、短消息、短信功能、服务园地、文章知识显示和满意度等。</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8" w:name="_Toc459967897"/>
            <w:r w:rsidRPr="0025259C">
              <w:rPr>
                <w:rFonts w:ascii="微软雅黑" w:eastAsia="微软雅黑" w:hAnsi="微软雅黑"/>
                <w:sz w:val="15"/>
                <w:szCs w:val="15"/>
              </w:rPr>
              <w:t>2012.03 - 2012.07  中车信融融资租赁系统</w:t>
            </w:r>
            <w:bookmarkEnd w:id="98"/>
          </w:p>
          <w:tbl>
            <w:tblPr>
              <w:tblW w:w="0" w:type="auto"/>
              <w:tblCellSpacing w:w="0" w:type="dxa"/>
              <w:tblCellMar>
                <w:left w:w="0" w:type="dxa"/>
                <w:right w:w="0" w:type="dxa"/>
              </w:tblCellMar>
              <w:tblLook w:val="04A0"/>
            </w:tblPr>
            <w:tblGrid>
              <w:gridCol w:w="720"/>
              <w:gridCol w:w="902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XP</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MyEclipse6.5+PL/SQL Developer + Tomcat6.0+Oracle10g+SVN</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在这个项目中，我主要负责相关功能的开发，例如档案管理、授信管理、报价工具、金融订单、经销商黑名单、客户管理、金融订单等模块以及数据的录入。这个项目采用大量的Jquery进行封装，在开发中只需调用封装好的方法即可，项目采用公司自己的框架---SQF，简单实用。在项目后期，对于客户测试后的结果以及需求进行现场修改，保证以客户的满意度放在第一位。</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这个项目是福田汽车的租赁系统，分为营销和业务两个系统。营销系统主要包括金融业务的管理以及订单的查询。业务系统主要包括订单流程和业务管理。订单管理包含保险管理和评委会。业务管理包含渠道管理、业务管理、财务管理、档案管理、流程审批、报表中心、系统管理。承租方提交租赁申请，业务受理项目审核，然后签订相关合同，承租方取得车辆以及支付租金，最终到租赁合同终止。</w:t>
                  </w:r>
                </w:p>
              </w:tc>
            </w:tr>
          </w:tbl>
          <w:p w:rsidR="00887409" w:rsidRPr="0025259C" w:rsidRDefault="00887409" w:rsidP="0025259C">
            <w:pPr>
              <w:widowControl/>
              <w:wordWrap w:val="0"/>
              <w:spacing w:after="109"/>
              <w:jc w:val="left"/>
              <w:rPr>
                <w:rFonts w:ascii="微软雅黑" w:eastAsia="微软雅黑" w:hAnsi="微软雅黑" w:cs="Arial"/>
                <w:kern w:val="0"/>
                <w:sz w:val="15"/>
                <w:szCs w:val="15"/>
              </w:rPr>
            </w:pPr>
          </w:p>
        </w:tc>
      </w:tr>
    </w:tbl>
    <w:p w:rsidR="00887409" w:rsidRPr="0025259C" w:rsidRDefault="00887409" w:rsidP="0025259C">
      <w:pPr>
        <w:pStyle w:val="2"/>
        <w:spacing w:line="240" w:lineRule="auto"/>
        <w:jc w:val="left"/>
        <w:rPr>
          <w:rFonts w:ascii="微软雅黑" w:eastAsia="微软雅黑" w:hAnsi="微软雅黑"/>
          <w:sz w:val="15"/>
          <w:szCs w:val="15"/>
        </w:rPr>
      </w:pPr>
      <w:bookmarkStart w:id="99" w:name="_Toc459967898"/>
      <w:r w:rsidRPr="0025259C">
        <w:rPr>
          <w:rFonts w:ascii="微软雅黑" w:eastAsia="微软雅黑" w:hAnsi="微软雅黑"/>
          <w:sz w:val="15"/>
          <w:szCs w:val="15"/>
        </w:rPr>
        <w:lastRenderedPageBreak/>
        <w:t>2014.05 - 至今  宜信新贷后管理平台</w:t>
      </w:r>
      <w:bookmarkEnd w:id="99"/>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主要完成贷款业务中还款模块中正常还款跑批、逾期还款跑批、预约还款（预约正常还款、预约前期服务费、预约一次性提前还款、展期、转产品、部分提前还款）以及预约还款跑批模块；完成预约还款撤销以及系统预约历史撤销,退款(线上退款、线下退款)以及退款撤销模块；完成保证金抵偿、保证金退款模块。</w:t>
            </w:r>
            <w:r w:rsidRPr="0025259C">
              <w:rPr>
                <w:rFonts w:ascii="微软雅黑" w:eastAsia="微软雅黑" w:hAnsi="微软雅黑" w:cs="宋体"/>
                <w:kern w:val="0"/>
                <w:sz w:val="15"/>
                <w:szCs w:val="15"/>
              </w:rPr>
              <w:br/>
              <w:t>项目收获：</w:t>
            </w:r>
            <w:r w:rsidRPr="0025259C">
              <w:rPr>
                <w:rFonts w:ascii="微软雅黑" w:eastAsia="微软雅黑" w:hAnsi="微软雅黑" w:cs="宋体"/>
                <w:kern w:val="0"/>
                <w:sz w:val="15"/>
                <w:szCs w:val="15"/>
              </w:rPr>
              <w:br/>
              <w:t>1） 进一步熟悉贷款中放款、还款、退款、变更业务；</w:t>
            </w:r>
            <w:r w:rsidRPr="0025259C">
              <w:rPr>
                <w:rFonts w:ascii="微软雅黑" w:eastAsia="微软雅黑" w:hAnsi="微软雅黑" w:cs="宋体"/>
                <w:kern w:val="0"/>
                <w:sz w:val="15"/>
                <w:szCs w:val="15"/>
              </w:rPr>
              <w:br/>
              <w:t>2） 贷后系统中批处理任务主要通过Spring Batch来完成，并行处理批处理任务，增加批处理效率；</w:t>
            </w:r>
            <w:r w:rsidRPr="0025259C">
              <w:rPr>
                <w:rFonts w:ascii="微软雅黑" w:eastAsia="微软雅黑" w:hAnsi="微软雅黑" w:cs="宋体"/>
                <w:kern w:val="0"/>
                <w:sz w:val="15"/>
                <w:szCs w:val="15"/>
              </w:rPr>
              <w:br/>
              <w:t>3） 先贷后具有可配置性；可以根据产品、扣款银行、是否还款日、扣款次数等信息配置系统预约扣款时间。</w:t>
            </w:r>
            <w:r w:rsidRPr="0025259C">
              <w:rPr>
                <w:rFonts w:ascii="微软雅黑" w:eastAsia="微软雅黑" w:hAnsi="微软雅黑" w:cs="宋体"/>
                <w:kern w:val="0"/>
                <w:sz w:val="15"/>
                <w:szCs w:val="15"/>
              </w:rPr>
              <w:br/>
              <w:t>4） 新贷后系统可以配置还款的本金、利息、服务费、罚息、滞纳金、违约金、其他费用等的回款账户。</w:t>
            </w:r>
            <w:r w:rsidRPr="0025259C">
              <w:rPr>
                <w:rFonts w:ascii="微软雅黑" w:eastAsia="微软雅黑" w:hAnsi="微软雅黑" w:cs="宋体"/>
                <w:kern w:val="0"/>
                <w:sz w:val="15"/>
                <w:szCs w:val="15"/>
              </w:rPr>
              <w:br/>
              <w:t>5） 新贷后系统对扣款顺序(其他费用、违约金、滞纳金、罚息、利息、本金)可配置性，对后续灵活业务进行支持。</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新贷后系统主要承担贷款业务的放款、还款、退款、变更、查询、系统管理等业务，与其他业务系统，特别是综合信贷系统和核心系统的交互非常多，相关利息、服务费、罚息、滞纳金、违约金等费用通过调用产品中心进行计算，承接相关业务系统的业务需求，目前已经承接房贷业务系统、成长企业贷、海南小额贷款业务系统，后续还将承接车贷、个人贷款、融资租赁等业务系统。</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0" w:name="_Toc459967899"/>
      <w:r w:rsidRPr="0025259C">
        <w:rPr>
          <w:rFonts w:ascii="微软雅黑" w:eastAsia="微软雅黑" w:hAnsi="微软雅黑"/>
          <w:sz w:val="15"/>
          <w:szCs w:val="15"/>
        </w:rPr>
        <w:t>2014.06 - 2015.03  中华英才培养专项基金</w:t>
      </w:r>
      <w:bookmarkEnd w:id="10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eclipse+Tomcat+mysql+Webservice+dubbo+Ehcache+Redis+ExtJS+freemarker+CMS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eclipse，mysql，tomcat</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初期：</w:t>
            </w:r>
            <w:r w:rsidRPr="0025259C">
              <w:rPr>
                <w:rFonts w:ascii="微软雅黑" w:eastAsia="微软雅黑" w:hAnsi="微软雅黑" w:cs="Arial"/>
                <w:kern w:val="0"/>
                <w:sz w:val="15"/>
                <w:szCs w:val="15"/>
              </w:rPr>
              <w:br/>
              <w:t>1、根据需求分析，全面负责平台的后台开发定制、服务器、数据库维护。</w:t>
            </w:r>
            <w:r w:rsidRPr="0025259C">
              <w:rPr>
                <w:rFonts w:ascii="微软雅黑" w:eastAsia="微软雅黑" w:hAnsi="微软雅黑" w:cs="Arial"/>
                <w:kern w:val="0"/>
                <w:sz w:val="15"/>
                <w:szCs w:val="15"/>
              </w:rPr>
              <w:br/>
              <w:t>2、功能定制，技术选型：定制开发功能，确认采用的技术选型；</w:t>
            </w:r>
            <w:r w:rsidRPr="0025259C">
              <w:rPr>
                <w:rFonts w:ascii="微软雅黑" w:eastAsia="微软雅黑" w:hAnsi="微软雅黑" w:cs="Arial"/>
                <w:kern w:val="0"/>
                <w:sz w:val="15"/>
                <w:szCs w:val="15"/>
              </w:rPr>
              <w:br/>
              <w:t>3、服务器，数据库维护</w:t>
            </w:r>
            <w:r w:rsidRPr="0025259C">
              <w:rPr>
                <w:rFonts w:ascii="微软雅黑" w:eastAsia="微软雅黑" w:hAnsi="微软雅黑" w:cs="Arial"/>
                <w:kern w:val="0"/>
                <w:sz w:val="15"/>
                <w:szCs w:val="15"/>
              </w:rPr>
              <w:br/>
              <w:t>后期：</w:t>
            </w:r>
            <w:r w:rsidRPr="0025259C">
              <w:rPr>
                <w:rFonts w:ascii="微软雅黑" w:eastAsia="微软雅黑" w:hAnsi="微软雅黑" w:cs="Arial"/>
                <w:kern w:val="0"/>
                <w:sz w:val="15"/>
                <w:szCs w:val="15"/>
              </w:rPr>
              <w:br/>
              <w:t>1、参与部分模块的需求分析讨论；</w:t>
            </w:r>
            <w:r w:rsidRPr="0025259C">
              <w:rPr>
                <w:rFonts w:ascii="微软雅黑" w:eastAsia="微软雅黑" w:hAnsi="微软雅黑" w:cs="Arial"/>
                <w:kern w:val="0"/>
                <w:sz w:val="15"/>
                <w:szCs w:val="15"/>
              </w:rPr>
              <w:br/>
              <w:t>2、SNS(独立的前端平台，有独立代码、数据库等，主要是页面模板)与后台的数据交互，主要使用WebServie</w:t>
            </w:r>
            <w:r w:rsidRPr="0025259C">
              <w:rPr>
                <w:rFonts w:ascii="微软雅黑" w:eastAsia="微软雅黑" w:hAnsi="微软雅黑" w:cs="Arial"/>
                <w:kern w:val="0"/>
                <w:sz w:val="15"/>
                <w:szCs w:val="15"/>
              </w:rPr>
              <w:br/>
              <w:t>3、协助负责人更新维护数据库、服务器</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中国下一代教育基金会的支持下，依托清华附中，设立了“中华英才培养专项基金”，得到汉能控股集团的鼎力资助，计划每年从全国贫困县招收农村籍、学习比较优秀的初一毕业生，到清华附中参加“寒门英才培养计划-汉能助梦行动夏令营”活动，入选学员参加“中华英才空中课堂”学校。为每个学生创造一个多元化的学习空间，使每一个得到全面发展，形成正确的人生观，激发学员的梦想。</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1" w:name="_Toc459967900"/>
      <w:r w:rsidRPr="0025259C">
        <w:rPr>
          <w:rFonts w:ascii="微软雅黑" w:eastAsia="微软雅黑" w:hAnsi="微软雅黑"/>
          <w:sz w:val="15"/>
          <w:szCs w:val="15"/>
        </w:rPr>
        <w:t>2014.03 - 2015.04  中央企业班组长岗位-管理能力资格-认证课堂</w:t>
      </w:r>
      <w:bookmarkEnd w:id="10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eclipse+Resin+Oracle+Webservice+dubbo+Ehcache,Windows+Linux</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eclispe,Resin,Oracle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全面负责项目的需求分析，功能开发，代码更新，服务器维护工作。</w:t>
            </w:r>
            <w:r w:rsidRPr="0025259C">
              <w:rPr>
                <w:rFonts w:ascii="微软雅黑" w:eastAsia="微软雅黑" w:hAnsi="微软雅黑" w:cs="Arial"/>
                <w:kern w:val="0"/>
                <w:sz w:val="15"/>
                <w:szCs w:val="15"/>
              </w:rPr>
              <w:br/>
              <w:t>1、需求分析：与清华大学的相关负责人员研讨功能需求，定制开发计划；针对需求提出合理建议等；</w:t>
            </w:r>
            <w:r w:rsidRPr="0025259C">
              <w:rPr>
                <w:rFonts w:ascii="微软雅黑" w:eastAsia="微软雅黑" w:hAnsi="微软雅黑" w:cs="Arial"/>
                <w:kern w:val="0"/>
                <w:sz w:val="15"/>
                <w:szCs w:val="15"/>
              </w:rPr>
              <w:br/>
              <w:t>2、功能开发：根据制定的需求分析，设计相关的技术选型；编写高效的功能代码；</w:t>
            </w:r>
            <w:r w:rsidRPr="0025259C">
              <w:rPr>
                <w:rFonts w:ascii="微软雅黑" w:eastAsia="微软雅黑" w:hAnsi="微软雅黑" w:cs="Arial"/>
                <w:kern w:val="0"/>
                <w:sz w:val="15"/>
                <w:szCs w:val="15"/>
              </w:rPr>
              <w:br/>
              <w:t>3、代码更新：将安全无误，通过测试的代码刷新至服务器；</w:t>
            </w:r>
            <w:r w:rsidRPr="0025259C">
              <w:rPr>
                <w:rFonts w:ascii="微软雅黑" w:eastAsia="微软雅黑" w:hAnsi="微软雅黑" w:cs="Arial"/>
                <w:kern w:val="0"/>
                <w:sz w:val="15"/>
                <w:szCs w:val="15"/>
              </w:rPr>
              <w:br/>
              <w:t>4、服务器维护：保证服务器安全、正常、高效的运行。</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国资委联合清华大学举办的中央企业优秀班组长培训班，旨在提高中央企业班组长培训的整体质量和水平，进而全面提升班组长的管理能力、综合素质和工作水平，促进中央企业班组建设。该项目截至目前，已有9万余人参加培训，并取得清华颁制的证书。参与培训的人员通过远程在线方式学习定制的视频，并在规定时间内完成相关课程。</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2" w:name="_Toc459967901"/>
      <w:r w:rsidRPr="0025259C">
        <w:rPr>
          <w:rFonts w:ascii="微软雅黑" w:eastAsia="微软雅黑" w:hAnsi="微软雅黑"/>
          <w:sz w:val="15"/>
          <w:szCs w:val="15"/>
        </w:rPr>
        <w:lastRenderedPageBreak/>
        <w:t>2013.06 - 2013.11  全国残疾人就业指导员培训项目网络课堂</w:t>
      </w:r>
      <w:bookmarkEnd w:id="102"/>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eclipse+Tomcat+mysql+Webservice+dubbo+Ehcache</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eclispe,mysql,Tomcat</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1、需求分析：与项目经理一起参与研讨平台的功能模块分析及技术可行性，并提出合理的建议；</w:t>
            </w:r>
            <w:r w:rsidRPr="0025259C">
              <w:rPr>
                <w:rFonts w:ascii="微软雅黑" w:eastAsia="微软雅黑" w:hAnsi="微软雅黑" w:cs="Arial"/>
                <w:kern w:val="0"/>
                <w:sz w:val="15"/>
                <w:szCs w:val="15"/>
              </w:rPr>
              <w:br/>
              <w:t>2、代码编写：编写高效的功能代码；</w:t>
            </w:r>
            <w:r w:rsidRPr="0025259C">
              <w:rPr>
                <w:rFonts w:ascii="微软雅黑" w:eastAsia="微软雅黑" w:hAnsi="微软雅黑" w:cs="Arial"/>
                <w:kern w:val="0"/>
                <w:sz w:val="15"/>
                <w:szCs w:val="15"/>
              </w:rPr>
              <w:br/>
              <w:t>3、视频分流，节点测试。</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中国残疾人联合会联合清华大学共同发起“残疾人就业指导员培训项目”。旨在以中国残联的专业指导优势和清华大学丰富的教学经验和优质教育培训资源，充分利用现代远程教育的无时空限制、成本低、培训面广等特点，提高残疾人就业指导员培训的整体质量和水平。</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3" w:name="_Toc459967902"/>
      <w:r w:rsidRPr="0025259C">
        <w:rPr>
          <w:rFonts w:ascii="微软雅黑" w:eastAsia="微软雅黑" w:hAnsi="微软雅黑"/>
          <w:sz w:val="15"/>
          <w:szCs w:val="15"/>
        </w:rPr>
        <w:t>2013.04 - 2014.02  全国公共机构节能管理培训网络课堂</w:t>
      </w:r>
      <w:bookmarkEnd w:id="10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eclipse+Tomcat+Oracle+Webservice+dubbo+Ehcache+freemarker+CMS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eclispe,mysql,Tomcat</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1、开发编写代码：根据制定的需求分析，开发编写相应的功能代码；</w:t>
            </w:r>
            <w:r w:rsidRPr="0025259C">
              <w:rPr>
                <w:rFonts w:ascii="微软雅黑" w:eastAsia="微软雅黑" w:hAnsi="微软雅黑" w:cs="Arial"/>
                <w:kern w:val="0"/>
                <w:sz w:val="15"/>
                <w:szCs w:val="15"/>
              </w:rPr>
              <w:br/>
              <w:t>2、服务器更新维护：将准确无误的代码更新至服务器，并保证其正常运行；</w:t>
            </w:r>
            <w:r w:rsidRPr="0025259C">
              <w:rPr>
                <w:rFonts w:ascii="微软雅黑" w:eastAsia="微软雅黑" w:hAnsi="微软雅黑" w:cs="Arial"/>
                <w:kern w:val="0"/>
                <w:sz w:val="15"/>
                <w:szCs w:val="15"/>
              </w:rPr>
              <w:br/>
              <w:t>3、部分页面设计：设计简单的网页；</w:t>
            </w:r>
            <w:r w:rsidRPr="0025259C">
              <w:rPr>
                <w:rFonts w:ascii="微软雅黑" w:eastAsia="微软雅黑" w:hAnsi="微软雅黑" w:cs="Arial"/>
                <w:kern w:val="0"/>
                <w:sz w:val="15"/>
                <w:szCs w:val="15"/>
              </w:rPr>
              <w:br/>
              <w:t>4、视频分流、节点测试</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国管局与清华大学联合推出“公共机构节能管理人员远程培训项目”，项目充分整合了高校优质教育资源、办学经验以及现代远程教育技术优势。它将有效解决目前节能管理人员培训过程中存在的难点，对公共机构节能队伍建设和节能管理人员的培训作用重大、意义深远。</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4" w:name="_Toc459967903"/>
      <w:r w:rsidRPr="0025259C">
        <w:rPr>
          <w:rFonts w:ascii="微软雅黑" w:eastAsia="微软雅黑" w:hAnsi="微软雅黑"/>
          <w:sz w:val="15"/>
          <w:szCs w:val="15"/>
        </w:rPr>
        <w:t>2014.03 - 至今  广发信用卡呼叫中心系统</w:t>
      </w:r>
      <w:bookmarkEnd w:id="10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window开发，项目实施在linux</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大型服务器</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eclipse+jdk+tomcat+db2+ext js +spring+ibatis+jbpm</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邮购分期付款BPS，账单分期BPS，更换卡BPS，客户修改资料，提前更新到期卡BPS，问题升级，人行征信，慈善捐赠，银行跨行还款业务，额度上浮，附属卡业务，无卡消费，新积分换领，积分订单查询及维护，所有工单异常规则模块设计，一些工单前期的开发，与其他组的配合协调开发，公用模块设计（制定公用代码约定及封装设计）等等开发和后期维护。</w:t>
            </w:r>
            <w:r w:rsidRPr="0025259C">
              <w:rPr>
                <w:rFonts w:ascii="微软雅黑" w:eastAsia="微软雅黑" w:hAnsi="微软雅黑" w:cs="Arial"/>
                <w:kern w:val="0"/>
                <w:sz w:val="15"/>
                <w:szCs w:val="15"/>
              </w:rPr>
              <w:br/>
              <w:t>与银行客户测试人员，解决并沟通我所负责工单业务的问题，更好的实现客户及需求的详细复杂的业务功能；并且与IVR组、运管组、接口组、报表组四个组员协调沟通并解决互相的所遇到的问题。</w:t>
            </w:r>
            <w:r w:rsidRPr="0025259C">
              <w:rPr>
                <w:rFonts w:ascii="微软雅黑" w:eastAsia="微软雅黑" w:hAnsi="微软雅黑" w:cs="Arial"/>
                <w:kern w:val="0"/>
                <w:sz w:val="15"/>
                <w:szCs w:val="15"/>
              </w:rPr>
              <w:br/>
              <w:t>该项目一期用时一年半， 任务繁重，加班熬夜，连续一年，因此学到很多的东西，</w:t>
            </w:r>
            <w:r w:rsidRPr="0025259C">
              <w:rPr>
                <w:rFonts w:ascii="微软雅黑" w:eastAsia="微软雅黑" w:hAnsi="微软雅黑" w:cs="Arial"/>
                <w:kern w:val="0"/>
                <w:sz w:val="15"/>
                <w:szCs w:val="15"/>
              </w:rPr>
              <w:br/>
              <w:t>1.学到新的技术，对前台EXT JS 熟练运用，了解JBPM工作流原理，熟悉银行相关业务。</w:t>
            </w:r>
            <w:r w:rsidRPr="0025259C">
              <w:rPr>
                <w:rFonts w:ascii="微软雅黑" w:eastAsia="微软雅黑" w:hAnsi="微软雅黑" w:cs="Arial"/>
                <w:kern w:val="0"/>
                <w:sz w:val="15"/>
                <w:szCs w:val="15"/>
              </w:rPr>
              <w:br/>
              <w:t>2.提高需求理解能力，考虑问题的思维化，学习总结能力。</w:t>
            </w:r>
            <w:r w:rsidRPr="0025259C">
              <w:rPr>
                <w:rFonts w:ascii="微软雅黑" w:eastAsia="微软雅黑" w:hAnsi="微软雅黑" w:cs="Arial"/>
                <w:kern w:val="0"/>
                <w:sz w:val="15"/>
                <w:szCs w:val="15"/>
              </w:rPr>
              <w:br/>
              <w:t>3.与组内、各个组的团队精神和协作能力。</w:t>
            </w:r>
            <w:r w:rsidRPr="0025259C">
              <w:rPr>
                <w:rFonts w:ascii="微软雅黑" w:eastAsia="微软雅黑" w:hAnsi="微软雅黑" w:cs="Arial"/>
                <w:kern w:val="0"/>
                <w:sz w:val="15"/>
                <w:szCs w:val="15"/>
              </w:rPr>
              <w:br/>
              <w:t>4.提高与项目的组员以及银行业务等等相关人员沟通谈论能力。</w:t>
            </w:r>
            <w:r w:rsidRPr="0025259C">
              <w:rPr>
                <w:rFonts w:ascii="微软雅黑" w:eastAsia="微软雅黑" w:hAnsi="微软雅黑" w:cs="Arial"/>
                <w:kern w:val="0"/>
                <w:sz w:val="15"/>
                <w:szCs w:val="15"/>
              </w:rPr>
              <w:br/>
              <w:t>5.对问题轻重缓急的有所深入体会，比较强的面对各个方面的抗压能力。</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广发银行为了重新建立新一代电话银行系统接入及交换处理平台，同时支持包括语音、视频、电子邮件、WebChat、IM、短信、传真、微博等社交媒体的接入，并和后台系统如银行核心系统、卡系统、网银系统的互联互通，我公司开发广发信用卡呼叫中心系统。 </w:t>
            </w:r>
            <w:r w:rsidRPr="0025259C">
              <w:rPr>
                <w:rFonts w:ascii="微软雅黑" w:eastAsia="微软雅黑" w:hAnsi="微软雅黑" w:cs="Arial"/>
                <w:kern w:val="0"/>
                <w:sz w:val="15"/>
                <w:szCs w:val="15"/>
              </w:rPr>
              <w:br/>
              <w:t xml:space="preserve">广发信用卡呼叫中心系统分为IVR(互动式语音应答) 、CSR（坐席-系统关系系统）、 绩效管理系统、系统后台管理、值班管理系统、考试管理系统和报表子系统七大系统。 </w:t>
            </w:r>
            <w:r w:rsidRPr="0025259C">
              <w:rPr>
                <w:rFonts w:ascii="微软雅黑" w:eastAsia="微软雅黑" w:hAnsi="微软雅黑" w:cs="Arial"/>
                <w:kern w:val="0"/>
                <w:sz w:val="15"/>
                <w:szCs w:val="15"/>
              </w:rPr>
              <w:br/>
              <w:t xml:space="preserve">该项目我公司有五十多人开发团队，分为五组开发相关组别，CSR组、IVR组、运管组、接口组、报表组，以及内部测试组，同时与华为思科语音平台组，以及银行的各个关联系统组成的整个系统开发合作项目。 </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CSR作为银行业务坐席人员使用的系统，负责处理银行客户从IVR语音转过来的人工服务办理的业务，并和后台系统如银行核心系统、卡系统、网银系统的互联互通交易，并且为报表子系统数据提供数据作为统计，主要由近百张受理工单、三十左右查询工单、受理工单工作流的相关操作，以及公用模块。</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5" w:name="_Toc459967904"/>
      <w:r w:rsidRPr="0025259C">
        <w:rPr>
          <w:rFonts w:ascii="微软雅黑" w:eastAsia="微软雅黑" w:hAnsi="微软雅黑"/>
          <w:sz w:val="15"/>
          <w:szCs w:val="15"/>
        </w:rPr>
        <w:lastRenderedPageBreak/>
        <w:t>2012.07 - 至今  数字媒体资产管理系统</w:t>
      </w:r>
      <w:bookmarkEnd w:id="105"/>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1.负责数字媒体资产管理系统的开发工作主要使用JAVA语言，需求分析，模块设计，对该模块功能的实现。</w:t>
            </w:r>
            <w:r w:rsidRPr="0025259C">
              <w:rPr>
                <w:rFonts w:ascii="微软雅黑" w:eastAsia="微软雅黑" w:hAnsi="微软雅黑" w:cs="Arial"/>
                <w:kern w:val="0"/>
                <w:sz w:val="15"/>
                <w:szCs w:val="15"/>
              </w:rPr>
              <w:br/>
              <w:t>2.对检索功能的优化与再开发，主要使用SOLR这个独立的企业级搜索应用服务器，对索引的创建，全文检索，高级检索。做到对媒体资产的垂直搜索功能，高亮显示搜索结果。</w:t>
            </w:r>
            <w:r w:rsidRPr="0025259C">
              <w:rPr>
                <w:rFonts w:ascii="微软雅黑" w:eastAsia="微软雅黑" w:hAnsi="微软雅黑" w:cs="Arial"/>
                <w:kern w:val="0"/>
                <w:sz w:val="15"/>
                <w:szCs w:val="15"/>
              </w:rPr>
              <w:br/>
              <w:t>3.对web前端的开发，主要使用HTML、CSS、Ajax和JavaScript等技术，JQUERY等框架。以满足富媒体素材展示的要求。</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数字媒体资产管理系统项目描述：</w:t>
            </w:r>
            <w:r w:rsidRPr="0025259C">
              <w:rPr>
                <w:rFonts w:ascii="微软雅黑" w:eastAsia="微软雅黑" w:hAnsi="微软雅黑" w:cs="Arial"/>
                <w:kern w:val="0"/>
                <w:sz w:val="15"/>
                <w:szCs w:val="15"/>
              </w:rPr>
              <w:br/>
              <w:t>媒资分为检索模块，编目模块，内部任务调用模块，监控模块，对外系统交互，流程引擎及核心配置模块还包括重建索引（如重建索引，特殊文件组导入等），媒资使用的是solr索引。</w:t>
            </w:r>
            <w:r w:rsidRPr="0025259C">
              <w:rPr>
                <w:rFonts w:ascii="微软雅黑" w:eastAsia="微软雅黑" w:hAnsi="微软雅黑" w:cs="Arial"/>
                <w:kern w:val="0"/>
                <w:sz w:val="15"/>
                <w:szCs w:val="15"/>
              </w:rPr>
              <w:br/>
              <w:t>1.编目模块的功能,对进入Auto.CM 5.0系统的媒体对象根据国家广电编目规范进行编目。</w:t>
            </w:r>
            <w:r w:rsidRPr="0025259C">
              <w:rPr>
                <w:rFonts w:ascii="微软雅黑" w:eastAsia="微软雅黑" w:hAnsi="微软雅黑" w:cs="Arial"/>
                <w:kern w:val="0"/>
                <w:sz w:val="15"/>
                <w:szCs w:val="15"/>
              </w:rPr>
              <w:br/>
              <w:t>2.检索主要负责检索服务（调用solr）、素材预览、创建素材下载流程等功能。</w:t>
            </w:r>
            <w:r w:rsidRPr="0025259C">
              <w:rPr>
                <w:rFonts w:ascii="微软雅黑" w:eastAsia="微软雅黑" w:hAnsi="微软雅黑" w:cs="Arial"/>
                <w:kern w:val="0"/>
                <w:sz w:val="15"/>
                <w:szCs w:val="15"/>
              </w:rPr>
              <w:br/>
              <w:t>3.对外系统交互模块的主要是为新闻媒资系统和交互平台系统的通信功能提供一个统一的代理处理，其功能是作为对外系</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统的交互代理。</w:t>
            </w:r>
            <w:r w:rsidRPr="0025259C">
              <w:rPr>
                <w:rFonts w:ascii="微软雅黑" w:eastAsia="微软雅黑" w:hAnsi="微软雅黑" w:cs="Arial"/>
                <w:kern w:val="0"/>
                <w:sz w:val="15"/>
                <w:szCs w:val="15"/>
              </w:rPr>
              <w:br/>
              <w:t>4.内部任务调用模块主要为Auto.CM 5.0内部工作平台与各功能服务器交互的统一处理模块。</w:t>
            </w:r>
            <w:r w:rsidRPr="0025259C">
              <w:rPr>
                <w:rFonts w:ascii="微软雅黑" w:eastAsia="微软雅黑" w:hAnsi="微软雅黑" w:cs="Arial"/>
                <w:kern w:val="0"/>
                <w:sz w:val="15"/>
                <w:szCs w:val="15"/>
              </w:rPr>
              <w:br/>
              <w:t>5.监控模块为系统提供监控管理、下载审核、归档磁带统计等功能。</w:t>
            </w:r>
            <w:r w:rsidRPr="0025259C">
              <w:rPr>
                <w:rFonts w:ascii="微软雅黑" w:eastAsia="微软雅黑" w:hAnsi="微软雅黑" w:cs="Arial"/>
                <w:kern w:val="0"/>
                <w:sz w:val="15"/>
                <w:szCs w:val="15"/>
              </w:rPr>
              <w:br/>
              <w:t>6.流程引擎及核心配置模块主要负责核心流程运转、流程维护、配置管理等功能。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06" w:name="_Toc459967905"/>
      <w:r w:rsidRPr="0025259C">
        <w:rPr>
          <w:rFonts w:ascii="微软雅黑" w:eastAsia="微软雅黑" w:hAnsi="微软雅黑"/>
          <w:sz w:val="15"/>
          <w:szCs w:val="15"/>
        </w:rPr>
        <w:t>2012.03 - 至今  新闻文稿系统</w:t>
      </w:r>
      <w:bookmarkEnd w:id="106"/>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1.主要使用J2EE开发技术负责新闻文稿系统的开发工作。包括需求分析，模块设计，对该模块功能的实现。</w:t>
            </w:r>
            <w:r w:rsidRPr="0025259C">
              <w:rPr>
                <w:rFonts w:ascii="微软雅黑" w:eastAsia="微软雅黑" w:hAnsi="微软雅黑" w:cs="Arial"/>
                <w:kern w:val="0"/>
                <w:sz w:val="15"/>
                <w:szCs w:val="15"/>
              </w:rPr>
              <w:br/>
              <w:t>2.主要使用extjs进行前端开发。</w:t>
            </w:r>
            <w:r w:rsidRPr="0025259C">
              <w:rPr>
                <w:rFonts w:ascii="微软雅黑" w:eastAsia="微软雅黑" w:hAnsi="微软雅黑" w:cs="Arial"/>
                <w:kern w:val="0"/>
                <w:sz w:val="15"/>
                <w:szCs w:val="15"/>
              </w:rPr>
              <w:br/>
              <w:t>3.新闻文稿系统对Oracle，SQL，MySql数据库进行支持。</w:t>
            </w:r>
            <w:r w:rsidRPr="0025259C">
              <w:rPr>
                <w:rFonts w:ascii="微软雅黑" w:eastAsia="微软雅黑" w:hAnsi="微软雅黑" w:cs="Arial"/>
                <w:kern w:val="0"/>
                <w:sz w:val="15"/>
                <w:szCs w:val="15"/>
              </w:rPr>
              <w:br/>
              <w:t>4.整理用户的需求，进行系统的完善，现场更新，跟踪现场。</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文稿是基于B/S架构的WEB应用程序，用户在客户端上通过互联网浏览器访问新闻文稿系统的各项功能。</w:t>
            </w:r>
            <w:r w:rsidRPr="0025259C">
              <w:rPr>
                <w:rFonts w:ascii="微软雅黑" w:eastAsia="微软雅黑" w:hAnsi="微软雅黑" w:cs="Arial"/>
                <w:kern w:val="0"/>
                <w:sz w:val="15"/>
                <w:szCs w:val="15"/>
              </w:rPr>
              <w:br/>
              <w:t>包括功能：</w:t>
            </w:r>
            <w:r w:rsidRPr="0025259C">
              <w:rPr>
                <w:rFonts w:ascii="微软雅黑" w:eastAsia="微软雅黑" w:hAnsi="微软雅黑" w:cs="Arial"/>
                <w:kern w:val="0"/>
                <w:sz w:val="15"/>
                <w:szCs w:val="15"/>
              </w:rPr>
              <w:br/>
              <w:t>1.线索汇聚：对新闻线索进行填写、查看、审核、申领指派等操作。</w:t>
            </w:r>
            <w:r w:rsidRPr="0025259C">
              <w:rPr>
                <w:rFonts w:ascii="微软雅黑" w:eastAsia="微软雅黑" w:hAnsi="微软雅黑" w:cs="Arial"/>
                <w:kern w:val="0"/>
                <w:sz w:val="15"/>
                <w:szCs w:val="15"/>
              </w:rPr>
              <w:br/>
              <w:t>2.报题：对报题和采访任务进行新建、查看、审核、送文稿等操作。</w:t>
            </w:r>
            <w:r w:rsidRPr="0025259C">
              <w:rPr>
                <w:rFonts w:ascii="微软雅黑" w:eastAsia="微软雅黑" w:hAnsi="微软雅黑" w:cs="Arial"/>
                <w:kern w:val="0"/>
                <w:sz w:val="15"/>
                <w:szCs w:val="15"/>
              </w:rPr>
              <w:br/>
              <w:t>3.文稿制作：对文稿进行新建、查询、审核、素材扒词、送播出等操作。</w:t>
            </w:r>
            <w:r w:rsidRPr="0025259C">
              <w:rPr>
                <w:rFonts w:ascii="微软雅黑" w:eastAsia="微软雅黑" w:hAnsi="微软雅黑" w:cs="Arial"/>
                <w:kern w:val="0"/>
                <w:sz w:val="15"/>
                <w:szCs w:val="15"/>
              </w:rPr>
              <w:br/>
              <w:t>4.串联单：对串联单进行新建、编排、审核、送播出等操作。</w:t>
            </w:r>
            <w:r w:rsidRPr="0025259C">
              <w:rPr>
                <w:rFonts w:ascii="微软雅黑" w:eastAsia="微软雅黑" w:hAnsi="微软雅黑" w:cs="Arial"/>
                <w:kern w:val="0"/>
                <w:sz w:val="15"/>
                <w:szCs w:val="15"/>
              </w:rPr>
              <w:br/>
              <w:t>5.考评统计：对文稿和串编单进行考评打分，并对结果进行统计和展示。</w:t>
            </w:r>
            <w:r w:rsidRPr="0025259C">
              <w:rPr>
                <w:rFonts w:ascii="微软雅黑" w:eastAsia="微软雅黑" w:hAnsi="微软雅黑" w:cs="Arial"/>
                <w:kern w:val="0"/>
                <w:sz w:val="15"/>
                <w:szCs w:val="15"/>
              </w:rPr>
              <w:br/>
              <w:t>6.系统配置：对系统的各项功能设置以及用户权限设置进行配置和管理。</w:t>
            </w:r>
            <w:r w:rsidRPr="0025259C">
              <w:rPr>
                <w:rFonts w:ascii="微软雅黑" w:eastAsia="微软雅黑" w:hAnsi="微软雅黑" w:cs="Arial"/>
                <w:kern w:val="0"/>
                <w:sz w:val="15"/>
                <w:szCs w:val="15"/>
              </w:rPr>
              <w:br/>
              <w:t>7.全文检索引擎：在系统中集成开源的Solr检索引擎，实现对文稿、串联单的全文检索。（Solr检索引擎提供了丰富的接口，可通过调用接口实现创建/更新索引、查询数据等操作。）</w:t>
            </w:r>
            <w:r w:rsidRPr="0025259C">
              <w:rPr>
                <w:rFonts w:ascii="微软雅黑" w:eastAsia="微软雅黑" w:hAnsi="微软雅黑" w:cs="Arial"/>
                <w:kern w:val="0"/>
                <w:sz w:val="15"/>
                <w:szCs w:val="15"/>
              </w:rPr>
              <w:br/>
              <w:t>8.流程引擎：实现对线索、报题、文稿、串联单的流程化操作。</w:t>
            </w:r>
          </w:p>
        </w:tc>
      </w:tr>
    </w:tbl>
    <w:p w:rsidR="00887409" w:rsidRPr="0025259C" w:rsidRDefault="00887409" w:rsidP="0025259C">
      <w:pPr>
        <w:jc w:val="left"/>
        <w:rPr>
          <w:rFonts w:ascii="微软雅黑" w:eastAsia="微软雅黑" w:hAnsi="微软雅黑" w:cs="Arial"/>
          <w:kern w:val="0"/>
          <w:sz w:val="15"/>
          <w:szCs w:val="15"/>
        </w:rPr>
      </w:pPr>
      <w:bookmarkStart w:id="107" w:name="_Toc459967906"/>
      <w:r w:rsidRPr="0025259C">
        <w:rPr>
          <w:rStyle w:val="2Char"/>
          <w:rFonts w:ascii="微软雅黑" w:eastAsia="微软雅黑" w:hAnsi="微软雅黑"/>
          <w:sz w:val="15"/>
          <w:szCs w:val="15"/>
        </w:rPr>
        <w:t>易宝支付平台 2012/08-2013/03</w:t>
      </w:r>
      <w:bookmarkEnd w:id="107"/>
      <w:r w:rsidRPr="0025259C">
        <w:rPr>
          <w:rFonts w:ascii="微软雅黑" w:eastAsia="微软雅黑" w:hAnsi="微软雅黑" w:cs="Arial"/>
          <w:kern w:val="0"/>
          <w:sz w:val="15"/>
          <w:szCs w:val="15"/>
        </w:rPr>
        <w:br/>
        <w:t>项目介绍：易宝支付平台是一个中立的统一支付平台，为每一个用户和每一个营帐系统提供对应的支付账户，交易是在统一支付账户上进行的。平台上提供了主要的支付方式，为营帐系统提供的产品提供统一支付的接口，将产品和支付方式分离。</w:t>
      </w:r>
      <w:r w:rsidRPr="0025259C">
        <w:rPr>
          <w:rFonts w:ascii="微软雅黑" w:eastAsia="微软雅黑" w:hAnsi="微软雅黑" w:cs="Arial"/>
          <w:kern w:val="0"/>
          <w:sz w:val="15"/>
          <w:szCs w:val="15"/>
        </w:rPr>
        <w:br/>
        <w:t>功能模块：</w:t>
      </w:r>
      <w:r w:rsidRPr="0025259C">
        <w:rPr>
          <w:rFonts w:ascii="微软雅黑" w:eastAsia="微软雅黑" w:hAnsi="微软雅黑" w:cs="Arial"/>
          <w:kern w:val="0"/>
          <w:sz w:val="15"/>
          <w:szCs w:val="15"/>
        </w:rPr>
        <w:br/>
        <w:t>主要分为前台用户自服务，后台和核心业务部分。</w:t>
      </w:r>
      <w:r w:rsidRPr="0025259C">
        <w:rPr>
          <w:rFonts w:ascii="微软雅黑" w:eastAsia="微软雅黑" w:hAnsi="微软雅黑" w:cs="Arial"/>
          <w:kern w:val="0"/>
          <w:sz w:val="15"/>
          <w:szCs w:val="15"/>
        </w:rPr>
        <w:br/>
        <w:t>a）前台用户自服务，主要功能是用户登陆，用户个人信息的修改，用户订单的查询用户账户充值，提现等操作。</w:t>
      </w:r>
      <w:r w:rsidRPr="0025259C">
        <w:rPr>
          <w:rFonts w:ascii="微软雅黑" w:eastAsia="微软雅黑" w:hAnsi="微软雅黑" w:cs="Arial"/>
          <w:kern w:val="0"/>
          <w:sz w:val="15"/>
          <w:szCs w:val="15"/>
        </w:rPr>
        <w:br/>
        <w:t>b）后台主要有以下模块：</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 1.产品管理模块。对平台主要客户群[营帐系统]资料的管理.并对客户群提供的产品信息进行管理统计.提供产品及平台支持的支付方式的对应描述管理.产品管理模块主要由营帐系统管理模块，产品信息管理模块，产品支付设置管理模块组成。</w:t>
      </w:r>
      <w:r w:rsidRPr="0025259C">
        <w:rPr>
          <w:rFonts w:ascii="微软雅黑" w:eastAsia="微软雅黑" w:hAnsi="微软雅黑" w:cs="Arial"/>
          <w:kern w:val="0"/>
          <w:sz w:val="15"/>
          <w:szCs w:val="15"/>
        </w:rPr>
        <w:br/>
        <w:t>  2.业务信息管理模块。主要是对平台于业务有关的对象的操作与管理。主要包括支付方式管理模块，支付订单管理模块，用户管理模块组成，其中用户管理模块有包含了用户账务管理模块，用户信息管理模块子模块，在用户信息管理中还包含了统一账号管理，统一账号子账号管理，用户账务流水管理。</w:t>
      </w:r>
      <w:r w:rsidRPr="0025259C">
        <w:rPr>
          <w:rFonts w:ascii="微软雅黑" w:eastAsia="微软雅黑" w:hAnsi="微软雅黑" w:cs="Arial"/>
          <w:kern w:val="0"/>
          <w:sz w:val="15"/>
          <w:szCs w:val="15"/>
        </w:rPr>
        <w:br/>
        <w:t>  3.后台管理模块。对于管理员，权限的限制以及安全和统计的维护。包括管理员管理模块（包含管理员模块和权限管理模块），账务统计管理模块，用户级账务管理模块，产品级账务管理模块，营帐系统级账务管理模块，支付渠道流水管理模块，支付渠道账务管理模块，日志管理模块等。</w:t>
      </w:r>
      <w:r w:rsidRPr="0025259C">
        <w:rPr>
          <w:rFonts w:ascii="微软雅黑" w:eastAsia="微软雅黑" w:hAnsi="微软雅黑" w:cs="Arial"/>
          <w:kern w:val="0"/>
          <w:sz w:val="15"/>
          <w:szCs w:val="15"/>
        </w:rPr>
        <w:br/>
        <w:t>c）核心业务部分注意包含信息的加密和解密，以及对银联接口的使用。参数的传递和返回等等。</w:t>
      </w:r>
      <w:r w:rsidRPr="0025259C">
        <w:rPr>
          <w:rFonts w:ascii="微软雅黑" w:eastAsia="微软雅黑" w:hAnsi="微软雅黑" w:cs="Arial"/>
          <w:kern w:val="0"/>
          <w:sz w:val="15"/>
          <w:szCs w:val="15"/>
        </w:rPr>
        <w:br/>
        <w:t>主要技术： Oracle+Spring+Struts2+Hibernate+jQuery+Ajax</w:t>
      </w:r>
      <w:r w:rsidRPr="0025259C">
        <w:rPr>
          <w:rFonts w:ascii="微软雅黑" w:eastAsia="微软雅黑" w:hAnsi="微软雅黑" w:cs="Arial"/>
          <w:kern w:val="0"/>
          <w:sz w:val="15"/>
          <w:szCs w:val="15"/>
        </w:rPr>
        <w:br/>
        <w:t>职责描述：主要负责后台管理模块中产品管理模块，产品管理模块主要由营帐系统管理模块，产品信息管理模块，产品支付设置管理模块组成。</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r>
      <w:r w:rsidRPr="0025259C">
        <w:rPr>
          <w:rStyle w:val="2Char"/>
          <w:rFonts w:ascii="微软雅黑" w:eastAsia="微软雅黑" w:hAnsi="微软雅黑"/>
          <w:sz w:val="15"/>
          <w:szCs w:val="15"/>
        </w:rPr>
        <w:t>CRM 客户关系管理系统 2013/03-2013/08</w:t>
      </w:r>
      <w:r w:rsidRPr="0025259C">
        <w:rPr>
          <w:rFonts w:ascii="微软雅黑" w:eastAsia="微软雅黑" w:hAnsi="微软雅黑" w:cs="Arial"/>
          <w:kern w:val="0"/>
          <w:sz w:val="15"/>
          <w:szCs w:val="15"/>
        </w:rPr>
        <w:br/>
        <w:t>项目介绍：为济南志亨特种变压器有限公司设计了一套客户关系管理系统，它对客户基本信息、联系人信息、交往信息、客户服务信息实现了充分共享和规范化管理；可以对销售机会、客户开发过程的追踪和记录，提高新客户的开发能力并在客户将要流失时系统及时预警，以便销售人员及时采取措施，降低损失，同时能够提供相关报表，以便公司高层随时了解公司客户情况。</w:t>
      </w:r>
      <w:r w:rsidRPr="0025259C">
        <w:rPr>
          <w:rFonts w:ascii="微软雅黑" w:eastAsia="微软雅黑" w:hAnsi="微软雅黑" w:cs="Arial"/>
          <w:kern w:val="0"/>
          <w:sz w:val="15"/>
          <w:szCs w:val="15"/>
        </w:rPr>
        <w:br/>
        <w:t>功能模块：分为8个模块：客户管理，项目管理，合同管理，产品管理，成品库存管理，财务管理，统计报表，系统管理。</w:t>
      </w:r>
      <w:r w:rsidRPr="0025259C">
        <w:rPr>
          <w:rFonts w:ascii="微软雅黑" w:eastAsia="微软雅黑" w:hAnsi="微软雅黑" w:cs="Arial"/>
          <w:kern w:val="0"/>
          <w:sz w:val="15"/>
          <w:szCs w:val="15"/>
        </w:rPr>
        <w:br/>
        <w:t>主要技术：Jquery+Ajax+Struts2+Spring+Hibernate+JSP</w:t>
      </w:r>
      <w:r w:rsidRPr="0025259C">
        <w:rPr>
          <w:rFonts w:ascii="微软雅黑" w:eastAsia="微软雅黑" w:hAnsi="微软雅黑" w:cs="Arial"/>
          <w:kern w:val="0"/>
          <w:sz w:val="15"/>
          <w:szCs w:val="15"/>
        </w:rPr>
        <w:br/>
        <w:t>责任描述：负责客户管理模块中客户基本信息录入，客户检索，客户统计的实现。</w:t>
      </w:r>
      <w:r w:rsidRPr="0025259C">
        <w:rPr>
          <w:rFonts w:ascii="微软雅黑" w:eastAsia="微软雅黑" w:hAnsi="微软雅黑" w:cs="Arial"/>
          <w:kern w:val="0"/>
          <w:sz w:val="15"/>
          <w:szCs w:val="15"/>
        </w:rPr>
        <w:br/>
        <w:t>a）项目采用SSH架构，其中Struts 作为控制器，Hibernate作为数据持久层，简化数据库操作；使用Spring的IOC和AOP管理对象和事务。SSH框架使得整个系统更加稳定和安全，同时提高了系统的可维护性和可扩展性。</w:t>
      </w:r>
      <w:r w:rsidRPr="0025259C">
        <w:rPr>
          <w:rFonts w:ascii="微软雅黑" w:eastAsia="微软雅黑" w:hAnsi="微软雅黑" w:cs="Arial"/>
          <w:kern w:val="0"/>
          <w:sz w:val="15"/>
          <w:szCs w:val="15"/>
        </w:rPr>
        <w:br/>
        <w:t>b）项目采用MVC架构，使用Hibernate充当模型层，JSP、和Struts标签等充当视图层，Struts的Action充当控制器。</w:t>
      </w:r>
      <w:r w:rsidRPr="0025259C">
        <w:rPr>
          <w:rFonts w:ascii="微软雅黑" w:eastAsia="微软雅黑" w:hAnsi="微软雅黑" w:cs="Arial"/>
          <w:kern w:val="0"/>
          <w:sz w:val="15"/>
          <w:szCs w:val="15"/>
        </w:rPr>
        <w:br/>
        <w:t>c）项目同时采用Ajax技术，实现级联菜单和表单验证等，用jquery UI 生成树,提高用户体验。</w:t>
      </w:r>
      <w:r w:rsidRPr="0025259C">
        <w:rPr>
          <w:rFonts w:ascii="微软雅黑" w:eastAsia="微软雅黑" w:hAnsi="微软雅黑" w:cs="Arial"/>
          <w:kern w:val="0"/>
          <w:sz w:val="15"/>
          <w:szCs w:val="15"/>
        </w:rPr>
        <w:br/>
        <w:t>d）使用POI技术输出Excel报表,方便用户查看信息。</w:t>
      </w:r>
    </w:p>
    <w:p w:rsidR="0022674C" w:rsidRDefault="0022674C" w:rsidP="0025259C">
      <w:pPr>
        <w:jc w:val="left"/>
        <w:rPr>
          <w:rStyle w:val="2Char"/>
          <w:rFonts w:ascii="微软雅黑" w:eastAsia="微软雅黑" w:hAnsi="微软雅黑"/>
          <w:sz w:val="15"/>
          <w:szCs w:val="15"/>
        </w:rPr>
      </w:pPr>
    </w:p>
    <w:p w:rsidR="00887409" w:rsidRPr="0025259C" w:rsidRDefault="00887409" w:rsidP="0025259C">
      <w:pPr>
        <w:jc w:val="left"/>
        <w:rPr>
          <w:rFonts w:ascii="微软雅黑" w:eastAsia="微软雅黑" w:hAnsi="微软雅黑" w:cs="Arial"/>
          <w:kern w:val="0"/>
          <w:sz w:val="15"/>
          <w:szCs w:val="15"/>
        </w:rPr>
      </w:pPr>
      <w:bookmarkStart w:id="108" w:name="_Toc459967907"/>
      <w:r w:rsidRPr="0025259C">
        <w:rPr>
          <w:rStyle w:val="2Char"/>
          <w:rFonts w:ascii="微软雅黑" w:eastAsia="微软雅黑" w:hAnsi="微软雅黑"/>
          <w:sz w:val="15"/>
          <w:szCs w:val="15"/>
        </w:rPr>
        <w:t>山东财经大学金融学院助学插件 2011/08-2012/01</w:t>
      </w:r>
      <w:bookmarkEnd w:id="108"/>
      <w:r w:rsidRPr="0025259C">
        <w:rPr>
          <w:rFonts w:ascii="微软雅黑" w:eastAsia="微软雅黑" w:hAnsi="微软雅黑" w:cs="Arial"/>
          <w:kern w:val="0"/>
          <w:sz w:val="15"/>
          <w:szCs w:val="15"/>
        </w:rPr>
        <w:br/>
        <w:t xml:space="preserve">项目介绍：为了解决学院里学生遇到课程问题时无法及时、有效的获得帮助，我们与美国最大的在线教育平台Black Board合作，基于Bb公司提供的一个数字校园的学习系统和山东财经大学相关领导提出对于Bb现有平台的扩展进行了定制开发。 </w:t>
      </w:r>
      <w:r w:rsidRPr="0025259C">
        <w:rPr>
          <w:rFonts w:ascii="微软雅黑" w:eastAsia="微软雅黑" w:hAnsi="微软雅黑" w:cs="Arial"/>
          <w:kern w:val="0"/>
          <w:sz w:val="15"/>
          <w:szCs w:val="15"/>
        </w:rPr>
        <w:br/>
        <w:t>功能模块：</w:t>
      </w:r>
      <w:r w:rsidRPr="0025259C">
        <w:rPr>
          <w:rFonts w:ascii="微软雅黑" w:eastAsia="微软雅黑" w:hAnsi="微软雅黑" w:cs="Arial"/>
          <w:kern w:val="0"/>
          <w:sz w:val="15"/>
          <w:szCs w:val="15"/>
        </w:rPr>
        <w:br/>
        <w:t>（同学提供助学模块）系统管理员可以将有提供助学意象的同学信息进行登记发布、修改等操作，学生能够查询到助学帮助的相关信息且可进行报名、反馈操作；</w:t>
      </w:r>
      <w:r w:rsidRPr="0025259C">
        <w:rPr>
          <w:rFonts w:ascii="微软雅黑" w:eastAsia="微软雅黑" w:hAnsi="微软雅黑" w:cs="Arial"/>
          <w:kern w:val="0"/>
          <w:sz w:val="15"/>
          <w:szCs w:val="15"/>
        </w:rPr>
        <w:br/>
        <w:t>（师生问答互动模块）学生能够对老师对象创建问答互动并可对老师进行评价、举报，老师根据问题能够进行解答、评价以及举报等操作。</w:t>
      </w:r>
      <w:r w:rsidRPr="0025259C">
        <w:rPr>
          <w:rFonts w:ascii="微软雅黑" w:eastAsia="微软雅黑" w:hAnsi="微软雅黑" w:cs="Arial"/>
          <w:kern w:val="0"/>
          <w:sz w:val="15"/>
          <w:szCs w:val="15"/>
        </w:rPr>
        <w:br/>
        <w:t>主要技术：CSS+Oracle+Spring+Struts2+Hibernate+jQuery+Ajax+Freemarker</w:t>
      </w:r>
      <w:r w:rsidRPr="0025259C">
        <w:rPr>
          <w:rFonts w:ascii="微软雅黑" w:eastAsia="微软雅黑" w:hAnsi="微软雅黑" w:cs="Arial"/>
          <w:kern w:val="0"/>
          <w:sz w:val="15"/>
          <w:szCs w:val="15"/>
        </w:rPr>
        <w:br/>
        <w:t>职责描述：负责师生问答互动模块，对系统前端页面的设计以及问答互动业务逻辑给予技术支持。（学生对象）对老师的模糊分页查询，学生提出互动及评价、举报老师功能；（老师对象）对学生的互动模糊分页查询，回答、评价及举报学生的功能。</w:t>
      </w:r>
      <w:r w:rsidRPr="0025259C">
        <w:rPr>
          <w:rFonts w:ascii="微软雅黑" w:eastAsia="微软雅黑" w:hAnsi="微软雅黑" w:cs="Arial"/>
          <w:kern w:val="0"/>
          <w:sz w:val="15"/>
          <w:szCs w:val="15"/>
        </w:rPr>
        <w:br/>
        <w:t>a）业务逻辑的实现：采用MVC结构框架，以strust2.0作为呈现层,，以spring作为管理业务逻辑层，以hibernate作为持久层技术实现数据库进行增、删、改、查等数据原子操作，最后进行数据转发以及页面跳转。</w:t>
      </w:r>
      <w:r w:rsidRPr="0025259C">
        <w:rPr>
          <w:rFonts w:ascii="微软雅黑" w:eastAsia="微软雅黑" w:hAnsi="微软雅黑" w:cs="Arial"/>
          <w:kern w:val="0"/>
          <w:sz w:val="15"/>
          <w:szCs w:val="15"/>
        </w:rPr>
        <w:br/>
        <w:t>b）显示页面的处理：通过jquery,ajax以及freemarker技术显示页面，根据用户需求,完成页面元素的显隐控制以及输入和修改的权限验证,提升用户的使用体验。</w:t>
      </w:r>
      <w:r w:rsidRPr="0025259C">
        <w:rPr>
          <w:rFonts w:ascii="微软雅黑" w:eastAsia="微软雅黑" w:hAnsi="微软雅黑" w:cs="Arial"/>
          <w:kern w:val="0"/>
          <w:sz w:val="15"/>
          <w:szCs w:val="15"/>
        </w:rPr>
        <w:br/>
      </w:r>
      <w:r w:rsidRPr="0025259C">
        <w:rPr>
          <w:rFonts w:ascii="微软雅黑" w:eastAsia="微软雅黑" w:hAnsi="微软雅黑" w:cs="Arial"/>
          <w:b/>
          <w:kern w:val="0"/>
          <w:sz w:val="15"/>
          <w:szCs w:val="15"/>
        </w:rPr>
        <w:t>JointForce是一个可靠的为兼职人员接活的平台，为企业提供众包资源，任务透明化管理，PTS服务等。</w:t>
      </w:r>
      <w:r w:rsidRPr="0025259C">
        <w:rPr>
          <w:rFonts w:ascii="微软雅黑" w:eastAsia="微软雅黑" w:hAnsi="微软雅黑" w:cs="Arial"/>
          <w:b/>
          <w:kern w:val="0"/>
          <w:sz w:val="15"/>
          <w:szCs w:val="15"/>
        </w:rPr>
        <w:br/>
      </w:r>
      <w:r w:rsidRPr="0025259C">
        <w:rPr>
          <w:rFonts w:ascii="微软雅黑" w:eastAsia="微软雅黑" w:hAnsi="微软雅黑" w:cs="Arial"/>
          <w:kern w:val="0"/>
          <w:sz w:val="15"/>
          <w:szCs w:val="15"/>
        </w:rPr>
        <w:t>功能模块：分为6个应用：微管理Task+模块、订单交易模块、PTS服务&amp;支付模块、杰人脉模块、捷信模块、杰微刊模块</w:t>
      </w:r>
      <w:r w:rsidRPr="0025259C">
        <w:rPr>
          <w:rFonts w:ascii="微软雅黑" w:eastAsia="微软雅黑" w:hAnsi="微软雅黑" w:cs="Arial"/>
          <w:kern w:val="0"/>
          <w:sz w:val="15"/>
          <w:szCs w:val="15"/>
        </w:rPr>
        <w:br/>
        <w:t>主要技术：SpringMVC+MySql+Jquery+公司框架（类似struts2与hibernate）</w:t>
      </w:r>
      <w:r w:rsidRPr="0025259C">
        <w:rPr>
          <w:rFonts w:ascii="微软雅黑" w:eastAsia="微软雅黑" w:hAnsi="微软雅黑" w:cs="Arial"/>
          <w:kern w:val="0"/>
          <w:sz w:val="15"/>
          <w:szCs w:val="15"/>
        </w:rPr>
        <w:br/>
        <w:t xml:space="preserve">责任描述： </w:t>
      </w:r>
      <w:r w:rsidRPr="0025259C">
        <w:rPr>
          <w:rFonts w:ascii="微软雅黑" w:eastAsia="微软雅黑" w:hAnsi="微软雅黑" w:cs="Arial"/>
          <w:kern w:val="0"/>
          <w:sz w:val="15"/>
          <w:szCs w:val="15"/>
        </w:rPr>
        <w:br/>
        <w:t>a）参与平台基础架构设计。采用标准的OAuth2协议进行单点登录配置；各个应用间的接口采用RestAPI服务；平台采用多节点的集群部署架构，节点之间通过session复制保证高可用，每个应用对共享资源有专门的阿里云图片服务器、文件服务器、数据库服务器；</w:t>
      </w:r>
      <w:r w:rsidRPr="0025259C">
        <w:rPr>
          <w:rFonts w:ascii="微软雅黑" w:eastAsia="微软雅黑" w:hAnsi="微软雅黑" w:cs="Arial"/>
          <w:kern w:val="0"/>
          <w:sz w:val="15"/>
          <w:szCs w:val="15"/>
        </w:rPr>
        <w:br/>
        <w:t>b）参与微管理Task+模块数据库设计。基于需求分析，对BU，项目，任务的关系进行数据库层面的刻画。</w:t>
      </w:r>
      <w:r w:rsidRPr="0025259C">
        <w:rPr>
          <w:rFonts w:ascii="微软雅黑" w:eastAsia="微软雅黑" w:hAnsi="微软雅黑" w:cs="Arial"/>
          <w:kern w:val="0"/>
          <w:sz w:val="15"/>
          <w:szCs w:val="15"/>
        </w:rPr>
        <w:br/>
        <w:t>c）微管理Task+模块前后台相关代码开发。记录项目每天的任务分配，支持任务的PDCA状态流转，支持导出Excel报表，项目的PM和BUM可以通过项目首页关注到项目的所有基本情况，如正在进行的交易，正在执行的工作，任务超期预警，项目人员日常工作分配饱满度。</w:t>
      </w:r>
      <w:r w:rsidRPr="0025259C">
        <w:rPr>
          <w:rFonts w:ascii="微软雅黑" w:eastAsia="微软雅黑" w:hAnsi="微软雅黑" w:cs="Arial"/>
          <w:kern w:val="0"/>
          <w:sz w:val="15"/>
          <w:szCs w:val="15"/>
        </w:rPr>
        <w:br/>
        <w:t>该模块前端用JavaScript，Jquery编写，页面应用了Bootstrap布局。用到的Jquery插件如qtip.js主要用于Task列表按钮悬浮窗展示。gantt.js主要用于项目甘特图展示，该插件基于Task+模块业务需求进行了扩展和改造。raty.js主要用于评价的星级选择。datePicker.js主要用于时间的选择，该插件根据业务需</w:t>
      </w:r>
      <w:r w:rsidRPr="0025259C">
        <w:rPr>
          <w:rFonts w:ascii="微软雅黑" w:eastAsia="微软雅黑" w:hAnsi="微软雅黑" w:cs="Arial"/>
          <w:kern w:val="0"/>
          <w:sz w:val="15"/>
          <w:szCs w:val="15"/>
        </w:rPr>
        <w:lastRenderedPageBreak/>
        <w:t>求进行了样式改造。gchart.js主要用于人员工作饱满度的雷达图展示。</w:t>
      </w:r>
      <w:r w:rsidRPr="0025259C">
        <w:rPr>
          <w:rFonts w:ascii="微软雅黑" w:eastAsia="微软雅黑" w:hAnsi="微软雅黑" w:cs="Arial"/>
          <w:kern w:val="0"/>
          <w:sz w:val="15"/>
          <w:szCs w:val="15"/>
        </w:rPr>
        <w:br/>
        <w:t>后台对统计数据配置了spring quartz定时任务，单独进行服务器部署，单独进行线程控制，主要为了配合运营部门进行数据统计。导出excel用到了第三方POI插件。</w:t>
      </w:r>
      <w:r w:rsidRPr="0025259C">
        <w:rPr>
          <w:rFonts w:ascii="微软雅黑" w:eastAsia="微软雅黑" w:hAnsi="微软雅黑" w:cs="Arial"/>
          <w:kern w:val="0"/>
          <w:sz w:val="15"/>
          <w:szCs w:val="15"/>
        </w:rPr>
        <w:br/>
        <w:t>d）订单交易模块前后台相关代码开发。企业发包后的需求市场首页，需求详情，订单跟踪系统，订单执行计划。</w:t>
      </w:r>
      <w:r w:rsidRPr="0025259C">
        <w:rPr>
          <w:rFonts w:ascii="微软雅黑" w:eastAsia="微软雅黑" w:hAnsi="微软雅黑" w:cs="Arial"/>
          <w:kern w:val="0"/>
          <w:sz w:val="15"/>
          <w:szCs w:val="15"/>
        </w:rPr>
        <w:br/>
        <w:t xml:space="preserve">该模块后台对需求市场首页的所有需求数据、最近签订的订单轮播数据，接包人数据进行了spring cache缓存，每条数据根据业务不同对应一个独一无二的key（value只能是字符串），每组数据的销毁时间不同；最开始用的是redis缓存，由于架构原因换成了spring cache。另外订单附件的上传下载，调用阿里云API。公司logo的上传支持预览，预览采用阿里云OCS服务快速加载。 </w:t>
      </w:r>
      <w:r w:rsidRPr="0025259C">
        <w:rPr>
          <w:rFonts w:ascii="微软雅黑" w:eastAsia="微软雅黑" w:hAnsi="微软雅黑" w:cs="Arial"/>
          <w:kern w:val="0"/>
          <w:sz w:val="15"/>
          <w:szCs w:val="15"/>
        </w:rPr>
        <w:br/>
        <w:t>该模块前台，由于业务需求需要经常动态生成html，因此采用了JS模板juicer来解决客户端JavaScript中杂乱的html代码的拼接。订单轮播数据用到了Jquery scrollable.js 插件，页面加载中的展示效果用到了spin.js插件。需求详情包含的所有交互通过ajax完成，人员信息的展示通过iframe引用杰人脉工程的页面。</w:t>
      </w:r>
      <w:r w:rsidRPr="0025259C">
        <w:rPr>
          <w:rFonts w:ascii="微软雅黑" w:eastAsia="微软雅黑" w:hAnsi="微软雅黑" w:cs="Arial"/>
          <w:kern w:val="0"/>
          <w:sz w:val="15"/>
          <w:szCs w:val="15"/>
        </w:rPr>
        <w:br/>
        <w:t>e）PTS服务&amp;支付模块前后台相关代码开发。PTS服务对企业项目或第三方接包人员工作的代码进行git托管，可以查看git提交commits记录，统计项目各人员代码贡献量。支付模块保证订单完成后B2C的支付。</w:t>
      </w:r>
      <w:r w:rsidRPr="0025259C">
        <w:rPr>
          <w:rFonts w:ascii="微软雅黑" w:eastAsia="微软雅黑" w:hAnsi="微软雅黑" w:cs="Arial"/>
          <w:kern w:val="0"/>
          <w:sz w:val="15"/>
          <w:szCs w:val="15"/>
        </w:rPr>
        <w:br/>
        <w:t>支付后台调用银盈通第三方接口模块，每个接口有相关密匙，调用时进行验证，涉及到的任何资金的变动要先进行数据验签，所有金额全部进行加密，并记录交易流水。订单交易模块与支付模块的接口数据采用Base64编码加密。主要业务操作都要加数据库行锁，必要是加表锁。对主要service的核心方法要调整事务级别为只读或者ISOLATION_READ_COMMITED，并且加同步锁sycronized。记录各个交易流水的事务进行了事务融合，交易流水的操作与调用支付接口的操作进行了严格分离。支付的消息提醒设置了线程队列进行控制。</w:t>
      </w:r>
      <w:r w:rsidRPr="0025259C">
        <w:rPr>
          <w:rFonts w:ascii="微软雅黑" w:eastAsia="微软雅黑" w:hAnsi="微软雅黑" w:cs="Arial"/>
          <w:kern w:val="0"/>
          <w:sz w:val="15"/>
          <w:szCs w:val="15"/>
        </w:rPr>
        <w:br/>
        <w:t>f）年会活动相关开发，主要包括红包系统中的候选人列表和年会视频模块。</w:t>
      </w:r>
      <w:r w:rsidRPr="0025259C">
        <w:rPr>
          <w:rFonts w:ascii="微软雅黑" w:eastAsia="微软雅黑" w:hAnsi="微软雅黑" w:cs="Arial"/>
          <w:kern w:val="0"/>
          <w:sz w:val="15"/>
          <w:szCs w:val="15"/>
        </w:rPr>
        <w:br/>
        <w:t>由于人员数据与红包系统不在一个数据库，因此红包系统用到的人员数据建立了数据库视图，所有查询字段加入了索引，对红包机会的统计数据SQL进行了反复优化（一个表的数据量达到30万条)；年会视频模块主要通过爱奇艺第三方接口取得参与人员的MP4视频地址，前台用HTML5的video标签对视频进行播放，并统计点击量和分享数目。</w:t>
      </w:r>
    </w:p>
    <w:p w:rsidR="00887409" w:rsidRPr="0025259C" w:rsidRDefault="00887409" w:rsidP="0025259C">
      <w:pPr>
        <w:pStyle w:val="2"/>
        <w:spacing w:line="240" w:lineRule="auto"/>
        <w:jc w:val="left"/>
        <w:rPr>
          <w:rFonts w:ascii="微软雅黑" w:eastAsia="微软雅黑" w:hAnsi="微软雅黑"/>
          <w:sz w:val="15"/>
          <w:szCs w:val="15"/>
        </w:rPr>
      </w:pPr>
      <w:bookmarkStart w:id="109" w:name="_Toc459967908"/>
      <w:r w:rsidRPr="0025259C">
        <w:rPr>
          <w:rFonts w:ascii="微软雅黑" w:eastAsia="微软雅黑" w:hAnsi="微软雅黑"/>
          <w:sz w:val="15"/>
          <w:szCs w:val="15"/>
        </w:rPr>
        <w:t>2012.05 - 2012.12  人力资源管理系统</w:t>
      </w:r>
      <w:bookmarkEnd w:id="109"/>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Eclipse、Tomcat6.0、SVN、Oracle10g</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1、考勤管理模块：可以按照部门、月份、人员姓名、人员编号等形式查询某个员工的历史记录考勤信息。</w:t>
            </w:r>
            <w:r w:rsidRPr="0025259C">
              <w:rPr>
                <w:rFonts w:ascii="微软雅黑" w:eastAsia="微软雅黑" w:hAnsi="微软雅黑" w:cs="Arial"/>
                <w:kern w:val="0"/>
                <w:sz w:val="15"/>
                <w:szCs w:val="15"/>
              </w:rPr>
              <w:br/>
              <w:t>2、人事预警：使用javascript脚本语言，在页面右下角弹出提示框的形式来实现预警提醒功能。可以按照预警名称对查询员工合同、退休等情况是否到期进行提前预警。</w:t>
            </w:r>
            <w:r w:rsidRPr="0025259C">
              <w:rPr>
                <w:rFonts w:ascii="微软雅黑" w:eastAsia="微软雅黑" w:hAnsi="微软雅黑" w:cs="Arial"/>
                <w:kern w:val="0"/>
                <w:sz w:val="15"/>
                <w:szCs w:val="15"/>
              </w:rPr>
              <w:br/>
              <w:t>3、批量上传照片：可以将所有人员的照片以人员编号或身份证号的形式命名后打包压缩上传，并自动解压缩，同时递归遍历每个人员并存入到数据库中。</w:t>
            </w:r>
            <w:r w:rsidRPr="0025259C">
              <w:rPr>
                <w:rFonts w:ascii="微软雅黑" w:eastAsia="微软雅黑" w:hAnsi="微软雅黑" w:cs="Arial"/>
                <w:kern w:val="0"/>
                <w:sz w:val="15"/>
                <w:szCs w:val="15"/>
              </w:rPr>
              <w:br/>
              <w:t>4、报表统计：使用Ireport报表工具将查询信息打印出来。</w:t>
            </w:r>
            <w:r w:rsidRPr="0025259C">
              <w:rPr>
                <w:rFonts w:ascii="微软雅黑" w:eastAsia="微软雅黑" w:hAnsi="微软雅黑" w:cs="Arial"/>
                <w:kern w:val="0"/>
                <w:sz w:val="15"/>
                <w:szCs w:val="15"/>
              </w:rPr>
              <w:br/>
              <w:t>5、银行报盘：将员工的薪资发放情况以Excel的形式打印成表格。</w:t>
            </w:r>
            <w:r w:rsidRPr="0025259C">
              <w:rPr>
                <w:rFonts w:ascii="微软雅黑" w:eastAsia="微软雅黑" w:hAnsi="微软雅黑" w:cs="Arial"/>
                <w:kern w:val="0"/>
                <w:sz w:val="15"/>
                <w:szCs w:val="15"/>
              </w:rPr>
              <w:br/>
              <w:t>6、数据字典维护：管理员可以在页面实现直接对数据库中的代码进行修改，而不用进入到数据库中修改。</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项目是基于strust2、spring、ibatIS框架开发的，通过jsp、javascript、jquery，html、css等技术实现了人力资源系统包括的组织管理、人事管理、考勤管理、薪酬管理等模块的功能，并引用公司自主研发的工作流引擎实现了流程审批功能，利用IReport报表工具实现了报表统计模块的功能。</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10" w:name="_Toc459967909"/>
      <w:r w:rsidRPr="0025259C">
        <w:rPr>
          <w:rFonts w:ascii="微软雅黑" w:eastAsia="微软雅黑" w:hAnsi="微软雅黑"/>
          <w:sz w:val="15"/>
          <w:szCs w:val="15"/>
        </w:rPr>
        <w:t>2013.07 - 至今  易开平台</w:t>
      </w:r>
      <w:bookmarkEnd w:id="110"/>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Eclipse+Oracle+Tomcat+JDK</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对平台中工作流的开发，工作流是针对一项工作多个环节参与审批的过程，就像OA系统一样从起草交给上级审批等一系列的操作，直到这项工作完成时，此流程才算结束；此工作流具备一定的优势，因为他不像其他系统一样每一个流程业务需要重新开发流程，此工作流可针对不同的业务可直接绘制流程图控制走向，只需开发业务，后期维护方便；工作流有人工环节、自动环节、系统服务环节、子流程、聚合、分支、选择分支等可操作环节；设计人工环节可替代所有其他环节，但并不能完全替代，当有大量分支时流程图展现不清晰；针对表单能够实现表单上的按钮权限，实现按钮启动、发送、启动并发送、流程结束、返回、收回、转交、领取、放弃、抄送等；用到的技术有webservice通讯，邮件收发，JMS消息系统，解析</w:t>
            </w:r>
            <w:r w:rsidRPr="0025259C">
              <w:rPr>
                <w:rFonts w:ascii="微软雅黑" w:eastAsia="微软雅黑" w:hAnsi="微软雅黑" w:cs="Arial"/>
                <w:kern w:val="0"/>
                <w:sz w:val="15"/>
                <w:szCs w:val="15"/>
              </w:rPr>
              <w:lastRenderedPageBreak/>
              <w:t>XML、Swing组装插件，hibernate事物及缓存技术，spring依赖注入ioc和aop技术等；负责与客户沟通解决平台相关问题，跟进最新工作流开发设计，解决平台bug遗留问题，培训新员工平台使用，解决组员工作遇到问题，编辑书写文档。</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易开平台是针对银行业务而产生的一个通用的开发平台，平台中主要分为页面控制层、业务逻辑层、数据访问层、接口集成层四大层；页面控制层是以图像化的方式展现控件绘制页面生成JSP页面；业务逻辑层也是以图像的方式展现控件通过对控件的拖拽来完成要走的业务逻辑，主要分为BizFlow方式和Spring Bean方式，BizFlow方式分层实现业务逻辑，结构清晰能够异步调用，但操作过于复杂，对于简单的功能开发比较繁琐；Spring Bean的方式是以标准的JavaBean的方式，简单易用；数据访问层支持Hibernate和Ibatis两种操作数据库的方式；接口集成层是渠道整合系统（AFE），在启动系统后还会启动渠道整合系统，已完成平台对AFE接口的集成。</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11" w:name="_Toc459967910"/>
      <w:r w:rsidRPr="0025259C">
        <w:rPr>
          <w:rFonts w:ascii="微软雅黑" w:eastAsia="微软雅黑" w:hAnsi="微软雅黑"/>
          <w:sz w:val="15"/>
          <w:szCs w:val="15"/>
        </w:rPr>
        <w:t>2012.07 - 2013.07  PROTAL项目</w:t>
      </w:r>
      <w:bookmarkEnd w:id="111"/>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JAVA</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Myeclipse6+DB2+Tomcat5.0+JDK1.6</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负责数据管理，通过系统提供标准的数据模板给用户，用户根据模板填写所需要的报表数据上传到数据库，etl工程师可根据用户提供的数据在系统中查看自己所需要的数据；该模块分为模板维护、模板配置、生成任务等几项；模板维护包括添加模板、修改模板、查询模板、删除模板；模板配置是已经添加的模板配置任务开始时间，负责人，填报频率，提前几天可以填报，上传模板附件，选则模板名称，添加模板名称下的配置名称；根据数据管理中的配置的开始时间进行监控，到开始时间进行定时生成任务。 </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此项目是采用 B/S架构，MVC模式开发的基于Struts+Spring+Ibatis框架的项目，项目主要分为系统管理模块、系统监控模块、标准化管理模块、数据管理模块。主要有页面主要使用 AJAX 技术进行加载，减轻了服务器端对加载页面数据的压力，提高用户体验；服务器端主要使用Struts来处理用户提交的请求，使用Spring对各组件及事务进行管理，Ibatis进行数据库操作，不仅减少了代码量及编程难度，也利于项目功能的扩展及二次开发。</w:t>
            </w:r>
          </w:p>
        </w:tc>
      </w:tr>
    </w:tbl>
    <w:p w:rsidR="00887409" w:rsidRPr="0025259C" w:rsidRDefault="00887409" w:rsidP="0025259C">
      <w:pPr>
        <w:jc w:val="left"/>
        <w:rPr>
          <w:rFonts w:ascii="微软雅黑" w:eastAsia="微软雅黑" w:hAnsi="微软雅黑" w:cs="Arial"/>
          <w:kern w:val="0"/>
          <w:sz w:val="15"/>
          <w:szCs w:val="15"/>
        </w:rPr>
      </w:pPr>
      <w:bookmarkStart w:id="112" w:name="_Toc459967911"/>
      <w:r w:rsidRPr="0025259C">
        <w:rPr>
          <w:rStyle w:val="2Char"/>
          <w:rFonts w:ascii="微软雅黑" w:eastAsia="微软雅黑" w:hAnsi="微软雅黑"/>
          <w:sz w:val="15"/>
          <w:szCs w:val="15"/>
        </w:rPr>
        <w:t>项目名称: 云租车（www.yunzuche.com）</w:t>
      </w:r>
      <w:bookmarkEnd w:id="112"/>
      <w:r w:rsidRPr="0025259C">
        <w:rPr>
          <w:rFonts w:ascii="微软雅黑" w:eastAsia="微软雅黑" w:hAnsi="微软雅黑" w:cs="Arial"/>
          <w:kern w:val="0"/>
          <w:sz w:val="15"/>
          <w:szCs w:val="15"/>
        </w:rPr>
        <w:br/>
        <w:t>服务器： Apache Tomcat 6.x</w:t>
      </w:r>
      <w:r w:rsidRPr="0025259C">
        <w:rPr>
          <w:rFonts w:ascii="微软雅黑" w:eastAsia="微软雅黑" w:hAnsi="微软雅黑" w:cs="Arial"/>
          <w:kern w:val="0"/>
          <w:sz w:val="15"/>
          <w:szCs w:val="15"/>
        </w:rPr>
        <w:br/>
        <w:t>数据库： mysql 5.5</w:t>
      </w:r>
      <w:r w:rsidRPr="0025259C">
        <w:rPr>
          <w:rFonts w:ascii="微软雅黑" w:eastAsia="微软雅黑" w:hAnsi="微软雅黑" w:cs="Arial"/>
          <w:kern w:val="0"/>
          <w:sz w:val="15"/>
          <w:szCs w:val="15"/>
        </w:rPr>
        <w:br/>
        <w:t>技术实现： 后台struts2+spring3+hibernate3.0+mybatis，采用</w:t>
      </w:r>
      <w:r w:rsidRPr="0025259C">
        <w:rPr>
          <w:rFonts w:ascii="微软雅黑" w:eastAsia="微软雅黑" w:hAnsi="微软雅黑" w:cs="Arial"/>
          <w:kern w:val="0"/>
          <w:sz w:val="15"/>
          <w:szCs w:val="15"/>
        </w:rPr>
        <w:br/>
        <w:t>springSecurity权限管理,前台javascript+jquery+ajax等</w:t>
      </w:r>
      <w:r w:rsidRPr="0025259C">
        <w:rPr>
          <w:rFonts w:ascii="微软雅黑" w:eastAsia="微软雅黑" w:hAnsi="微软雅黑" w:cs="Arial"/>
          <w:kern w:val="0"/>
          <w:sz w:val="15"/>
          <w:szCs w:val="15"/>
        </w:rPr>
        <w:br/>
        <w:t>公司名称： 北京国软易点科技有限公司(2013/08-2014/02)</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项目描述：</w:t>
      </w:r>
      <w:r w:rsidRPr="0025259C">
        <w:rPr>
          <w:rFonts w:ascii="微软雅黑" w:eastAsia="微软雅黑" w:hAnsi="微软雅黑" w:cs="Arial"/>
          <w:kern w:val="0"/>
          <w:sz w:val="15"/>
          <w:szCs w:val="15"/>
        </w:rPr>
        <w:br/>
        <w:t>为所有汽车租赁公司提供一个租车平台（类似淘宝电商平台），当用户订完车时，自动的同步到每个租赁公司对于的ERP系统之中。</w:t>
      </w:r>
      <w:r w:rsidRPr="0025259C">
        <w:rPr>
          <w:rFonts w:ascii="微软雅黑" w:eastAsia="微软雅黑" w:hAnsi="微软雅黑" w:cs="Arial"/>
          <w:kern w:val="0"/>
          <w:sz w:val="15"/>
          <w:szCs w:val="15"/>
        </w:rPr>
        <w:br/>
        <w:t>责任描述：</w:t>
      </w:r>
      <w:r w:rsidRPr="0025259C">
        <w:rPr>
          <w:rFonts w:ascii="微软雅黑" w:eastAsia="微软雅黑" w:hAnsi="微软雅黑" w:cs="Arial"/>
          <w:kern w:val="0"/>
          <w:sz w:val="15"/>
          <w:szCs w:val="15"/>
        </w:rPr>
        <w:br/>
        <w:t>1. 负责云租车移动app端所需的接口的开发。</w:t>
      </w:r>
      <w:r w:rsidRPr="0025259C">
        <w:rPr>
          <w:rFonts w:ascii="微软雅黑" w:eastAsia="微软雅黑" w:hAnsi="微软雅黑" w:cs="Arial"/>
          <w:kern w:val="0"/>
          <w:sz w:val="15"/>
          <w:szCs w:val="15"/>
        </w:rPr>
        <w:br/>
        <w:t>2. 实现云租车企业后台模块：包括企业的注册，登陆，门店信息管理（添加，修改，管理），车型信息系管理（添加，修改，管理），品牌信息管理（添加，修改，管理），租赁报价管理（添加租赁报价，自动生成报价（如果该车型已有租赁公司报价，自动取所有租赁公司对该车型的最低报价，报价的管理等），企业向导功能（通过该向导能够快速的添加企业发布车型的完整信息））。</w:t>
      </w:r>
      <w:r w:rsidRPr="0025259C">
        <w:rPr>
          <w:rFonts w:ascii="微软雅黑" w:eastAsia="微软雅黑" w:hAnsi="微软雅黑" w:cs="Arial"/>
          <w:kern w:val="0"/>
          <w:sz w:val="15"/>
          <w:szCs w:val="15"/>
        </w:rPr>
        <w:br/>
        <w:t>3． 实现批量自动生成报价功能（该功能实现了对所选车型对于的服务类型和服务方式批量插入车辆的报价信息：如果已有租赁对该车型该服务类型该服务方式报价，这该报价为所有报价的平均值；若没有对于车型、服务类型、服务方式的报价者按照公司最初设置的最低报价按照服务类型插入报价）。</w:t>
      </w:r>
      <w:r w:rsidRPr="0025259C">
        <w:rPr>
          <w:rFonts w:ascii="微软雅黑" w:eastAsia="微软雅黑" w:hAnsi="微软雅黑" w:cs="Arial"/>
          <w:kern w:val="0"/>
          <w:sz w:val="15"/>
          <w:szCs w:val="15"/>
        </w:rPr>
        <w:br/>
        <w:t>4. 实现从云租车下订单短信通知功能以及租赁公司后台短信配置功能，总后台短信充值功能。</w:t>
      </w:r>
      <w:r w:rsidRPr="0025259C">
        <w:rPr>
          <w:rFonts w:ascii="微软雅黑" w:eastAsia="微软雅黑" w:hAnsi="微软雅黑" w:cs="Arial"/>
          <w:kern w:val="0"/>
          <w:sz w:val="15"/>
          <w:szCs w:val="15"/>
        </w:rPr>
        <w:br/>
        <w:t>5. 实现从云租车下订单后同步到企业ERP系统的功能（以及云租车总后台的同步配置）。</w:t>
      </w:r>
      <w:r w:rsidRPr="0025259C">
        <w:rPr>
          <w:rFonts w:ascii="微软雅黑" w:eastAsia="微软雅黑" w:hAnsi="微软雅黑" w:cs="Arial"/>
          <w:kern w:val="0"/>
          <w:sz w:val="15"/>
          <w:szCs w:val="15"/>
        </w:rPr>
        <w:br/>
        <w:t>6. 实现云租车企业邮件找回密码的功能等等。</w:t>
      </w:r>
      <w:r w:rsidRPr="0025259C">
        <w:rPr>
          <w:rFonts w:ascii="微软雅黑" w:eastAsia="微软雅黑" w:hAnsi="微软雅黑" w:cs="Arial"/>
          <w:kern w:val="0"/>
          <w:sz w:val="15"/>
          <w:szCs w:val="15"/>
        </w:rPr>
        <w:br/>
        <w:t>7. 个人中心订单数据生成以及历史订单展示。</w:t>
      </w:r>
      <w:r w:rsidR="00C046B2" w:rsidRPr="0025259C">
        <w:rPr>
          <w:rFonts w:ascii="微软雅黑" w:eastAsia="微软雅黑" w:hAnsi="微软雅黑" w:cs="Arial"/>
          <w:kern w:val="0"/>
          <w:sz w:val="15"/>
          <w:szCs w:val="15"/>
        </w:rPr>
        <w:br/>
      </w:r>
      <w:r w:rsidR="00C046B2" w:rsidRPr="0025259C">
        <w:rPr>
          <w:rFonts w:ascii="微软雅黑" w:eastAsia="微软雅黑" w:hAnsi="微软雅黑" w:cs="Arial"/>
          <w:kern w:val="0"/>
          <w:sz w:val="15"/>
          <w:szCs w:val="15"/>
        </w:rPr>
        <w:br/>
      </w:r>
      <w:r w:rsidRPr="0025259C">
        <w:rPr>
          <w:rStyle w:val="2Char"/>
          <w:rFonts w:ascii="微软雅黑" w:eastAsia="微软雅黑" w:hAnsi="微软雅黑"/>
          <w:sz w:val="15"/>
          <w:szCs w:val="15"/>
        </w:rPr>
        <w:t>项目名称: 企业知识搜索平台（http://ekme.pyc.com.cn）</w:t>
      </w:r>
      <w:r w:rsidRPr="0025259C">
        <w:rPr>
          <w:rFonts w:ascii="微软雅黑" w:eastAsia="微软雅黑" w:hAnsi="微软雅黑" w:cs="Arial"/>
          <w:kern w:val="0"/>
          <w:sz w:val="15"/>
          <w:szCs w:val="15"/>
        </w:rPr>
        <w:br/>
        <w:t>服务器： Apache Tomcat 6.x</w:t>
      </w:r>
      <w:r w:rsidRPr="0025259C">
        <w:rPr>
          <w:rFonts w:ascii="微软雅黑" w:eastAsia="微软雅黑" w:hAnsi="微软雅黑" w:cs="Arial"/>
          <w:kern w:val="0"/>
          <w:sz w:val="15"/>
          <w:szCs w:val="15"/>
        </w:rPr>
        <w:br/>
        <w:t>数据库： Oracle10g</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技术实现： 后台SpringMVC3.0，前台javascript+jquery+ajax等,maven项目</w:t>
      </w:r>
      <w:r w:rsidRPr="0025259C">
        <w:rPr>
          <w:rFonts w:ascii="微软雅黑" w:eastAsia="微软雅黑" w:hAnsi="微软雅黑" w:cs="Arial"/>
          <w:kern w:val="0"/>
          <w:sz w:val="15"/>
          <w:szCs w:val="15"/>
        </w:rPr>
        <w:br/>
        <w:t>管理等</w:t>
      </w:r>
      <w:r w:rsidRPr="0025259C">
        <w:rPr>
          <w:rFonts w:ascii="微软雅黑" w:eastAsia="微软雅黑" w:hAnsi="微软雅黑" w:cs="Arial"/>
          <w:kern w:val="0"/>
          <w:sz w:val="15"/>
          <w:szCs w:val="15"/>
        </w:rPr>
        <w:br/>
        <w:t>公司名称： 北京鹏宇成软件技术有限公司(2014/02)</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项目描述：</w:t>
      </w:r>
      <w:r w:rsidRPr="0025259C">
        <w:rPr>
          <w:rFonts w:ascii="微软雅黑" w:eastAsia="微软雅黑" w:hAnsi="微软雅黑" w:cs="Arial"/>
          <w:kern w:val="0"/>
          <w:sz w:val="15"/>
          <w:szCs w:val="15"/>
        </w:rPr>
        <w:br/>
        <w:t>为企业提供个性化的搜索。搜索平台基本独立搭建以及完成。</w:t>
      </w:r>
      <w:r w:rsidRPr="0025259C">
        <w:rPr>
          <w:rFonts w:ascii="微软雅黑" w:eastAsia="微软雅黑" w:hAnsi="微软雅黑" w:cs="Arial"/>
          <w:kern w:val="0"/>
          <w:sz w:val="15"/>
          <w:szCs w:val="15"/>
        </w:rPr>
        <w:br/>
        <w:t>责任描述：</w:t>
      </w:r>
      <w:r w:rsidRPr="0025259C">
        <w:rPr>
          <w:rFonts w:ascii="微软雅黑" w:eastAsia="微软雅黑" w:hAnsi="微软雅黑" w:cs="Arial"/>
          <w:kern w:val="0"/>
          <w:sz w:val="15"/>
          <w:szCs w:val="15"/>
        </w:rPr>
        <w:br/>
        <w:t>主要包括如下基本的功能：</w:t>
      </w:r>
      <w:r w:rsidRPr="0025259C">
        <w:rPr>
          <w:rFonts w:ascii="微软雅黑" w:eastAsia="微软雅黑" w:hAnsi="微软雅黑" w:cs="Arial"/>
          <w:kern w:val="0"/>
          <w:sz w:val="15"/>
          <w:szCs w:val="15"/>
        </w:rPr>
        <w:br/>
        <w:t>1.独立完成用户权限，用户模块（登陆，注册和相关信息的配置，数据校验），角色模块，系统配置，用户配置，分类配置，账号管理等模块。</w:t>
      </w:r>
      <w:r w:rsidRPr="0025259C">
        <w:rPr>
          <w:rFonts w:ascii="微软雅黑" w:eastAsia="微软雅黑" w:hAnsi="微软雅黑" w:cs="Arial"/>
          <w:kern w:val="0"/>
          <w:sz w:val="15"/>
          <w:szCs w:val="15"/>
        </w:rPr>
        <w:br/>
        <w:t>2.索引数据的配置，词网络，数据统计（知识推荐，相关推荐，系统搜索数，点击数等先关的统计，其中使用D3，FushionCharts、ECharts等js框架）。</w:t>
      </w:r>
      <w:r w:rsidRPr="0025259C">
        <w:rPr>
          <w:rFonts w:ascii="微软雅黑" w:eastAsia="微软雅黑" w:hAnsi="微软雅黑" w:cs="Arial"/>
          <w:kern w:val="0"/>
          <w:sz w:val="15"/>
          <w:szCs w:val="15"/>
        </w:rPr>
        <w:br/>
        <w:t>3.完成爬虫数据的监控，服务启动数据自动配置等，其中使用quartz定时器实现。</w:t>
      </w:r>
      <w:r w:rsidRPr="0025259C">
        <w:rPr>
          <w:rFonts w:ascii="微软雅黑" w:eastAsia="微软雅黑" w:hAnsi="微软雅黑" w:cs="Arial"/>
          <w:kern w:val="0"/>
          <w:sz w:val="15"/>
          <w:szCs w:val="15"/>
        </w:rPr>
        <w:br/>
        <w:t>4.高级搜索配置，以及普通搜索、高级搜索的展示，搜索结果对比。</w:t>
      </w:r>
      <w:r w:rsidRPr="0025259C">
        <w:rPr>
          <w:rFonts w:ascii="微软雅黑" w:eastAsia="微软雅黑" w:hAnsi="微软雅黑" w:cs="Arial"/>
          <w:kern w:val="0"/>
          <w:sz w:val="15"/>
          <w:szCs w:val="15"/>
        </w:rPr>
        <w:br/>
        <w:t>5.完成新词发现的操作，知识推荐，热点推荐的展示。</w:t>
      </w:r>
      <w:r w:rsidRPr="0025259C">
        <w:rPr>
          <w:rFonts w:ascii="微软雅黑" w:eastAsia="微软雅黑" w:hAnsi="微软雅黑" w:cs="Arial"/>
          <w:kern w:val="0"/>
          <w:sz w:val="15"/>
          <w:szCs w:val="15"/>
        </w:rPr>
        <w:br/>
        <w:t>6.文件共享模块的多文件上传。</w:t>
      </w:r>
      <w:r w:rsidRPr="0025259C">
        <w:rPr>
          <w:rFonts w:ascii="微软雅黑" w:eastAsia="微软雅黑" w:hAnsi="微软雅黑" w:cs="Arial"/>
          <w:kern w:val="0"/>
          <w:sz w:val="15"/>
          <w:szCs w:val="15"/>
        </w:rPr>
        <w:br/>
        <w:t>7.意见反馈模块：意见反馈和用户反馈意见的展示。</w:t>
      </w:r>
      <w:r w:rsidRPr="0025259C">
        <w:rPr>
          <w:rFonts w:ascii="微软雅黑" w:eastAsia="微软雅黑" w:hAnsi="微软雅黑" w:cs="Arial"/>
          <w:kern w:val="0"/>
          <w:sz w:val="15"/>
          <w:szCs w:val="15"/>
        </w:rPr>
        <w:br/>
        <w:t>8.消息推送模块：用户配置信息提示和意见反馈回复等信息的推送。</w:t>
      </w:r>
      <w:r w:rsidRPr="0025259C">
        <w:rPr>
          <w:rFonts w:ascii="微软雅黑" w:eastAsia="微软雅黑" w:hAnsi="微软雅黑" w:cs="Arial"/>
          <w:kern w:val="0"/>
          <w:sz w:val="15"/>
          <w:szCs w:val="15"/>
        </w:rPr>
        <w:br/>
        <w:t>9.远程多服务器监控：多线程监控多台远程服务器端信息（堆内存使用量，加载类，Cpu占用率，线程）等信息，动态展示，等等。</w:t>
      </w:r>
    </w:p>
    <w:p w:rsidR="00887409" w:rsidRPr="0025259C" w:rsidRDefault="00887409" w:rsidP="0025259C">
      <w:pPr>
        <w:pStyle w:val="2"/>
        <w:spacing w:line="240" w:lineRule="auto"/>
        <w:jc w:val="left"/>
        <w:rPr>
          <w:rFonts w:ascii="微软雅黑" w:eastAsia="微软雅黑" w:hAnsi="微软雅黑"/>
          <w:sz w:val="15"/>
          <w:szCs w:val="15"/>
        </w:rPr>
      </w:pPr>
      <w:bookmarkStart w:id="113" w:name="_Toc459967912"/>
      <w:r w:rsidRPr="0025259C">
        <w:rPr>
          <w:rFonts w:ascii="微软雅黑" w:eastAsia="微软雅黑" w:hAnsi="微软雅黑"/>
          <w:sz w:val="15"/>
          <w:szCs w:val="15"/>
        </w:rPr>
        <w:t>2014.03 - 2015.03  微波云平台开发</w:t>
      </w:r>
      <w:bookmarkEnd w:id="113"/>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负责项目的维护与开发，新员工的业务技能培训，新系统架构的参与设计。</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在中软国际为华为开发微波业务评估系统：</w:t>
            </w:r>
            <w:r w:rsidRPr="0025259C">
              <w:rPr>
                <w:rFonts w:ascii="微软雅黑" w:eastAsia="微软雅黑" w:hAnsi="微软雅黑" w:cs="Arial"/>
                <w:kern w:val="0"/>
                <w:sz w:val="15"/>
                <w:szCs w:val="15"/>
              </w:rPr>
              <w:br/>
              <w:t>1.基于华为云桌面，开发单机工具MW_AMS500,通过OSGI框架实现单机工具的组件集成开发，这一机制为开发提供了便利，使得业务功能组件可插拔，实现了功能组件间的解耦；</w:t>
            </w:r>
            <w:r w:rsidRPr="0025259C">
              <w:rPr>
                <w:rFonts w:ascii="微软雅黑" w:eastAsia="微软雅黑" w:hAnsi="微软雅黑" w:cs="Arial"/>
                <w:kern w:val="0"/>
                <w:sz w:val="15"/>
                <w:szCs w:val="15"/>
              </w:rPr>
              <w:br/>
              <w:t>2.华为海外业务线开发系统UNB-T：系统架构分为平台系统，前台展示系统，后台业务逻辑系 统，其中主要调用的功能组件包含：HSF,CloudBGservice,CIF,TIF,DBServer,ActiveMQ,UDT,Redis等；</w:t>
            </w:r>
            <w:r w:rsidRPr="0025259C">
              <w:rPr>
                <w:rFonts w:ascii="微软雅黑" w:eastAsia="微软雅黑" w:hAnsi="微软雅黑" w:cs="Arial"/>
                <w:kern w:val="0"/>
                <w:sz w:val="15"/>
                <w:szCs w:val="15"/>
              </w:rPr>
              <w:br/>
              <w:t>HSF：高速框架，用于注册服务和分发调用；</w:t>
            </w:r>
            <w:r w:rsidRPr="0025259C">
              <w:rPr>
                <w:rFonts w:ascii="微软雅黑" w:eastAsia="微软雅黑" w:hAnsi="微软雅黑" w:cs="Arial"/>
                <w:kern w:val="0"/>
                <w:sz w:val="15"/>
                <w:szCs w:val="15"/>
              </w:rPr>
              <w:br/>
              <w:t>CloudBGservice：云平台用于控制权限拦截和过滤等功能；</w:t>
            </w:r>
            <w:r w:rsidRPr="0025259C">
              <w:rPr>
                <w:rFonts w:ascii="微软雅黑" w:eastAsia="微软雅黑" w:hAnsi="微软雅黑" w:cs="Arial"/>
                <w:kern w:val="0"/>
                <w:sz w:val="15"/>
                <w:szCs w:val="15"/>
              </w:rPr>
              <w:br/>
              <w:t>CIF：文件集成服务器，用于对文件的共享、项目的绑定提供接口；</w:t>
            </w:r>
            <w:r w:rsidRPr="0025259C">
              <w:rPr>
                <w:rFonts w:ascii="微软雅黑" w:eastAsia="微软雅黑" w:hAnsi="微软雅黑" w:cs="Arial"/>
                <w:kern w:val="0"/>
                <w:sz w:val="15"/>
                <w:szCs w:val="15"/>
              </w:rPr>
              <w:br/>
              <w:t>DBserver：数据服务器，用于数据的中间处理；</w:t>
            </w:r>
            <w:r w:rsidRPr="0025259C">
              <w:rPr>
                <w:rFonts w:ascii="微软雅黑" w:eastAsia="微软雅黑" w:hAnsi="微软雅黑" w:cs="Arial"/>
                <w:kern w:val="0"/>
                <w:sz w:val="15"/>
                <w:szCs w:val="15"/>
              </w:rPr>
              <w:br/>
              <w:t>ActiveMQ：异步、同步消息传递机制；</w:t>
            </w:r>
            <w:r w:rsidRPr="0025259C">
              <w:rPr>
                <w:rFonts w:ascii="微软雅黑" w:eastAsia="微软雅黑" w:hAnsi="微软雅黑" w:cs="Arial"/>
                <w:kern w:val="0"/>
                <w:sz w:val="15"/>
                <w:szCs w:val="15"/>
              </w:rPr>
              <w:br/>
              <w:t>UDT：上传文件组件；</w:t>
            </w:r>
            <w:r w:rsidRPr="0025259C">
              <w:rPr>
                <w:rFonts w:ascii="微软雅黑" w:eastAsia="微软雅黑" w:hAnsi="微软雅黑" w:cs="Arial"/>
                <w:kern w:val="0"/>
                <w:sz w:val="15"/>
                <w:szCs w:val="15"/>
              </w:rPr>
              <w:br/>
              <w:t>Redis：key-value 型缓存数据库，用于存放HSF框架返回的数据；</w:t>
            </w:r>
            <w:r w:rsidRPr="0025259C">
              <w:rPr>
                <w:rFonts w:ascii="微软雅黑" w:eastAsia="微软雅黑" w:hAnsi="微软雅黑" w:cs="Arial"/>
                <w:kern w:val="0"/>
                <w:sz w:val="15"/>
                <w:szCs w:val="15"/>
              </w:rPr>
              <w:br/>
              <w:t>该系统通过调用平台模块和MW系统模块实现一键式云服务；对系统间的调用实现无缝连接；</w:t>
            </w:r>
            <w:r w:rsidRPr="0025259C">
              <w:rPr>
                <w:rFonts w:ascii="微软雅黑" w:eastAsia="微软雅黑" w:hAnsi="微软雅黑" w:cs="Arial"/>
                <w:kern w:val="0"/>
                <w:sz w:val="15"/>
                <w:szCs w:val="15"/>
              </w:rPr>
              <w:br/>
              <w:t>微波系统主要分为四大模块：数据导入，一致性校验，TOPO展示，系统评估；MW系统分为界面和后台业务逻辑模块，前台界面运行通过HSF中WebService调用后台服务，后台通过HSF 进行WebService服务注册，实现服务间的调用与消息传递；</w:t>
            </w:r>
            <w:r w:rsidRPr="0025259C">
              <w:rPr>
                <w:rFonts w:ascii="微软雅黑" w:eastAsia="微软雅黑" w:hAnsi="微软雅黑" w:cs="Arial"/>
                <w:kern w:val="0"/>
                <w:sz w:val="15"/>
                <w:szCs w:val="15"/>
              </w:rPr>
              <w:br/>
              <w:t>本系统支持西班牙，德国，叙利亚等国家的无线业务的分析与优化。</w:t>
            </w:r>
          </w:p>
        </w:tc>
      </w:tr>
    </w:tbl>
    <w:p w:rsidR="00887409" w:rsidRPr="0025259C" w:rsidRDefault="00887409" w:rsidP="0025259C">
      <w:pPr>
        <w:pStyle w:val="2"/>
        <w:spacing w:line="240" w:lineRule="auto"/>
        <w:jc w:val="left"/>
        <w:rPr>
          <w:rFonts w:ascii="微软雅黑" w:eastAsia="微软雅黑" w:hAnsi="微软雅黑"/>
          <w:sz w:val="15"/>
          <w:szCs w:val="15"/>
        </w:rPr>
      </w:pPr>
      <w:bookmarkStart w:id="114" w:name="_Toc459967913"/>
      <w:r w:rsidRPr="0025259C">
        <w:rPr>
          <w:rFonts w:ascii="微软雅黑" w:eastAsia="微软雅黑" w:hAnsi="微软雅黑"/>
          <w:sz w:val="15"/>
          <w:szCs w:val="15"/>
        </w:rPr>
        <w:t>2012.03 - 2014.03  广发银行后台流程</w:t>
      </w:r>
      <w:bookmarkEnd w:id="114"/>
    </w:p>
    <w:tbl>
      <w:tblPr>
        <w:tblW w:w="0" w:type="auto"/>
        <w:tblCellSpacing w:w="0" w:type="dxa"/>
        <w:tblCellMar>
          <w:left w:w="0" w:type="dxa"/>
          <w:right w:w="0" w:type="dxa"/>
        </w:tblCellMar>
        <w:tblLook w:val="04A0"/>
      </w:tblPr>
      <w:tblGrid>
        <w:gridCol w:w="720"/>
        <w:gridCol w:w="9746"/>
      </w:tblGrid>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根据业务需求，完成项目开发，跟踪测试到项目上线。</w:t>
            </w:r>
          </w:p>
        </w:tc>
      </w:tr>
      <w:tr w:rsidR="00BA2882" w:rsidRPr="0025259C" w:rsidTr="00DA1CD5">
        <w:trPr>
          <w:tblCellSpacing w:w="0" w:type="dxa"/>
        </w:trPr>
        <w:tc>
          <w:tcPr>
            <w:tcW w:w="720" w:type="dxa"/>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887409" w:rsidRPr="0025259C" w:rsidRDefault="00887409"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1,根据岗位流程的金额限制开发业务</w:t>
            </w:r>
            <w:r w:rsidRPr="0025259C">
              <w:rPr>
                <w:rFonts w:ascii="微软雅黑" w:eastAsia="微软雅黑" w:hAnsi="微软雅黑" w:cs="Arial"/>
                <w:kern w:val="0"/>
                <w:sz w:val="15"/>
                <w:szCs w:val="15"/>
              </w:rPr>
              <w:br/>
              <w:t>涉及到的岗位为: 业务柜员岗，分行受理岗，网点主管岗，分行支付岗，分行授权岗，分行资金部授权岗，分行验印岗，碎片录入岗，中心支付岗，行名行号岗，中心审核岗，中心一般授权岗，中心高级授权岗，技术参数管理岗，业务参数管理岗。</w:t>
            </w:r>
            <w:r w:rsidRPr="0025259C">
              <w:rPr>
                <w:rFonts w:ascii="微软雅黑" w:eastAsia="微软雅黑" w:hAnsi="微软雅黑" w:cs="Arial"/>
                <w:kern w:val="0"/>
                <w:sz w:val="15"/>
                <w:szCs w:val="15"/>
              </w:rPr>
              <w:br/>
              <w:t>对一笔业务进行操作时，在各个岗位要进行金额限制验证，如果通过则进行下一岗位流程跳转，如果不通过应当返回提示信息，提示用户操作是否挂起任务还是回转到上级进行处理。</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对金额操作：中心业务参数岗维护授权金额配置时，需走经办和复核流程，成功后参数才生效。</w:t>
            </w:r>
            <w:r w:rsidRPr="0025259C">
              <w:rPr>
                <w:rFonts w:ascii="微软雅黑" w:eastAsia="微软雅黑" w:hAnsi="微软雅黑" w:cs="Arial"/>
                <w:kern w:val="0"/>
                <w:sz w:val="15"/>
                <w:szCs w:val="15"/>
              </w:rPr>
              <w:br/>
              <w:t>2.任务池直接获取任务</w:t>
            </w:r>
            <w:r w:rsidRPr="0025259C">
              <w:rPr>
                <w:rFonts w:ascii="微软雅黑" w:eastAsia="微软雅黑" w:hAnsi="微软雅黑" w:cs="Arial"/>
                <w:kern w:val="0"/>
                <w:sz w:val="15"/>
                <w:szCs w:val="15"/>
              </w:rPr>
              <w:br/>
              <w:t>操作流程如下：</w:t>
            </w:r>
            <w:r w:rsidRPr="0025259C">
              <w:rPr>
                <w:rFonts w:ascii="微软雅黑" w:eastAsia="微软雅黑" w:hAnsi="微软雅黑" w:cs="Arial"/>
                <w:kern w:val="0"/>
                <w:sz w:val="15"/>
                <w:szCs w:val="15"/>
              </w:rPr>
              <w:br/>
              <w:t>点击“获取”后异步查询流水表，判断相应任务号任务是否存在，若不存在返回提示信息，存在则将任务相应信息(任务流水号，交易码等)返回。</w:t>
            </w:r>
            <w:r w:rsidRPr="0025259C">
              <w:rPr>
                <w:rFonts w:ascii="微软雅黑" w:eastAsia="微软雅黑" w:hAnsi="微软雅黑" w:cs="Arial"/>
                <w:kern w:val="0"/>
                <w:sz w:val="15"/>
                <w:szCs w:val="15"/>
              </w:rPr>
              <w:br/>
              <w:t>调用柜面接口查到这笔任务再调用任务明细获取接口获取任务，传入参数包括岗位名称、当前柜员号、岗位代码、任务流水号、任务交易码、任务号等;若当前柜面没有获取任务权限（所输任务号非当前柜员或当前岗位能够获取），返回提示信息。</w:t>
            </w:r>
            <w:r w:rsidRPr="0025259C">
              <w:rPr>
                <w:rFonts w:ascii="微软雅黑" w:eastAsia="微软雅黑" w:hAnsi="微软雅黑" w:cs="Arial"/>
                <w:kern w:val="0"/>
                <w:sz w:val="15"/>
                <w:szCs w:val="15"/>
              </w:rPr>
              <w:br/>
              <w:t>3.银承外系统来账</w:t>
            </w:r>
            <w:r w:rsidRPr="0025259C">
              <w:rPr>
                <w:rFonts w:ascii="微软雅黑" w:eastAsia="微软雅黑" w:hAnsi="微软雅黑" w:cs="Arial"/>
                <w:kern w:val="0"/>
                <w:sz w:val="15"/>
                <w:szCs w:val="15"/>
              </w:rPr>
              <w:br/>
              <w:t>操作流程如下：</w:t>
            </w:r>
            <w:r w:rsidRPr="0025259C">
              <w:rPr>
                <w:rFonts w:ascii="微软雅黑" w:eastAsia="微软雅黑" w:hAnsi="微软雅黑" w:cs="Arial"/>
                <w:kern w:val="0"/>
                <w:sz w:val="15"/>
                <w:szCs w:val="15"/>
              </w:rPr>
              <w:br/>
              <w:t>受理岗录入相关信息，并扫描资料提交到分行支付岗进行审核，审核通过可提交记账岗把录入的信息登记到来账登记簿。</w:t>
            </w:r>
            <w:r w:rsidRPr="0025259C">
              <w:rPr>
                <w:rFonts w:ascii="微软雅黑" w:eastAsia="微软雅黑" w:hAnsi="微软雅黑" w:cs="Arial"/>
                <w:kern w:val="0"/>
                <w:sz w:val="15"/>
                <w:szCs w:val="15"/>
              </w:rPr>
              <w:br/>
              <w:t>登记失败回退至分行支付岗，由分行支付岗回退到受理岗。</w:t>
            </w:r>
            <w:r w:rsidRPr="0025259C">
              <w:rPr>
                <w:rFonts w:ascii="微软雅黑" w:eastAsia="微软雅黑" w:hAnsi="微软雅黑" w:cs="Arial"/>
                <w:kern w:val="0"/>
                <w:sz w:val="15"/>
                <w:szCs w:val="15"/>
              </w:rPr>
              <w:br/>
              <w:t>如果提交后任务被退回，则在回退任务列表中重新获取任务并提交或撤销，回退任务界面要素不可更改，扫描控制为修改模式，只能附扫影像。</w:t>
            </w:r>
          </w:p>
        </w:tc>
      </w:tr>
    </w:tbl>
    <w:p w:rsidR="00887409" w:rsidRPr="0025259C" w:rsidRDefault="00887409"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lang w:val="en-GB"/>
        </w:rPr>
      </w:pPr>
      <w:bookmarkStart w:id="115" w:name="_Toc459967914"/>
      <w:r w:rsidRPr="0025259C">
        <w:rPr>
          <w:rFonts w:ascii="微软雅黑" w:eastAsia="微软雅黑" w:hAnsi="微软雅黑" w:hint="eastAsia"/>
          <w:sz w:val="15"/>
          <w:szCs w:val="15"/>
          <w:lang w:val="en-GB"/>
        </w:rPr>
        <w:t>项目名称：</w:t>
      </w:r>
      <w:r w:rsidRPr="0025259C">
        <w:rPr>
          <w:rFonts w:ascii="微软雅黑" w:eastAsia="微软雅黑" w:hAnsi="微软雅黑" w:hint="eastAsia"/>
          <w:sz w:val="15"/>
          <w:szCs w:val="15"/>
        </w:rPr>
        <w:t>深圳盛源达协同OA办公系统</w:t>
      </w:r>
      <w:bookmarkEnd w:id="115"/>
      <w:r w:rsidRPr="0025259C">
        <w:rPr>
          <w:rFonts w:ascii="微软雅黑" w:eastAsia="微软雅黑" w:hAnsi="微软雅黑" w:hint="eastAsia"/>
          <w:sz w:val="15"/>
          <w:szCs w:val="15"/>
        </w:rPr>
        <w:tab/>
      </w:r>
      <w:r w:rsidRPr="0025259C">
        <w:rPr>
          <w:rFonts w:ascii="微软雅黑" w:eastAsia="微软雅黑" w:hAnsi="微软雅黑" w:hint="eastAsia"/>
          <w:sz w:val="15"/>
          <w:szCs w:val="15"/>
        </w:rPr>
        <w:tab/>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◎开发时间：</w:t>
      </w:r>
      <w:r w:rsidRPr="0025259C">
        <w:rPr>
          <w:rFonts w:ascii="微软雅黑" w:eastAsia="微软雅黑" w:hAnsi="微软雅黑"/>
          <w:sz w:val="15"/>
          <w:szCs w:val="15"/>
          <w:shd w:val="clear" w:color="auto" w:fill="FFFFFF"/>
        </w:rPr>
        <w:t>2013/03 -- 2013/10</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lang w:val="en-GB"/>
        </w:rPr>
        <w:t>◎</w:t>
      </w:r>
      <w:r w:rsidRPr="0025259C">
        <w:rPr>
          <w:rFonts w:ascii="微软雅黑" w:eastAsia="微软雅黑" w:hAnsi="微软雅黑" w:hint="eastAsia"/>
          <w:sz w:val="15"/>
          <w:szCs w:val="15"/>
        </w:rPr>
        <w:t>开发</w:t>
      </w:r>
      <w:r w:rsidRPr="0025259C">
        <w:rPr>
          <w:rFonts w:ascii="微软雅黑" w:eastAsia="微软雅黑" w:hAnsi="微软雅黑"/>
          <w:sz w:val="15"/>
          <w:szCs w:val="15"/>
        </w:rPr>
        <w:t xml:space="preserve">环境：MyEclipse </w:t>
      </w:r>
      <w:r w:rsidRPr="0025259C">
        <w:rPr>
          <w:rFonts w:ascii="微软雅黑" w:eastAsia="微软雅黑" w:hAnsi="微软雅黑" w:hint="eastAsia"/>
          <w:sz w:val="15"/>
          <w:szCs w:val="15"/>
        </w:rPr>
        <w:t>、Tomca6.0 、</w:t>
      </w:r>
      <w:r w:rsidRPr="0025259C">
        <w:rPr>
          <w:rFonts w:ascii="微软雅黑" w:eastAsia="微软雅黑" w:hAnsi="微软雅黑"/>
          <w:sz w:val="15"/>
          <w:szCs w:val="15"/>
        </w:rPr>
        <w:t>JDK1.6</w:t>
      </w:r>
    </w:p>
    <w:p w:rsidR="009E3711" w:rsidRPr="0025259C" w:rsidRDefault="009E3711" w:rsidP="0025259C">
      <w:pPr>
        <w:ind w:left="750" w:hangingChars="500" w:hanging="750"/>
        <w:jc w:val="left"/>
        <w:rPr>
          <w:rFonts w:ascii="微软雅黑" w:eastAsia="微软雅黑" w:hAnsi="微软雅黑"/>
          <w:sz w:val="15"/>
          <w:szCs w:val="15"/>
          <w:lang w:val="en-GB"/>
        </w:rPr>
      </w:pPr>
      <w:r w:rsidRPr="0025259C">
        <w:rPr>
          <w:rFonts w:ascii="微软雅黑" w:eastAsia="微软雅黑" w:hAnsi="微软雅黑" w:hint="eastAsia"/>
          <w:sz w:val="15"/>
          <w:szCs w:val="15"/>
        </w:rPr>
        <w:t>◎</w:t>
      </w:r>
      <w:r w:rsidRPr="0025259C">
        <w:rPr>
          <w:rFonts w:ascii="微软雅黑" w:eastAsia="微软雅黑" w:hAnsi="微软雅黑"/>
          <w:sz w:val="15"/>
          <w:szCs w:val="15"/>
        </w:rPr>
        <w:t>项目框架：Struts2 + Spring3 + Hibernate</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lang w:val="en-GB"/>
        </w:rPr>
        <w:t>◎项目描述：</w:t>
      </w:r>
      <w:r w:rsidRPr="0025259C">
        <w:rPr>
          <w:rFonts w:ascii="微软雅黑" w:eastAsia="微软雅黑" w:hAnsi="微软雅黑" w:cs="宋体" w:hint="eastAsia"/>
          <w:sz w:val="15"/>
          <w:szCs w:val="15"/>
          <w:lang w:val="en-GB"/>
        </w:rPr>
        <w:t>该系统</w:t>
      </w:r>
      <w:r w:rsidRPr="0025259C">
        <w:rPr>
          <w:rFonts w:ascii="微软雅黑" w:eastAsia="微软雅黑" w:hAnsi="微软雅黑" w:hint="eastAsia"/>
          <w:sz w:val="15"/>
          <w:szCs w:val="15"/>
        </w:rPr>
        <w:t>主要解决公司日常会议、日程、员工考勤以及公告等管理问题；方便调整人事结构，加快申报审批流程的进行；除此外还提供了客户管理、系统管理、实用工具、个人设置、自定义平台等功能，可以使企业更好的管理公司并服务客户。</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◎责任描述：本人担任主力发人员，配合项目经理完成需求的确认，参加需求文档的编写，并参与数据库分析设计，核心模块开发：完成人资管理的编写，</w:t>
      </w:r>
      <w:r w:rsidRPr="0025259C">
        <w:rPr>
          <w:rFonts w:ascii="微软雅黑" w:eastAsia="微软雅黑" w:hAnsi="微软雅黑" w:hint="eastAsia"/>
          <w:sz w:val="15"/>
          <w:szCs w:val="15"/>
        </w:rPr>
        <w:t>通过fusioncharts和jxl技术进行报表统计与导入导出，</w:t>
      </w:r>
      <w:r w:rsidRPr="0025259C">
        <w:rPr>
          <w:rFonts w:ascii="微软雅黑" w:eastAsia="微软雅黑" w:hAnsi="微软雅黑" w:hint="eastAsia"/>
          <w:sz w:val="15"/>
          <w:szCs w:val="15"/>
          <w:lang w:val="en-GB"/>
        </w:rPr>
        <w:t>利用JBPM4框架完成审批流程。</w:t>
      </w:r>
    </w:p>
    <w:p w:rsidR="00C046B2" w:rsidRPr="0025259C" w:rsidRDefault="00C046B2" w:rsidP="0025259C">
      <w:pPr>
        <w:jc w:val="left"/>
        <w:rPr>
          <w:rFonts w:ascii="微软雅黑" w:eastAsia="微软雅黑" w:hAnsi="微软雅黑"/>
          <w:sz w:val="15"/>
          <w:szCs w:val="15"/>
          <w:lang w:val="en-GB"/>
        </w:rPr>
      </w:pPr>
    </w:p>
    <w:p w:rsidR="009E3711" w:rsidRPr="0025259C" w:rsidRDefault="009E3711" w:rsidP="0025259C">
      <w:pPr>
        <w:pStyle w:val="2"/>
        <w:jc w:val="left"/>
        <w:rPr>
          <w:lang w:val="en-GB"/>
        </w:rPr>
      </w:pPr>
      <w:bookmarkStart w:id="116" w:name="_Toc459967915"/>
      <w:r w:rsidRPr="0025259C">
        <w:rPr>
          <w:rFonts w:ascii="微软雅黑" w:eastAsia="微软雅黑" w:hAnsi="微软雅黑" w:hint="eastAsia"/>
          <w:sz w:val="15"/>
          <w:szCs w:val="15"/>
        </w:rPr>
        <w:t>项目名称：天闻数媒大众阅读平台</w:t>
      </w:r>
      <w:bookmarkEnd w:id="116"/>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w:t>
      </w:r>
      <w:r w:rsidRPr="0025259C">
        <w:rPr>
          <w:rFonts w:ascii="微软雅黑" w:eastAsia="微软雅黑" w:hAnsi="微软雅黑" w:hint="eastAsia"/>
          <w:bCs/>
          <w:sz w:val="15"/>
          <w:szCs w:val="15"/>
        </w:rPr>
        <w:t>开发时间</w:t>
      </w:r>
      <w:r w:rsidRPr="0025259C">
        <w:rPr>
          <w:rFonts w:ascii="微软雅黑" w:eastAsia="微软雅黑" w:hAnsi="微软雅黑" w:hint="eastAsia"/>
          <w:sz w:val="15"/>
          <w:szCs w:val="15"/>
        </w:rPr>
        <w:t xml:space="preserve">: </w:t>
      </w:r>
      <w:r w:rsidRPr="0025259C">
        <w:rPr>
          <w:rFonts w:ascii="微软雅黑" w:eastAsia="微软雅黑" w:hAnsi="微软雅黑"/>
          <w:sz w:val="15"/>
          <w:szCs w:val="15"/>
          <w:shd w:val="clear" w:color="auto" w:fill="FFFFFF"/>
        </w:rPr>
        <w:t>2012/07 -- 2013/02</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◎开发环境：MyEclipse、JDK1.6、</w:t>
      </w:r>
      <w:r w:rsidRPr="0025259C">
        <w:rPr>
          <w:rFonts w:ascii="微软雅黑" w:eastAsia="微软雅黑" w:hAnsi="微软雅黑"/>
          <w:sz w:val="15"/>
          <w:szCs w:val="15"/>
        </w:rPr>
        <w:t>Tomcat</w:t>
      </w:r>
    </w:p>
    <w:p w:rsidR="009E3711" w:rsidRPr="0025259C" w:rsidRDefault="009E3711" w:rsidP="0025259C">
      <w:pPr>
        <w:ind w:left="750" w:hangingChars="500" w:hanging="750"/>
        <w:jc w:val="left"/>
        <w:rPr>
          <w:rFonts w:ascii="微软雅黑" w:eastAsia="微软雅黑" w:hAnsi="微软雅黑"/>
          <w:sz w:val="15"/>
          <w:szCs w:val="15"/>
        </w:rPr>
      </w:pPr>
      <w:r w:rsidRPr="0025259C">
        <w:rPr>
          <w:rFonts w:ascii="微软雅黑" w:eastAsia="微软雅黑" w:hAnsi="微软雅黑" w:hint="eastAsia"/>
          <w:sz w:val="15"/>
          <w:szCs w:val="15"/>
        </w:rPr>
        <w:t>◎</w:t>
      </w:r>
      <w:r w:rsidRPr="0025259C">
        <w:rPr>
          <w:rFonts w:ascii="微软雅黑" w:eastAsia="微软雅黑" w:hAnsi="微软雅黑"/>
          <w:sz w:val="15"/>
          <w:szCs w:val="15"/>
        </w:rPr>
        <w:t>项目框架：</w:t>
      </w:r>
      <w:r w:rsidRPr="0025259C">
        <w:rPr>
          <w:rFonts w:ascii="微软雅黑" w:eastAsia="微软雅黑" w:hAnsi="微软雅黑" w:hint="eastAsia"/>
          <w:sz w:val="15"/>
          <w:szCs w:val="15"/>
        </w:rPr>
        <w:t>Struts2 +</w:t>
      </w:r>
      <w:r w:rsidRPr="0025259C">
        <w:rPr>
          <w:rFonts w:ascii="微软雅黑" w:eastAsia="微软雅黑" w:hAnsi="微软雅黑"/>
          <w:sz w:val="15"/>
          <w:szCs w:val="15"/>
        </w:rPr>
        <w:t>Spring</w:t>
      </w:r>
      <w:r w:rsidRPr="0025259C">
        <w:rPr>
          <w:rFonts w:ascii="微软雅黑" w:eastAsia="微软雅黑" w:hAnsi="微软雅黑" w:hint="eastAsia"/>
          <w:sz w:val="15"/>
          <w:szCs w:val="15"/>
        </w:rPr>
        <w:t xml:space="preserve">2+ibatis2 </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◎项目描述：</w:t>
      </w:r>
      <w:r w:rsidRPr="0025259C">
        <w:rPr>
          <w:rFonts w:ascii="微软雅黑" w:eastAsia="微软雅黑" w:hAnsi="微软雅黑" w:hint="eastAsia"/>
          <w:sz w:val="15"/>
          <w:szCs w:val="15"/>
        </w:rPr>
        <w:t>该平台主要给用户提供一个看书、听书、评书的多元交流环境。项目主要包括移动终端的阅读器开发以及后台管理系统两大模块。后台管理则主要包括用户管理、书源管理、书籍管理等功能模块。</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◎责任描述：本人担任主力发人员，后台功能需求的确定以及原型页面的制作。完成书籍的发布模块，漂流书的管理模块，书籍标签模块等功能的开发。</w:t>
      </w:r>
    </w:p>
    <w:p w:rsidR="009E3711" w:rsidRPr="0025259C" w:rsidRDefault="009E3711" w:rsidP="0025259C">
      <w:pPr>
        <w:jc w:val="left"/>
        <w:rPr>
          <w:rFonts w:ascii="微软雅黑" w:eastAsia="微软雅黑" w:hAnsi="微软雅黑"/>
          <w:sz w:val="15"/>
          <w:szCs w:val="15"/>
          <w:lang w:val="en-GB"/>
        </w:rPr>
      </w:pPr>
    </w:p>
    <w:p w:rsidR="009E3711" w:rsidRPr="0025259C" w:rsidRDefault="009E3711" w:rsidP="0025259C">
      <w:pPr>
        <w:pStyle w:val="2"/>
        <w:spacing w:line="240" w:lineRule="auto"/>
        <w:jc w:val="left"/>
        <w:rPr>
          <w:rFonts w:ascii="微软雅黑" w:eastAsia="微软雅黑" w:hAnsi="微软雅黑"/>
          <w:sz w:val="15"/>
          <w:szCs w:val="15"/>
        </w:rPr>
      </w:pPr>
      <w:bookmarkStart w:id="117" w:name="_Toc459967916"/>
      <w:r w:rsidRPr="0025259C">
        <w:rPr>
          <w:rFonts w:ascii="微软雅黑" w:eastAsia="微软雅黑" w:hAnsi="微软雅黑" w:hint="eastAsia"/>
          <w:sz w:val="15"/>
          <w:szCs w:val="15"/>
        </w:rPr>
        <w:t>项目名称：</w:t>
      </w:r>
      <w:r w:rsidRPr="0025259C">
        <w:rPr>
          <w:rFonts w:ascii="微软雅黑" w:eastAsia="微软雅黑" w:hAnsi="微软雅黑"/>
          <w:sz w:val="15"/>
          <w:szCs w:val="15"/>
        </w:rPr>
        <w:t>恒众客户关系管理系统</w:t>
      </w:r>
      <w:bookmarkEnd w:id="117"/>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◎开发时间:</w:t>
      </w:r>
      <w:r w:rsidRPr="0025259C">
        <w:rPr>
          <w:rFonts w:ascii="微软雅黑" w:eastAsia="微软雅黑" w:hAnsi="微软雅黑" w:hint="eastAsia"/>
          <w:sz w:val="15"/>
          <w:szCs w:val="15"/>
        </w:rPr>
        <w:tab/>
      </w:r>
      <w:r w:rsidRPr="0025259C">
        <w:rPr>
          <w:rFonts w:ascii="微软雅黑" w:eastAsia="微软雅黑" w:hAnsi="微软雅黑"/>
          <w:sz w:val="15"/>
          <w:szCs w:val="15"/>
          <w:shd w:val="clear" w:color="auto" w:fill="FFFFFF"/>
        </w:rPr>
        <w:t>2011/12 -- 2012/06</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◎开发环境：MyEclipse、JDK1.5、</w:t>
      </w:r>
      <w:r w:rsidRPr="0025259C">
        <w:rPr>
          <w:rFonts w:ascii="微软雅黑" w:eastAsia="微软雅黑" w:hAnsi="微软雅黑"/>
          <w:sz w:val="15"/>
          <w:szCs w:val="15"/>
        </w:rPr>
        <w:t>Tomcat</w:t>
      </w:r>
    </w:p>
    <w:p w:rsidR="009E3711" w:rsidRPr="0025259C" w:rsidRDefault="009E3711" w:rsidP="0025259C">
      <w:pPr>
        <w:ind w:left="750" w:hangingChars="500" w:hanging="750"/>
        <w:jc w:val="left"/>
        <w:rPr>
          <w:rFonts w:ascii="微软雅黑" w:eastAsia="微软雅黑" w:hAnsi="微软雅黑"/>
          <w:sz w:val="15"/>
          <w:szCs w:val="15"/>
        </w:rPr>
      </w:pPr>
      <w:r w:rsidRPr="0025259C">
        <w:rPr>
          <w:rFonts w:ascii="微软雅黑" w:eastAsia="微软雅黑" w:hAnsi="微软雅黑" w:hint="eastAsia"/>
          <w:sz w:val="15"/>
          <w:szCs w:val="15"/>
        </w:rPr>
        <w:t>◎</w:t>
      </w:r>
      <w:r w:rsidRPr="0025259C">
        <w:rPr>
          <w:rFonts w:ascii="微软雅黑" w:eastAsia="微软雅黑" w:hAnsi="微软雅黑"/>
          <w:sz w:val="15"/>
          <w:szCs w:val="15"/>
        </w:rPr>
        <w:t>项目框架：Struts2 + Spring3 + Hibernate</w:t>
      </w:r>
    </w:p>
    <w:p w:rsidR="009E3711" w:rsidRPr="0025259C" w:rsidRDefault="009E3711" w:rsidP="0025259C">
      <w:pPr>
        <w:ind w:left="750" w:hangingChars="500" w:hanging="750"/>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sz w:val="15"/>
          <w:szCs w:val="15"/>
        </w:rPr>
        <w:t>本系统根据公司的需求为企业提供了基本的进销存功能并且融合了简单的财务</w:t>
      </w:r>
    </w:p>
    <w:p w:rsidR="009E3711" w:rsidRPr="0025259C" w:rsidRDefault="009E3711" w:rsidP="0025259C">
      <w:pPr>
        <w:ind w:left="825" w:hangingChars="550" w:hanging="825"/>
        <w:jc w:val="left"/>
        <w:rPr>
          <w:rFonts w:ascii="微软雅黑" w:eastAsia="微软雅黑" w:hAnsi="微软雅黑"/>
          <w:sz w:val="15"/>
          <w:szCs w:val="15"/>
        </w:rPr>
      </w:pPr>
      <w:r w:rsidRPr="0025259C">
        <w:rPr>
          <w:rFonts w:ascii="微软雅黑" w:eastAsia="微软雅黑" w:hAnsi="微软雅黑"/>
          <w:sz w:val="15"/>
          <w:szCs w:val="15"/>
        </w:rPr>
        <w:t>管理，帮助企业实现对员工工资，费用等管理，帮助企业实现从基本核算到进销存到企业简</w:t>
      </w:r>
    </w:p>
    <w:p w:rsidR="009E3711" w:rsidRPr="0025259C" w:rsidRDefault="009E3711" w:rsidP="0025259C">
      <w:pPr>
        <w:ind w:left="825" w:hangingChars="550" w:hanging="825"/>
        <w:jc w:val="left"/>
        <w:rPr>
          <w:rFonts w:ascii="微软雅黑" w:eastAsia="微软雅黑" w:hAnsi="微软雅黑"/>
          <w:sz w:val="15"/>
          <w:szCs w:val="15"/>
        </w:rPr>
      </w:pPr>
      <w:r w:rsidRPr="0025259C">
        <w:rPr>
          <w:rFonts w:ascii="微软雅黑" w:eastAsia="微软雅黑" w:hAnsi="微软雅黑"/>
          <w:sz w:val="15"/>
          <w:szCs w:val="15"/>
        </w:rPr>
        <w:t>单的工资费用的信息化管理。</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lang w:val="en-GB"/>
        </w:rPr>
        <w:t>本人担任主力发人员，</w:t>
      </w:r>
      <w:r w:rsidRPr="0025259C">
        <w:rPr>
          <w:rFonts w:ascii="微软雅黑" w:eastAsia="微软雅黑" w:hAnsi="微软雅黑" w:hint="eastAsia"/>
          <w:sz w:val="15"/>
          <w:szCs w:val="15"/>
        </w:rPr>
        <w:t>主要对商品类别管理、商品管理、广告管理、会员管理、订单管理和反馈/调查管理的代码编写，以及设计。</w:t>
      </w:r>
    </w:p>
    <w:p w:rsidR="00C0545F" w:rsidRPr="0025259C" w:rsidRDefault="00C0545F"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18" w:name="_Toc459967917"/>
      <w:r w:rsidRPr="0025259C">
        <w:rPr>
          <w:rFonts w:ascii="微软雅黑" w:eastAsia="微软雅黑" w:hAnsi="微软雅黑" w:hint="eastAsia"/>
          <w:sz w:val="15"/>
          <w:szCs w:val="15"/>
          <w:lang w:val="en-GB"/>
        </w:rPr>
        <w:lastRenderedPageBreak/>
        <w:t>项目名称：源美服饰进销存管理平台</w:t>
      </w:r>
      <w:bookmarkEnd w:id="118"/>
      <w:r w:rsidRPr="0025259C">
        <w:rPr>
          <w:rFonts w:ascii="微软雅黑" w:eastAsia="微软雅黑" w:hAnsi="微软雅黑" w:hint="eastAsia"/>
          <w:sz w:val="15"/>
          <w:szCs w:val="15"/>
        </w:rPr>
        <w:tab/>
      </w:r>
      <w:r w:rsidRPr="0025259C">
        <w:rPr>
          <w:rFonts w:ascii="微软雅黑" w:eastAsia="微软雅黑" w:hAnsi="微软雅黑" w:hint="eastAsia"/>
          <w:sz w:val="15"/>
          <w:szCs w:val="15"/>
        </w:rPr>
        <w:tab/>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lang w:val="en-GB"/>
        </w:rPr>
        <w:t>◎开发时间</w:t>
      </w:r>
      <w:r w:rsidRPr="0025259C">
        <w:rPr>
          <w:rFonts w:ascii="微软雅黑" w:eastAsia="微软雅黑" w:hAnsi="微软雅黑" w:hint="eastAsia"/>
          <w:sz w:val="15"/>
          <w:szCs w:val="15"/>
        </w:rPr>
        <w:t xml:space="preserve">: </w:t>
      </w:r>
      <w:r w:rsidRPr="0025259C">
        <w:rPr>
          <w:rFonts w:ascii="微软雅黑" w:eastAsia="微软雅黑" w:hAnsi="微软雅黑"/>
          <w:sz w:val="15"/>
          <w:szCs w:val="15"/>
          <w:shd w:val="clear" w:color="auto" w:fill="FFFFFF"/>
        </w:rPr>
        <w:t>2011/06 -- 2011/11</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◎开发环境：MyEclipse、JDK1.5、</w:t>
      </w:r>
      <w:r w:rsidRPr="0025259C">
        <w:rPr>
          <w:rFonts w:ascii="微软雅黑" w:eastAsia="微软雅黑" w:hAnsi="微软雅黑"/>
          <w:sz w:val="15"/>
          <w:szCs w:val="15"/>
        </w:rPr>
        <w:t>Tomcat</w:t>
      </w:r>
    </w:p>
    <w:p w:rsidR="009E3711" w:rsidRPr="0025259C" w:rsidRDefault="009E3711" w:rsidP="0025259C">
      <w:pPr>
        <w:ind w:left="750" w:hangingChars="500" w:hanging="750"/>
        <w:jc w:val="left"/>
        <w:rPr>
          <w:rFonts w:ascii="微软雅黑" w:eastAsia="微软雅黑" w:hAnsi="微软雅黑"/>
          <w:sz w:val="15"/>
          <w:szCs w:val="15"/>
        </w:rPr>
      </w:pPr>
      <w:r w:rsidRPr="0025259C">
        <w:rPr>
          <w:rFonts w:ascii="微软雅黑" w:eastAsia="微软雅黑" w:hAnsi="微软雅黑" w:hint="eastAsia"/>
          <w:sz w:val="15"/>
          <w:szCs w:val="15"/>
        </w:rPr>
        <w:t>◎</w:t>
      </w:r>
      <w:r w:rsidRPr="0025259C">
        <w:rPr>
          <w:rFonts w:ascii="微软雅黑" w:eastAsia="微软雅黑" w:hAnsi="微软雅黑"/>
          <w:sz w:val="15"/>
          <w:szCs w:val="15"/>
        </w:rPr>
        <w:t>项目框架：Struts2 + Spring3 + Hibernate</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项目描述：本管理系统根据其公司的需求为企业提供了基本的进销存功能，融合了简单的财务管理，帮助企业实现多店铺的统一管理、店铺间商品调拨及小票的打印、销售记录实时查询，跟踪店铺的销售情况、打折卡的统一管理、员工工资、费用等管理。</w:t>
      </w:r>
    </w:p>
    <w:p w:rsidR="009E3711" w:rsidRPr="0025259C" w:rsidRDefault="009E3711" w:rsidP="0025259C">
      <w:pPr>
        <w:jc w:val="left"/>
        <w:rPr>
          <w:rFonts w:ascii="微软雅黑" w:eastAsia="微软雅黑" w:hAnsi="微软雅黑"/>
          <w:sz w:val="15"/>
          <w:szCs w:val="15"/>
          <w:lang w:val="en-GB"/>
        </w:rPr>
      </w:pPr>
      <w:r w:rsidRPr="0025259C">
        <w:rPr>
          <w:rFonts w:ascii="微软雅黑" w:eastAsia="微软雅黑" w:hAnsi="微软雅黑" w:hint="eastAsia"/>
          <w:sz w:val="15"/>
          <w:szCs w:val="15"/>
          <w:lang w:val="en-GB"/>
        </w:rPr>
        <w:t>◎责任描述：本人担任普通发人员，主要负责使用</w:t>
      </w:r>
      <w:r w:rsidRPr="0025259C">
        <w:rPr>
          <w:rFonts w:ascii="微软雅黑" w:eastAsia="微软雅黑" w:hAnsi="微软雅黑" w:hint="eastAsia"/>
          <w:sz w:val="15"/>
          <w:szCs w:val="15"/>
        </w:rPr>
        <w:t>fusionc</w:t>
      </w:r>
      <w:r w:rsidRPr="0025259C">
        <w:rPr>
          <w:rFonts w:ascii="微软雅黑" w:eastAsia="微软雅黑" w:hAnsi="微软雅黑" w:hint="eastAsia"/>
          <w:sz w:val="15"/>
          <w:szCs w:val="15"/>
          <w:lang w:val="en-GB"/>
        </w:rPr>
        <w:t>har</w:t>
      </w:r>
      <w:r w:rsidRPr="0025259C">
        <w:rPr>
          <w:rFonts w:ascii="微软雅黑" w:eastAsia="微软雅黑" w:hAnsi="微软雅黑" w:hint="eastAsia"/>
          <w:sz w:val="15"/>
          <w:szCs w:val="15"/>
        </w:rPr>
        <w:t>s</w:t>
      </w:r>
      <w:r w:rsidRPr="0025259C">
        <w:rPr>
          <w:rFonts w:ascii="微软雅黑" w:eastAsia="微软雅黑" w:hAnsi="微软雅黑" w:hint="eastAsia"/>
          <w:sz w:val="15"/>
          <w:szCs w:val="15"/>
          <w:lang w:val="en-GB"/>
        </w:rPr>
        <w:t>来展示销售业绩的增长率，以及库存量的页面展示，并使用</w:t>
      </w:r>
      <w:r w:rsidRPr="0025259C">
        <w:rPr>
          <w:rFonts w:ascii="微软雅黑" w:eastAsia="微软雅黑" w:hAnsi="微软雅黑" w:hint="eastAsia"/>
          <w:sz w:val="15"/>
          <w:szCs w:val="15"/>
        </w:rPr>
        <w:t>JXL</w:t>
      </w:r>
      <w:r w:rsidRPr="0025259C">
        <w:rPr>
          <w:rFonts w:ascii="微软雅黑" w:eastAsia="微软雅黑" w:hAnsi="微软雅黑" w:hint="eastAsia"/>
          <w:sz w:val="15"/>
          <w:szCs w:val="15"/>
          <w:lang w:val="en-GB"/>
        </w:rPr>
        <w:t>来导出员工信息以及工资信息。</w:t>
      </w: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19" w:name="_Toc459967918"/>
      <w:r w:rsidRPr="0025259C">
        <w:rPr>
          <w:rFonts w:ascii="微软雅黑" w:eastAsia="微软雅黑" w:hAnsi="微软雅黑" w:hint="eastAsia"/>
          <w:sz w:val="15"/>
          <w:szCs w:val="15"/>
        </w:rPr>
        <w:t>项目名称：掌上钱包</w:t>
      </w:r>
      <w:bookmarkEnd w:id="119"/>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开发周期：2012年7月至2012年10月</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开发工具：NetBeans，winphone7,vmware</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功能模块：</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一、转账汇款：显示当前所有账户余额，可选择常用收款人和新建收款人进行转账，转账结果提示功能。可点击或滑动切换账户，抖动付款。音效提示。</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二、账户查询：可根据日历选择日期时间段进行所有银行账户的使用记录查询。图表分析页面显示，该账户消费记录的柱状图和曲线图。</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1.账户查询页面的列表展示、图表分析页面的柱状图、曲线图和模拟数据编写。</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2.手势添加，包括：滑动切换账户、抖动付款和音效提示。</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3.和winphone客户端联调和bug修改。</w:t>
      </w: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20" w:name="_Toc459967919"/>
      <w:r w:rsidRPr="0025259C">
        <w:rPr>
          <w:rFonts w:ascii="微软雅黑" w:eastAsia="微软雅黑" w:hAnsi="微软雅黑" w:hint="eastAsia"/>
          <w:sz w:val="15"/>
          <w:szCs w:val="15"/>
        </w:rPr>
        <w:t>项目名称：财富通</w:t>
      </w:r>
      <w:bookmarkEnd w:id="120"/>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开发周期：2012年11月至2013年1月</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开发工具：NetBeans，windows7</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功能模块：</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一、首页：最新信息展示和功能列表。</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二、我的账户：分类显示储蓄卡账户、信用卡账户和账户结余信息，及各账户对应的消费信息和消费收入支出图表。</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三、转账汇款：显示各储蓄卡账户余额，可选择常用收款人和新建收款人进行转账，转账结果页面模拟打印机动态输出。</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四、搜索菜单：根据输入关键字动态筛选与搜索相对应的功能菜单，快速进入对应菜单页面。</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1.首页、我的账户、搜索菜单的功能编写及相应页面的模拟数据编写。</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2.和客户端联调以及后续的bug修改。</w:t>
      </w: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21" w:name="_Toc459967920"/>
      <w:r w:rsidRPr="0025259C">
        <w:rPr>
          <w:rFonts w:ascii="微软雅黑" w:eastAsia="微软雅黑" w:hAnsi="微软雅黑" w:hint="eastAsia"/>
          <w:sz w:val="15"/>
          <w:szCs w:val="15"/>
        </w:rPr>
        <w:t>项目名称：广发银行</w:t>
      </w:r>
      <w:r w:rsidR="00211038" w:rsidRPr="0025259C">
        <w:rPr>
          <w:rFonts w:ascii="微软雅黑" w:eastAsia="微软雅黑" w:hAnsi="微软雅黑" w:hint="eastAsia"/>
          <w:sz w:val="15"/>
          <w:szCs w:val="15"/>
        </w:rPr>
        <w:t>积分</w:t>
      </w:r>
      <w:r w:rsidR="00211038" w:rsidRPr="0025259C">
        <w:rPr>
          <w:rFonts w:ascii="微软雅黑" w:eastAsia="微软雅黑" w:hAnsi="微软雅黑"/>
          <w:sz w:val="15"/>
          <w:szCs w:val="15"/>
        </w:rPr>
        <w:t>商城</w:t>
      </w:r>
      <w:bookmarkEnd w:id="121"/>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开发周期：2013年2月至4月</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开发工具：NetBeans，android5.0</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功能模块：</w:t>
      </w:r>
    </w:p>
    <w:p w:rsidR="009E3711" w:rsidRPr="0025259C" w:rsidRDefault="009E3711" w:rsidP="0025259C">
      <w:pPr>
        <w:widowControl/>
        <w:numPr>
          <w:ilvl w:val="0"/>
          <w:numId w:val="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首页：广发商城和积分商城的动态广告展示和功能菜单导航</w:t>
      </w:r>
    </w:p>
    <w:p w:rsidR="009E3711" w:rsidRPr="0025259C" w:rsidRDefault="009E3711" w:rsidP="0025259C">
      <w:pPr>
        <w:widowControl/>
        <w:numPr>
          <w:ilvl w:val="0"/>
          <w:numId w:val="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分类：常规礼品区和白金礼品区的商品的分类展示</w:t>
      </w:r>
    </w:p>
    <w:p w:rsidR="009E3711" w:rsidRPr="0025259C" w:rsidRDefault="009E3711" w:rsidP="0025259C">
      <w:pPr>
        <w:widowControl/>
        <w:numPr>
          <w:ilvl w:val="0"/>
          <w:numId w:val="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购物车：</w:t>
      </w:r>
      <w:r w:rsidRPr="0025259C">
        <w:rPr>
          <w:rFonts w:ascii="微软雅黑" w:eastAsia="微软雅黑" w:hAnsi="微软雅黑"/>
          <w:sz w:val="15"/>
          <w:szCs w:val="15"/>
        </w:rPr>
        <w:t>常规礼品、虚拟礼品、分期支付、一期支付的购物车分组显示、分组支付</w:t>
      </w:r>
    </w:p>
    <w:p w:rsidR="009E3711" w:rsidRPr="0025259C" w:rsidRDefault="009E3711" w:rsidP="0025259C">
      <w:pPr>
        <w:widowControl/>
        <w:numPr>
          <w:ilvl w:val="0"/>
          <w:numId w:val="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我的商城：我的订单，保存已购买的商品信息。地址管理，新增和删除我的收货地址。我的收藏：收藏的商品展示，并可直接删除加入购物车。</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责任描述：</w:t>
      </w:r>
    </w:p>
    <w:p w:rsidR="009E3711" w:rsidRPr="0025259C" w:rsidRDefault="009E3711" w:rsidP="0025259C">
      <w:pPr>
        <w:widowControl/>
        <w:numPr>
          <w:ilvl w:val="0"/>
          <w:numId w:val="7"/>
        </w:numPr>
        <w:jc w:val="left"/>
        <w:rPr>
          <w:rFonts w:ascii="微软雅黑" w:eastAsia="微软雅黑" w:hAnsi="微软雅黑"/>
          <w:sz w:val="15"/>
          <w:szCs w:val="15"/>
        </w:rPr>
      </w:pPr>
      <w:r w:rsidRPr="0025259C">
        <w:rPr>
          <w:rFonts w:ascii="微软雅黑" w:eastAsia="微软雅黑" w:hAnsi="微软雅黑" w:hint="eastAsia"/>
          <w:sz w:val="15"/>
          <w:szCs w:val="15"/>
        </w:rPr>
        <w:t>广发商城的积分商城功能模块编写，包括首页、分类、购物车、我的商城。</w:t>
      </w:r>
    </w:p>
    <w:p w:rsidR="009E3711" w:rsidRPr="0025259C" w:rsidRDefault="009E3711" w:rsidP="0025259C">
      <w:pPr>
        <w:widowControl/>
        <w:numPr>
          <w:ilvl w:val="0"/>
          <w:numId w:val="7"/>
        </w:numPr>
        <w:jc w:val="left"/>
        <w:rPr>
          <w:rFonts w:ascii="微软雅黑" w:eastAsia="微软雅黑" w:hAnsi="微软雅黑"/>
          <w:sz w:val="15"/>
          <w:szCs w:val="15"/>
        </w:rPr>
      </w:pPr>
      <w:r w:rsidRPr="0025259C">
        <w:rPr>
          <w:rFonts w:ascii="微软雅黑" w:eastAsia="微软雅黑" w:hAnsi="微软雅黑" w:hint="eastAsia"/>
          <w:sz w:val="15"/>
          <w:szCs w:val="15"/>
        </w:rPr>
        <w:t>和客户端联调及bug修改。</w:t>
      </w: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22" w:name="_Toc459967921"/>
      <w:r w:rsidRPr="0025259C">
        <w:rPr>
          <w:rFonts w:ascii="微软雅黑" w:eastAsia="微软雅黑" w:hAnsi="微软雅黑" w:hint="eastAsia"/>
          <w:sz w:val="15"/>
          <w:szCs w:val="15"/>
        </w:rPr>
        <w:t>项目名称：哈保保险</w:t>
      </w:r>
      <w:bookmarkEnd w:id="122"/>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项目周期：2011年7月至2011年10月</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开发工具：Eclipse、</w:t>
      </w:r>
      <w:r w:rsidRPr="0025259C">
        <w:rPr>
          <w:rFonts w:ascii="微软雅黑" w:eastAsia="微软雅黑" w:hAnsi="微软雅黑" w:hint="eastAsia"/>
          <w:sz w:val="15"/>
          <w:szCs w:val="15"/>
        </w:rPr>
        <w:t>postgreSQL</w:t>
      </w:r>
      <w:r w:rsidRPr="0025259C">
        <w:rPr>
          <w:rFonts w:ascii="微软雅黑" w:eastAsia="微软雅黑" w:hAnsi="微软雅黑" w:cs="宋体" w:hint="eastAsia"/>
          <w:sz w:val="15"/>
          <w:szCs w:val="15"/>
        </w:rPr>
        <w:t>、Tomcat6.0、Dreamweaver8</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项目描述：</w:t>
      </w:r>
    </w:p>
    <w:p w:rsidR="009E3711" w:rsidRPr="0025259C" w:rsidRDefault="009E3711" w:rsidP="0025259C">
      <w:pPr>
        <w:ind w:firstLineChars="250" w:firstLine="375"/>
        <w:jc w:val="left"/>
        <w:rPr>
          <w:rFonts w:ascii="微软雅黑" w:eastAsia="微软雅黑" w:hAnsi="微软雅黑"/>
          <w:sz w:val="15"/>
          <w:szCs w:val="15"/>
        </w:rPr>
      </w:pPr>
      <w:r w:rsidRPr="0025259C">
        <w:rPr>
          <w:rFonts w:ascii="微软雅黑" w:eastAsia="微软雅黑" w:hAnsi="微软雅黑" w:cs="宋体" w:hint="eastAsia"/>
          <w:sz w:val="15"/>
          <w:szCs w:val="15"/>
        </w:rPr>
        <w:t>该项目采用当前流行的MVC三层模式，Struts作为控制器，数据访问层采用jdbc来完成对数据库的操作。后台数据库</w:t>
      </w:r>
      <w:r w:rsidRPr="0025259C">
        <w:rPr>
          <w:rFonts w:ascii="微软雅黑" w:eastAsia="微软雅黑" w:hAnsi="微软雅黑" w:hint="eastAsia"/>
          <w:sz w:val="15"/>
          <w:szCs w:val="15"/>
        </w:rPr>
        <w:t>postgreSQL。</w:t>
      </w:r>
      <w:r w:rsidRPr="0025259C">
        <w:rPr>
          <w:rFonts w:ascii="微软雅黑" w:eastAsia="微软雅黑" w:hAnsi="微软雅黑"/>
          <w:sz w:val="15"/>
          <w:szCs w:val="15"/>
        </w:rPr>
        <w:t>J</w:t>
      </w:r>
      <w:r w:rsidRPr="0025259C">
        <w:rPr>
          <w:rFonts w:ascii="微软雅黑" w:eastAsia="微软雅黑" w:hAnsi="微软雅黑" w:hint="eastAsia"/>
          <w:sz w:val="15"/>
          <w:szCs w:val="15"/>
        </w:rPr>
        <w:t>sp作为表示层。页面是用DIV+CSS搭建的。</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功能模块： </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一、首页：热评险种和推荐产品的介绍，及保险分类的展示。  </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二、产品品牌：该项目所有险种的详细介绍，并可分类进行搜索。</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三、保费支付：提供在线支付保险功能。</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四、促销活动：新推出的保险的促销详细。          </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p w:rsidR="009E3711" w:rsidRPr="0025259C" w:rsidRDefault="009E3711" w:rsidP="0025259C">
      <w:pPr>
        <w:widowControl/>
        <w:numPr>
          <w:ilvl w:val="0"/>
          <w:numId w:val="8"/>
        </w:numPr>
        <w:jc w:val="left"/>
        <w:rPr>
          <w:rFonts w:ascii="微软雅黑" w:eastAsia="微软雅黑" w:hAnsi="微软雅黑"/>
          <w:sz w:val="15"/>
          <w:szCs w:val="15"/>
        </w:rPr>
      </w:pPr>
      <w:r w:rsidRPr="0025259C">
        <w:rPr>
          <w:rFonts w:ascii="微软雅黑" w:eastAsia="微软雅黑" w:hAnsi="微软雅黑" w:hint="eastAsia"/>
          <w:sz w:val="15"/>
          <w:szCs w:val="15"/>
        </w:rPr>
        <w:t>报销管理：包括报销单的申请，申请人填完申请单时，可以直接选择本部门经理申请报销。提交时，会根据部门经理的名称，将报销单存放在该部门经理的未审核报销单项里。部门经理审核通过后，报销单审核完毕存档。</w:t>
      </w:r>
    </w:p>
    <w:p w:rsidR="009E3711" w:rsidRPr="0025259C" w:rsidRDefault="009E3711" w:rsidP="0025259C">
      <w:pPr>
        <w:widowControl/>
        <w:numPr>
          <w:ilvl w:val="0"/>
          <w:numId w:val="8"/>
        </w:numPr>
        <w:jc w:val="left"/>
        <w:rPr>
          <w:rFonts w:ascii="微软雅黑" w:eastAsia="微软雅黑" w:hAnsi="微软雅黑"/>
          <w:sz w:val="15"/>
          <w:szCs w:val="15"/>
        </w:rPr>
      </w:pPr>
      <w:r w:rsidRPr="0025259C">
        <w:rPr>
          <w:rFonts w:ascii="微软雅黑" w:eastAsia="微软雅黑" w:hAnsi="微软雅黑" w:hint="eastAsia"/>
          <w:sz w:val="15"/>
          <w:szCs w:val="15"/>
        </w:rPr>
        <w:t>系统表的维护。</w:t>
      </w: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jc w:val="left"/>
        <w:rPr>
          <w:rFonts w:ascii="微软雅黑" w:eastAsia="微软雅黑" w:hAnsi="微软雅黑"/>
          <w:sz w:val="15"/>
          <w:szCs w:val="15"/>
        </w:rPr>
      </w:pPr>
    </w:p>
    <w:p w:rsidR="009E3711" w:rsidRPr="0025259C" w:rsidRDefault="009E3711" w:rsidP="0025259C">
      <w:pPr>
        <w:pStyle w:val="2"/>
        <w:spacing w:line="240" w:lineRule="auto"/>
        <w:jc w:val="left"/>
        <w:rPr>
          <w:rFonts w:ascii="微软雅黑" w:eastAsia="微软雅黑" w:hAnsi="微软雅黑"/>
          <w:sz w:val="15"/>
          <w:szCs w:val="15"/>
        </w:rPr>
      </w:pPr>
      <w:bookmarkStart w:id="123" w:name="_Toc459967922"/>
      <w:r w:rsidRPr="0025259C">
        <w:rPr>
          <w:rFonts w:ascii="微软雅黑" w:eastAsia="微软雅黑" w:hAnsi="微软雅黑" w:hint="eastAsia"/>
          <w:sz w:val="15"/>
          <w:szCs w:val="15"/>
        </w:rPr>
        <w:t>项目名称：livestar证券</w:t>
      </w:r>
      <w:bookmarkEnd w:id="123"/>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项目周期：2011年11月至2012年5月</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开发工具：Eclipse，Tomcat6.0，IE8</w:t>
      </w:r>
    </w:p>
    <w:p w:rsidR="009E3711" w:rsidRPr="0025259C" w:rsidRDefault="009E3711"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功能模块：HOME、株式现物、信用取引、先物取引、OP取引、残高履历、入出金</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    因为该项目是一个日本项目，底层所有代码全是由日本侧人员编写。所以我只负责了部分页面的开发。包括：</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1.株式现物的买付、卖付模块的所有外部连携。</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2.信用取引的现引现渡一览，现引现渡入力，现引现渡确认，现引现渡完了；先物株式和OP取引的返济一览模块的页面开发。</w:t>
      </w:r>
    </w:p>
    <w:p w:rsidR="009E3711" w:rsidRPr="0025259C" w:rsidRDefault="009E3711"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3.信用取引的买付功能模块测试。包括测试票的作成和测试成果的填写。</w:t>
      </w:r>
    </w:p>
    <w:p w:rsidR="00973859" w:rsidRPr="0025259C" w:rsidRDefault="00973859" w:rsidP="0025259C">
      <w:pPr>
        <w:jc w:val="left"/>
        <w:rPr>
          <w:rFonts w:ascii="微软雅黑" w:eastAsia="微软雅黑" w:hAnsi="微软雅黑"/>
          <w:sz w:val="15"/>
          <w:szCs w:val="15"/>
        </w:rPr>
      </w:pPr>
    </w:p>
    <w:p w:rsidR="00973859" w:rsidRPr="0025259C" w:rsidRDefault="00973859" w:rsidP="0025259C">
      <w:pPr>
        <w:jc w:val="left"/>
        <w:rPr>
          <w:rFonts w:ascii="微软雅黑" w:eastAsia="微软雅黑" w:hAnsi="微软雅黑"/>
          <w:sz w:val="15"/>
          <w:szCs w:val="15"/>
        </w:rPr>
      </w:pPr>
    </w:p>
    <w:tbl>
      <w:tblPr>
        <w:tblW w:w="9322"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ook w:val="00A0"/>
      </w:tblPr>
      <w:tblGrid>
        <w:gridCol w:w="1384"/>
        <w:gridCol w:w="7938"/>
      </w:tblGrid>
      <w:tr w:rsidR="00BA4CB1" w:rsidRPr="0025259C" w:rsidTr="00BD5103">
        <w:trPr>
          <w:trHeight w:val="465"/>
        </w:trPr>
        <w:tc>
          <w:tcPr>
            <w:tcW w:w="9322" w:type="dxa"/>
            <w:gridSpan w:val="2"/>
            <w:shd w:val="clear" w:color="auto" w:fill="FFFFFF" w:themeFill="background1"/>
            <w:vAlign w:val="center"/>
          </w:tcPr>
          <w:p w:rsidR="00973859" w:rsidRPr="0025259C" w:rsidRDefault="00973859" w:rsidP="0025259C">
            <w:pPr>
              <w:pStyle w:val="2"/>
              <w:spacing w:line="240" w:lineRule="auto"/>
              <w:jc w:val="left"/>
              <w:rPr>
                <w:rFonts w:ascii="微软雅黑" w:eastAsia="微软雅黑" w:hAnsi="微软雅黑"/>
                <w:sz w:val="15"/>
                <w:szCs w:val="15"/>
              </w:rPr>
            </w:pPr>
            <w:bookmarkStart w:id="124" w:name="_Toc459967923"/>
            <w:r w:rsidRPr="0025259C">
              <w:rPr>
                <w:rFonts w:ascii="微软雅黑" w:eastAsia="微软雅黑" w:hAnsi="微软雅黑" w:hint="eastAsia"/>
                <w:sz w:val="15"/>
                <w:szCs w:val="15"/>
              </w:rPr>
              <w:t>NOKIA维修工厂运营管理系统</w:t>
            </w:r>
            <w:bookmarkEnd w:id="124"/>
          </w:p>
        </w:tc>
      </w:tr>
      <w:tr w:rsidR="00BA4CB1" w:rsidRPr="0025259C" w:rsidTr="00BD5103">
        <w:trPr>
          <w:trHeight w:val="389"/>
        </w:trPr>
        <w:tc>
          <w:tcPr>
            <w:tcW w:w="1384"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开发环境：</w:t>
            </w:r>
          </w:p>
        </w:tc>
        <w:tc>
          <w:tcPr>
            <w:tcW w:w="7938"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Eclipse，Mysql，Tomcat</w:t>
            </w:r>
          </w:p>
        </w:tc>
      </w:tr>
      <w:tr w:rsidR="00BA4CB1" w:rsidRPr="0025259C" w:rsidTr="00BD5103">
        <w:trPr>
          <w:trHeight w:val="389"/>
        </w:trPr>
        <w:tc>
          <w:tcPr>
            <w:tcW w:w="1384"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tc>
        <w:tc>
          <w:tcPr>
            <w:tcW w:w="7938"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本人于11年9月份初进入尚思科技，10月份初参加该项目，开发完成于12年7月初。</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本项目包括：</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  系统管理：用户管理；角色管理；模块管理；权限管理；</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  基本信息：客户管理；工作组管理；备板型号维护；码表管理；手机型号基本信息；OMD产品查询；软件版本；配件信息；故障现象；故障原因；配件消耗比率；分配规则；IMEI置换组；</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3.  物流管理：收货；发货；录入；预发货；收货调整；</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  业务管理：分配；维修处理；质检；维修完成；文件上传；</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  库存管理：手机库存；配件库存等；</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6.  客户服务：收货问题机；录入问题机；特殊处理；</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7  .管理中心：订单管理；订单回复；</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8.  综合查询：录入数据查询；维修查询等；</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9 .  报告：库存报告；手机维修过程报告等；</w:t>
            </w:r>
          </w:p>
        </w:tc>
      </w:tr>
      <w:tr w:rsidR="00BA4CB1" w:rsidRPr="0025259C" w:rsidTr="00BD5103">
        <w:trPr>
          <w:trHeight w:val="389"/>
        </w:trPr>
        <w:tc>
          <w:tcPr>
            <w:tcW w:w="1384"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责任描述：</w:t>
            </w:r>
          </w:p>
        </w:tc>
        <w:tc>
          <w:tcPr>
            <w:tcW w:w="7938"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此项目由7个完成，本人负责用户管理、物流、订单管理、分配、预发货、收货调整、文件上传、收货问题机。</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用户管理是管理系统中除了管理员以为的用户。</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物流涉及收货和发货，收货是当物流到了一批手机需要清点手机数量，发货是指维修完成了的手机需要从新返回一二级网店或者跟客户沟通过不需要维修的手机。</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收货调整是需要传真或电话等手段修改实收手机数量。</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收货问题机是系统中有维护有问题的手机给予特殊处理。</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预发货是只有大陆客户机维修完成或客户不修的手机进行发货。</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文件上传是手机只要录入系统中任何时候都可以给这部维修的手机进行不大于5张的图片。</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订单是由NOKIA下达订单需要工厂完成维修手机的数量。</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分配是涉及到每一部手机分发给具备维修该手机的维修员进行下一步的维修。</w:t>
            </w:r>
          </w:p>
        </w:tc>
      </w:tr>
      <w:tr w:rsidR="00BA4CB1" w:rsidRPr="0025259C" w:rsidTr="00BD5103">
        <w:trPr>
          <w:trHeight w:val="389"/>
        </w:trPr>
        <w:tc>
          <w:tcPr>
            <w:tcW w:w="1384"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项目技术：</w:t>
            </w:r>
          </w:p>
        </w:tc>
        <w:tc>
          <w:tcPr>
            <w:tcW w:w="7938" w:type="dxa"/>
            <w:shd w:val="clear" w:color="auto" w:fill="FFFFFF" w:themeFill="background1"/>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采用</w:t>
            </w:r>
            <w:r w:rsidRPr="0025259C">
              <w:rPr>
                <w:rFonts w:ascii="微软雅黑" w:eastAsia="微软雅黑" w:hAnsi="微软雅黑"/>
                <w:sz w:val="15"/>
                <w:szCs w:val="15"/>
              </w:rPr>
              <w:t>Spring+Struts2</w:t>
            </w:r>
            <w:r w:rsidRPr="0025259C">
              <w:rPr>
                <w:rFonts w:ascii="微软雅黑" w:eastAsia="微软雅黑" w:hAnsi="微软雅黑" w:hint="eastAsia"/>
                <w:sz w:val="15"/>
                <w:szCs w:val="15"/>
              </w:rPr>
              <w:t>+SpringMVC</w:t>
            </w:r>
            <w:r w:rsidRPr="0025259C">
              <w:rPr>
                <w:rFonts w:ascii="微软雅黑" w:eastAsia="微软雅黑" w:hAnsi="微软雅黑"/>
                <w:sz w:val="15"/>
                <w:szCs w:val="15"/>
              </w:rPr>
              <w:t>+Hibernate</w:t>
            </w:r>
            <w:r w:rsidRPr="0025259C">
              <w:rPr>
                <w:rFonts w:ascii="微软雅黑" w:eastAsia="微软雅黑" w:hAnsi="微软雅黑" w:hint="eastAsia"/>
                <w:sz w:val="15"/>
                <w:szCs w:val="15"/>
              </w:rPr>
              <w:t>框架、</w:t>
            </w:r>
            <w:r w:rsidRPr="0025259C">
              <w:rPr>
                <w:rFonts w:ascii="微软雅黑" w:eastAsia="微软雅黑" w:hAnsi="微软雅黑"/>
                <w:sz w:val="15"/>
                <w:szCs w:val="15"/>
              </w:rPr>
              <w:t>Jsp+Servlet+JavaBean</w:t>
            </w:r>
            <w:r w:rsidRPr="0025259C">
              <w:rPr>
                <w:rFonts w:ascii="微软雅黑" w:eastAsia="微软雅黑" w:hAnsi="微软雅黑" w:hint="eastAsia"/>
                <w:sz w:val="15"/>
                <w:szCs w:val="15"/>
              </w:rPr>
              <w:t>、Jquery、JavaScript、</w:t>
            </w:r>
            <w:r w:rsidRPr="0025259C">
              <w:rPr>
                <w:rFonts w:ascii="微软雅黑" w:eastAsia="微软雅黑" w:hAnsi="微软雅黑"/>
                <w:sz w:val="15"/>
                <w:szCs w:val="15"/>
              </w:rPr>
              <w:t>Ajax</w:t>
            </w:r>
            <w:r w:rsidRPr="0025259C">
              <w:rPr>
                <w:rFonts w:ascii="微软雅黑" w:eastAsia="微软雅黑" w:hAnsi="微软雅黑" w:hint="eastAsia"/>
                <w:sz w:val="15"/>
                <w:szCs w:val="15"/>
              </w:rPr>
              <w:t>等技术</w:t>
            </w:r>
          </w:p>
        </w:tc>
      </w:tr>
    </w:tbl>
    <w:p w:rsidR="00973859" w:rsidRPr="0025259C" w:rsidRDefault="00973859" w:rsidP="0025259C">
      <w:pPr>
        <w:jc w:val="left"/>
        <w:rPr>
          <w:rFonts w:ascii="微软雅黑" w:eastAsia="微软雅黑" w:hAnsi="微软雅黑"/>
          <w:sz w:val="15"/>
          <w:szCs w:val="15"/>
        </w:rPr>
      </w:pPr>
    </w:p>
    <w:p w:rsidR="00973859" w:rsidRPr="0025259C" w:rsidRDefault="00973859" w:rsidP="0025259C">
      <w:pPr>
        <w:jc w:val="left"/>
        <w:rPr>
          <w:rFonts w:ascii="微软雅黑" w:eastAsia="微软雅黑" w:hAnsi="微软雅黑"/>
          <w:sz w:val="15"/>
          <w:szCs w:val="15"/>
        </w:rPr>
      </w:pPr>
    </w:p>
    <w:tbl>
      <w:tblPr>
        <w:tblW w:w="9322"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ook w:val="00A0"/>
      </w:tblPr>
      <w:tblGrid>
        <w:gridCol w:w="1384"/>
        <w:gridCol w:w="7938"/>
      </w:tblGrid>
      <w:tr w:rsidR="00BA4CB1" w:rsidRPr="0025259C" w:rsidTr="00BD5103">
        <w:trPr>
          <w:trHeight w:val="397"/>
        </w:trPr>
        <w:tc>
          <w:tcPr>
            <w:tcW w:w="9322" w:type="dxa"/>
            <w:gridSpan w:val="2"/>
            <w:shd w:val="clear" w:color="auto" w:fill="FFFFFF"/>
            <w:vAlign w:val="center"/>
          </w:tcPr>
          <w:p w:rsidR="00973859" w:rsidRPr="0025259C" w:rsidRDefault="00973859" w:rsidP="0025259C">
            <w:pPr>
              <w:pStyle w:val="2"/>
              <w:spacing w:line="240" w:lineRule="auto"/>
              <w:jc w:val="left"/>
              <w:rPr>
                <w:rFonts w:ascii="微软雅黑" w:eastAsia="微软雅黑" w:hAnsi="微软雅黑"/>
                <w:sz w:val="15"/>
                <w:szCs w:val="15"/>
              </w:rPr>
            </w:pPr>
            <w:bookmarkStart w:id="125" w:name="_Toc459967924"/>
            <w:r w:rsidRPr="0025259C">
              <w:rPr>
                <w:rFonts w:ascii="微软雅黑" w:eastAsia="微软雅黑" w:hAnsi="微软雅黑" w:hint="eastAsia"/>
                <w:sz w:val="15"/>
                <w:szCs w:val="15"/>
              </w:rPr>
              <w:t>北清远帆科技有限公司</w:t>
            </w:r>
            <w:r w:rsidRPr="0025259C">
              <w:rPr>
                <w:rFonts w:ascii="微软雅黑" w:eastAsia="微软雅黑" w:hAnsi="微软雅黑"/>
                <w:sz w:val="15"/>
                <w:szCs w:val="15"/>
              </w:rPr>
              <w:t>HR</w:t>
            </w:r>
            <w:r w:rsidRPr="0025259C">
              <w:rPr>
                <w:rFonts w:ascii="微软雅黑" w:eastAsia="微软雅黑" w:hAnsi="微软雅黑" w:hint="eastAsia"/>
                <w:sz w:val="15"/>
                <w:szCs w:val="15"/>
              </w:rPr>
              <w:t>系统</w:t>
            </w:r>
            <w:r w:rsidRPr="0025259C">
              <w:rPr>
                <w:rFonts w:ascii="微软雅黑" w:eastAsia="微软雅黑" w:hAnsi="微软雅黑"/>
                <w:sz w:val="15"/>
                <w:szCs w:val="15"/>
              </w:rPr>
              <w:t>——</w:t>
            </w:r>
            <w:r w:rsidRPr="0025259C">
              <w:rPr>
                <w:rFonts w:ascii="微软雅黑" w:eastAsia="微软雅黑" w:hAnsi="微软雅黑" w:hint="eastAsia"/>
                <w:sz w:val="15"/>
                <w:szCs w:val="15"/>
              </w:rPr>
              <w:t>人力资源管理系统</w:t>
            </w:r>
            <w:bookmarkEnd w:id="125"/>
          </w:p>
        </w:tc>
      </w:tr>
      <w:tr w:rsidR="00BA4CB1" w:rsidRPr="0025259C" w:rsidTr="00BD5103">
        <w:trPr>
          <w:trHeight w:val="397"/>
        </w:trPr>
        <w:tc>
          <w:tcPr>
            <w:tcW w:w="1384" w:type="dxa"/>
            <w:shd w:val="clear" w:color="auto" w:fill="FFFFFF"/>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开发环境：</w:t>
            </w:r>
          </w:p>
        </w:tc>
        <w:tc>
          <w:tcPr>
            <w:tcW w:w="7938" w:type="dxa"/>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cs="宋体"/>
                <w:sz w:val="15"/>
                <w:szCs w:val="15"/>
              </w:rPr>
              <w:t>MyEclipse</w:t>
            </w:r>
            <w:r w:rsidRPr="0025259C">
              <w:rPr>
                <w:rFonts w:ascii="微软雅黑" w:eastAsia="微软雅黑" w:hAnsi="微软雅黑" w:cs="宋体" w:hint="eastAsia"/>
                <w:sz w:val="15"/>
                <w:szCs w:val="15"/>
              </w:rPr>
              <w:t>，</w:t>
            </w:r>
            <w:r w:rsidRPr="0025259C">
              <w:rPr>
                <w:rFonts w:ascii="微软雅黑" w:eastAsia="微软雅黑" w:hAnsi="微软雅黑" w:cs="宋体"/>
                <w:sz w:val="15"/>
                <w:szCs w:val="15"/>
              </w:rPr>
              <w:t>Oracle</w:t>
            </w:r>
            <w:r w:rsidRPr="0025259C">
              <w:rPr>
                <w:rFonts w:ascii="微软雅黑" w:eastAsia="微软雅黑" w:hAnsi="微软雅黑" w:cs="宋体" w:hint="eastAsia"/>
                <w:sz w:val="15"/>
                <w:szCs w:val="15"/>
              </w:rPr>
              <w:t>，</w:t>
            </w:r>
            <w:r w:rsidRPr="0025259C">
              <w:rPr>
                <w:rFonts w:ascii="微软雅黑" w:eastAsia="微软雅黑" w:hAnsi="微软雅黑" w:cs="宋体"/>
                <w:sz w:val="15"/>
                <w:szCs w:val="15"/>
              </w:rPr>
              <w:t>Tomcat</w:t>
            </w:r>
          </w:p>
        </w:tc>
      </w:tr>
      <w:tr w:rsidR="00BA4CB1" w:rsidRPr="0025259C" w:rsidTr="00BD5103">
        <w:trPr>
          <w:trHeight w:val="397"/>
        </w:trPr>
        <w:tc>
          <w:tcPr>
            <w:tcW w:w="1384" w:type="dxa"/>
            <w:shd w:val="clear" w:color="auto" w:fill="FFFFFF"/>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tc>
        <w:tc>
          <w:tcPr>
            <w:tcW w:w="7938" w:type="dxa"/>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为了提高公司的人事管理效率，并且减少公司的持续投资，我们开发了此项目。</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本项目包括：</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人力资源档案管理：管理员工资料；</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招聘管理：职位发布管理；招聘考试题库管理；</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调动管理：调动登记；调动审核；调动查询；</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薪酬管理：薪酬标准管理；薪酬发放管理；</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绩效考核管理：绩效考核标准管理；绩效考核；</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考勤管理：考勤标准管理；</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培训管理：培训登记；培训审核；培训结果管理；</w:t>
            </w:r>
          </w:p>
          <w:p w:rsidR="00973859" w:rsidRPr="0025259C" w:rsidRDefault="00973859" w:rsidP="0025259C">
            <w:pPr>
              <w:pStyle w:val="a3"/>
              <w:numPr>
                <w:ilvl w:val="0"/>
                <w:numId w:val="9"/>
              </w:numPr>
              <w:ind w:firstLineChars="0"/>
              <w:jc w:val="left"/>
              <w:rPr>
                <w:rFonts w:ascii="微软雅黑" w:eastAsia="微软雅黑" w:hAnsi="微软雅黑"/>
                <w:sz w:val="15"/>
                <w:szCs w:val="15"/>
              </w:rPr>
            </w:pPr>
            <w:r w:rsidRPr="0025259C">
              <w:rPr>
                <w:rFonts w:ascii="微软雅黑" w:eastAsia="微软雅黑" w:hAnsi="微软雅黑" w:hint="eastAsia"/>
                <w:sz w:val="15"/>
                <w:szCs w:val="15"/>
              </w:rPr>
              <w:t>统计报表管理：月统计；季度统计；年统计；</w:t>
            </w:r>
          </w:p>
        </w:tc>
      </w:tr>
      <w:tr w:rsidR="00BA4CB1" w:rsidRPr="0025259C" w:rsidTr="00BD5103">
        <w:trPr>
          <w:trHeight w:val="397"/>
        </w:trPr>
        <w:tc>
          <w:tcPr>
            <w:tcW w:w="1384" w:type="dxa"/>
            <w:shd w:val="clear" w:color="auto" w:fill="FFFFFF"/>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tc>
        <w:tc>
          <w:tcPr>
            <w:tcW w:w="7938" w:type="dxa"/>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此项目由四人完成，开发周期</w:t>
            </w:r>
            <w:r w:rsidRPr="0025259C">
              <w:rPr>
                <w:rFonts w:ascii="微软雅黑" w:eastAsia="微软雅黑" w:hAnsi="微软雅黑"/>
                <w:sz w:val="15"/>
                <w:szCs w:val="15"/>
              </w:rPr>
              <w:t>1</w:t>
            </w:r>
            <w:r w:rsidRPr="0025259C">
              <w:rPr>
                <w:rFonts w:ascii="微软雅黑" w:eastAsia="微软雅黑" w:hAnsi="微软雅黑" w:hint="eastAsia"/>
                <w:sz w:val="15"/>
                <w:szCs w:val="15"/>
              </w:rPr>
              <w:t>个月，其中包括</w:t>
            </w:r>
            <w:r w:rsidRPr="0025259C">
              <w:rPr>
                <w:rFonts w:ascii="微软雅黑" w:eastAsia="微软雅黑" w:hAnsi="微软雅黑"/>
                <w:sz w:val="15"/>
                <w:szCs w:val="15"/>
              </w:rPr>
              <w:t>24</w:t>
            </w:r>
            <w:r w:rsidRPr="0025259C">
              <w:rPr>
                <w:rFonts w:ascii="微软雅黑" w:eastAsia="微软雅黑" w:hAnsi="微软雅黑" w:hint="eastAsia"/>
                <w:sz w:val="15"/>
                <w:szCs w:val="15"/>
              </w:rPr>
              <w:t>个表，本人负责框架的搭建，调动管理和薪酬管理的实现。</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调动管理是当</w:t>
            </w:r>
            <w:r w:rsidRPr="0025259C">
              <w:rPr>
                <w:rFonts w:ascii="微软雅黑" w:eastAsia="微软雅黑" w:hAnsi="微软雅黑"/>
                <w:sz w:val="15"/>
                <w:szCs w:val="15"/>
              </w:rPr>
              <w:t>员工工作</w:t>
            </w:r>
            <w:r w:rsidRPr="0025259C">
              <w:rPr>
                <w:rFonts w:ascii="微软雅黑" w:eastAsia="微软雅黑" w:hAnsi="微软雅黑" w:hint="eastAsia"/>
                <w:sz w:val="15"/>
                <w:szCs w:val="15"/>
              </w:rPr>
              <w:t>部门</w:t>
            </w:r>
            <w:r w:rsidRPr="0025259C">
              <w:rPr>
                <w:rFonts w:ascii="微软雅黑" w:eastAsia="微软雅黑" w:hAnsi="微软雅黑"/>
                <w:sz w:val="15"/>
                <w:szCs w:val="15"/>
              </w:rPr>
              <w:t>和职位发生变动的时候</w:t>
            </w:r>
            <w:r w:rsidRPr="0025259C">
              <w:rPr>
                <w:rFonts w:ascii="微软雅黑" w:eastAsia="微软雅黑" w:hAnsi="微软雅黑" w:hint="eastAsia"/>
                <w:sz w:val="15"/>
                <w:szCs w:val="15"/>
              </w:rPr>
              <w:t>，收到部门传送过来的人员调动信息（纸制、传真、邮件等），</w:t>
            </w:r>
            <w:r w:rsidRPr="0025259C">
              <w:rPr>
                <w:rFonts w:ascii="微软雅黑" w:eastAsia="微软雅黑" w:hAnsi="微软雅黑"/>
                <w:sz w:val="15"/>
                <w:szCs w:val="15"/>
              </w:rPr>
              <w:t>需要</w:t>
            </w:r>
            <w:r w:rsidRPr="0025259C">
              <w:rPr>
                <w:rFonts w:ascii="微软雅黑" w:eastAsia="微软雅黑" w:hAnsi="微软雅黑" w:hint="eastAsia"/>
                <w:sz w:val="15"/>
                <w:szCs w:val="15"/>
              </w:rPr>
              <w:t>人事专员记录调动</w:t>
            </w:r>
            <w:r w:rsidRPr="0025259C">
              <w:rPr>
                <w:rFonts w:ascii="微软雅黑" w:eastAsia="微软雅黑" w:hAnsi="微软雅黑"/>
                <w:sz w:val="15"/>
                <w:szCs w:val="15"/>
              </w:rPr>
              <w:t>员工</w:t>
            </w:r>
            <w:r w:rsidRPr="0025259C">
              <w:rPr>
                <w:rFonts w:ascii="微软雅黑" w:eastAsia="微软雅黑" w:hAnsi="微软雅黑" w:hint="eastAsia"/>
                <w:sz w:val="15"/>
                <w:szCs w:val="15"/>
              </w:rPr>
              <w:t>的原</w:t>
            </w:r>
            <w:r w:rsidRPr="0025259C">
              <w:rPr>
                <w:rFonts w:ascii="微软雅黑" w:eastAsia="微软雅黑" w:hAnsi="微软雅黑"/>
                <w:sz w:val="15"/>
                <w:szCs w:val="15"/>
              </w:rPr>
              <w:t>档案，并登记其新</w:t>
            </w:r>
            <w:r w:rsidRPr="0025259C">
              <w:rPr>
                <w:rFonts w:ascii="微软雅黑" w:eastAsia="微软雅黑" w:hAnsi="微软雅黑" w:hint="eastAsia"/>
                <w:sz w:val="15"/>
                <w:szCs w:val="15"/>
              </w:rPr>
              <w:t>部门</w:t>
            </w:r>
            <w:r w:rsidRPr="0025259C">
              <w:rPr>
                <w:rFonts w:ascii="微软雅黑" w:eastAsia="微软雅黑" w:hAnsi="微软雅黑"/>
                <w:sz w:val="15"/>
                <w:szCs w:val="15"/>
              </w:rPr>
              <w:t>，职位和调动原因</w:t>
            </w:r>
            <w:r w:rsidRPr="0025259C">
              <w:rPr>
                <w:rFonts w:ascii="微软雅黑" w:eastAsia="微软雅黑" w:hAnsi="微软雅黑" w:hint="eastAsia"/>
                <w:sz w:val="15"/>
                <w:szCs w:val="15"/>
              </w:rPr>
              <w:t>，向数据表中添加数据，调动登记完以后，人事经理负责审批，审批后可以查询调动记录。</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薪酬标准管理是公司高层制定一个薪酬标准传给人事，人事专员录入，总经理审核。</w:t>
            </w: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薪酬发放管理是人事专员根据薪酬标准、考勤、绩效、保险、个人所得税计算出每个员工的实际工资。</w:t>
            </w:r>
          </w:p>
        </w:tc>
      </w:tr>
      <w:tr w:rsidR="00BA4CB1" w:rsidRPr="0025259C" w:rsidTr="00BD5103">
        <w:trPr>
          <w:trHeight w:val="397"/>
        </w:trPr>
        <w:tc>
          <w:tcPr>
            <w:tcW w:w="1384" w:type="dxa"/>
            <w:shd w:val="clear" w:color="auto" w:fill="FFFFFF"/>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项目技术：</w:t>
            </w:r>
          </w:p>
        </w:tc>
        <w:tc>
          <w:tcPr>
            <w:tcW w:w="7938" w:type="dxa"/>
            <w:vAlign w:val="center"/>
          </w:tcPr>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采用</w:t>
            </w:r>
            <w:r w:rsidRPr="0025259C">
              <w:rPr>
                <w:rFonts w:ascii="微软雅黑" w:eastAsia="微软雅黑" w:hAnsi="微软雅黑"/>
                <w:sz w:val="15"/>
                <w:szCs w:val="15"/>
              </w:rPr>
              <w:t>Spring+Struts2+Hibernate</w:t>
            </w:r>
            <w:r w:rsidRPr="0025259C">
              <w:rPr>
                <w:rFonts w:ascii="微软雅黑" w:eastAsia="微软雅黑" w:hAnsi="微软雅黑" w:hint="eastAsia"/>
                <w:sz w:val="15"/>
                <w:szCs w:val="15"/>
              </w:rPr>
              <w:t>框架、</w:t>
            </w:r>
            <w:r w:rsidRPr="0025259C">
              <w:rPr>
                <w:rFonts w:ascii="微软雅黑" w:eastAsia="微软雅黑" w:hAnsi="微软雅黑"/>
                <w:sz w:val="15"/>
                <w:szCs w:val="15"/>
              </w:rPr>
              <w:t>Jsp+Servlet+JavaBean</w:t>
            </w:r>
            <w:r w:rsidRPr="0025259C">
              <w:rPr>
                <w:rFonts w:ascii="微软雅黑" w:eastAsia="微软雅黑" w:hAnsi="微软雅黑" w:hint="eastAsia"/>
                <w:sz w:val="15"/>
                <w:szCs w:val="15"/>
              </w:rPr>
              <w:t>、</w:t>
            </w:r>
            <w:r w:rsidRPr="0025259C">
              <w:rPr>
                <w:rFonts w:ascii="微软雅黑" w:eastAsia="微软雅黑" w:hAnsi="微软雅黑"/>
                <w:sz w:val="15"/>
                <w:szCs w:val="15"/>
              </w:rPr>
              <w:t>JavaScript</w:t>
            </w:r>
            <w:r w:rsidRPr="0025259C">
              <w:rPr>
                <w:rFonts w:ascii="微软雅黑" w:eastAsia="微软雅黑" w:hAnsi="微软雅黑" w:hint="eastAsia"/>
                <w:sz w:val="15"/>
                <w:szCs w:val="15"/>
              </w:rPr>
              <w:t>、</w:t>
            </w:r>
            <w:r w:rsidRPr="0025259C">
              <w:rPr>
                <w:rFonts w:ascii="微软雅黑" w:eastAsia="微软雅黑" w:hAnsi="微软雅黑"/>
                <w:sz w:val="15"/>
                <w:szCs w:val="15"/>
              </w:rPr>
              <w:t>Ajax</w:t>
            </w:r>
            <w:r w:rsidRPr="0025259C">
              <w:rPr>
                <w:rFonts w:ascii="微软雅黑" w:eastAsia="微软雅黑" w:hAnsi="微软雅黑" w:hint="eastAsia"/>
                <w:sz w:val="15"/>
                <w:szCs w:val="15"/>
              </w:rPr>
              <w:t>等技术</w:t>
            </w:r>
          </w:p>
        </w:tc>
      </w:tr>
    </w:tbl>
    <w:p w:rsidR="00973859" w:rsidRPr="0025259C" w:rsidRDefault="00973859" w:rsidP="0025259C">
      <w:pPr>
        <w:jc w:val="left"/>
        <w:rPr>
          <w:rFonts w:ascii="微软雅黑" w:eastAsia="微软雅黑" w:hAnsi="微软雅黑"/>
          <w:sz w:val="15"/>
          <w:szCs w:val="15"/>
        </w:rPr>
      </w:pPr>
    </w:p>
    <w:p w:rsidR="00973859" w:rsidRPr="0025259C" w:rsidRDefault="00973859" w:rsidP="0025259C">
      <w:pPr>
        <w:pStyle w:val="2"/>
        <w:spacing w:line="240" w:lineRule="auto"/>
        <w:jc w:val="left"/>
        <w:rPr>
          <w:rFonts w:ascii="微软雅黑" w:eastAsia="微软雅黑" w:hAnsi="微软雅黑"/>
          <w:sz w:val="15"/>
          <w:szCs w:val="15"/>
        </w:rPr>
      </w:pPr>
      <w:bookmarkStart w:id="126" w:name="_Toc459967925"/>
      <w:r w:rsidRPr="0025259C">
        <w:rPr>
          <w:rFonts w:ascii="微软雅黑" w:eastAsia="微软雅黑" w:hAnsi="微软雅黑" w:hint="eastAsia"/>
          <w:sz w:val="15"/>
          <w:szCs w:val="15"/>
        </w:rPr>
        <w:t>项目名称：中国联通网上学院</w:t>
      </w:r>
      <w:bookmarkEnd w:id="126"/>
    </w:p>
    <w:p w:rsidR="00973859" w:rsidRPr="0025259C" w:rsidRDefault="00973859" w:rsidP="0025259C">
      <w:pPr>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开发工具：Eclipse9、Orcale、Tomcat5.5</w:t>
      </w:r>
    </w:p>
    <w:p w:rsidR="00973859" w:rsidRPr="0025259C" w:rsidRDefault="00973859" w:rsidP="0025259C">
      <w:pPr>
        <w:jc w:val="left"/>
        <w:rPr>
          <w:rFonts w:ascii="微软雅黑" w:eastAsia="微软雅黑" w:hAnsi="微软雅黑" w:cs="宋体"/>
          <w:kern w:val="0"/>
          <w:sz w:val="15"/>
          <w:szCs w:val="15"/>
        </w:rPr>
      </w:pPr>
      <w:r w:rsidRPr="0025259C">
        <w:rPr>
          <w:rFonts w:ascii="微软雅黑" w:eastAsia="微软雅黑" w:hAnsi="微软雅黑" w:hint="eastAsia"/>
          <w:sz w:val="15"/>
          <w:szCs w:val="15"/>
        </w:rPr>
        <w:lastRenderedPageBreak/>
        <w:t>开发技术：ibatis</w:t>
      </w:r>
      <w:r w:rsidRPr="0025259C">
        <w:rPr>
          <w:rFonts w:ascii="微软雅黑" w:eastAsia="微软雅黑" w:hAnsi="微软雅黑" w:cs="宋体" w:hint="eastAsia"/>
          <w:kern w:val="0"/>
          <w:sz w:val="15"/>
          <w:szCs w:val="15"/>
        </w:rPr>
        <w:t xml:space="preserve">+ </w:t>
      </w:r>
      <w:r w:rsidRPr="0025259C">
        <w:rPr>
          <w:rFonts w:ascii="微软雅黑" w:eastAsia="微软雅黑" w:hAnsi="微软雅黑" w:cs="宋体"/>
          <w:kern w:val="0"/>
          <w:sz w:val="15"/>
          <w:szCs w:val="15"/>
        </w:rPr>
        <w:t>webwork</w:t>
      </w:r>
    </w:p>
    <w:p w:rsidR="00973859" w:rsidRPr="0025259C" w:rsidRDefault="00973859" w:rsidP="0025259C">
      <w:pPr>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项目描述：</w:t>
      </w:r>
    </w:p>
    <w:p w:rsidR="00973859" w:rsidRPr="0025259C" w:rsidRDefault="00973859" w:rsidP="0025259C">
      <w:pPr>
        <w:ind w:firstLineChars="300" w:firstLine="450"/>
        <w:jc w:val="left"/>
        <w:rPr>
          <w:rFonts w:ascii="微软雅黑" w:eastAsia="微软雅黑" w:hAnsi="微软雅黑" w:cs="宋体"/>
          <w:kern w:val="0"/>
          <w:sz w:val="15"/>
          <w:szCs w:val="15"/>
        </w:rPr>
      </w:pPr>
      <w:r w:rsidRPr="0025259C">
        <w:rPr>
          <w:rFonts w:ascii="微软雅黑" w:eastAsia="微软雅黑" w:hAnsi="微软雅黑" w:hint="eastAsia"/>
          <w:sz w:val="15"/>
          <w:szCs w:val="15"/>
        </w:rPr>
        <w:t>1、线上培训，使联通的员工可以很便捷的找到对自己工作有用的课程，加强专业知识的学习并且在学完之后还有相应的测试。</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 xml:space="preserve">      2、线上考试，是对这一阶段的必修课程的测试，由于人员分布较广，所以采用线上考试、阅卷、评分和发放成</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绩。</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 xml:space="preserve">      3、论坛，为员工提供学习和交流的平台，可以在论坛上提出不理解的问题，与其他人进行交流学习。</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 xml:space="preserve">      4、实时课堂，它支持视频，音频，白板，举手发言等功能，可以实现面对面的教学</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 xml:space="preserve">      5、通知公告，可以把近期的一些新开的课程或者重要信息发布出去，在首页会有显示，使学员尽快的了解最近的</w:t>
      </w:r>
    </w:p>
    <w:p w:rsidR="00973859" w:rsidRPr="0025259C" w:rsidRDefault="00973859" w:rsidP="0025259C">
      <w:pPr>
        <w:ind w:left="1575" w:hangingChars="1050" w:hanging="1575"/>
        <w:jc w:val="left"/>
        <w:rPr>
          <w:rFonts w:ascii="微软雅黑" w:eastAsia="微软雅黑" w:hAnsi="微软雅黑"/>
          <w:sz w:val="15"/>
          <w:szCs w:val="15"/>
        </w:rPr>
      </w:pPr>
      <w:r w:rsidRPr="0025259C">
        <w:rPr>
          <w:rFonts w:ascii="微软雅黑" w:eastAsia="微软雅黑" w:hAnsi="微软雅黑" w:hint="eastAsia"/>
          <w:sz w:val="15"/>
          <w:szCs w:val="15"/>
        </w:rPr>
        <w:t>学习动态</w:t>
      </w:r>
    </w:p>
    <w:p w:rsidR="00973859" w:rsidRPr="0025259C" w:rsidRDefault="00973859" w:rsidP="0025259C">
      <w:pPr>
        <w:ind w:left="1575" w:hangingChars="1050" w:hanging="1575"/>
        <w:jc w:val="left"/>
        <w:rPr>
          <w:rFonts w:ascii="微软雅黑" w:eastAsia="微软雅黑" w:hAnsi="微软雅黑"/>
          <w:sz w:val="15"/>
          <w:szCs w:val="15"/>
        </w:rPr>
      </w:pPr>
    </w:p>
    <w:p w:rsidR="00973859" w:rsidRPr="0025259C" w:rsidRDefault="00973859"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参与新需求的讨论</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对新需求的业务逻辑进行整理，讨论如何用代码实现</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根据讨论结果进行开发，代码的编写，实现功能</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测试，包括本地，测试环境，生产环境</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服务器日志的检测</w:t>
      </w:r>
    </w:p>
    <w:p w:rsidR="00973859" w:rsidRPr="0025259C" w:rsidRDefault="00973859" w:rsidP="0025259C">
      <w:pPr>
        <w:numPr>
          <w:ilvl w:val="0"/>
          <w:numId w:val="10"/>
        </w:numPr>
        <w:jc w:val="left"/>
        <w:rPr>
          <w:rFonts w:ascii="微软雅黑" w:eastAsia="微软雅黑" w:hAnsi="微软雅黑"/>
          <w:sz w:val="15"/>
          <w:szCs w:val="15"/>
        </w:rPr>
      </w:pPr>
      <w:r w:rsidRPr="0025259C">
        <w:rPr>
          <w:rFonts w:ascii="微软雅黑" w:eastAsia="微软雅黑" w:hAnsi="微软雅黑" w:hint="eastAsia"/>
          <w:sz w:val="15"/>
          <w:szCs w:val="15"/>
        </w:rPr>
        <w:t>处理客户所遇到的问题</w:t>
      </w:r>
    </w:p>
    <w:p w:rsidR="00973859" w:rsidRPr="0025259C" w:rsidRDefault="00973859" w:rsidP="0025259C">
      <w:pPr>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p>
    <w:tbl>
      <w:tblPr>
        <w:tblW w:w="98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
        <w:gridCol w:w="1507"/>
        <w:gridCol w:w="165"/>
        <w:gridCol w:w="7215"/>
        <w:gridCol w:w="746"/>
      </w:tblGrid>
      <w:tr w:rsidR="00BA4CB1" w:rsidRPr="0025259C" w:rsidTr="002E34D2">
        <w:trPr>
          <w:gridBefore w:val="1"/>
          <w:wBefore w:w="221" w:type="dxa"/>
          <w:cantSplit/>
          <w:trHeight w:val="461"/>
        </w:trPr>
        <w:tc>
          <w:tcPr>
            <w:tcW w:w="9633" w:type="dxa"/>
            <w:gridSpan w:val="4"/>
            <w:tcBorders>
              <w:top w:val="single" w:sz="4" w:space="0" w:color="auto"/>
              <w:left w:val="single" w:sz="4" w:space="0" w:color="auto"/>
              <w:bottom w:val="single" w:sz="4" w:space="0" w:color="auto"/>
              <w:right w:val="single" w:sz="4" w:space="0" w:color="auto"/>
            </w:tcBorders>
            <w:shd w:val="clear" w:color="auto" w:fill="E0E0E0"/>
            <w:vAlign w:val="center"/>
          </w:tcPr>
          <w:p w:rsidR="002E34D2" w:rsidRPr="0025259C" w:rsidRDefault="002E34D2" w:rsidP="0025259C">
            <w:pPr>
              <w:pStyle w:val="2"/>
              <w:spacing w:line="240" w:lineRule="auto"/>
              <w:jc w:val="left"/>
              <w:rPr>
                <w:rFonts w:ascii="微软雅黑" w:eastAsia="微软雅黑" w:hAnsi="微软雅黑"/>
                <w:sz w:val="15"/>
                <w:szCs w:val="15"/>
              </w:rPr>
            </w:pPr>
            <w:bookmarkStart w:id="127" w:name="_Toc459967926"/>
            <w:r w:rsidRPr="0025259C">
              <w:rPr>
                <w:rFonts w:ascii="微软雅黑" w:eastAsia="微软雅黑" w:hAnsi="微软雅黑" w:hint="eastAsia"/>
                <w:sz w:val="15"/>
                <w:szCs w:val="15"/>
              </w:rPr>
              <w:t>旺乐视听管理系统</w:t>
            </w:r>
            <w:bookmarkEnd w:id="127"/>
          </w:p>
        </w:tc>
      </w:tr>
      <w:tr w:rsidR="00BA4CB1" w:rsidRPr="0025259C" w:rsidTr="002E34D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Before w:val="1"/>
          <w:wBefore w:w="221" w:type="dxa"/>
          <w:trHeight w:val="285"/>
        </w:trPr>
        <w:tc>
          <w:tcPr>
            <w:tcW w:w="167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w:t>
            </w:r>
          </w:p>
        </w:tc>
        <w:tc>
          <w:tcPr>
            <w:tcW w:w="7961" w:type="dxa"/>
            <w:gridSpan w:val="2"/>
            <w:tcBorders>
              <w:top w:val="single" w:sz="4" w:space="0" w:color="auto"/>
              <w:left w:val="single" w:sz="4" w:space="0" w:color="auto"/>
              <w:bottom w:val="single" w:sz="4" w:space="0" w:color="auto"/>
              <w:right w:val="single" w:sz="4" w:space="0" w:color="auto"/>
            </w:tcBorders>
            <w:shd w:val="clear" w:color="auto" w:fill="F3F3F3"/>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2012.04—2013.01</w:t>
            </w:r>
          </w:p>
        </w:tc>
      </w:tr>
      <w:tr w:rsidR="00BA4CB1" w:rsidRPr="0025259C" w:rsidTr="002E34D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Before w:val="1"/>
          <w:wBefore w:w="221" w:type="dxa"/>
          <w:trHeight w:val="285"/>
        </w:trPr>
        <w:tc>
          <w:tcPr>
            <w:tcW w:w="167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开发技术</w:t>
            </w:r>
          </w:p>
        </w:tc>
        <w:tc>
          <w:tcPr>
            <w:tcW w:w="7961" w:type="dxa"/>
            <w:gridSpan w:val="2"/>
            <w:tcBorders>
              <w:top w:val="single" w:sz="4" w:space="0" w:color="auto"/>
              <w:left w:val="single" w:sz="4" w:space="0" w:color="auto"/>
              <w:bottom w:val="single" w:sz="4" w:space="0" w:color="auto"/>
              <w:right w:val="single" w:sz="4" w:space="0" w:color="auto"/>
            </w:tcBorders>
            <w:shd w:val="clear" w:color="auto" w:fill="F3F3F3"/>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H</w:t>
            </w:r>
            <w:r w:rsidRPr="0025259C">
              <w:rPr>
                <w:rFonts w:ascii="微软雅黑" w:eastAsia="微软雅黑" w:hAnsi="微软雅黑" w:hint="eastAsia"/>
                <w:sz w:val="15"/>
                <w:szCs w:val="15"/>
              </w:rPr>
              <w:t>ibernate、struts2、sping、jquery、配合安卓开发</w:t>
            </w:r>
          </w:p>
        </w:tc>
      </w:tr>
      <w:tr w:rsidR="00BA4CB1" w:rsidRPr="0025259C" w:rsidTr="002E34D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Before w:val="1"/>
          <w:wBefore w:w="221" w:type="dxa"/>
          <w:trHeight w:val="270"/>
        </w:trPr>
        <w:tc>
          <w:tcPr>
            <w:tcW w:w="167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开发工具</w:t>
            </w:r>
          </w:p>
        </w:tc>
        <w:tc>
          <w:tcPr>
            <w:tcW w:w="7961" w:type="dxa"/>
            <w:gridSpan w:val="2"/>
            <w:tcBorders>
              <w:top w:val="single" w:sz="4" w:space="0" w:color="auto"/>
              <w:left w:val="single" w:sz="4" w:space="0" w:color="auto"/>
              <w:bottom w:val="single" w:sz="4" w:space="0" w:color="auto"/>
              <w:right w:val="single" w:sz="4" w:space="0" w:color="auto"/>
            </w:tcBorders>
            <w:shd w:val="clear" w:color="auto" w:fill="F3F3F3"/>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Eclipse9、Oracle、Tomcat6</w:t>
            </w:r>
          </w:p>
        </w:tc>
      </w:tr>
      <w:tr w:rsidR="00BA4CB1" w:rsidRPr="0025259C" w:rsidTr="002E34D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Before w:val="1"/>
          <w:wBefore w:w="221" w:type="dxa"/>
          <w:trHeight w:val="255"/>
        </w:trPr>
        <w:tc>
          <w:tcPr>
            <w:tcW w:w="1672" w:type="dxa"/>
            <w:gridSpan w:val="2"/>
            <w:tcBorders>
              <w:top w:val="single" w:sz="4" w:space="0" w:color="auto"/>
              <w:left w:val="single" w:sz="4" w:space="0" w:color="auto"/>
              <w:bottom w:val="single" w:sz="4" w:space="0" w:color="auto"/>
              <w:right w:val="single" w:sz="4" w:space="0" w:color="auto"/>
            </w:tcBorders>
            <w:shd w:val="clear" w:color="auto" w:fill="E0E0E0"/>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项目描述</w:t>
            </w:r>
          </w:p>
        </w:tc>
        <w:tc>
          <w:tcPr>
            <w:tcW w:w="7961" w:type="dxa"/>
            <w:gridSpan w:val="2"/>
            <w:tcBorders>
              <w:top w:val="single" w:sz="4" w:space="0" w:color="auto"/>
              <w:left w:val="single" w:sz="4" w:space="0" w:color="auto"/>
              <w:bottom w:val="single" w:sz="4" w:space="0" w:color="auto"/>
              <w:right w:val="single" w:sz="4" w:space="0" w:color="auto"/>
            </w:tcBorders>
            <w:shd w:val="clear" w:color="auto" w:fill="F3F3F3"/>
          </w:tcPr>
          <w:p w:rsidR="002E34D2" w:rsidRPr="0025259C" w:rsidRDefault="002E34D2" w:rsidP="0025259C">
            <w:pPr>
              <w:ind w:firstLineChars="150" w:firstLine="225"/>
              <w:jc w:val="left"/>
              <w:rPr>
                <w:rFonts w:ascii="微软雅黑" w:eastAsia="微软雅黑" w:hAnsi="微软雅黑"/>
                <w:sz w:val="15"/>
                <w:szCs w:val="15"/>
              </w:rPr>
            </w:pPr>
            <w:r w:rsidRPr="0025259C">
              <w:rPr>
                <w:rFonts w:ascii="微软雅黑" w:eastAsia="微软雅黑" w:hAnsi="微软雅黑" w:hint="eastAsia"/>
                <w:sz w:val="15"/>
                <w:szCs w:val="15"/>
              </w:rPr>
              <w:t>加盟商管理：包括申请和维护，采购，入库，库存，损耗，退货，包厢，权限等管理子项。</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   会员管理：包括投诉信息，会员卡编号，会员信息，会员卡查询，会员卡操作查询，会员卡充值查询，会员卡操作。</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   供应商管理：包括供应商查询，卖品交易查询，产品信息查询，库存，入库，采购，退货管理及日志管理。</w:t>
            </w:r>
          </w:p>
          <w:p w:rsidR="002E34D2" w:rsidRPr="0025259C" w:rsidRDefault="002E34D2"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 xml:space="preserve">   影音管理：  包括影片信息，片花信息，歌曲信息，歌手信息，专辑信息及播放记录信息。</w:t>
            </w:r>
          </w:p>
          <w:p w:rsidR="002E34D2" w:rsidRPr="0025259C" w:rsidRDefault="002E34D2"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 xml:space="preserve">   餐饮管理：  包括餐饮商信息，餐饮产品信息，餐饮销售信息。</w:t>
            </w:r>
          </w:p>
          <w:p w:rsidR="002E34D2" w:rsidRPr="0025259C" w:rsidRDefault="002E34D2"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 xml:space="preserve">   游戏管理：包括游戏场景及游戏信息。</w:t>
            </w:r>
          </w:p>
          <w:p w:rsidR="002E34D2" w:rsidRPr="0025259C" w:rsidRDefault="002E34D2"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 xml:space="preserve">   超市收银：esc功能键，F2商品一览，F5网页刷新，F8收银/退货，F9小票重打，加减号控制产品数量</w:t>
            </w:r>
          </w:p>
          <w:p w:rsidR="002E34D2" w:rsidRPr="0025259C" w:rsidRDefault="002E34D2"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 xml:space="preserve">   系统管理：包括公司查询，部门查询，系统角色，系统用户，系统权限操作。</w:t>
            </w:r>
          </w:p>
        </w:tc>
      </w:tr>
      <w:tr w:rsidR="00BA4CB1" w:rsidRPr="0025259C" w:rsidTr="002E34D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Before w:val="1"/>
          <w:wBefore w:w="221" w:type="dxa"/>
          <w:trHeight w:val="754"/>
        </w:trPr>
        <w:tc>
          <w:tcPr>
            <w:tcW w:w="1672" w:type="dxa"/>
            <w:gridSpan w:val="2"/>
            <w:tcBorders>
              <w:top w:val="single" w:sz="4" w:space="0" w:color="auto"/>
              <w:left w:val="single" w:sz="4" w:space="0" w:color="auto"/>
              <w:right w:val="single" w:sz="4" w:space="0" w:color="auto"/>
            </w:tcBorders>
            <w:shd w:val="clear" w:color="auto" w:fill="E0E0E0"/>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tc>
        <w:tc>
          <w:tcPr>
            <w:tcW w:w="7961" w:type="dxa"/>
            <w:gridSpan w:val="2"/>
            <w:tcBorders>
              <w:top w:val="single" w:sz="4" w:space="0" w:color="auto"/>
              <w:left w:val="single" w:sz="4" w:space="0" w:color="auto"/>
              <w:right w:val="single" w:sz="4" w:space="0" w:color="auto"/>
            </w:tcBorders>
            <w:shd w:val="clear" w:color="auto" w:fill="F3F3F3"/>
          </w:tcPr>
          <w:p w:rsidR="002E34D2" w:rsidRPr="0025259C" w:rsidRDefault="002E34D2" w:rsidP="0025259C">
            <w:pPr>
              <w:numPr>
                <w:ilvl w:val="0"/>
                <w:numId w:val="12"/>
              </w:numPr>
              <w:jc w:val="left"/>
              <w:rPr>
                <w:rFonts w:ascii="微软雅黑" w:eastAsia="微软雅黑" w:hAnsi="微软雅黑"/>
                <w:sz w:val="15"/>
                <w:szCs w:val="15"/>
              </w:rPr>
            </w:pPr>
            <w:r w:rsidRPr="0025259C">
              <w:rPr>
                <w:rFonts w:ascii="微软雅黑" w:eastAsia="微软雅黑" w:hAnsi="微软雅黑" w:hint="eastAsia"/>
                <w:sz w:val="15"/>
                <w:szCs w:val="15"/>
              </w:rPr>
              <w:t>参与新需求的讨论</w:t>
            </w:r>
          </w:p>
          <w:p w:rsidR="002E34D2" w:rsidRPr="0025259C" w:rsidRDefault="002E34D2" w:rsidP="0025259C">
            <w:pPr>
              <w:numPr>
                <w:ilvl w:val="0"/>
                <w:numId w:val="12"/>
              </w:numPr>
              <w:jc w:val="left"/>
              <w:rPr>
                <w:rFonts w:ascii="微软雅黑" w:eastAsia="微软雅黑" w:hAnsi="微软雅黑"/>
                <w:sz w:val="15"/>
                <w:szCs w:val="15"/>
              </w:rPr>
            </w:pPr>
            <w:r w:rsidRPr="0025259C">
              <w:rPr>
                <w:rFonts w:ascii="微软雅黑" w:eastAsia="微软雅黑" w:hAnsi="微软雅黑" w:hint="eastAsia"/>
                <w:sz w:val="15"/>
                <w:szCs w:val="15"/>
              </w:rPr>
              <w:t>对新需求的业务逻辑进行整理，讨论如何用代码实现</w:t>
            </w:r>
          </w:p>
          <w:p w:rsidR="002E34D2" w:rsidRPr="0025259C" w:rsidRDefault="002E34D2" w:rsidP="0025259C">
            <w:pPr>
              <w:numPr>
                <w:ilvl w:val="0"/>
                <w:numId w:val="12"/>
              </w:numPr>
              <w:jc w:val="left"/>
              <w:rPr>
                <w:rFonts w:ascii="微软雅黑" w:eastAsia="微软雅黑" w:hAnsi="微软雅黑"/>
                <w:sz w:val="15"/>
                <w:szCs w:val="15"/>
              </w:rPr>
            </w:pPr>
            <w:r w:rsidRPr="0025259C">
              <w:rPr>
                <w:rFonts w:ascii="微软雅黑" w:eastAsia="微软雅黑" w:hAnsi="微软雅黑" w:hint="eastAsia"/>
                <w:sz w:val="15"/>
                <w:szCs w:val="15"/>
              </w:rPr>
              <w:t>根据讨论结果进行开发，代码的编写，实现功能</w:t>
            </w:r>
          </w:p>
          <w:p w:rsidR="002E34D2" w:rsidRPr="0025259C" w:rsidRDefault="002E34D2" w:rsidP="0025259C">
            <w:pPr>
              <w:numPr>
                <w:ilvl w:val="0"/>
                <w:numId w:val="12"/>
              </w:numPr>
              <w:jc w:val="left"/>
              <w:rPr>
                <w:rFonts w:ascii="微软雅黑" w:eastAsia="微软雅黑" w:hAnsi="微软雅黑"/>
                <w:sz w:val="15"/>
                <w:szCs w:val="15"/>
              </w:rPr>
            </w:pPr>
            <w:r w:rsidRPr="0025259C">
              <w:rPr>
                <w:rFonts w:ascii="微软雅黑" w:eastAsia="微软雅黑" w:hAnsi="微软雅黑" w:hint="eastAsia"/>
                <w:sz w:val="15"/>
                <w:szCs w:val="15"/>
              </w:rPr>
              <w:t>测试，包括本地，测试环境</w:t>
            </w:r>
          </w:p>
          <w:p w:rsidR="002E34D2" w:rsidRPr="0025259C" w:rsidRDefault="002E34D2" w:rsidP="0025259C">
            <w:pPr>
              <w:numPr>
                <w:ilvl w:val="0"/>
                <w:numId w:val="12"/>
              </w:numPr>
              <w:jc w:val="left"/>
              <w:rPr>
                <w:rFonts w:ascii="微软雅黑" w:eastAsia="微软雅黑" w:hAnsi="微软雅黑" w:cs="宋体"/>
                <w:sz w:val="15"/>
                <w:szCs w:val="15"/>
              </w:rPr>
            </w:pPr>
            <w:r w:rsidRPr="0025259C">
              <w:rPr>
                <w:rFonts w:ascii="微软雅黑" w:eastAsia="微软雅黑" w:hAnsi="微软雅黑" w:hint="eastAsia"/>
                <w:sz w:val="15"/>
                <w:szCs w:val="15"/>
              </w:rPr>
              <w:t>编写影音管理系统，游戏管理及超市收银模块。</w:t>
            </w:r>
          </w:p>
        </w:tc>
      </w:tr>
      <w:tr w:rsidR="006B3F4E"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396"/>
        </w:trPr>
        <w:tc>
          <w:tcPr>
            <w:tcW w:w="9108" w:type="dxa"/>
            <w:gridSpan w:val="4"/>
          </w:tcPr>
          <w:p w:rsidR="002E34D2" w:rsidRPr="0025259C" w:rsidRDefault="002E34D2" w:rsidP="0025259C">
            <w:pPr>
              <w:jc w:val="left"/>
              <w:rPr>
                <w:rFonts w:ascii="微软雅黑" w:eastAsia="微软雅黑" w:hAnsi="微软雅黑"/>
                <w:sz w:val="15"/>
                <w:szCs w:val="15"/>
              </w:rPr>
            </w:pPr>
          </w:p>
          <w:p w:rsidR="002E34D2" w:rsidRPr="0025259C" w:rsidRDefault="002E34D2" w:rsidP="0025259C">
            <w:pPr>
              <w:pStyle w:val="2"/>
              <w:spacing w:line="240" w:lineRule="auto"/>
              <w:jc w:val="left"/>
            </w:pPr>
            <w:bookmarkStart w:id="128" w:name="_Toc459967927"/>
            <w:r w:rsidRPr="0025259C">
              <w:rPr>
                <w:rFonts w:ascii="微软雅黑" w:eastAsia="微软雅黑" w:hAnsi="微软雅黑" w:hint="eastAsia"/>
                <w:sz w:val="15"/>
                <w:szCs w:val="15"/>
              </w:rPr>
              <w:t>湖北省黄石市社保缴费平台</w:t>
            </w:r>
            <w:bookmarkEnd w:id="128"/>
          </w:p>
        </w:tc>
      </w:tr>
      <w:tr w:rsidR="006B3F4E"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555"/>
        </w:trPr>
        <w:tc>
          <w:tcPr>
            <w:tcW w:w="1728" w:type="dxa"/>
            <w:gridSpan w:val="2"/>
            <w:vAlign w:val="center"/>
          </w:tcPr>
          <w:p w:rsidR="002E34D2" w:rsidRPr="0025259C" w:rsidRDefault="002E34D2" w:rsidP="0025259C">
            <w:pPr>
              <w:ind w:left="150" w:hangingChars="100" w:hanging="150"/>
              <w:jc w:val="left"/>
              <w:rPr>
                <w:rFonts w:ascii="微软雅黑" w:eastAsia="微软雅黑" w:hAnsi="微软雅黑"/>
                <w:sz w:val="15"/>
                <w:szCs w:val="15"/>
              </w:rPr>
            </w:pPr>
            <w:r w:rsidRPr="0025259C">
              <w:rPr>
                <w:rFonts w:ascii="微软雅黑" w:eastAsia="微软雅黑" w:hAnsi="微软雅黑" w:hint="eastAsia"/>
                <w:sz w:val="15"/>
                <w:szCs w:val="15"/>
              </w:rPr>
              <w:t>使用技术：</w:t>
            </w:r>
          </w:p>
        </w:tc>
        <w:tc>
          <w:tcPr>
            <w:tcW w:w="7380" w:type="dxa"/>
            <w:gridSpan w:val="2"/>
            <w:vAlign w:val="center"/>
          </w:tcPr>
          <w:p w:rsidR="002E34D2" w:rsidRPr="0025259C" w:rsidRDefault="002E34D2" w:rsidP="0025259C">
            <w:pPr>
              <w:ind w:leftChars="86" w:left="181"/>
              <w:jc w:val="left"/>
              <w:rPr>
                <w:rFonts w:ascii="微软雅黑" w:eastAsia="微软雅黑" w:hAnsi="微软雅黑"/>
                <w:sz w:val="15"/>
                <w:szCs w:val="15"/>
              </w:rPr>
            </w:pPr>
            <w:r w:rsidRPr="0025259C">
              <w:rPr>
                <w:rFonts w:ascii="微软雅黑" w:eastAsia="微软雅黑" w:hAnsi="微软雅黑" w:hint="eastAsia"/>
                <w:sz w:val="15"/>
                <w:szCs w:val="15"/>
              </w:rPr>
              <w:t>Struts2 + Hibernate</w:t>
            </w:r>
          </w:p>
        </w:tc>
      </w:tr>
      <w:tr w:rsidR="006B3F4E"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463"/>
        </w:trPr>
        <w:tc>
          <w:tcPr>
            <w:tcW w:w="1728" w:type="dxa"/>
            <w:gridSpan w:val="2"/>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开发工具</w:t>
            </w:r>
            <w:r w:rsidRPr="0025259C">
              <w:rPr>
                <w:rFonts w:ascii="微软雅黑" w:eastAsia="微软雅黑" w:hAnsi="微软雅黑" w:hint="eastAsia"/>
                <w:sz w:val="15"/>
                <w:szCs w:val="15"/>
              </w:rPr>
              <w:t>：</w:t>
            </w:r>
          </w:p>
        </w:tc>
        <w:tc>
          <w:tcPr>
            <w:tcW w:w="7380" w:type="dxa"/>
            <w:gridSpan w:val="2"/>
            <w:vAlign w:val="center"/>
          </w:tcPr>
          <w:p w:rsidR="002E34D2" w:rsidRPr="0025259C" w:rsidRDefault="002E34D2" w:rsidP="0025259C">
            <w:pPr>
              <w:ind w:leftChars="86" w:left="181"/>
              <w:jc w:val="left"/>
              <w:rPr>
                <w:rFonts w:ascii="微软雅黑" w:eastAsia="微软雅黑" w:hAnsi="微软雅黑"/>
                <w:sz w:val="15"/>
                <w:szCs w:val="15"/>
              </w:rPr>
            </w:pPr>
            <w:r w:rsidRPr="0025259C">
              <w:rPr>
                <w:rFonts w:ascii="微软雅黑" w:eastAsia="微软雅黑" w:hAnsi="微软雅黑"/>
                <w:sz w:val="15"/>
                <w:szCs w:val="15"/>
              </w:rPr>
              <w:t>MyEclipse</w:t>
            </w:r>
            <w:r w:rsidRPr="0025259C">
              <w:rPr>
                <w:rFonts w:ascii="微软雅黑" w:eastAsia="微软雅黑" w:hAnsi="微软雅黑" w:hint="eastAsia"/>
                <w:sz w:val="15"/>
                <w:szCs w:val="15"/>
              </w:rPr>
              <w:t>5.5</w:t>
            </w:r>
            <w:r w:rsidRPr="0025259C">
              <w:rPr>
                <w:rFonts w:ascii="微软雅黑" w:eastAsia="微软雅黑" w:hAnsi="微软雅黑"/>
                <w:sz w:val="15"/>
                <w:szCs w:val="15"/>
              </w:rPr>
              <w:t>+</w:t>
            </w:r>
            <w:r w:rsidRPr="0025259C">
              <w:rPr>
                <w:rFonts w:ascii="微软雅黑" w:eastAsia="微软雅黑" w:hAnsi="微软雅黑" w:hint="eastAsia"/>
                <w:sz w:val="15"/>
                <w:szCs w:val="15"/>
              </w:rPr>
              <w:t>SyBase</w:t>
            </w:r>
            <w:r w:rsidRPr="0025259C">
              <w:rPr>
                <w:rFonts w:ascii="微软雅黑" w:eastAsia="微软雅黑" w:hAnsi="微软雅黑"/>
                <w:sz w:val="15"/>
                <w:szCs w:val="15"/>
              </w:rPr>
              <w:t>+weblogic</w:t>
            </w:r>
            <w:r w:rsidRPr="0025259C">
              <w:rPr>
                <w:rFonts w:ascii="微软雅黑" w:eastAsia="微软雅黑" w:hAnsi="微软雅黑" w:hint="eastAsia"/>
                <w:sz w:val="15"/>
                <w:szCs w:val="15"/>
              </w:rPr>
              <w:t>+jdk1.5</w:t>
            </w:r>
          </w:p>
        </w:tc>
      </w:tr>
      <w:tr w:rsidR="006B3F4E"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421"/>
        </w:trPr>
        <w:tc>
          <w:tcPr>
            <w:tcW w:w="1728" w:type="dxa"/>
            <w:gridSpan w:val="2"/>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软件环境：</w:t>
            </w:r>
          </w:p>
        </w:tc>
        <w:tc>
          <w:tcPr>
            <w:tcW w:w="7380" w:type="dxa"/>
            <w:gridSpan w:val="2"/>
            <w:vAlign w:val="center"/>
          </w:tcPr>
          <w:p w:rsidR="002E34D2" w:rsidRPr="0025259C" w:rsidRDefault="002E34D2" w:rsidP="0025259C">
            <w:pPr>
              <w:ind w:leftChars="86" w:left="181"/>
              <w:jc w:val="left"/>
              <w:rPr>
                <w:rFonts w:ascii="微软雅黑" w:eastAsia="微软雅黑" w:hAnsi="微软雅黑"/>
                <w:sz w:val="15"/>
                <w:szCs w:val="15"/>
              </w:rPr>
            </w:pPr>
            <w:r w:rsidRPr="0025259C">
              <w:rPr>
                <w:rFonts w:ascii="微软雅黑" w:eastAsia="微软雅黑" w:hAnsi="微软雅黑" w:hint="eastAsia"/>
                <w:sz w:val="15"/>
                <w:szCs w:val="15"/>
              </w:rPr>
              <w:t>jdk1.5+sybase+</w:t>
            </w:r>
            <w:r w:rsidRPr="0025259C">
              <w:rPr>
                <w:rFonts w:ascii="微软雅黑" w:eastAsia="微软雅黑" w:hAnsi="微软雅黑"/>
                <w:sz w:val="15"/>
                <w:szCs w:val="15"/>
              </w:rPr>
              <w:t xml:space="preserve"> weblogic</w:t>
            </w:r>
            <w:r w:rsidRPr="0025259C">
              <w:rPr>
                <w:rFonts w:ascii="微软雅黑" w:eastAsia="微软雅黑" w:hAnsi="微软雅黑" w:hint="eastAsia"/>
                <w:sz w:val="15"/>
                <w:szCs w:val="15"/>
              </w:rPr>
              <w:t>+windows2000</w:t>
            </w:r>
          </w:p>
        </w:tc>
      </w:tr>
      <w:tr w:rsidR="006B3F4E"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421"/>
        </w:trPr>
        <w:tc>
          <w:tcPr>
            <w:tcW w:w="1728" w:type="dxa"/>
            <w:gridSpan w:val="2"/>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w:t>
            </w:r>
          </w:p>
        </w:tc>
        <w:tc>
          <w:tcPr>
            <w:tcW w:w="7380" w:type="dxa"/>
            <w:gridSpan w:val="2"/>
            <w:vAlign w:val="center"/>
          </w:tcPr>
          <w:p w:rsidR="002E34D2" w:rsidRPr="0025259C" w:rsidRDefault="002E34D2" w:rsidP="0025259C">
            <w:pPr>
              <w:ind w:leftChars="86" w:left="181"/>
              <w:jc w:val="left"/>
              <w:rPr>
                <w:rFonts w:ascii="微软雅黑" w:eastAsia="微软雅黑" w:hAnsi="微软雅黑"/>
                <w:sz w:val="15"/>
                <w:szCs w:val="15"/>
              </w:rPr>
            </w:pPr>
            <w:r w:rsidRPr="0025259C">
              <w:rPr>
                <w:rFonts w:ascii="微软雅黑" w:eastAsia="微软雅黑" w:hAnsi="微软雅黑" w:hint="eastAsia"/>
                <w:sz w:val="15"/>
                <w:szCs w:val="15"/>
              </w:rPr>
              <w:t>2011.03-2011.11</w:t>
            </w:r>
          </w:p>
        </w:tc>
      </w:tr>
      <w:tr w:rsidR="002E34D2" w:rsidRPr="0025259C" w:rsidTr="002E3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46" w:type="dxa"/>
          <w:trHeight w:val="709"/>
        </w:trPr>
        <w:tc>
          <w:tcPr>
            <w:tcW w:w="9108" w:type="dxa"/>
            <w:gridSpan w:val="4"/>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bCs/>
                <w:sz w:val="15"/>
                <w:szCs w:val="15"/>
              </w:rPr>
              <w:t>主要功能模块</w:t>
            </w:r>
            <w:r w:rsidRPr="0025259C">
              <w:rPr>
                <w:rFonts w:ascii="微软雅黑" w:eastAsia="微软雅黑" w:hAnsi="微软雅黑" w:hint="eastAsia"/>
                <w:sz w:val="15"/>
                <w:szCs w:val="15"/>
              </w:rPr>
              <w:t>：</w:t>
            </w:r>
          </w:p>
          <w:p w:rsidR="002E34D2" w:rsidRPr="0025259C" w:rsidRDefault="002E34D2" w:rsidP="0025259C">
            <w:pPr>
              <w:widowControl/>
              <w:jc w:val="left"/>
              <w:rPr>
                <w:rFonts w:ascii="微软雅黑" w:eastAsia="微软雅黑" w:hAnsi="微软雅黑"/>
                <w:sz w:val="15"/>
                <w:szCs w:val="15"/>
              </w:rPr>
            </w:pPr>
            <w:r w:rsidRPr="0025259C">
              <w:rPr>
                <w:rFonts w:ascii="微软雅黑" w:eastAsia="微软雅黑" w:hAnsi="微软雅黑" w:hint="eastAsia"/>
                <w:sz w:val="15"/>
                <w:szCs w:val="15"/>
              </w:rPr>
              <w:t>（1）、票证计划管理模块；（2）、票证领用管理模块；（3）、票证库存管理模块</w:t>
            </w:r>
          </w:p>
          <w:p w:rsidR="002E34D2" w:rsidRPr="0025259C" w:rsidRDefault="002E34D2" w:rsidP="0025259C">
            <w:pPr>
              <w:widowControl/>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bCs/>
                <w:sz w:val="15"/>
                <w:szCs w:val="15"/>
              </w:rPr>
              <w:t>负责模块</w:t>
            </w:r>
            <w:r w:rsidRPr="0025259C">
              <w:rPr>
                <w:rFonts w:ascii="微软雅黑" w:eastAsia="微软雅黑" w:hAnsi="微软雅黑" w:hint="eastAsia"/>
                <w:sz w:val="15"/>
                <w:szCs w:val="15"/>
              </w:rPr>
              <w:t>：</w:t>
            </w:r>
          </w:p>
          <w:p w:rsidR="002E34D2" w:rsidRPr="0025259C" w:rsidRDefault="002E34D2" w:rsidP="0025259C">
            <w:pPr>
              <w:numPr>
                <w:ilvl w:val="0"/>
                <w:numId w:val="13"/>
              </w:numPr>
              <w:jc w:val="left"/>
              <w:rPr>
                <w:rFonts w:ascii="微软雅黑" w:eastAsia="微软雅黑" w:hAnsi="微软雅黑"/>
                <w:sz w:val="15"/>
                <w:szCs w:val="15"/>
              </w:rPr>
            </w:pPr>
            <w:r w:rsidRPr="0025259C">
              <w:rPr>
                <w:rFonts w:ascii="微软雅黑" w:eastAsia="微软雅黑" w:hAnsi="微软雅黑" w:hint="eastAsia"/>
                <w:sz w:val="15"/>
                <w:szCs w:val="15"/>
              </w:rPr>
              <w:t>票证计划管理模块的 期初票证入库</w:t>
            </w:r>
          </w:p>
          <w:p w:rsidR="002E34D2" w:rsidRPr="0025259C" w:rsidRDefault="002E34D2" w:rsidP="0025259C">
            <w:pPr>
              <w:numPr>
                <w:ilvl w:val="0"/>
                <w:numId w:val="13"/>
              </w:numPr>
              <w:jc w:val="left"/>
              <w:rPr>
                <w:rFonts w:ascii="微软雅黑" w:eastAsia="微软雅黑" w:hAnsi="微软雅黑"/>
                <w:sz w:val="15"/>
                <w:szCs w:val="15"/>
              </w:rPr>
            </w:pPr>
            <w:r w:rsidRPr="0025259C">
              <w:rPr>
                <w:rFonts w:ascii="微软雅黑" w:eastAsia="微软雅黑" w:hAnsi="微软雅黑" w:hint="eastAsia"/>
                <w:sz w:val="15"/>
                <w:szCs w:val="15"/>
              </w:rPr>
              <w:t>票证领用管理模块的 票证发放和票证作废</w:t>
            </w:r>
          </w:p>
          <w:p w:rsidR="002E34D2" w:rsidRPr="0025259C" w:rsidRDefault="002E34D2" w:rsidP="0025259C">
            <w:pPr>
              <w:numPr>
                <w:ilvl w:val="0"/>
                <w:numId w:val="13"/>
              </w:numPr>
              <w:jc w:val="left"/>
              <w:rPr>
                <w:rFonts w:ascii="微软雅黑" w:eastAsia="微软雅黑" w:hAnsi="微软雅黑"/>
                <w:sz w:val="15"/>
                <w:szCs w:val="15"/>
              </w:rPr>
            </w:pPr>
            <w:r w:rsidRPr="0025259C">
              <w:rPr>
                <w:rFonts w:ascii="微软雅黑" w:eastAsia="微软雅黑" w:hAnsi="微软雅黑" w:hint="eastAsia"/>
                <w:sz w:val="15"/>
                <w:szCs w:val="15"/>
              </w:rPr>
              <w:t>票证库存管理模块的 票证损失</w:t>
            </w:r>
          </w:p>
          <w:p w:rsidR="002E34D2" w:rsidRPr="0025259C" w:rsidRDefault="002E34D2" w:rsidP="0025259C">
            <w:pPr>
              <w:widowControl/>
              <w:jc w:val="left"/>
              <w:rPr>
                <w:rFonts w:ascii="微软雅黑" w:eastAsia="微软雅黑" w:hAnsi="微软雅黑"/>
                <w:sz w:val="15"/>
                <w:szCs w:val="15"/>
              </w:rPr>
            </w:pPr>
          </w:p>
        </w:tc>
      </w:tr>
    </w:tbl>
    <w:p w:rsidR="002E34D2" w:rsidRPr="0025259C" w:rsidRDefault="002E34D2" w:rsidP="0025259C">
      <w:pPr>
        <w:jc w:val="left"/>
        <w:rPr>
          <w:rFonts w:ascii="微软雅黑" w:eastAsia="微软雅黑" w:hAnsi="微软雅黑"/>
          <w:sz w:val="15"/>
          <w:szCs w:val="15"/>
        </w:rPr>
      </w:pPr>
    </w:p>
    <w:tbl>
      <w:tblPr>
        <w:tblW w:w="9108" w:type="dxa"/>
        <w:tblLayout w:type="fixed"/>
        <w:tblLook w:val="0000"/>
      </w:tblPr>
      <w:tblGrid>
        <w:gridCol w:w="1728"/>
        <w:gridCol w:w="7380"/>
      </w:tblGrid>
      <w:tr w:rsidR="002E34D2" w:rsidRPr="0025259C" w:rsidTr="00BD5103">
        <w:trPr>
          <w:trHeight w:val="396"/>
        </w:trPr>
        <w:tc>
          <w:tcPr>
            <w:tcW w:w="9108" w:type="dxa"/>
            <w:gridSpan w:val="2"/>
          </w:tcPr>
          <w:p w:rsidR="002E34D2" w:rsidRPr="0025259C" w:rsidRDefault="00C0545F" w:rsidP="0025259C">
            <w:pPr>
              <w:pStyle w:val="2"/>
              <w:spacing w:line="240" w:lineRule="auto"/>
              <w:jc w:val="left"/>
              <w:rPr>
                <w:rFonts w:ascii="微软雅黑" w:eastAsia="微软雅黑" w:hAnsi="微软雅黑"/>
                <w:sz w:val="15"/>
                <w:szCs w:val="15"/>
              </w:rPr>
            </w:pPr>
            <w:bookmarkStart w:id="129" w:name="_Toc459967928"/>
            <w:r w:rsidRPr="0025259C">
              <w:rPr>
                <w:rFonts w:ascii="微软雅黑" w:eastAsia="微软雅黑" w:hAnsi="微软雅黑" w:hint="eastAsia"/>
                <w:sz w:val="15"/>
                <w:szCs w:val="15"/>
              </w:rPr>
              <w:t>,</w:t>
            </w:r>
            <w:r w:rsidR="002E34D2" w:rsidRPr="0025259C">
              <w:rPr>
                <w:rFonts w:ascii="微软雅黑" w:eastAsia="微软雅黑" w:hAnsi="微软雅黑" w:hint="eastAsia"/>
                <w:sz w:val="15"/>
                <w:szCs w:val="15"/>
              </w:rPr>
              <w:t>兰州军区车辆器材保障信息管理系统</w:t>
            </w:r>
            <w:bookmarkEnd w:id="129"/>
          </w:p>
        </w:tc>
      </w:tr>
      <w:tr w:rsidR="002E34D2" w:rsidRPr="0025259C" w:rsidTr="00BD5103">
        <w:trPr>
          <w:trHeight w:val="555"/>
        </w:trPr>
        <w:tc>
          <w:tcPr>
            <w:tcW w:w="1728" w:type="dxa"/>
            <w:vAlign w:val="center"/>
          </w:tcPr>
          <w:p w:rsidR="002E34D2" w:rsidRPr="0025259C" w:rsidRDefault="002E34D2" w:rsidP="0025259C">
            <w:pPr>
              <w:ind w:left="150" w:hangingChars="100" w:hanging="150"/>
              <w:jc w:val="left"/>
              <w:rPr>
                <w:rFonts w:ascii="微软雅黑" w:eastAsia="微软雅黑" w:hAnsi="微软雅黑"/>
                <w:sz w:val="15"/>
                <w:szCs w:val="15"/>
              </w:rPr>
            </w:pPr>
            <w:r w:rsidRPr="0025259C">
              <w:rPr>
                <w:rFonts w:ascii="微软雅黑" w:eastAsia="微软雅黑" w:hAnsi="微软雅黑" w:hint="eastAsia"/>
                <w:sz w:val="15"/>
                <w:szCs w:val="15"/>
              </w:rPr>
              <w:t>使用技术：</w:t>
            </w:r>
          </w:p>
        </w:tc>
        <w:tc>
          <w:tcPr>
            <w:tcW w:w="7380"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Struts2+Hibernate</w:t>
            </w:r>
          </w:p>
        </w:tc>
      </w:tr>
      <w:tr w:rsidR="002E34D2" w:rsidRPr="0025259C" w:rsidTr="00BD5103">
        <w:trPr>
          <w:trHeight w:val="524"/>
        </w:trPr>
        <w:tc>
          <w:tcPr>
            <w:tcW w:w="1728"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开发工具</w:t>
            </w:r>
            <w:r w:rsidRPr="0025259C">
              <w:rPr>
                <w:rFonts w:ascii="微软雅黑" w:eastAsia="微软雅黑" w:hAnsi="微软雅黑" w:hint="eastAsia"/>
                <w:sz w:val="15"/>
                <w:szCs w:val="15"/>
              </w:rPr>
              <w:t>：</w:t>
            </w:r>
          </w:p>
        </w:tc>
        <w:tc>
          <w:tcPr>
            <w:tcW w:w="7380"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sz w:val="15"/>
                <w:szCs w:val="15"/>
              </w:rPr>
              <w:t>MyEclipse</w:t>
            </w:r>
            <w:r w:rsidRPr="0025259C">
              <w:rPr>
                <w:rFonts w:ascii="微软雅黑" w:eastAsia="微软雅黑" w:hAnsi="微软雅黑" w:hint="eastAsia"/>
                <w:sz w:val="15"/>
                <w:szCs w:val="15"/>
              </w:rPr>
              <w:t>5.5</w:t>
            </w:r>
            <w:r w:rsidRPr="0025259C">
              <w:rPr>
                <w:rFonts w:ascii="微软雅黑" w:eastAsia="微软雅黑" w:hAnsi="微软雅黑"/>
                <w:sz w:val="15"/>
                <w:szCs w:val="15"/>
              </w:rPr>
              <w:t>+</w:t>
            </w:r>
            <w:r w:rsidRPr="0025259C">
              <w:rPr>
                <w:rFonts w:ascii="微软雅黑" w:eastAsia="微软雅黑" w:hAnsi="微软雅黑" w:hint="eastAsia"/>
                <w:sz w:val="15"/>
                <w:szCs w:val="15"/>
              </w:rPr>
              <w:t>orcale</w:t>
            </w:r>
            <w:r w:rsidRPr="0025259C">
              <w:rPr>
                <w:rFonts w:ascii="微软雅黑" w:eastAsia="微软雅黑" w:hAnsi="微软雅黑"/>
                <w:sz w:val="15"/>
                <w:szCs w:val="15"/>
              </w:rPr>
              <w:t>+Tomca</w:t>
            </w:r>
            <w:r w:rsidRPr="0025259C">
              <w:rPr>
                <w:rFonts w:ascii="微软雅黑" w:eastAsia="微软雅黑" w:hAnsi="微软雅黑" w:hint="eastAsia"/>
                <w:sz w:val="15"/>
                <w:szCs w:val="15"/>
              </w:rPr>
              <w:t>t+jdk1.5</w:t>
            </w:r>
          </w:p>
        </w:tc>
      </w:tr>
      <w:tr w:rsidR="002E34D2" w:rsidRPr="0025259C" w:rsidTr="00BD5103">
        <w:trPr>
          <w:trHeight w:val="421"/>
        </w:trPr>
        <w:tc>
          <w:tcPr>
            <w:tcW w:w="1728"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t>
            </w:r>
          </w:p>
        </w:tc>
        <w:tc>
          <w:tcPr>
            <w:tcW w:w="7380"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jdk1.5+ orcale +</w:t>
            </w:r>
            <w:r w:rsidRPr="0025259C">
              <w:rPr>
                <w:rFonts w:ascii="微软雅黑" w:eastAsia="微软雅黑" w:hAnsi="微软雅黑"/>
                <w:sz w:val="15"/>
                <w:szCs w:val="15"/>
              </w:rPr>
              <w:t xml:space="preserve"> Tomca</w:t>
            </w:r>
            <w:r w:rsidRPr="0025259C">
              <w:rPr>
                <w:rFonts w:ascii="微软雅黑" w:eastAsia="微软雅黑" w:hAnsi="微软雅黑" w:hint="eastAsia"/>
                <w:sz w:val="15"/>
                <w:szCs w:val="15"/>
              </w:rPr>
              <w:t>t +windows2000</w:t>
            </w:r>
          </w:p>
        </w:tc>
      </w:tr>
      <w:tr w:rsidR="002E34D2" w:rsidRPr="0025259C" w:rsidTr="00BD5103">
        <w:trPr>
          <w:trHeight w:val="421"/>
        </w:trPr>
        <w:tc>
          <w:tcPr>
            <w:tcW w:w="1728"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开发周期：</w:t>
            </w:r>
          </w:p>
        </w:tc>
        <w:tc>
          <w:tcPr>
            <w:tcW w:w="7380" w:type="dxa"/>
            <w:vAlign w:val="center"/>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2011.04--至今</w:t>
            </w:r>
          </w:p>
        </w:tc>
      </w:tr>
      <w:tr w:rsidR="006B3F4E" w:rsidRPr="0025259C" w:rsidTr="00BD5103">
        <w:trPr>
          <w:trHeight w:val="709"/>
        </w:trPr>
        <w:tc>
          <w:tcPr>
            <w:tcW w:w="9108" w:type="dxa"/>
            <w:gridSpan w:val="2"/>
          </w:tcPr>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bCs/>
                <w:sz w:val="15"/>
                <w:szCs w:val="15"/>
              </w:rPr>
              <w:t>主要功能模块</w:t>
            </w:r>
            <w:r w:rsidRPr="0025259C">
              <w:rPr>
                <w:rFonts w:ascii="微软雅黑" w:eastAsia="微软雅黑" w:hAnsi="微软雅黑" w:hint="eastAsia"/>
                <w:sz w:val="15"/>
                <w:szCs w:val="15"/>
              </w:rPr>
              <w:t>：</w:t>
            </w:r>
          </w:p>
          <w:p w:rsidR="002E34D2" w:rsidRPr="0025259C" w:rsidRDefault="002E34D2" w:rsidP="0025259C">
            <w:pPr>
              <w:widowControl/>
              <w:ind w:firstLineChars="250" w:firstLine="375"/>
              <w:jc w:val="left"/>
              <w:rPr>
                <w:rFonts w:ascii="微软雅黑" w:eastAsia="微软雅黑" w:hAnsi="微软雅黑"/>
                <w:sz w:val="15"/>
                <w:szCs w:val="15"/>
              </w:rPr>
            </w:pPr>
            <w:r w:rsidRPr="0025259C">
              <w:rPr>
                <w:rFonts w:ascii="微软雅黑" w:eastAsia="微软雅黑" w:hAnsi="微软雅黑" w:hint="eastAsia"/>
                <w:sz w:val="15"/>
                <w:szCs w:val="15"/>
              </w:rPr>
              <w:t>（1）、系统管理；（2）、基础信息管理;(3)</w:t>
            </w:r>
            <w:r w:rsidRPr="0025259C">
              <w:rPr>
                <w:rFonts w:ascii="微软雅黑" w:eastAsia="微软雅黑" w:hAnsi="微软雅黑"/>
                <w:sz w:val="15"/>
                <w:szCs w:val="15"/>
              </w:rPr>
              <w:t>、</w:t>
            </w:r>
            <w:r w:rsidRPr="0025259C">
              <w:rPr>
                <w:rFonts w:ascii="微软雅黑" w:eastAsia="微软雅黑" w:hAnsi="微软雅黑" w:hint="eastAsia"/>
                <w:sz w:val="15"/>
                <w:szCs w:val="15"/>
              </w:rPr>
              <w:t>计划筹措；（4）、数据通讯</w:t>
            </w:r>
          </w:p>
          <w:p w:rsidR="002E34D2" w:rsidRPr="0025259C" w:rsidRDefault="002E34D2" w:rsidP="0025259C">
            <w:pPr>
              <w:widowControl/>
              <w:ind w:firstLineChars="250" w:firstLine="375"/>
              <w:jc w:val="left"/>
              <w:rPr>
                <w:rFonts w:ascii="微软雅黑" w:eastAsia="微软雅黑" w:hAnsi="微软雅黑"/>
                <w:sz w:val="15"/>
                <w:szCs w:val="15"/>
              </w:rPr>
            </w:pPr>
            <w:r w:rsidRPr="0025259C">
              <w:rPr>
                <w:rFonts w:ascii="微软雅黑" w:eastAsia="微软雅黑" w:hAnsi="微软雅黑" w:hint="eastAsia"/>
                <w:sz w:val="15"/>
                <w:szCs w:val="15"/>
              </w:rPr>
              <w:t>（5）、收发管理；（6）财务计价挂账管理；（7）、信息登记</w:t>
            </w:r>
          </w:p>
          <w:p w:rsidR="002E34D2" w:rsidRPr="0025259C" w:rsidRDefault="002E34D2" w:rsidP="0025259C">
            <w:pPr>
              <w:widowControl/>
              <w:ind w:firstLineChars="250" w:firstLine="375"/>
              <w:jc w:val="left"/>
              <w:rPr>
                <w:rFonts w:ascii="微软雅黑" w:eastAsia="微软雅黑" w:hAnsi="微软雅黑"/>
                <w:sz w:val="15"/>
                <w:szCs w:val="15"/>
              </w:rPr>
            </w:pPr>
            <w:r w:rsidRPr="0025259C">
              <w:rPr>
                <w:rFonts w:ascii="微软雅黑" w:eastAsia="微软雅黑" w:hAnsi="微软雅黑" w:hint="eastAsia"/>
                <w:sz w:val="15"/>
                <w:szCs w:val="15"/>
              </w:rPr>
              <w:t>（8）、综合查询统计；（9）；器材消耗规律分析</w:t>
            </w:r>
          </w:p>
          <w:p w:rsidR="002E34D2" w:rsidRPr="0025259C" w:rsidRDefault="002E34D2" w:rsidP="0025259C">
            <w:pPr>
              <w:widowControl/>
              <w:ind w:firstLineChars="250" w:firstLine="410"/>
              <w:jc w:val="left"/>
              <w:rPr>
                <w:rFonts w:ascii="微软雅黑" w:eastAsia="微软雅黑" w:hAnsi="微软雅黑" w:cs="Arial"/>
                <w:spacing w:val="7"/>
                <w:sz w:val="15"/>
                <w:szCs w:val="15"/>
              </w:rPr>
            </w:pPr>
          </w:p>
        </w:tc>
      </w:tr>
    </w:tbl>
    <w:p w:rsidR="002E34D2" w:rsidRPr="0025259C" w:rsidRDefault="002E34D2" w:rsidP="0025259C">
      <w:pPr>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bCs/>
          <w:sz w:val="15"/>
          <w:szCs w:val="15"/>
        </w:rPr>
        <w:t>负责模块</w:t>
      </w:r>
      <w:r w:rsidRPr="0025259C">
        <w:rPr>
          <w:rFonts w:ascii="微软雅黑" w:eastAsia="微软雅黑" w:hAnsi="微软雅黑" w:hint="eastAsia"/>
          <w:sz w:val="15"/>
          <w:szCs w:val="15"/>
        </w:rPr>
        <w:t>：</w:t>
      </w:r>
    </w:p>
    <w:p w:rsidR="002E34D2" w:rsidRPr="0025259C" w:rsidRDefault="002E34D2" w:rsidP="0025259C">
      <w:pPr>
        <w:numPr>
          <w:ilvl w:val="0"/>
          <w:numId w:val="14"/>
        </w:numPr>
        <w:jc w:val="left"/>
        <w:rPr>
          <w:rFonts w:ascii="微软雅黑" w:eastAsia="微软雅黑" w:hAnsi="微软雅黑"/>
          <w:sz w:val="15"/>
          <w:szCs w:val="15"/>
        </w:rPr>
      </w:pPr>
      <w:r w:rsidRPr="0025259C">
        <w:rPr>
          <w:rFonts w:ascii="微软雅黑" w:eastAsia="微软雅黑" w:hAnsi="微软雅黑" w:hint="eastAsia"/>
          <w:sz w:val="15"/>
          <w:szCs w:val="15"/>
        </w:rPr>
        <w:t>基础信息管理---基础数据设置-- 定义本级单位信息、定义本级供应单位信息、定义供货单位信息</w:t>
      </w:r>
    </w:p>
    <w:p w:rsidR="002E34D2" w:rsidRPr="0025259C" w:rsidRDefault="002E34D2" w:rsidP="0025259C">
      <w:pPr>
        <w:numPr>
          <w:ilvl w:val="0"/>
          <w:numId w:val="14"/>
        </w:numPr>
        <w:jc w:val="left"/>
        <w:rPr>
          <w:rFonts w:ascii="微软雅黑" w:eastAsia="微软雅黑" w:hAnsi="微软雅黑"/>
          <w:sz w:val="15"/>
          <w:szCs w:val="15"/>
        </w:rPr>
      </w:pPr>
      <w:r w:rsidRPr="0025259C">
        <w:rPr>
          <w:rFonts w:ascii="微软雅黑" w:eastAsia="微软雅黑" w:hAnsi="微软雅黑" w:hint="eastAsia"/>
          <w:sz w:val="15"/>
          <w:szCs w:val="15"/>
        </w:rPr>
        <w:t>基础信息管理---器材目录管-- 车型选用、器材目录维护</w:t>
      </w:r>
    </w:p>
    <w:p w:rsidR="002E34D2" w:rsidRPr="0025259C" w:rsidRDefault="002E34D2" w:rsidP="0025259C">
      <w:pPr>
        <w:numPr>
          <w:ilvl w:val="0"/>
          <w:numId w:val="14"/>
        </w:numPr>
        <w:jc w:val="left"/>
        <w:rPr>
          <w:rFonts w:ascii="微软雅黑" w:eastAsia="微软雅黑" w:hAnsi="微软雅黑"/>
          <w:sz w:val="15"/>
          <w:szCs w:val="15"/>
        </w:rPr>
      </w:pPr>
      <w:r w:rsidRPr="0025259C">
        <w:rPr>
          <w:rFonts w:ascii="微软雅黑" w:eastAsia="微软雅黑" w:hAnsi="微软雅黑" w:hint="eastAsia"/>
          <w:sz w:val="15"/>
          <w:szCs w:val="15"/>
        </w:rPr>
        <w:t>基础信息管理---库存数据管理-- 库存初始建立</w:t>
      </w:r>
    </w:p>
    <w:p w:rsidR="002E34D2" w:rsidRPr="0025259C" w:rsidRDefault="002E34D2" w:rsidP="0025259C">
      <w:pPr>
        <w:numPr>
          <w:ilvl w:val="0"/>
          <w:numId w:val="14"/>
        </w:numPr>
        <w:jc w:val="left"/>
        <w:rPr>
          <w:rFonts w:ascii="微软雅黑" w:eastAsia="微软雅黑" w:hAnsi="微软雅黑"/>
          <w:sz w:val="15"/>
          <w:szCs w:val="15"/>
        </w:rPr>
      </w:pPr>
      <w:r w:rsidRPr="0025259C">
        <w:rPr>
          <w:rFonts w:ascii="微软雅黑" w:eastAsia="微软雅黑" w:hAnsi="微软雅黑" w:hint="eastAsia"/>
          <w:sz w:val="15"/>
          <w:szCs w:val="15"/>
        </w:rPr>
        <w:t>收发管理---器材请领-- 车辆维修器材请领</w:t>
      </w:r>
    </w:p>
    <w:p w:rsidR="002E34D2" w:rsidRPr="0025259C" w:rsidRDefault="002E34D2" w:rsidP="0025259C">
      <w:pPr>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p>
    <w:p w:rsidR="002E34D2" w:rsidRPr="0025259C" w:rsidRDefault="002E34D2" w:rsidP="0025259C">
      <w:pPr>
        <w:jc w:val="left"/>
        <w:rPr>
          <w:rFonts w:ascii="微软雅黑" w:eastAsia="微软雅黑" w:hAnsi="微软雅黑"/>
          <w:sz w:val="15"/>
          <w:szCs w:val="15"/>
        </w:rPr>
      </w:pPr>
    </w:p>
    <w:p w:rsidR="002E34D2" w:rsidRPr="0025259C" w:rsidRDefault="002E34D2" w:rsidP="0025259C">
      <w:pPr>
        <w:pStyle w:val="2"/>
        <w:spacing w:line="240" w:lineRule="auto"/>
        <w:jc w:val="left"/>
        <w:rPr>
          <w:rFonts w:ascii="微软雅黑" w:eastAsia="微软雅黑" w:hAnsi="微软雅黑"/>
          <w:sz w:val="15"/>
          <w:szCs w:val="15"/>
        </w:rPr>
      </w:pPr>
      <w:bookmarkStart w:id="130" w:name="_Toc459967929"/>
      <w:r w:rsidRPr="0025259C">
        <w:rPr>
          <w:rFonts w:ascii="微软雅黑" w:eastAsia="微软雅黑" w:hAnsi="微软雅黑" w:hint="eastAsia"/>
          <w:sz w:val="15"/>
          <w:szCs w:val="15"/>
        </w:rPr>
        <w:t>博洛尼家装运营平台</w:t>
      </w:r>
      <w:bookmarkEnd w:id="130"/>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项目简介：博洛尼家装运营平台此项目”是一个大型的综合ERP系统。</w:t>
      </w:r>
      <w:r w:rsidRPr="0025259C">
        <w:rPr>
          <w:rFonts w:ascii="微软雅黑" w:eastAsia="微软雅黑" w:hAnsi="微软雅黑" w:cs="Arial"/>
          <w:sz w:val="15"/>
          <w:szCs w:val="15"/>
          <w:shd w:val="clear" w:color="auto" w:fill="FFFFFF"/>
        </w:rPr>
        <w:t>它将企业的</w:t>
      </w:r>
      <w:r w:rsidRPr="0025259C">
        <w:rPr>
          <w:rFonts w:ascii="微软雅黑" w:eastAsia="微软雅黑" w:hAnsi="微软雅黑" w:cs="Arial" w:hint="eastAsia"/>
          <w:sz w:val="15"/>
          <w:szCs w:val="15"/>
          <w:shd w:val="clear" w:color="auto" w:fill="FFFFFF"/>
        </w:rPr>
        <w:t>财务</w:t>
      </w:r>
      <w:r w:rsidRPr="0025259C">
        <w:rPr>
          <w:rFonts w:ascii="微软雅黑" w:eastAsia="微软雅黑" w:hAnsi="微软雅黑" w:cs="Arial"/>
          <w:sz w:val="15"/>
          <w:szCs w:val="15"/>
          <w:shd w:val="clear" w:color="auto" w:fill="FFFFFF"/>
        </w:rPr>
        <w:t>、采</w:t>
      </w:r>
      <w:r w:rsidRPr="0025259C">
        <w:rPr>
          <w:rFonts w:ascii="微软雅黑" w:eastAsia="微软雅黑" w:hAnsi="微软雅黑" w:cs="Arial" w:hint="eastAsia"/>
          <w:sz w:val="15"/>
          <w:szCs w:val="15"/>
          <w:shd w:val="clear" w:color="auto" w:fill="FFFFFF"/>
        </w:rPr>
        <w:t>够</w:t>
      </w:r>
      <w:r w:rsidRPr="0025259C">
        <w:rPr>
          <w:rFonts w:ascii="微软雅黑" w:eastAsia="微软雅黑" w:hAnsi="微软雅黑" w:cs="Arial"/>
          <w:sz w:val="15"/>
          <w:szCs w:val="15"/>
          <w:shd w:val="clear" w:color="auto" w:fill="FFFFFF"/>
        </w:rPr>
        <w:t>、生产、销售、库存和其它业务功能整合到一个信息管理平台上，从而实现信息数据标准化，系统运行集成化、业务流程合理化、绩效监控动态化、管理改善持续化。是综合应用了客户机/服务器体系、关系数据库结构、面向对象技术、图形用户界面</w:t>
      </w:r>
      <w:r w:rsidRPr="0025259C">
        <w:rPr>
          <w:rFonts w:ascii="微软雅黑" w:eastAsia="微软雅黑" w:hAnsi="微软雅黑" w:cs="Arial" w:hint="eastAsia"/>
          <w:sz w:val="15"/>
          <w:szCs w:val="15"/>
          <w:shd w:val="clear" w:color="auto" w:fill="FFFFFF"/>
        </w:rPr>
        <w:t>.</w:t>
      </w:r>
      <w:r w:rsidRPr="0025259C">
        <w:rPr>
          <w:rFonts w:ascii="微软雅黑" w:eastAsia="微软雅黑" w:hAnsi="微软雅黑" w:cs="Arial"/>
          <w:sz w:val="15"/>
          <w:szCs w:val="15"/>
          <w:shd w:val="clear" w:color="auto" w:fill="FFFFFF"/>
        </w:rPr>
        <w:t xml:space="preserve"> 是集成了企业管理理念、业务流程、基础数据、人力物力、计算机硬件和软件于一体的企业资源管理系统</w:t>
      </w:r>
      <w:r w:rsidRPr="0025259C">
        <w:rPr>
          <w:rFonts w:ascii="微软雅黑" w:eastAsia="微软雅黑" w:hAnsi="微软雅黑" w:cs="Arial" w:hint="eastAsia"/>
          <w:sz w:val="15"/>
          <w:szCs w:val="15"/>
          <w:shd w:val="clear" w:color="auto" w:fill="FFFFFF"/>
        </w:rPr>
        <w:t>。</w:t>
      </w:r>
      <w:r w:rsidRPr="0025259C">
        <w:rPr>
          <w:rFonts w:ascii="微软雅黑" w:eastAsia="微软雅黑" w:hAnsi="微软雅黑" w:cs="宋体" w:hint="eastAsia"/>
          <w:spacing w:val="8"/>
          <w:kern w:val="0"/>
          <w:sz w:val="15"/>
          <w:szCs w:val="15"/>
        </w:rPr>
        <w:t>主要包括系统管理，招商管理，销售管理，客户管理，采购库存，产品销售，财务管理等几大模块，能够为运营商提供便捷快速的电子交易和各方面管理。</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使用技术：SHH三大块框架,jbmp流程，jquery，Ajax,ExtJs</w:t>
      </w:r>
    </w:p>
    <w:p w:rsidR="002E34D2" w:rsidRPr="0025259C" w:rsidRDefault="002E34D2" w:rsidP="0025259C">
      <w:pPr>
        <w:jc w:val="left"/>
        <w:rPr>
          <w:rFonts w:ascii="微软雅黑" w:eastAsia="微软雅黑" w:hAnsi="微软雅黑" w:cs="宋体"/>
          <w:kern w:val="0"/>
          <w:sz w:val="15"/>
          <w:szCs w:val="15"/>
        </w:rPr>
      </w:pPr>
      <w:r w:rsidRPr="0025259C">
        <w:rPr>
          <w:rFonts w:ascii="微软雅黑" w:eastAsia="微软雅黑" w:hAnsi="微软雅黑" w:hint="eastAsia"/>
          <w:sz w:val="15"/>
          <w:szCs w:val="15"/>
        </w:rPr>
        <w:t>开发环境：</w:t>
      </w:r>
      <w:r w:rsidRPr="0025259C">
        <w:rPr>
          <w:rFonts w:ascii="微软雅黑" w:eastAsia="微软雅黑" w:hAnsi="微软雅黑" w:cs="宋体" w:hint="eastAsia"/>
          <w:kern w:val="0"/>
          <w:sz w:val="15"/>
          <w:szCs w:val="15"/>
        </w:rPr>
        <w:t>Myeclipse oracle Tomcat6.0</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项目周期：一年</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独立完成招商管理,采购库存,集团审价三大模块的项目底层开发及前端功能,,充分的运用Jquery,Ajax.EasyUI，Struts2,ExtJS等Web层技术，完成客户门户和供应商门户.不仅呈现了简洁漂亮的页面也能够方便的提供给客户供应商使用。与此同时还参与项目中异常处理，计量单位等模块的底层开发。</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项目经验：</w:t>
      </w:r>
    </w:p>
    <w:p w:rsidR="002E34D2" w:rsidRPr="0025259C" w:rsidRDefault="002E34D2" w:rsidP="0025259C">
      <w:pPr>
        <w:numPr>
          <w:ilvl w:val="0"/>
          <w:numId w:val="16"/>
        </w:num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数据库的结构设计是重中之重,数据局的结构设计的好坏在很大程度上决定了软件的使用速度.</w:t>
      </w:r>
    </w:p>
    <w:p w:rsidR="002E34D2" w:rsidRPr="0025259C" w:rsidRDefault="002E34D2" w:rsidP="0025259C">
      <w:pPr>
        <w:numPr>
          <w:ilvl w:val="0"/>
          <w:numId w:val="16"/>
        </w:numPr>
        <w:jc w:val="left"/>
        <w:rPr>
          <w:rFonts w:ascii="微软雅黑" w:eastAsia="微软雅黑" w:hAnsi="微软雅黑"/>
          <w:sz w:val="15"/>
          <w:szCs w:val="15"/>
        </w:rPr>
      </w:pPr>
      <w:r w:rsidRPr="0025259C">
        <w:rPr>
          <w:rFonts w:ascii="微软雅黑" w:eastAsia="微软雅黑" w:hAnsi="微软雅黑" w:hint="eastAsia"/>
          <w:sz w:val="15"/>
          <w:szCs w:val="15"/>
        </w:rPr>
        <w:t>在代码编写过程中,我始终坚持用英文表示变量,保证每行又有严格的首行缩进,很注重代码规范性.</w:t>
      </w:r>
    </w:p>
    <w:p w:rsidR="002E34D2" w:rsidRPr="0025259C" w:rsidRDefault="002E34D2" w:rsidP="0025259C">
      <w:pPr>
        <w:numPr>
          <w:ilvl w:val="0"/>
          <w:numId w:val="16"/>
        </w:numPr>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在编写完每个子模块完成后进行认真的测试，就可以尽量将一些潜在的问题最早的发现和解决，这样对整体系统建设的效率和可靠性就有了最大的保证。</w:t>
      </w:r>
    </w:p>
    <w:p w:rsidR="002E34D2" w:rsidRPr="0025259C" w:rsidRDefault="002E34D2" w:rsidP="0025259C">
      <w:pPr>
        <w:numPr>
          <w:ilvl w:val="0"/>
          <w:numId w:val="16"/>
        </w:numPr>
        <w:jc w:val="left"/>
        <w:rPr>
          <w:rFonts w:ascii="微软雅黑" w:eastAsia="微软雅黑" w:hAnsi="微软雅黑"/>
          <w:sz w:val="15"/>
          <w:szCs w:val="15"/>
        </w:rPr>
      </w:pPr>
      <w:r w:rsidRPr="0025259C">
        <w:rPr>
          <w:rFonts w:ascii="微软雅黑" w:eastAsia="微软雅黑" w:hAnsi="微软雅黑" w:hint="eastAsia"/>
          <w:sz w:val="15"/>
          <w:szCs w:val="15"/>
        </w:rPr>
        <w:t>团队合作和写作能力非常重要.项目完成后的学习总结特别重要</w:t>
      </w:r>
    </w:p>
    <w:p w:rsidR="00C52244" w:rsidRPr="0025259C" w:rsidRDefault="00C52244" w:rsidP="0025259C">
      <w:pPr>
        <w:jc w:val="left"/>
        <w:rPr>
          <w:rFonts w:ascii="微软雅黑" w:eastAsia="微软雅黑" w:hAnsi="微软雅黑"/>
          <w:sz w:val="15"/>
          <w:szCs w:val="15"/>
        </w:rPr>
      </w:pPr>
    </w:p>
    <w:p w:rsidR="00C52244" w:rsidRPr="0025259C" w:rsidRDefault="00C52244" w:rsidP="0025259C">
      <w:pPr>
        <w:jc w:val="left"/>
        <w:rPr>
          <w:rFonts w:ascii="微软雅黑" w:eastAsia="微软雅黑" w:hAnsi="微软雅黑"/>
          <w:sz w:val="15"/>
          <w:szCs w:val="15"/>
        </w:rPr>
      </w:pPr>
    </w:p>
    <w:p w:rsidR="002E34D2" w:rsidRPr="0025259C" w:rsidRDefault="002E34D2" w:rsidP="0025259C">
      <w:pPr>
        <w:pStyle w:val="2"/>
        <w:spacing w:line="240" w:lineRule="auto"/>
        <w:jc w:val="left"/>
        <w:rPr>
          <w:rFonts w:ascii="微软雅黑" w:eastAsia="微软雅黑" w:hAnsi="微软雅黑"/>
          <w:sz w:val="15"/>
          <w:szCs w:val="15"/>
        </w:rPr>
      </w:pPr>
      <w:bookmarkStart w:id="131" w:name="_Toc459967930"/>
      <w:r w:rsidRPr="0025259C">
        <w:rPr>
          <w:rFonts w:ascii="微软雅黑" w:eastAsia="微软雅黑" w:hAnsi="微软雅黑" w:hint="eastAsia"/>
          <w:sz w:val="15"/>
          <w:szCs w:val="15"/>
        </w:rPr>
        <w:t>StepByStep人力资源管理系统：</w:t>
      </w:r>
      <w:bookmarkEnd w:id="131"/>
    </w:p>
    <w:p w:rsidR="002E34D2" w:rsidRPr="0025259C" w:rsidRDefault="002E34D2" w:rsidP="0025259C">
      <w:pPr>
        <w:ind w:left="732" w:hangingChars="488" w:hanging="732"/>
        <w:jc w:val="left"/>
        <w:rPr>
          <w:rFonts w:ascii="微软雅黑" w:eastAsia="微软雅黑" w:hAnsi="微软雅黑"/>
          <w:sz w:val="15"/>
          <w:szCs w:val="15"/>
        </w:rPr>
      </w:pPr>
      <w:r w:rsidRPr="0025259C">
        <w:rPr>
          <w:rFonts w:ascii="微软雅黑" w:eastAsia="微软雅黑" w:hAnsi="微软雅黑" w:hint="eastAsia"/>
          <w:sz w:val="15"/>
          <w:szCs w:val="15"/>
        </w:rPr>
        <w:t>项目简介：人力资源管理系统(Human Resources Management System , HRMS)包括档案管理、薪金管理、招聘管理、调动管理，统计等。对企业的人力资源管理方方面面进行分析，规划，实施，调整，提高企业人力资源管理水平，使人力资源更有效的服务于组织或团队目标。根据目前上市面上Java应用情况，以Spring+Struts+Hibernate为主开发应用，使公司方便统计。</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使用技术：</w:t>
      </w:r>
      <w:r w:rsidRPr="0025259C">
        <w:rPr>
          <w:rFonts w:ascii="微软雅黑" w:eastAsia="微软雅黑" w:hAnsi="微软雅黑" w:cs="宋体"/>
          <w:kern w:val="0"/>
          <w:sz w:val="15"/>
          <w:szCs w:val="15"/>
        </w:rPr>
        <w:t>struts</w:t>
      </w:r>
      <w:r w:rsidRPr="0025259C">
        <w:rPr>
          <w:rFonts w:ascii="微软雅黑" w:eastAsia="微软雅黑" w:hAnsi="微软雅黑" w:cs="宋体" w:hint="eastAsia"/>
          <w:kern w:val="0"/>
          <w:sz w:val="15"/>
          <w:szCs w:val="15"/>
        </w:rPr>
        <w:t>2、</w:t>
      </w:r>
      <w:r w:rsidRPr="0025259C">
        <w:rPr>
          <w:rFonts w:ascii="微软雅黑" w:eastAsia="微软雅黑" w:hAnsi="微软雅黑" w:cs="宋体"/>
          <w:kern w:val="0"/>
          <w:sz w:val="15"/>
          <w:szCs w:val="15"/>
        </w:rPr>
        <w:t>hibernate</w:t>
      </w:r>
      <w:r w:rsidRPr="0025259C">
        <w:rPr>
          <w:rFonts w:ascii="微软雅黑" w:eastAsia="微软雅黑" w:hAnsi="微软雅黑" w:cs="宋体" w:hint="eastAsia"/>
          <w:kern w:val="0"/>
          <w:sz w:val="15"/>
          <w:szCs w:val="15"/>
        </w:rPr>
        <w:t>、</w:t>
      </w:r>
      <w:r w:rsidRPr="0025259C">
        <w:rPr>
          <w:rFonts w:ascii="微软雅黑" w:eastAsia="微软雅黑" w:hAnsi="微软雅黑" w:cs="宋体"/>
          <w:kern w:val="0"/>
          <w:sz w:val="15"/>
          <w:szCs w:val="15"/>
        </w:rPr>
        <w:t>spring</w:t>
      </w:r>
      <w:r w:rsidRPr="0025259C">
        <w:rPr>
          <w:rFonts w:ascii="微软雅黑" w:eastAsia="微软雅黑" w:hAnsi="微软雅黑" w:cs="宋体" w:hint="eastAsia"/>
          <w:kern w:val="0"/>
          <w:sz w:val="15"/>
          <w:szCs w:val="15"/>
        </w:rPr>
        <w:t>、</w:t>
      </w:r>
      <w:r w:rsidRPr="0025259C">
        <w:rPr>
          <w:rFonts w:ascii="微软雅黑" w:eastAsia="微软雅黑" w:hAnsi="微软雅黑" w:cs="宋体"/>
          <w:kern w:val="0"/>
          <w:sz w:val="15"/>
          <w:szCs w:val="15"/>
        </w:rPr>
        <w:t>AJAX</w:t>
      </w:r>
      <w:r w:rsidRPr="0025259C">
        <w:rPr>
          <w:rFonts w:ascii="微软雅黑" w:eastAsia="微软雅黑" w:hAnsi="微软雅黑" w:cs="宋体" w:hint="eastAsia"/>
          <w:kern w:val="0"/>
          <w:sz w:val="15"/>
          <w:szCs w:val="15"/>
        </w:rPr>
        <w:t xml:space="preserve"> Jquery jsp;</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项目周期：两个月</w:t>
      </w:r>
    </w:p>
    <w:p w:rsidR="002E34D2" w:rsidRPr="0025259C" w:rsidRDefault="002E34D2" w:rsidP="0025259C">
      <w:pPr>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开发环境：Myeclipse oracle Tomcat6.0</w:t>
      </w:r>
    </w:p>
    <w:p w:rsidR="002E34D2" w:rsidRPr="0025259C" w:rsidRDefault="002E34D2" w:rsidP="0025259C">
      <w:pPr>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责任描述：</w:t>
      </w:r>
    </w:p>
    <w:p w:rsidR="002E34D2" w:rsidRPr="0025259C" w:rsidRDefault="002E34D2" w:rsidP="0025259C">
      <w:pPr>
        <w:ind w:firstLineChars="200" w:firstLine="30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w:t>
      </w:r>
      <w:r w:rsidRPr="0025259C">
        <w:rPr>
          <w:rFonts w:ascii="微软雅黑" w:eastAsia="微软雅黑" w:hAnsi="微软雅黑" w:cs="宋体" w:hint="eastAsia"/>
          <w:kern w:val="0"/>
          <w:sz w:val="15"/>
          <w:szCs w:val="15"/>
        </w:rPr>
        <w:t>）带领小组（4人）进行详细的项目需求分析，系统设计，文档编写，数据字典设计。</w:t>
      </w:r>
    </w:p>
    <w:p w:rsidR="002E34D2" w:rsidRPr="0025259C" w:rsidRDefault="002E34D2" w:rsidP="0025259C">
      <w:pPr>
        <w:ind w:firstLineChars="450" w:firstLine="67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本项目主要包括：</w:t>
      </w:r>
    </w:p>
    <w:p w:rsidR="002E34D2" w:rsidRPr="0025259C" w:rsidRDefault="002E34D2" w:rsidP="0025259C">
      <w:pPr>
        <w:ind w:firstLineChars="450" w:firstLine="67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招聘管理分为：职位发布管理，简历管理，招聘考试管理，录用管理。</w:t>
      </w:r>
    </w:p>
    <w:p w:rsidR="002E34D2" w:rsidRPr="0025259C" w:rsidRDefault="002E34D2" w:rsidP="0025259C">
      <w:pPr>
        <w:ind w:firstLineChars="450" w:firstLine="67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档案管理分为：添加档案，档案审核，档案查询，档案删除，档案变更。</w:t>
      </w:r>
    </w:p>
    <w:p w:rsidR="002E34D2" w:rsidRPr="0025259C" w:rsidRDefault="002E34D2" w:rsidP="0025259C">
      <w:pPr>
        <w:ind w:firstLineChars="450" w:firstLine="67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薪金管理分为：薪金标准管理，薪金发放管理。</w:t>
      </w:r>
    </w:p>
    <w:p w:rsidR="002E34D2" w:rsidRPr="0025259C" w:rsidRDefault="002E34D2" w:rsidP="0025259C">
      <w:pPr>
        <w:ind w:firstLineChars="450" w:firstLine="675"/>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调动管理分为：登录，审核，查询。</w:t>
      </w:r>
    </w:p>
    <w:p w:rsidR="002E34D2" w:rsidRPr="0025259C" w:rsidRDefault="002E34D2" w:rsidP="0025259C">
      <w:pPr>
        <w:ind w:firstLineChars="150" w:firstLine="22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2）薪金标准管理又分为：薪金标准登记，薪金标准审核，薪金标准查询。</w:t>
      </w:r>
    </w:p>
    <w:p w:rsidR="002E34D2" w:rsidRPr="0025259C" w:rsidRDefault="002E34D2" w:rsidP="0025259C">
      <w:pPr>
        <w:ind w:leftChars="450" w:left="94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薪金标准是公司最基本的职位薪金表。可供员工查看；人事部专员和经理具有发布新职位薪金</w:t>
      </w:r>
    </w:p>
    <w:p w:rsidR="002E34D2" w:rsidRPr="0025259C" w:rsidRDefault="002E34D2" w:rsidP="0025259C">
      <w:pPr>
        <w:ind w:leftChars="437" w:left="918"/>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的权限，薪金发放是模拟现实生活中对员工进行薪金发放，包括各种补助，绩效奖励，处罚薪金等。页面重点采用JavaScript的验证，DIV+CSS布局，photoShop,进行美化。</w:t>
      </w:r>
    </w:p>
    <w:p w:rsidR="002E34D2" w:rsidRPr="0025259C" w:rsidRDefault="002E34D2" w:rsidP="0025259C">
      <w:pPr>
        <w:ind w:leftChars="150" w:left="765" w:hangingChars="300" w:hanging="450"/>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3）调动管理主要分为：调动登记，调动审核，调动查询。主要是针对员工不同表现进行员工职位调动</w:t>
      </w:r>
    </w:p>
    <w:p w:rsidR="002E34D2" w:rsidRPr="0025259C" w:rsidRDefault="002E34D2" w:rsidP="0025259C">
      <w:pPr>
        <w:ind w:firstLineChars="450" w:firstLine="675"/>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在调动通过时对员工进行职位部门薪金都进行调整。</w:t>
      </w:r>
      <w:r w:rsidRPr="0025259C">
        <w:rPr>
          <w:rFonts w:ascii="微软雅黑" w:eastAsia="微软雅黑" w:hAnsi="微软雅黑" w:cs="宋体"/>
          <w:kern w:val="0"/>
          <w:sz w:val="15"/>
          <w:szCs w:val="15"/>
        </w:rPr>
        <w:br/>
      </w:r>
      <w:r w:rsidRPr="0025259C">
        <w:rPr>
          <w:rFonts w:ascii="微软雅黑" w:eastAsia="微软雅黑" w:hAnsi="微软雅黑" w:cs="宋体" w:hint="eastAsia"/>
          <w:kern w:val="0"/>
          <w:sz w:val="15"/>
          <w:szCs w:val="15"/>
        </w:rPr>
        <w:t>项目经验总结：</w:t>
      </w:r>
      <w:r w:rsidRPr="0025259C">
        <w:rPr>
          <w:rFonts w:ascii="微软雅黑" w:eastAsia="微软雅黑" w:hAnsi="微软雅黑" w:cs="宋体"/>
          <w:kern w:val="0"/>
          <w:sz w:val="15"/>
          <w:szCs w:val="15"/>
        </w:rPr>
        <w:br/>
        <w:t>1</w:t>
      </w:r>
      <w:r w:rsidRPr="0025259C">
        <w:rPr>
          <w:rFonts w:ascii="微软雅黑" w:eastAsia="微软雅黑" w:hAnsi="微软雅黑" w:cs="宋体" w:hint="eastAsia"/>
          <w:kern w:val="0"/>
          <w:sz w:val="15"/>
          <w:szCs w:val="15"/>
        </w:rPr>
        <w:t>）代码规范化，有利于代码阅读和维护。</w:t>
      </w:r>
      <w:r w:rsidRPr="0025259C">
        <w:rPr>
          <w:rFonts w:ascii="微软雅黑" w:eastAsia="微软雅黑" w:hAnsi="微软雅黑" w:cs="宋体"/>
          <w:kern w:val="0"/>
          <w:sz w:val="15"/>
          <w:szCs w:val="15"/>
        </w:rPr>
        <w:br/>
        <w:t>2</w:t>
      </w:r>
      <w:r w:rsidRPr="0025259C">
        <w:rPr>
          <w:rFonts w:ascii="微软雅黑" w:eastAsia="微软雅黑" w:hAnsi="微软雅黑" w:cs="宋体" w:hint="eastAsia"/>
          <w:kern w:val="0"/>
          <w:sz w:val="15"/>
          <w:szCs w:val="15"/>
        </w:rPr>
        <w:t>）对大数据量表处理需要理解客户的使用习惯与方式才能设计实现方式。</w:t>
      </w:r>
      <w:r w:rsidRPr="0025259C">
        <w:rPr>
          <w:rFonts w:ascii="微软雅黑" w:eastAsia="微软雅黑" w:hAnsi="微软雅黑" w:cs="宋体"/>
          <w:kern w:val="0"/>
          <w:sz w:val="15"/>
          <w:szCs w:val="15"/>
        </w:rPr>
        <w:br/>
      </w:r>
      <w:r w:rsidRPr="0025259C">
        <w:rPr>
          <w:rFonts w:ascii="微软雅黑" w:eastAsia="微软雅黑" w:hAnsi="微软雅黑" w:cs="宋体" w:hint="eastAsia"/>
          <w:kern w:val="0"/>
          <w:sz w:val="15"/>
          <w:szCs w:val="15"/>
        </w:rPr>
        <w:t xml:space="preserve">   3）中心业务问题要考虑周全，前期项目需求分析很重要。</w:t>
      </w:r>
      <w:r w:rsidRPr="0025259C">
        <w:rPr>
          <w:rFonts w:ascii="微软雅黑" w:eastAsia="微软雅黑" w:hAnsi="微软雅黑" w:cs="宋体"/>
          <w:kern w:val="0"/>
          <w:sz w:val="15"/>
          <w:szCs w:val="15"/>
        </w:rPr>
        <w:br/>
      </w:r>
      <w:r w:rsidRPr="0025259C">
        <w:rPr>
          <w:rFonts w:ascii="微软雅黑" w:eastAsia="微软雅黑" w:hAnsi="微软雅黑" w:cs="宋体" w:hint="eastAsia"/>
          <w:kern w:val="0"/>
          <w:sz w:val="15"/>
          <w:szCs w:val="15"/>
        </w:rPr>
        <w:t xml:space="preserve">   4）团队合作很重要。</w:t>
      </w:r>
    </w:p>
    <w:p w:rsidR="00C52244" w:rsidRPr="0025259C" w:rsidRDefault="00C52244" w:rsidP="0025259C">
      <w:pPr>
        <w:ind w:firstLineChars="450" w:firstLine="675"/>
        <w:jc w:val="left"/>
        <w:rPr>
          <w:rFonts w:ascii="微软雅黑" w:eastAsia="微软雅黑" w:hAnsi="微软雅黑" w:cs="宋体"/>
          <w:kern w:val="0"/>
          <w:sz w:val="15"/>
          <w:szCs w:val="15"/>
        </w:rPr>
      </w:pPr>
    </w:p>
    <w:p w:rsidR="00C52244" w:rsidRPr="0025259C" w:rsidRDefault="00C52244" w:rsidP="0025259C">
      <w:pPr>
        <w:ind w:firstLineChars="450" w:firstLine="675"/>
        <w:jc w:val="left"/>
        <w:rPr>
          <w:rFonts w:ascii="微软雅黑" w:eastAsia="微软雅黑" w:hAnsi="微软雅黑" w:cs="宋体"/>
          <w:kern w:val="0"/>
          <w:sz w:val="15"/>
          <w:szCs w:val="15"/>
        </w:rPr>
      </w:pPr>
    </w:p>
    <w:tbl>
      <w:tblPr>
        <w:tblW w:w="965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pct5" w:color="auto" w:fill="auto"/>
        <w:tblLook w:val="0000"/>
      </w:tblPr>
      <w:tblGrid>
        <w:gridCol w:w="9658"/>
      </w:tblGrid>
      <w:tr w:rsidR="00BA2882" w:rsidRPr="0025259C" w:rsidTr="00BA2882">
        <w:trPr>
          <w:cantSplit/>
          <w:trHeight w:val="106"/>
        </w:trPr>
        <w:tc>
          <w:tcPr>
            <w:tcW w:w="9658" w:type="dxa"/>
            <w:tcBorders>
              <w:top w:val="single" w:sz="4" w:space="0" w:color="auto"/>
              <w:left w:val="single" w:sz="4" w:space="0" w:color="auto"/>
              <w:right w:val="single" w:sz="4" w:space="0" w:color="auto"/>
            </w:tcBorders>
            <w:shd w:val="pct5" w:color="auto" w:fill="auto"/>
            <w:vAlign w:val="center"/>
          </w:tcPr>
          <w:p w:rsidR="00071688" w:rsidRPr="0025259C" w:rsidRDefault="00071688" w:rsidP="0025259C">
            <w:pPr>
              <w:pStyle w:val="2"/>
              <w:spacing w:line="240" w:lineRule="auto"/>
              <w:jc w:val="left"/>
              <w:rPr>
                <w:rFonts w:ascii="微软雅黑" w:eastAsia="微软雅黑" w:hAnsi="微软雅黑"/>
                <w:sz w:val="15"/>
                <w:szCs w:val="15"/>
              </w:rPr>
            </w:pPr>
            <w:bookmarkStart w:id="132" w:name="_Toc459967931"/>
            <w:r w:rsidRPr="0025259C">
              <w:rPr>
                <w:rFonts w:ascii="微软雅黑" w:eastAsia="微软雅黑" w:hAnsi="微软雅黑" w:hint="eastAsia"/>
                <w:sz w:val="15"/>
                <w:szCs w:val="15"/>
              </w:rPr>
              <w:t>UC</w:t>
            </w:r>
            <w:r w:rsidRPr="0025259C">
              <w:rPr>
                <w:rFonts w:ascii="微软雅黑" w:eastAsia="微软雅黑" w:hAnsi="微软雅黑"/>
                <w:sz w:val="15"/>
                <w:szCs w:val="15"/>
              </w:rPr>
              <w:t>loud</w:t>
            </w:r>
            <w:r w:rsidRPr="0025259C">
              <w:rPr>
                <w:rFonts w:ascii="微软雅黑" w:eastAsia="微软雅黑" w:hAnsi="微软雅黑" w:hint="eastAsia"/>
                <w:sz w:val="15"/>
                <w:szCs w:val="15"/>
              </w:rPr>
              <w:t>资源核查</w:t>
            </w:r>
            <w:bookmarkEnd w:id="132"/>
          </w:p>
        </w:tc>
      </w:tr>
      <w:tr w:rsidR="00BA2882" w:rsidRPr="0025259C" w:rsidTr="00BA2882">
        <w:trPr>
          <w:cantSplit/>
          <w:trHeight w:val="106"/>
        </w:trPr>
        <w:tc>
          <w:tcPr>
            <w:tcW w:w="9658" w:type="dxa"/>
            <w:tcBorders>
              <w:top w:val="single" w:sz="4" w:space="0" w:color="auto"/>
              <w:left w:val="single" w:sz="4" w:space="0" w:color="auto"/>
              <w:right w:val="single" w:sz="4" w:space="0" w:color="auto"/>
            </w:tcBorders>
            <w:shd w:val="pct5" w:color="auto" w:fill="auto"/>
            <w:vAlign w:val="center"/>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2013年6月~2013年8月底</w:t>
            </w:r>
          </w:p>
        </w:tc>
      </w:tr>
      <w:tr w:rsidR="00BA2882" w:rsidRPr="0025259C" w:rsidTr="00BA2882">
        <w:trPr>
          <w:cantSplit/>
          <w:trHeight w:val="365"/>
        </w:trPr>
        <w:tc>
          <w:tcPr>
            <w:tcW w:w="9658" w:type="dxa"/>
            <w:tcBorders>
              <w:top w:val="single" w:sz="4" w:space="0" w:color="auto"/>
              <w:left w:val="single" w:sz="4" w:space="0" w:color="auto"/>
              <w:bottom w:val="single" w:sz="4" w:space="0" w:color="auto"/>
              <w:right w:val="single" w:sz="4" w:space="0" w:color="auto"/>
            </w:tcBorders>
            <w:shd w:val="pct5" w:color="auto" w:fill="auto"/>
            <w:vAlign w:val="center"/>
          </w:tcPr>
          <w:p w:rsidR="00071688" w:rsidRPr="0025259C" w:rsidRDefault="00071688" w:rsidP="0025259C">
            <w:pPr>
              <w:widowControl/>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 xml:space="preserve">springMVC+Hibernate jsp javaBean </w:t>
            </w:r>
          </w:p>
        </w:tc>
      </w:tr>
      <w:tr w:rsidR="00BA2882" w:rsidRPr="0025259C" w:rsidTr="00BA2882">
        <w:trPr>
          <w:cantSplit/>
          <w:trHeight w:val="343"/>
        </w:trPr>
        <w:tc>
          <w:tcPr>
            <w:tcW w:w="9658" w:type="dxa"/>
            <w:tcBorders>
              <w:top w:val="single" w:sz="4" w:space="0" w:color="auto"/>
              <w:left w:val="single" w:sz="4" w:space="0" w:color="auto"/>
              <w:bottom w:val="single" w:sz="4" w:space="0" w:color="auto"/>
              <w:right w:val="single" w:sz="4" w:space="0" w:color="auto"/>
            </w:tcBorders>
            <w:shd w:val="pct5" w:color="auto" w:fill="auto"/>
            <w:vAlign w:val="center"/>
          </w:tcPr>
          <w:p w:rsidR="00071688" w:rsidRPr="0025259C" w:rsidRDefault="00071688" w:rsidP="0025259C">
            <w:pPr>
              <w:widowControl/>
              <w:jc w:val="left"/>
              <w:rPr>
                <w:rFonts w:ascii="微软雅黑" w:eastAsia="微软雅黑" w:hAnsi="微软雅黑" w:cs="宋体"/>
                <w:kern w:val="0"/>
                <w:sz w:val="15"/>
                <w:szCs w:val="15"/>
              </w:rPr>
            </w:pPr>
            <w:r w:rsidRPr="0025259C">
              <w:rPr>
                <w:rFonts w:ascii="微软雅黑" w:eastAsia="微软雅黑" w:hAnsi="微软雅黑" w:hint="eastAsia"/>
                <w:sz w:val="15"/>
                <w:szCs w:val="15"/>
              </w:rPr>
              <w:t>jdk6.0,Myeclipse8.0,Jboss,mysql, windows</w:t>
            </w:r>
          </w:p>
        </w:tc>
      </w:tr>
      <w:tr w:rsidR="00BA2882" w:rsidRPr="0025259C" w:rsidTr="00BA2882">
        <w:trPr>
          <w:cantSplit/>
          <w:trHeight w:val="9701"/>
        </w:trPr>
        <w:tc>
          <w:tcPr>
            <w:tcW w:w="9658" w:type="dxa"/>
            <w:tcBorders>
              <w:top w:val="single" w:sz="4" w:space="0" w:color="auto"/>
              <w:left w:val="single" w:sz="4" w:space="0" w:color="auto"/>
              <w:bottom w:val="single" w:sz="4" w:space="0" w:color="auto"/>
              <w:right w:val="single" w:sz="4" w:space="0" w:color="auto"/>
            </w:tcBorders>
            <w:shd w:val="pct5" w:color="auto" w:fill="auto"/>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这是一个中国联通的应用平台电子运维其中的一个资源核查模块</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一站式（客户端）兼测试和调试：</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一站式系统只给电子运维系统发送骨干段的资源核查申请。</w:t>
            </w:r>
          </w:p>
          <w:p w:rsidR="00071688" w:rsidRPr="0025259C" w:rsidRDefault="00071688"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订单受理接口：电子运维按需调用此接口，实现电路核查单审核通知，包括正常单和异常单的审核通知。</w:t>
            </w:r>
          </w:p>
          <w:p w:rsidR="00071688" w:rsidRPr="0025259C" w:rsidRDefault="00071688" w:rsidP="0025259C">
            <w:pPr>
              <w:ind w:left="225"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驳回接口：电子运维按需调用此接口，实现电路核查单审核驳回，包括正常单和异常单的驳回通知。</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报竣接口：电子运维按需调用此接口，实现电路核查单结果报竣，包括新开业务和变更业务的核查报竣。</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资源接口（客户端）：</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资源预占与续期服务接口：</w:t>
            </w:r>
          </w:p>
          <w:p w:rsidR="00071688" w:rsidRPr="0025259C" w:rsidRDefault="00071688" w:rsidP="0025259C">
            <w:pPr>
              <w:jc w:val="left"/>
              <w:rPr>
                <w:rFonts w:ascii="微软雅黑" w:eastAsia="微软雅黑" w:hAnsi="微软雅黑" w:cs="宋体"/>
                <w:sz w:val="15"/>
                <w:szCs w:val="15"/>
              </w:rPr>
            </w:pPr>
            <w:r w:rsidRPr="0025259C">
              <w:rPr>
                <w:rFonts w:ascii="微软雅黑" w:eastAsia="微软雅黑" w:hAnsi="微软雅黑" w:hint="eastAsia"/>
                <w:sz w:val="15"/>
                <w:szCs w:val="15"/>
              </w:rPr>
              <w:t>资源核查归档以后，电子运维调用此服务实现资源的预占操作，设置预占时间</w:t>
            </w:r>
            <w:r w:rsidRPr="0025259C">
              <w:rPr>
                <w:rFonts w:ascii="微软雅黑" w:eastAsia="微软雅黑" w:hAnsi="微软雅黑" w:cs="宋体" w:hint="eastAsia"/>
                <w:sz w:val="15"/>
                <w:szCs w:val="15"/>
              </w:rPr>
              <w:t>；</w:t>
            </w:r>
          </w:p>
          <w:p w:rsidR="00071688" w:rsidRPr="0025259C" w:rsidRDefault="00071688"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用户接收到资源预占到期预警，通过电子运维调用此服务实现资源预占续期，重新设置预占时间。</w:t>
            </w:r>
          </w:p>
          <w:p w:rsidR="00071688" w:rsidRPr="0025259C" w:rsidRDefault="00071688"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枚举接口（客户端）兼测试和调试：</w:t>
            </w:r>
          </w:p>
          <w:p w:rsidR="00071688" w:rsidRPr="0025259C" w:rsidRDefault="00071688" w:rsidP="0025259C">
            <w:pPr>
              <w:ind w:firstLineChars="100" w:firstLine="150"/>
              <w:jc w:val="left"/>
              <w:rPr>
                <w:rFonts w:ascii="微软雅黑" w:eastAsia="微软雅黑" w:hAnsi="微软雅黑"/>
                <w:sz w:val="15"/>
                <w:szCs w:val="15"/>
              </w:rPr>
            </w:pPr>
            <w:r w:rsidRPr="0025259C">
              <w:rPr>
                <w:rFonts w:ascii="微软雅黑" w:eastAsia="微软雅黑" w:hAnsi="微软雅黑" w:hint="eastAsia"/>
                <w:sz w:val="15"/>
                <w:szCs w:val="15"/>
              </w:rPr>
              <w:t>查询映射值列表信息服务接口：</w:t>
            </w:r>
          </w:p>
          <w:p w:rsidR="00071688" w:rsidRPr="0025259C" w:rsidRDefault="00071688" w:rsidP="0025259C">
            <w:pPr>
              <w:ind w:firstLineChars="150" w:firstLine="225"/>
              <w:jc w:val="left"/>
              <w:rPr>
                <w:rFonts w:ascii="微软雅黑" w:eastAsia="微软雅黑" w:hAnsi="微软雅黑"/>
                <w:sz w:val="15"/>
                <w:szCs w:val="15"/>
              </w:rPr>
            </w:pPr>
            <w:r w:rsidRPr="0025259C">
              <w:rPr>
                <w:rFonts w:ascii="微软雅黑" w:eastAsia="微软雅黑" w:hAnsi="微软雅黑" w:hint="eastAsia"/>
                <w:sz w:val="15"/>
                <w:szCs w:val="15"/>
              </w:rPr>
              <w:t>1.根据数据映射关系编码、源端数据值，查找映射的值列表。</w:t>
            </w:r>
          </w:p>
          <w:p w:rsidR="00071688" w:rsidRPr="0025259C" w:rsidRDefault="00071688" w:rsidP="0025259C">
            <w:pPr>
              <w:ind w:firstLineChars="150" w:firstLine="225"/>
              <w:jc w:val="left"/>
              <w:rPr>
                <w:rFonts w:ascii="微软雅黑" w:eastAsia="微软雅黑" w:hAnsi="微软雅黑"/>
                <w:sz w:val="15"/>
                <w:szCs w:val="15"/>
              </w:rPr>
            </w:pPr>
            <w:r w:rsidRPr="0025259C">
              <w:rPr>
                <w:rFonts w:ascii="微软雅黑" w:eastAsia="微软雅黑" w:hAnsi="微软雅黑" w:hint="eastAsia"/>
                <w:sz w:val="15"/>
                <w:szCs w:val="15"/>
              </w:rPr>
              <w:t>2.枚举类型与枚举类型建立数据映射时，通过一个枚举类型的值，查找映射的值列表。</w:t>
            </w:r>
          </w:p>
          <w:p w:rsidR="00071688" w:rsidRPr="0025259C" w:rsidRDefault="00071688" w:rsidP="0025259C">
            <w:pPr>
              <w:ind w:leftChars="150" w:left="390" w:hangingChars="50" w:hanging="75"/>
              <w:jc w:val="left"/>
              <w:rPr>
                <w:rFonts w:ascii="微软雅黑" w:eastAsia="微软雅黑" w:hAnsi="微软雅黑"/>
                <w:sz w:val="15"/>
                <w:szCs w:val="15"/>
              </w:rPr>
            </w:pPr>
            <w:r w:rsidRPr="0025259C">
              <w:rPr>
                <w:rFonts w:ascii="微软雅黑" w:eastAsia="微软雅黑" w:hAnsi="微软雅黑" w:hint="eastAsia"/>
                <w:sz w:val="15"/>
                <w:szCs w:val="15"/>
              </w:rPr>
              <w:t>3.对于枚举类型的映射，返回枚举值对象；对于静态数据，将静态数据按照枚举类型的结构封装返回，“编码”对应到“枚举值”、“名称”对应到“含义”。</w:t>
            </w:r>
          </w:p>
          <w:p w:rsidR="00071688" w:rsidRPr="0025259C" w:rsidRDefault="00071688" w:rsidP="0025259C">
            <w:pPr>
              <w:ind w:firstLineChars="50" w:firstLine="75"/>
              <w:jc w:val="left"/>
              <w:rPr>
                <w:rFonts w:ascii="微软雅黑" w:eastAsia="微软雅黑" w:hAnsi="微软雅黑"/>
                <w:sz w:val="15"/>
                <w:szCs w:val="15"/>
              </w:rPr>
            </w:pPr>
            <w:r w:rsidRPr="0025259C">
              <w:rPr>
                <w:rFonts w:ascii="微软雅黑" w:eastAsia="微软雅黑" w:hAnsi="微软雅黑" w:hint="eastAsia"/>
                <w:sz w:val="15"/>
                <w:szCs w:val="15"/>
              </w:rPr>
              <w:t>查询映射数据信息服务接口：</w:t>
            </w:r>
          </w:p>
          <w:p w:rsidR="00071688" w:rsidRPr="0025259C" w:rsidRDefault="00071688" w:rsidP="0025259C">
            <w:pPr>
              <w:ind w:firstLineChars="150" w:firstLine="225"/>
              <w:jc w:val="left"/>
              <w:rPr>
                <w:rFonts w:ascii="微软雅黑" w:eastAsia="微软雅黑" w:hAnsi="微软雅黑"/>
                <w:sz w:val="15"/>
                <w:szCs w:val="15"/>
              </w:rPr>
            </w:pPr>
            <w:r w:rsidRPr="0025259C">
              <w:rPr>
                <w:rFonts w:ascii="微软雅黑" w:eastAsia="微软雅黑" w:hAnsi="微软雅黑" w:hint="eastAsia"/>
                <w:sz w:val="15"/>
                <w:szCs w:val="15"/>
              </w:rPr>
              <w:t>1.根据数据映射关系编码查找映射数据列表</w:t>
            </w:r>
          </w:p>
          <w:p w:rsidR="00071688" w:rsidRPr="0025259C" w:rsidRDefault="00071688" w:rsidP="0025259C">
            <w:pPr>
              <w:ind w:firstLineChars="150" w:firstLine="225"/>
              <w:jc w:val="left"/>
              <w:rPr>
                <w:rFonts w:ascii="微软雅黑" w:eastAsia="微软雅黑" w:hAnsi="微软雅黑"/>
                <w:sz w:val="15"/>
                <w:szCs w:val="15"/>
              </w:rPr>
            </w:pPr>
            <w:r w:rsidRPr="0025259C">
              <w:rPr>
                <w:rFonts w:ascii="微软雅黑" w:eastAsia="微软雅黑" w:hAnsi="微软雅黑" w:hint="eastAsia"/>
                <w:sz w:val="15"/>
                <w:szCs w:val="15"/>
              </w:rPr>
              <w:t>2.对于静态数据和静态数据的关联，直接返回该关联的两端的所有数据，供应用使用</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导入资源核查申请信息服务（服务端）：</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集中集客调用此接口提交核查申请，电子运维接口模块解析核查申请单，同时发起待办任务去审核此申请</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导入核查预占撤销信息服务（服务端）：</w:t>
            </w:r>
          </w:p>
          <w:p w:rsidR="00071688" w:rsidRPr="0025259C" w:rsidRDefault="00071688" w:rsidP="0025259C">
            <w:pPr>
              <w:ind w:right="420"/>
              <w:jc w:val="left"/>
              <w:rPr>
                <w:rFonts w:ascii="微软雅黑" w:eastAsia="微软雅黑" w:hAnsi="微软雅黑" w:cs="Arial"/>
                <w:sz w:val="15"/>
                <w:szCs w:val="15"/>
              </w:rPr>
            </w:pPr>
            <w:r w:rsidRPr="0025259C">
              <w:rPr>
                <w:rFonts w:ascii="微软雅黑" w:eastAsia="微软雅黑" w:hAnsi="微软雅黑" w:cs="Arial" w:hint="eastAsia"/>
                <w:sz w:val="15"/>
                <w:szCs w:val="15"/>
              </w:rPr>
              <w:t>集中集客系统调用预占撤销接口发送资源预占撤销申请给电子运维，电子运维接口程序处理申请，进行核查预占的撤销，通知资源系统</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配置动态表单:生成动态表单（页面），</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配置对象规格属性：配置Excel</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实现派发树:将电路单子派发给各个省地。</w:t>
            </w:r>
          </w:p>
        </w:tc>
      </w:tr>
      <w:tr w:rsidR="00BA2882" w:rsidRPr="0025259C" w:rsidTr="00BA2882">
        <w:trPr>
          <w:cantSplit/>
          <w:trHeight w:val="258"/>
        </w:trPr>
        <w:tc>
          <w:tcPr>
            <w:tcW w:w="9658" w:type="dxa"/>
            <w:tcBorders>
              <w:top w:val="single" w:sz="4" w:space="0" w:color="auto"/>
              <w:left w:val="single" w:sz="4" w:space="0" w:color="auto"/>
              <w:right w:val="single" w:sz="4" w:space="0" w:color="auto"/>
            </w:tcBorders>
            <w:shd w:val="pct5" w:color="auto" w:fill="auto"/>
          </w:tcPr>
          <w:p w:rsidR="00071688" w:rsidRPr="0025259C" w:rsidRDefault="00071688" w:rsidP="0025259C">
            <w:pPr>
              <w:pStyle w:val="2"/>
              <w:spacing w:line="240" w:lineRule="auto"/>
              <w:jc w:val="left"/>
              <w:rPr>
                <w:rFonts w:ascii="微软雅黑" w:eastAsia="微软雅黑" w:hAnsi="微软雅黑" w:cs="宋体"/>
                <w:sz w:val="15"/>
                <w:szCs w:val="15"/>
              </w:rPr>
            </w:pPr>
            <w:bookmarkStart w:id="133" w:name="_Toc459967932"/>
            <w:r w:rsidRPr="0025259C">
              <w:rPr>
                <w:rFonts w:ascii="微软雅黑" w:eastAsia="微软雅黑" w:hAnsi="微软雅黑" w:hint="eastAsia"/>
                <w:sz w:val="15"/>
                <w:szCs w:val="15"/>
              </w:rPr>
              <w:t>京农商电子商务——枸杞网</w:t>
            </w:r>
            <w:bookmarkEnd w:id="133"/>
          </w:p>
        </w:tc>
      </w:tr>
      <w:tr w:rsidR="00BA2882" w:rsidRPr="0025259C" w:rsidTr="00BA28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3"/>
        </w:trPr>
        <w:tc>
          <w:tcPr>
            <w:tcW w:w="9658" w:type="dxa"/>
            <w:shd w:val="pct5" w:color="auto" w:fill="auto"/>
            <w:vAlign w:val="center"/>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2012年8月~2013年3月</w:t>
            </w:r>
          </w:p>
        </w:tc>
      </w:tr>
      <w:tr w:rsidR="00BA2882" w:rsidRPr="0025259C" w:rsidTr="00BA28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1"/>
        </w:trPr>
        <w:tc>
          <w:tcPr>
            <w:tcW w:w="9658" w:type="dxa"/>
            <w:shd w:val="pct5" w:color="auto" w:fill="auto"/>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sz w:val="15"/>
                <w:szCs w:val="15"/>
              </w:rPr>
              <w:t>O</w:t>
            </w:r>
            <w:r w:rsidRPr="0025259C">
              <w:rPr>
                <w:rFonts w:ascii="微软雅黑" w:eastAsia="微软雅黑" w:hAnsi="微软雅黑" w:hint="eastAsia"/>
                <w:sz w:val="15"/>
                <w:szCs w:val="15"/>
              </w:rPr>
              <w:t>fbiz</w:t>
            </w:r>
          </w:p>
        </w:tc>
      </w:tr>
      <w:tr w:rsidR="00BA2882" w:rsidRPr="0025259C" w:rsidTr="00BA28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9658" w:type="dxa"/>
            <w:shd w:val="pct5" w:color="auto" w:fill="auto"/>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JDK1.6,eclipse3.0,postgresql ,tomcat6.0。</w:t>
            </w:r>
          </w:p>
        </w:tc>
      </w:tr>
      <w:tr w:rsidR="00BA2882" w:rsidRPr="0025259C" w:rsidTr="00BA28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
        </w:trPr>
        <w:tc>
          <w:tcPr>
            <w:tcW w:w="9658" w:type="dxa"/>
            <w:tcBorders>
              <w:bottom w:val="single" w:sz="4" w:space="0" w:color="auto"/>
            </w:tcBorders>
            <w:shd w:val="pct5" w:color="auto" w:fill="auto"/>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此项目用ofbiz开发的电子商务网站模式为B2B2C模式。针对单一商品进行网上交易。</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基本业务流程：</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  买家提交订单到商家，商家再下发给厂家，厂家发货。  </w:t>
            </w:r>
          </w:p>
          <w:p w:rsidR="00071688" w:rsidRPr="0025259C" w:rsidRDefault="00071688" w:rsidP="0025259C">
            <w:pPr>
              <w:numPr>
                <w:ilvl w:val="0"/>
                <w:numId w:val="18"/>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买家页面：</w:t>
            </w:r>
          </w:p>
          <w:p w:rsidR="00071688" w:rsidRPr="0025259C" w:rsidRDefault="00071688" w:rsidP="0025259C">
            <w:pPr>
              <w:ind w:firstLineChars="193" w:firstLine="289"/>
              <w:jc w:val="left"/>
              <w:rPr>
                <w:rFonts w:ascii="微软雅黑" w:eastAsia="微软雅黑" w:hAnsi="微软雅黑" w:cs="Courier New"/>
                <w:sz w:val="15"/>
                <w:szCs w:val="15"/>
              </w:rPr>
            </w:pPr>
            <w:r w:rsidRPr="0025259C">
              <w:rPr>
                <w:rFonts w:ascii="微软雅黑" w:eastAsia="微软雅黑" w:hAnsi="微软雅黑" w:cs="Courier New" w:hint="eastAsia"/>
                <w:sz w:val="15"/>
                <w:szCs w:val="15"/>
              </w:rPr>
              <w:t>1.首页:商品分类，商品展示，商城公告，热销排行。</w:t>
            </w:r>
          </w:p>
          <w:p w:rsidR="00071688" w:rsidRPr="0025259C" w:rsidRDefault="00071688" w:rsidP="0025259C">
            <w:pPr>
              <w:ind w:firstLineChars="196" w:firstLine="294"/>
              <w:jc w:val="left"/>
              <w:rPr>
                <w:rFonts w:ascii="微软雅黑" w:eastAsia="微软雅黑" w:hAnsi="微软雅黑" w:cs="Courier New"/>
                <w:sz w:val="15"/>
                <w:szCs w:val="15"/>
              </w:rPr>
            </w:pPr>
            <w:r w:rsidRPr="0025259C">
              <w:rPr>
                <w:rFonts w:ascii="微软雅黑" w:eastAsia="微软雅黑" w:hAnsi="微软雅黑" w:cs="Courier New" w:hint="eastAsia"/>
                <w:sz w:val="15"/>
                <w:szCs w:val="15"/>
              </w:rPr>
              <w:t>2.团购：</w:t>
            </w:r>
            <w:r w:rsidRPr="0025259C">
              <w:rPr>
                <w:rFonts w:ascii="微软雅黑" w:eastAsia="微软雅黑" w:hAnsi="微软雅黑"/>
                <w:sz w:val="15"/>
                <w:szCs w:val="15"/>
              </w:rPr>
              <w:t>团体购物</w:t>
            </w:r>
            <w:r w:rsidRPr="0025259C">
              <w:rPr>
                <w:rFonts w:ascii="微软雅黑" w:eastAsia="微软雅黑" w:hAnsi="微软雅黑" w:hint="eastAsia"/>
                <w:sz w:val="15"/>
                <w:szCs w:val="15"/>
              </w:rPr>
              <w:t>,</w:t>
            </w:r>
            <w:r w:rsidRPr="0025259C">
              <w:rPr>
                <w:rFonts w:ascii="微软雅黑" w:eastAsia="微软雅黑" w:hAnsi="微软雅黑"/>
                <w:sz w:val="15"/>
                <w:szCs w:val="15"/>
              </w:rPr>
              <w:t xml:space="preserve"> 加大与</w:t>
            </w:r>
            <w:r w:rsidRPr="0025259C">
              <w:rPr>
                <w:rFonts w:ascii="微软雅黑" w:eastAsia="微软雅黑" w:hAnsi="微软雅黑" w:hint="eastAsia"/>
                <w:sz w:val="15"/>
                <w:szCs w:val="15"/>
              </w:rPr>
              <w:t>商家</w:t>
            </w:r>
            <w:r w:rsidRPr="0025259C">
              <w:rPr>
                <w:rFonts w:ascii="微软雅黑" w:eastAsia="微软雅黑" w:hAnsi="微软雅黑"/>
                <w:sz w:val="15"/>
                <w:szCs w:val="15"/>
              </w:rPr>
              <w:t>的谈判能力，以求得最优价格的</w:t>
            </w:r>
            <w:r w:rsidRPr="0025259C">
              <w:rPr>
                <w:rFonts w:ascii="微软雅黑" w:eastAsia="微软雅黑" w:hAnsi="微软雅黑" w:hint="eastAsia"/>
                <w:sz w:val="15"/>
                <w:szCs w:val="15"/>
              </w:rPr>
              <w:t>进行交易。</w:t>
            </w:r>
          </w:p>
          <w:p w:rsidR="00071688" w:rsidRPr="0025259C" w:rsidRDefault="00071688" w:rsidP="0025259C">
            <w:pPr>
              <w:ind w:firstLineChars="196" w:firstLine="294"/>
              <w:jc w:val="left"/>
              <w:rPr>
                <w:rFonts w:ascii="微软雅黑" w:eastAsia="微软雅黑" w:hAnsi="微软雅黑" w:cs="Courier New"/>
                <w:sz w:val="15"/>
                <w:szCs w:val="15"/>
              </w:rPr>
            </w:pPr>
            <w:r w:rsidRPr="0025259C">
              <w:rPr>
                <w:rFonts w:ascii="微软雅黑" w:eastAsia="微软雅黑" w:hAnsi="微软雅黑" w:cs="Courier New" w:hint="eastAsia"/>
                <w:sz w:val="15"/>
                <w:szCs w:val="15"/>
              </w:rPr>
              <w:t>3.VIP专区：针对VIP用户比较优惠的方式进行交易</w:t>
            </w:r>
          </w:p>
          <w:p w:rsidR="00071688" w:rsidRPr="0025259C" w:rsidRDefault="00071688" w:rsidP="0025259C">
            <w:pPr>
              <w:ind w:right="420" w:firstLineChars="196" w:firstLine="294"/>
              <w:jc w:val="left"/>
              <w:rPr>
                <w:rFonts w:ascii="微软雅黑" w:eastAsia="微软雅黑" w:hAnsi="微软雅黑"/>
                <w:sz w:val="15"/>
                <w:szCs w:val="15"/>
              </w:rPr>
            </w:pPr>
            <w:r w:rsidRPr="0025259C">
              <w:rPr>
                <w:rFonts w:ascii="微软雅黑" w:eastAsia="微软雅黑" w:hAnsi="微软雅黑" w:cs="Courier New" w:hint="eastAsia"/>
                <w:sz w:val="15"/>
                <w:szCs w:val="15"/>
              </w:rPr>
              <w:t>4.限时抢购：限时抢购是一种非常有效的促销手段，商品用时间控制以优惠的价格进行交易。</w:t>
            </w:r>
          </w:p>
          <w:p w:rsidR="00071688" w:rsidRPr="0025259C" w:rsidRDefault="00071688" w:rsidP="0025259C">
            <w:pPr>
              <w:numPr>
                <w:ilvl w:val="0"/>
                <w:numId w:val="18"/>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商家页面</w:t>
            </w:r>
          </w:p>
          <w:p w:rsidR="00071688" w:rsidRPr="0025259C" w:rsidRDefault="00071688" w:rsidP="0025259C">
            <w:pPr>
              <w:ind w:right="420" w:firstLineChars="199" w:firstLine="298"/>
              <w:jc w:val="left"/>
              <w:rPr>
                <w:rFonts w:ascii="微软雅黑" w:eastAsia="微软雅黑" w:hAnsi="微软雅黑"/>
                <w:sz w:val="15"/>
                <w:szCs w:val="15"/>
              </w:rPr>
            </w:pPr>
            <w:r w:rsidRPr="0025259C">
              <w:rPr>
                <w:rFonts w:ascii="微软雅黑" w:eastAsia="微软雅黑" w:hAnsi="微软雅黑" w:hint="eastAsia"/>
                <w:sz w:val="15"/>
                <w:szCs w:val="15"/>
              </w:rPr>
              <w:t>1.订单管理：</w:t>
            </w:r>
          </w:p>
          <w:p w:rsidR="00071688" w:rsidRPr="0025259C" w:rsidRDefault="00071688" w:rsidP="0025259C">
            <w:pPr>
              <w:numPr>
                <w:ilvl w:val="0"/>
                <w:numId w:val="19"/>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订单列表：搜索订单，订单详情，订单删除，下发订单发到厂家，打印列表。</w:t>
            </w:r>
          </w:p>
          <w:p w:rsidR="00071688" w:rsidRPr="0025259C" w:rsidRDefault="00071688" w:rsidP="0025259C">
            <w:pPr>
              <w:numPr>
                <w:ilvl w:val="0"/>
                <w:numId w:val="19"/>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历史订单：搜索历史订单，历史订单详情，历史订单删除，打印历史订单。</w:t>
            </w:r>
          </w:p>
          <w:p w:rsidR="00071688" w:rsidRPr="0025259C" w:rsidRDefault="00071688" w:rsidP="0025259C">
            <w:pPr>
              <w:ind w:right="420" w:firstLineChars="199" w:firstLine="298"/>
              <w:jc w:val="left"/>
              <w:rPr>
                <w:rFonts w:ascii="微软雅黑" w:eastAsia="微软雅黑" w:hAnsi="微软雅黑"/>
                <w:sz w:val="15"/>
                <w:szCs w:val="15"/>
              </w:rPr>
            </w:pPr>
            <w:r w:rsidRPr="0025259C">
              <w:rPr>
                <w:rFonts w:ascii="微软雅黑" w:eastAsia="微软雅黑" w:hAnsi="微软雅黑" w:hint="eastAsia"/>
                <w:sz w:val="15"/>
                <w:szCs w:val="15"/>
              </w:rPr>
              <w:t>2.商品管理：</w:t>
            </w:r>
          </w:p>
          <w:p w:rsidR="00071688" w:rsidRPr="0025259C" w:rsidRDefault="00071688" w:rsidP="0025259C">
            <w:pPr>
              <w:ind w:leftChars="500" w:left="1350" w:right="420" w:hangingChars="200" w:hanging="300"/>
              <w:jc w:val="left"/>
              <w:rPr>
                <w:rFonts w:ascii="微软雅黑" w:eastAsia="微软雅黑" w:hAnsi="微软雅黑"/>
                <w:sz w:val="15"/>
                <w:szCs w:val="15"/>
              </w:rPr>
            </w:pPr>
            <w:r w:rsidRPr="0025259C">
              <w:rPr>
                <w:rFonts w:ascii="微软雅黑" w:eastAsia="微软雅黑" w:hAnsi="微软雅黑" w:hint="eastAsia"/>
                <w:sz w:val="15"/>
                <w:szCs w:val="15"/>
              </w:rPr>
              <w:t>1)商品列表：搜索商品，添加商品，查看商品详细信息，删除商品，可以查看每件商品的销售量，产品上下架。</w:t>
            </w:r>
          </w:p>
          <w:p w:rsidR="00071688" w:rsidRPr="0025259C" w:rsidRDefault="00071688" w:rsidP="0025259C">
            <w:pPr>
              <w:ind w:right="420"/>
              <w:jc w:val="left"/>
              <w:rPr>
                <w:rFonts w:ascii="微软雅黑" w:eastAsia="微软雅黑" w:hAnsi="微软雅黑"/>
                <w:sz w:val="15"/>
                <w:szCs w:val="15"/>
              </w:rPr>
            </w:pPr>
            <w:r w:rsidRPr="0025259C">
              <w:rPr>
                <w:rFonts w:ascii="微软雅黑" w:eastAsia="微软雅黑" w:hAnsi="微软雅黑" w:hint="eastAsia"/>
                <w:sz w:val="15"/>
                <w:szCs w:val="15"/>
              </w:rPr>
              <w:t xml:space="preserve">    3.用户管理：</w:t>
            </w:r>
          </w:p>
          <w:p w:rsidR="00071688" w:rsidRPr="0025259C" w:rsidRDefault="00071688" w:rsidP="0025259C">
            <w:pPr>
              <w:ind w:leftChars="500" w:left="1425" w:right="420" w:hangingChars="250" w:hanging="375"/>
              <w:jc w:val="left"/>
              <w:rPr>
                <w:rFonts w:ascii="微软雅黑" w:eastAsia="微软雅黑" w:hAnsi="微软雅黑"/>
                <w:sz w:val="15"/>
                <w:szCs w:val="15"/>
              </w:rPr>
            </w:pPr>
            <w:r w:rsidRPr="0025259C">
              <w:rPr>
                <w:rFonts w:ascii="微软雅黑" w:eastAsia="微软雅黑" w:hAnsi="微软雅黑" w:hint="eastAsia"/>
                <w:sz w:val="15"/>
                <w:szCs w:val="15"/>
              </w:rPr>
              <w:t>1)厂家用户管理：厂家搜索，厂家列表，厂家删除，厂家详情。添加厂家并赋予厂家用户名和密码。每个厂家的用户名和密码是不一样的。</w:t>
            </w:r>
          </w:p>
          <w:p w:rsidR="00071688" w:rsidRPr="0025259C" w:rsidRDefault="00071688" w:rsidP="0025259C">
            <w:pPr>
              <w:ind w:leftChars="500" w:left="1350" w:right="420" w:hangingChars="200" w:hanging="300"/>
              <w:jc w:val="left"/>
              <w:rPr>
                <w:rFonts w:ascii="微软雅黑" w:eastAsia="微软雅黑" w:hAnsi="微软雅黑"/>
                <w:sz w:val="15"/>
                <w:szCs w:val="15"/>
              </w:rPr>
            </w:pPr>
            <w:r w:rsidRPr="0025259C">
              <w:rPr>
                <w:rFonts w:ascii="微软雅黑" w:eastAsia="微软雅黑" w:hAnsi="微软雅黑" w:hint="eastAsia"/>
                <w:sz w:val="15"/>
                <w:szCs w:val="15"/>
              </w:rPr>
              <w:t>2)客户管理：客户搜索，客户列表，客户删除，客户详细信息。等客户购买的商品达到一定的数额。可以对该客户升至VIP用户。</w:t>
            </w:r>
          </w:p>
          <w:p w:rsidR="00071688" w:rsidRPr="0025259C" w:rsidRDefault="00071688" w:rsidP="0025259C">
            <w:pPr>
              <w:numPr>
                <w:ilvl w:val="0"/>
                <w:numId w:val="18"/>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厂家页面:</w:t>
            </w:r>
          </w:p>
          <w:p w:rsidR="00071688" w:rsidRPr="0025259C" w:rsidRDefault="00071688" w:rsidP="0025259C">
            <w:pPr>
              <w:numPr>
                <w:ilvl w:val="0"/>
                <w:numId w:val="20"/>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订单管理:</w:t>
            </w:r>
          </w:p>
          <w:p w:rsidR="00071688" w:rsidRPr="0025259C" w:rsidRDefault="00071688" w:rsidP="0025259C">
            <w:pPr>
              <w:ind w:left="1134" w:right="420"/>
              <w:jc w:val="left"/>
              <w:rPr>
                <w:rFonts w:ascii="微软雅黑" w:eastAsia="微软雅黑" w:hAnsi="微软雅黑"/>
                <w:sz w:val="15"/>
                <w:szCs w:val="15"/>
              </w:rPr>
            </w:pPr>
            <w:r w:rsidRPr="0025259C">
              <w:rPr>
                <w:rFonts w:ascii="微软雅黑" w:eastAsia="微软雅黑" w:hAnsi="微软雅黑" w:hint="eastAsia"/>
                <w:sz w:val="15"/>
                <w:szCs w:val="15"/>
              </w:rPr>
              <w:t>1)订单列表：收到商家下发的订单，显示订单列表，搜索订单，删除订单，打印订单，订单详情。</w:t>
            </w:r>
          </w:p>
          <w:p w:rsidR="00071688" w:rsidRPr="0025259C" w:rsidRDefault="00071688" w:rsidP="0025259C">
            <w:pPr>
              <w:ind w:left="1134" w:right="420"/>
              <w:jc w:val="left"/>
              <w:rPr>
                <w:rFonts w:ascii="微软雅黑" w:eastAsia="微软雅黑" w:hAnsi="微软雅黑"/>
                <w:sz w:val="15"/>
                <w:szCs w:val="15"/>
              </w:rPr>
            </w:pPr>
            <w:r w:rsidRPr="0025259C">
              <w:rPr>
                <w:rFonts w:ascii="微软雅黑" w:eastAsia="微软雅黑" w:hAnsi="微软雅黑" w:hint="eastAsia"/>
                <w:sz w:val="15"/>
                <w:szCs w:val="15"/>
              </w:rPr>
              <w:t>2)历史订单：搜索历史订单，历史订单详情，历史订单删除，打印历史订单。</w:t>
            </w:r>
          </w:p>
          <w:p w:rsidR="00071688" w:rsidRPr="0025259C" w:rsidRDefault="00071688" w:rsidP="0025259C">
            <w:pPr>
              <w:numPr>
                <w:ilvl w:val="0"/>
                <w:numId w:val="20"/>
              </w:numPr>
              <w:ind w:right="420"/>
              <w:jc w:val="left"/>
              <w:rPr>
                <w:rFonts w:ascii="微软雅黑" w:eastAsia="微软雅黑" w:hAnsi="微软雅黑"/>
                <w:sz w:val="15"/>
                <w:szCs w:val="15"/>
              </w:rPr>
            </w:pPr>
            <w:r w:rsidRPr="0025259C">
              <w:rPr>
                <w:rFonts w:ascii="微软雅黑" w:eastAsia="微软雅黑" w:hAnsi="微软雅黑" w:hint="eastAsia"/>
                <w:sz w:val="15"/>
                <w:szCs w:val="15"/>
              </w:rPr>
              <w:t>商品管理：</w:t>
            </w:r>
          </w:p>
          <w:p w:rsidR="00071688" w:rsidRPr="0025259C" w:rsidRDefault="00071688" w:rsidP="0025259C">
            <w:pPr>
              <w:ind w:left="1146" w:right="420"/>
              <w:jc w:val="left"/>
              <w:rPr>
                <w:rFonts w:ascii="微软雅黑" w:eastAsia="微软雅黑" w:hAnsi="微软雅黑"/>
                <w:sz w:val="15"/>
                <w:szCs w:val="15"/>
              </w:rPr>
            </w:pPr>
            <w:r w:rsidRPr="0025259C">
              <w:rPr>
                <w:rFonts w:ascii="微软雅黑" w:eastAsia="微软雅黑" w:hAnsi="微软雅黑" w:hint="eastAsia"/>
                <w:sz w:val="15"/>
                <w:szCs w:val="15"/>
              </w:rPr>
              <w:t>1)商品列表：搜索商品，查看商品详细，删除商品，可以查看每件商品的销售量以及商品的库存量。</w:t>
            </w:r>
          </w:p>
        </w:tc>
      </w:tr>
      <w:tr w:rsidR="00BA2882" w:rsidRPr="0025259C" w:rsidTr="00BA28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9658" w:type="dxa"/>
            <w:shd w:val="pct5" w:color="auto" w:fill="auto"/>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我在电子商务组担任组长。</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主要负责：网站搭建,走通基本业务流程，辅助组员开发，分配任务，项目分析。</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我负责开发的模块有：购物车、商品分类、登录、注册、商品展示、商品详细页，购车结算、填写用户详细信息、商家后台及厂家后台的搭建。</w:t>
            </w:r>
          </w:p>
        </w:tc>
      </w:tr>
    </w:tbl>
    <w:p w:rsidR="002E34D2" w:rsidRPr="0025259C" w:rsidRDefault="002E34D2" w:rsidP="0025259C">
      <w:pPr>
        <w:jc w:val="left"/>
        <w:rPr>
          <w:rFonts w:ascii="微软雅黑" w:eastAsia="微软雅黑" w:hAnsi="微软雅黑"/>
          <w:sz w:val="15"/>
          <w:szCs w:val="15"/>
        </w:rPr>
      </w:pPr>
    </w:p>
    <w:p w:rsidR="00071688" w:rsidRPr="0025259C" w:rsidRDefault="00071688" w:rsidP="0025259C">
      <w:pPr>
        <w:jc w:val="left"/>
        <w:rPr>
          <w:rFonts w:ascii="微软雅黑" w:eastAsia="微软雅黑" w:hAnsi="微软雅黑"/>
          <w:sz w:val="15"/>
          <w:szCs w:val="15"/>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6"/>
        <w:gridCol w:w="6990"/>
        <w:gridCol w:w="1441"/>
      </w:tblGrid>
      <w:tr w:rsidR="00BA2882" w:rsidRPr="0025259C" w:rsidTr="00BA2882">
        <w:trPr>
          <w:trHeight w:val="503"/>
        </w:trPr>
        <w:tc>
          <w:tcPr>
            <w:tcW w:w="9747" w:type="dxa"/>
            <w:gridSpan w:val="3"/>
          </w:tcPr>
          <w:p w:rsidR="00071688" w:rsidRPr="0025259C" w:rsidRDefault="00071688" w:rsidP="0025259C">
            <w:pPr>
              <w:pStyle w:val="2"/>
              <w:spacing w:line="240" w:lineRule="auto"/>
              <w:jc w:val="left"/>
              <w:rPr>
                <w:rStyle w:val="10"/>
                <w:rFonts w:ascii="微软雅黑" w:eastAsia="微软雅黑" w:hAnsi="微软雅黑"/>
                <w:b w:val="0"/>
                <w:color w:val="auto"/>
                <w:sz w:val="15"/>
                <w:szCs w:val="15"/>
              </w:rPr>
            </w:pPr>
            <w:bookmarkStart w:id="134" w:name="_Toc459967933"/>
            <w:r w:rsidRPr="0025259C">
              <w:rPr>
                <w:rStyle w:val="10"/>
                <w:rFonts w:ascii="微软雅黑" w:eastAsia="微软雅黑" w:hAnsi="微软雅黑" w:hint="eastAsia"/>
                <w:b w:val="0"/>
                <w:color w:val="auto"/>
                <w:sz w:val="15"/>
                <w:szCs w:val="15"/>
              </w:rPr>
              <w:t>云彩 (web项目)</w:t>
            </w:r>
            <w:bookmarkEnd w:id="134"/>
          </w:p>
        </w:tc>
      </w:tr>
      <w:tr w:rsidR="00BA2882" w:rsidRPr="0025259C" w:rsidTr="00BA2882">
        <w:trPr>
          <w:trHeight w:val="90"/>
        </w:trPr>
        <w:tc>
          <w:tcPr>
            <w:tcW w:w="9747" w:type="dxa"/>
            <w:gridSpan w:val="3"/>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Struts2+JDBC+Spring2.5+JavaScript+Jquery+JavaMail+Job+Thread+HTTP通讯</w:t>
            </w:r>
          </w:p>
        </w:tc>
      </w:tr>
      <w:tr w:rsidR="00BA2882" w:rsidRPr="0025259C" w:rsidTr="00BA2882">
        <w:trPr>
          <w:trHeight w:val="503"/>
        </w:trPr>
        <w:tc>
          <w:tcPr>
            <w:tcW w:w="9747" w:type="dxa"/>
            <w:gridSpan w:val="3"/>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MyEclipse 、nginx 、Postgre</w:t>
            </w:r>
          </w:p>
        </w:tc>
      </w:tr>
      <w:tr w:rsidR="00BA2882" w:rsidRPr="0025259C" w:rsidTr="00BA2882">
        <w:trPr>
          <w:trHeight w:val="503"/>
        </w:trPr>
        <w:tc>
          <w:tcPr>
            <w:tcW w:w="9747" w:type="dxa"/>
            <w:gridSpan w:val="3"/>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一年</w:t>
            </w:r>
          </w:p>
        </w:tc>
      </w:tr>
      <w:tr w:rsidR="00BA2882" w:rsidRPr="0025259C" w:rsidTr="00BA2882">
        <w:trPr>
          <w:trHeight w:val="503"/>
        </w:trPr>
        <w:tc>
          <w:tcPr>
            <w:tcW w:w="9747" w:type="dxa"/>
            <w:gridSpan w:val="3"/>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任Team Leader，负责分配开发任务，检查开发进度，及重要功能开发工作。</w:t>
            </w:r>
          </w:p>
        </w:tc>
      </w:tr>
      <w:tr w:rsidR="00BA2882" w:rsidRPr="0025259C" w:rsidTr="00BA2882">
        <w:trPr>
          <w:trHeight w:val="503"/>
        </w:trPr>
        <w:tc>
          <w:tcPr>
            <w:tcW w:w="9747" w:type="dxa"/>
            <w:gridSpan w:val="3"/>
          </w:tcPr>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5人</w:t>
            </w:r>
          </w:p>
        </w:tc>
      </w:tr>
      <w:tr w:rsidR="00BA2882" w:rsidRPr="0025259C" w:rsidTr="00BA2882">
        <w:trPr>
          <w:trHeight w:val="503"/>
        </w:trPr>
        <w:tc>
          <w:tcPr>
            <w:tcW w:w="9747" w:type="dxa"/>
            <w:gridSpan w:val="3"/>
          </w:tcPr>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中国彩票销售发展迅猛，每年以约30%的速度增长，而互联网彩票销售使得彩民购彩更加方便快捷，所以开发云彩项目销售彩票，而云彩的优势在于网吧购彩，与北京市政公交一卡通公司合作，可让彩民在网吧直接给一卡通充值，亦可通过一卡通直接给云彩账户充值，网站专设有一卡通专区，提供给网吧用户使用。</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数据库之所以选用Postgre，原因是其支持ETL。但由于购彩功能复杂，涉及业务众多，故云彩主站项目还设有辅助项目如：Boss系统（主要包括：与其他商家签订的彩期通知，中奖通知，出票线程，期次线程等）、Manage后台管理系统（也属本人负责开发，故稍后介绍）等...进行数据的完善和维护。多个项目之间是通过HTTP协议及JSON数据格式进行交互。</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【云彩购彩流程】</w:t>
            </w:r>
          </w:p>
          <w:p w:rsidR="00071688" w:rsidRPr="0025259C" w:rsidRDefault="00071688" w:rsidP="0025259C">
            <w:pPr>
              <w:widowControl/>
              <w:numPr>
                <w:ilvl w:val="0"/>
                <w:numId w:val="21"/>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快速注册，需要提供的信息有：账号（验证唯一性）、密码、确认密码、安全邮箱（验证唯一性且用户不可自行更改，用于找回密码使用）、验证码。邮箱若必须更改，可联系客服，经审核账号相关信息通过后，方可更改。用户所绑定的邮箱可进行邮箱认证，此处使用JavaMail实现。</w:t>
            </w:r>
          </w:p>
          <w:p w:rsidR="00071688" w:rsidRPr="0025259C" w:rsidRDefault="00071688" w:rsidP="0025259C">
            <w:pPr>
              <w:widowControl/>
              <w:numPr>
                <w:ilvl w:val="0"/>
                <w:numId w:val="22"/>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完善信息（此步骤虽可省略，但业务意义十分重要），在用户完成第一步注册后会自动登录，点击网站头部“我的账户”链接，在账户页中的左侧导航选择“个人信息”则可进行信息完善。彩民填写的实名信息、证件号码，身份信息一经完善无法修改。用户填写时会提示其要保证资料真实有效，不可修改的原因是此处补全的身份信息是日后领取大奖和提款的唯一凭证。若开放权限任用户自行修改，则容易产生纠纷。但个人信息中的银行卡信息是可以用户自行修改的，硬性要求是开户人名称和绑定身份信息真实姓名相同。</w:t>
            </w:r>
          </w:p>
          <w:p w:rsidR="00071688" w:rsidRPr="0025259C" w:rsidRDefault="00071688" w:rsidP="0025259C">
            <w:pPr>
              <w:widowControl/>
              <w:numPr>
                <w:ilvl w:val="0"/>
                <w:numId w:val="22"/>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安全充值，刚注册的新账户无资金可用，在网站头部或主页用户信息区都有账户充值链接，并提供多种充值方式以供选择。（详见后文）</w:t>
            </w:r>
          </w:p>
          <w:p w:rsidR="00071688" w:rsidRPr="0025259C" w:rsidRDefault="00071688" w:rsidP="0025259C">
            <w:pPr>
              <w:widowControl/>
              <w:numPr>
                <w:ilvl w:val="0"/>
                <w:numId w:val="22"/>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便捷购彩，充值成功后，账户里有可用资金，便可进行彩票投注。在头部导航“选择彩票”处，可选择彩种进行投注。而各种彩种的多种玩法皆有玩法介绍及说明，购彩中遇到问题网站也提供了客服邮箱及客服热线帮助彩民顺利购彩。（详见后文）</w:t>
            </w:r>
          </w:p>
          <w:p w:rsidR="00071688" w:rsidRPr="0025259C" w:rsidRDefault="00071688" w:rsidP="0025259C">
            <w:pPr>
              <w:ind w:firstLineChars="200" w:firstLine="300"/>
              <w:jc w:val="left"/>
              <w:rPr>
                <w:rFonts w:ascii="微软雅黑" w:eastAsia="微软雅黑" w:hAnsi="微软雅黑"/>
                <w:bCs/>
                <w:sz w:val="15"/>
                <w:szCs w:val="15"/>
              </w:rPr>
            </w:pPr>
            <w:r w:rsidRPr="0025259C">
              <w:rPr>
                <w:rFonts w:ascii="微软雅黑" w:eastAsia="微软雅黑" w:hAnsi="微软雅黑" w:hint="eastAsia"/>
                <w:bCs/>
                <w:sz w:val="15"/>
                <w:szCs w:val="15"/>
              </w:rPr>
              <w:t>由于项目涉及模块众多故在此不过多阐述，以下仅介绍由本人负责开发的核心功能模块：</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【充值模块】</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充值有以下四种方式：</w:t>
            </w:r>
          </w:p>
          <w:p w:rsidR="00071688" w:rsidRPr="0025259C" w:rsidRDefault="00071688" w:rsidP="0025259C">
            <w:pPr>
              <w:widowControl/>
              <w:numPr>
                <w:ilvl w:val="0"/>
                <w:numId w:val="23"/>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网上银行充值：通过支付宝提供的纯网关接口进行的充值。通讯技术为HTTP，而所谓纯网关是指使用网银支付，无需访问支付宝，用户在网站录入充值金额，选择自己网银所属的银行logo，点击充值后录入用户的充值数据就直接跳转到该网上银行所属的页面进行后续充值操作。在提交充值请求时除了充值所需的相关数据，也同时提供给支付宝一个返回地址，当用户充值结束后（不论成功失败）皆返回此地址。此充值方式获得通知分同步、异步。但两种处理方式相同，首先验证返回结果是否有效，再验证该充值记录是否已处理完成（避免重复处理）。进行结果判断，记录相关流水，如果结果为成功则给用户增加可用金额。同步结果获取后无需返回信息，异步通知在处理完成时需要返回规定的值，代表处理完成，停止继续发送此条记录的异步通知。</w:t>
            </w:r>
          </w:p>
          <w:p w:rsidR="00071688" w:rsidRPr="0025259C" w:rsidRDefault="00071688" w:rsidP="0025259C">
            <w:pPr>
              <w:widowControl/>
              <w:numPr>
                <w:ilvl w:val="0"/>
                <w:numId w:val="23"/>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支付宝账户充值：通过支付宝提供的即时到账交易接口进行的充值操作。逻辑和网上银行充值相似，仅交互所需参数不同，此处不加赘述。</w:t>
            </w:r>
          </w:p>
          <w:p w:rsidR="00071688" w:rsidRPr="0025259C" w:rsidRDefault="00071688" w:rsidP="0025259C">
            <w:pPr>
              <w:widowControl/>
              <w:numPr>
                <w:ilvl w:val="0"/>
                <w:numId w:val="23"/>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一卡通充值：此充值方式是通过一卡通人民币支付网关接口进行的充值。也使用的HTTP通讯，用户只需输入充值金额，点击充值后录入用户的充值数据，就跳转至市政交通一卡通网络服务平台，一卡通充值分为前、后台俩个账户充值。而结果通知也和支付宝充值相同，分同步、异步两种通知方式。</w:t>
            </w:r>
          </w:p>
          <w:p w:rsidR="00071688" w:rsidRPr="0025259C" w:rsidRDefault="00071688" w:rsidP="0025259C">
            <w:pPr>
              <w:widowControl/>
              <w:numPr>
                <w:ilvl w:val="0"/>
                <w:numId w:val="23"/>
              </w:numPr>
              <w:spacing w:after="200"/>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一卡通网吧充值：这种充值方式和前面几种不同。在此略作解释：由于和一卡通公司合作，所以云彩所签订的网吧商户都会装有一卡通开发的商户客户端，网吧商户会提供给用户一卡通充值的服务。用户无需在云彩输入任何数据，只需将充值的金额和用户的一卡通卡交给网吧前台，网吧商户即可通过一卡通客户端给云彩账户充值。而能够通过这种方式充值的用户，硬性条件是要在云彩账户中绑定一卡通卡号，且一卡通卡号不可重复绑定多个账户。在一卡通商户客户端充值成功后，会推送给云彩结果通知，业务处理与之前相同，不加赘述。在充值成功后，用户的浏览器端会弹出提示框充值成功，金额是否激活，若用户不进行激活处理，则充值金额仍不可用，此种方式进行充值的金额，必须用户进行激活方能使用购彩。</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【一卡通专区】</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此专区专为网吧用户开发，主要功能模块：一卡通积分电子券兑换、一卡通管理、用户管理。</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一、一卡通积分电子券兑换：此电子券为一卡通公司提前在云彩订购，云彩生成订购数量的电子券入库并将电子券信息导出文件发送给一卡通公司。而一卡通用户通过乘坐公交、地铁获得一卡通积分，此时即可在一卡通官网用积分兑换到云彩电子券。用户只需输入电子券兑换码和验证码即可兑换到相应的金额进行购彩。为了避免恶意兑换电子券，限制同一个IP在一个小时内只能兑换5次，一次可同时兑换多个电子券码。技术上是通过Job进行一小时内的IP记录。</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二、一卡通管理：主要有一卡通网吧充值和充值记录两个功能。一卡通网吧充值前文已有介绍，而充值记录的功能就是展示这种充值方式的记录数据的。如果用户在充值成功后没有进行金额激活，可在充值记录中查询到此条记录并进行激活操作。</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三、用户管理：主要有基本信息维护、购彩记录查询两个功能。基本信息维护中可对一卡通信息进行绑定和解绑操作。用户需录入自己的手机号和一卡通卡号（卡号要求唯一），并获取手机验证码，才可执行操作。云彩接受到用户的数据转发给一卡通，一卡通发送给该手机号手机验证码并返回给云彩该验证码内容以便判断。云彩接收到返回结果并判断用户录入的手机验证码一致后，将用户的一卡通信息入库，并发送给一卡通带有相关数据的绑定或解绑通知。基本信息维护还可以完善用户账户资料和修改账户密码。购彩记录查询功能则是可通过购买彩种、购买方式、购买时间段进行查询的基础功能，仅免费提供一年内数据。</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【购彩模块】</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    彩民选择自己喜欢的彩种及彩种玩法，根据玩法规则选择相应的球号，选择倍数，和是否追号，是否合买等信息，点击立即认购进行购买。本人负责开发的彩种有：七乐彩、山东11选5、快乐8，以及其他彩种的后期维护。购彩功能玩法繁多，所以注数算法较为复杂。用户点击认购后，需判断用户有效性，金额有效，及彩票相关的众多数据判断，判断通过则入库，等待Boss系统的出票线程进行出票操作即可。出票若失败会即时返款给购彩用户。</w:t>
            </w:r>
          </w:p>
          <w:p w:rsidR="00071688" w:rsidRPr="0025259C" w:rsidRDefault="0007168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【活动模块】</w:t>
            </w:r>
          </w:p>
          <w:p w:rsidR="00071688" w:rsidRPr="0025259C" w:rsidRDefault="00071688" w:rsidP="0025259C">
            <w:pPr>
              <w:ind w:firstLineChars="200" w:firstLine="300"/>
              <w:jc w:val="left"/>
              <w:rPr>
                <w:rFonts w:ascii="微软雅黑" w:eastAsia="微软雅黑" w:hAnsi="微软雅黑"/>
                <w:sz w:val="15"/>
                <w:szCs w:val="15"/>
              </w:rPr>
            </w:pPr>
            <w:r w:rsidRPr="0025259C">
              <w:rPr>
                <w:rFonts w:ascii="微软雅黑" w:eastAsia="微软雅黑" w:hAnsi="微软雅黑" w:hint="eastAsia"/>
                <w:sz w:val="15"/>
                <w:szCs w:val="15"/>
              </w:rPr>
              <w:t>活动模块是在购彩开发完成后新加入的功能模块，而活动又是短时间性的。所以在不修改原有代码的基础上通过AOP环绕通知进行活动的功能开发。获取用户提交的购彩访问参数和购彩后的返回结果，如果返回结果为购彩成功，当前又存在时间有效且状态有效的活动，则从访问参数中获得彩种进行验证，再验证其他活动资格是否满足，满足则录入该用户的活动数据，记录活动流水，派送给用户活动奖励。</w:t>
            </w:r>
          </w:p>
        </w:tc>
      </w:tr>
      <w:tr w:rsidR="0025259C" w:rsidRPr="0025259C" w:rsidTr="00BA2882">
        <w:trPr>
          <w:trHeight w:val="503"/>
        </w:trPr>
        <w:tc>
          <w:tcPr>
            <w:tcW w:w="9747" w:type="dxa"/>
            <w:gridSpan w:val="3"/>
            <w:tcBorders>
              <w:top w:val="single" w:sz="4" w:space="0" w:color="000000"/>
              <w:left w:val="single" w:sz="4" w:space="0" w:color="000000"/>
              <w:bottom w:val="single" w:sz="4" w:space="0" w:color="000000"/>
              <w:right w:val="single" w:sz="4" w:space="0" w:color="000000"/>
            </w:tcBorders>
          </w:tcPr>
          <w:p w:rsidR="00C52244" w:rsidRPr="0025259C" w:rsidRDefault="00C52244" w:rsidP="0025259C">
            <w:pPr>
              <w:jc w:val="left"/>
              <w:rPr>
                <w:rFonts w:ascii="微软雅黑" w:eastAsia="微软雅黑" w:hAnsi="微软雅黑"/>
                <w:sz w:val="15"/>
                <w:szCs w:val="15"/>
              </w:rPr>
            </w:pPr>
          </w:p>
          <w:p w:rsidR="00071688" w:rsidRPr="0025259C" w:rsidRDefault="00C52244" w:rsidP="0025259C">
            <w:pPr>
              <w:tabs>
                <w:tab w:val="left" w:pos="7320"/>
              </w:tabs>
              <w:ind w:firstLineChars="200" w:firstLine="300"/>
              <w:jc w:val="left"/>
            </w:pPr>
            <w:r w:rsidRPr="0025259C">
              <w:rPr>
                <w:rFonts w:ascii="微软雅黑" w:eastAsia="微软雅黑" w:hAnsi="微软雅黑" w:hint="eastAsia"/>
                <w:b/>
                <w:sz w:val="15"/>
                <w:szCs w:val="15"/>
              </w:rPr>
              <w:t>2011.03 - 2012.03  凯德商用WebService交换(二期)</w:t>
            </w:r>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tc>
        <w:tc>
          <w:tcPr>
            <w:tcW w:w="6990"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参与需求分析，数据字典设计，文档(概要，详细设计,测试方案),以及WebService核心代码的编写</w:t>
            </w:r>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tc>
        <w:tc>
          <w:tcPr>
            <w:tcW w:w="6990"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通过开放WebService接口，使其完成在不同生产环境上数据的交换;</w:t>
            </w:r>
            <w:r w:rsidR="00BA2882">
              <w:rPr>
                <w:rFonts w:ascii="微软雅黑" w:eastAsia="微软雅黑" w:hAnsi="微软雅黑" w:hint="eastAsia"/>
                <w:sz w:val="15"/>
                <w:szCs w:val="15"/>
              </w:rPr>
              <w:t>同时针对异常消息进行短信</w:t>
            </w:r>
            <w:r w:rsidRPr="0025259C">
              <w:rPr>
                <w:rFonts w:ascii="微软雅黑" w:eastAsia="微软雅黑" w:hAnsi="微软雅黑" w:hint="eastAsia"/>
                <w:sz w:val="15"/>
                <w:szCs w:val="15"/>
              </w:rPr>
              <w:t>警和邮件通知，并重发。</w:t>
            </w:r>
            <w:r w:rsidRPr="0025259C">
              <w:rPr>
                <w:rFonts w:ascii="微软雅黑" w:eastAsia="微软雅黑" w:hAnsi="微软雅黑" w:hint="eastAsia"/>
                <w:sz w:val="15"/>
                <w:szCs w:val="15"/>
              </w:rPr>
              <w:br/>
              <w:t>凯德商用WebService交换集成了cxf+apache activemq ,可在页面进行交换任务的配置，使其灵活性大大提高，并进行跨平台数据交换。</w:t>
            </w:r>
            <w:r w:rsidRPr="0025259C">
              <w:rPr>
                <w:rFonts w:ascii="微软雅黑" w:eastAsia="微软雅黑" w:hAnsi="微软雅黑" w:hint="eastAsia"/>
                <w:sz w:val="15"/>
                <w:szCs w:val="15"/>
              </w:rPr>
              <w:br/>
              <w:t>中心通过节点的配置文件进行控制并采用多线程处理，来提高并发性;底层通过MQ来保证事务的传输</w:t>
            </w:r>
            <w:r w:rsidR="00BA2882">
              <w:rPr>
                <w:rFonts w:ascii="微软雅黑" w:eastAsia="微软雅黑" w:hAnsi="微软雅黑" w:hint="eastAsia"/>
                <w:sz w:val="15"/>
                <w:szCs w:val="15"/>
              </w:rPr>
              <w:t>从而</w:t>
            </w:r>
            <w:r w:rsidRPr="0025259C">
              <w:rPr>
                <w:rFonts w:ascii="微软雅黑" w:eastAsia="微软雅黑" w:hAnsi="微软雅黑" w:hint="eastAsia"/>
                <w:sz w:val="15"/>
                <w:szCs w:val="15"/>
              </w:rPr>
              <w:t>保证数据的安全、稳定以及高效性。</w:t>
            </w:r>
            <w:r w:rsidRPr="0025259C">
              <w:rPr>
                <w:rFonts w:ascii="微软雅黑" w:eastAsia="微软雅黑" w:hAnsi="微软雅黑" w:hint="eastAsia"/>
                <w:sz w:val="15"/>
                <w:szCs w:val="15"/>
              </w:rPr>
              <w:br/>
              <w:t>开发环境：Winxp+SqlServer2005+Tomcat6.0</w:t>
            </w:r>
            <w:r w:rsidRPr="0025259C">
              <w:rPr>
                <w:rFonts w:ascii="微软雅黑" w:eastAsia="微软雅黑" w:hAnsi="微软雅黑" w:hint="eastAsia"/>
                <w:sz w:val="15"/>
                <w:szCs w:val="15"/>
              </w:rPr>
              <w:br/>
              <w:t>所用技术：Struts1.2+Hibernate3.0+Spring2.5</w:t>
            </w:r>
          </w:p>
          <w:p w:rsidR="00C0545F" w:rsidRPr="0025259C" w:rsidRDefault="00C0545F" w:rsidP="0025259C">
            <w:pPr>
              <w:tabs>
                <w:tab w:val="left" w:pos="7320"/>
              </w:tabs>
              <w:ind w:firstLine="300"/>
              <w:jc w:val="left"/>
              <w:rPr>
                <w:rFonts w:ascii="微软雅黑" w:eastAsia="微软雅黑" w:hAnsi="微软雅黑"/>
                <w:sz w:val="15"/>
                <w:szCs w:val="15"/>
              </w:rPr>
            </w:pPr>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8306" w:type="dxa"/>
            <w:gridSpan w:val="2"/>
            <w:hideMark/>
          </w:tcPr>
          <w:p w:rsidR="00071688" w:rsidRPr="0025259C" w:rsidRDefault="00071688" w:rsidP="0025259C">
            <w:pPr>
              <w:pStyle w:val="2"/>
              <w:ind w:firstLine="300"/>
              <w:jc w:val="left"/>
              <w:rPr>
                <w:shd w:val="pct15" w:color="auto" w:fill="FFFFFF"/>
              </w:rPr>
            </w:pPr>
            <w:bookmarkStart w:id="135" w:name="_Toc459967934"/>
            <w:r w:rsidRPr="0025259C">
              <w:rPr>
                <w:rFonts w:ascii="微软雅黑" w:eastAsia="微软雅黑" w:hAnsi="微软雅黑" w:cs="Times New Roman" w:hint="eastAsia"/>
                <w:bCs w:val="0"/>
                <w:sz w:val="15"/>
                <w:szCs w:val="15"/>
              </w:rPr>
              <w:t>2010.05 - 2010.11  凯德商用数据文件交换(一期)</w:t>
            </w:r>
            <w:bookmarkEnd w:id="135"/>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tc>
        <w:tc>
          <w:tcPr>
            <w:tcW w:w="6990"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数据交换平台是为各业务系统之间实现数据交换而开发的软件。通过该平台可对</w:t>
            </w:r>
            <w:r w:rsidRPr="0025259C">
              <w:rPr>
                <w:rFonts w:ascii="微软雅黑" w:eastAsia="微软雅黑" w:hAnsi="微软雅黑" w:hint="eastAsia"/>
                <w:sz w:val="15"/>
                <w:szCs w:val="15"/>
              </w:rPr>
              <w:br/>
              <w:t>租赁管理系统、销售采集系统，工作流系统和工程项目管理系统及其它业务系统</w:t>
            </w:r>
            <w:r w:rsidRPr="0025259C">
              <w:rPr>
                <w:rFonts w:ascii="微软雅黑" w:eastAsia="微软雅黑" w:hAnsi="微软雅黑" w:hint="eastAsia"/>
                <w:sz w:val="15"/>
                <w:szCs w:val="15"/>
              </w:rPr>
              <w:br/>
              <w:t>的数据进行交换。从而实现统一编码、信息共享等目标。</w:t>
            </w:r>
            <w:r w:rsidRPr="0025259C">
              <w:rPr>
                <w:rFonts w:ascii="微软雅黑" w:eastAsia="微软雅黑" w:hAnsi="微软雅黑" w:hint="eastAsia"/>
                <w:sz w:val="15"/>
                <w:szCs w:val="15"/>
              </w:rPr>
              <w:br/>
              <w:t>底层通过MQ来保证事务的传输,从而保证数据的安全、稳定以及高效性</w:t>
            </w:r>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tc>
        <w:tc>
          <w:tcPr>
            <w:tcW w:w="6990"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数据交换平台是为各业务系统之间实现数据交换而开发的软件。通过该平台可对租赁管理系统、销售采集系统，工作流系统和工程项目管理系统及其它业务系统的数据进行交换。从而实现统一编码、信息共享等目标。底层通过MQ来保证事务的传输,从而保证数据的安全、稳定以及高效性</w:t>
            </w:r>
            <w:r w:rsidRPr="0025259C">
              <w:rPr>
                <w:rFonts w:ascii="微软雅黑" w:eastAsia="微软雅黑" w:hAnsi="微软雅黑" w:hint="eastAsia"/>
                <w:sz w:val="15"/>
                <w:szCs w:val="15"/>
              </w:rPr>
              <w:br/>
              <w:t>开发环境：Winxp+SqlServer2005+Tomcat6.0</w:t>
            </w:r>
            <w:r w:rsidRPr="0025259C">
              <w:rPr>
                <w:rFonts w:ascii="微软雅黑" w:eastAsia="微软雅黑" w:hAnsi="微软雅黑" w:hint="eastAsia"/>
                <w:sz w:val="15"/>
                <w:szCs w:val="15"/>
              </w:rPr>
              <w:br/>
              <w:t>所用技术：Struts1.2+Hibernate3.0+Spring2.5</w:t>
            </w:r>
          </w:p>
          <w:p w:rsidR="00417E0C" w:rsidRPr="0025259C" w:rsidRDefault="00417E0C" w:rsidP="0025259C">
            <w:pPr>
              <w:tabs>
                <w:tab w:val="left" w:pos="7320"/>
              </w:tabs>
              <w:ind w:firstLine="300"/>
              <w:jc w:val="left"/>
              <w:rPr>
                <w:rFonts w:ascii="微软雅黑" w:eastAsia="微软雅黑" w:hAnsi="微软雅黑"/>
                <w:sz w:val="15"/>
                <w:szCs w:val="15"/>
              </w:rPr>
            </w:pPr>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8306" w:type="dxa"/>
            <w:gridSpan w:val="2"/>
            <w:hideMark/>
          </w:tcPr>
          <w:p w:rsidR="00071688" w:rsidRPr="0025259C" w:rsidRDefault="00071688" w:rsidP="0025259C">
            <w:pPr>
              <w:pStyle w:val="2"/>
              <w:spacing w:line="240" w:lineRule="auto"/>
              <w:ind w:firstLine="300"/>
              <w:jc w:val="left"/>
              <w:rPr>
                <w:rFonts w:ascii="微软雅黑" w:eastAsia="微软雅黑" w:hAnsi="微软雅黑"/>
                <w:sz w:val="15"/>
                <w:szCs w:val="15"/>
                <w:shd w:val="pct15" w:color="auto" w:fill="FFFFFF"/>
              </w:rPr>
            </w:pPr>
            <w:bookmarkStart w:id="136" w:name="_Toc459967935"/>
            <w:r w:rsidRPr="0025259C">
              <w:rPr>
                <w:rFonts w:ascii="微软雅黑" w:eastAsia="微软雅黑" w:hAnsi="微软雅黑" w:hint="eastAsia"/>
                <w:sz w:val="15"/>
                <w:szCs w:val="15"/>
              </w:rPr>
              <w:t>2009.09 - 2009.11  信诚人寿HR考勤管理系统</w:t>
            </w:r>
            <w:bookmarkEnd w:id="136"/>
          </w:p>
        </w:tc>
      </w:tr>
      <w:tr w:rsidR="0025259C"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责任描述：</w:t>
            </w:r>
          </w:p>
        </w:tc>
        <w:tc>
          <w:tcPr>
            <w:tcW w:w="6990" w:type="dxa"/>
            <w:hideMark/>
          </w:tcPr>
          <w:p w:rsidR="00071688" w:rsidRPr="0025259C" w:rsidRDefault="0021103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查询系统</w:t>
            </w:r>
            <w:r w:rsidR="00071688" w:rsidRPr="0025259C">
              <w:rPr>
                <w:rFonts w:ascii="微软雅黑" w:eastAsia="微软雅黑" w:hAnsi="微软雅黑" w:hint="eastAsia"/>
                <w:sz w:val="15"/>
                <w:szCs w:val="15"/>
              </w:rPr>
              <w:t>中的</w:t>
            </w:r>
            <w:r w:rsidR="00071688" w:rsidRPr="0025259C">
              <w:rPr>
                <w:rFonts w:ascii="微软雅黑" w:eastAsia="微软雅黑" w:hAnsi="微软雅黑" w:hint="eastAsia"/>
                <w:sz w:val="15"/>
                <w:szCs w:val="15"/>
              </w:rPr>
              <w:br/>
              <w:t>加班/休假信息统计：根据业务中的相关的规则计算,年度、季度、月度的加班 和休假信息,并进行查询和统计</w:t>
            </w:r>
            <w:r w:rsidR="00071688" w:rsidRPr="0025259C">
              <w:rPr>
                <w:rFonts w:ascii="微软雅黑" w:eastAsia="微软雅黑" w:hAnsi="微软雅黑" w:hint="eastAsia"/>
                <w:sz w:val="15"/>
                <w:szCs w:val="15"/>
              </w:rPr>
              <w:br/>
              <w:t xml:space="preserve">考勤汇总：对权限范围内的加班和休假的数据进行统计,分为人员考勤汇总 （按人员分类统计）和机构考勤汇总（按机构分类计），左侧为树，右侧为汇总的结果 </w:t>
            </w:r>
            <w:r w:rsidR="00071688" w:rsidRPr="0025259C">
              <w:rPr>
                <w:rFonts w:ascii="微软雅黑" w:eastAsia="微软雅黑" w:hAnsi="微软雅黑" w:hint="eastAsia"/>
                <w:sz w:val="15"/>
                <w:szCs w:val="15"/>
              </w:rPr>
              <w:br/>
              <w:t>固定报表查：根据相关规则,来对权限范围内的符合条件的(加班/休假)以及递延年假 并汇总 显示,可以到处excel</w:t>
            </w:r>
          </w:p>
        </w:tc>
      </w:tr>
      <w:tr w:rsidR="00BA4CB1" w:rsidRPr="0025259C" w:rsidTr="000716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441" w:type="dxa"/>
        </w:trPr>
        <w:tc>
          <w:tcPr>
            <w:tcW w:w="1316"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tc>
        <w:tc>
          <w:tcPr>
            <w:tcW w:w="6990" w:type="dxa"/>
            <w:hideMark/>
          </w:tcPr>
          <w:p w:rsidR="00071688" w:rsidRPr="0025259C" w:rsidRDefault="00071688" w:rsidP="0025259C">
            <w:pPr>
              <w:tabs>
                <w:tab w:val="left" w:pos="7320"/>
              </w:tabs>
              <w:ind w:firstLine="300"/>
              <w:jc w:val="left"/>
              <w:rPr>
                <w:rFonts w:ascii="微软雅黑" w:eastAsia="微软雅黑" w:hAnsi="微软雅黑"/>
                <w:sz w:val="15"/>
                <w:szCs w:val="15"/>
              </w:rPr>
            </w:pPr>
            <w:r w:rsidRPr="0025259C">
              <w:rPr>
                <w:rFonts w:ascii="微软雅黑" w:eastAsia="微软雅黑" w:hAnsi="微软雅黑" w:hint="eastAsia"/>
                <w:sz w:val="15"/>
                <w:szCs w:val="15"/>
              </w:rPr>
              <w:t>信诚人寿的hr考勤管理系统</w:t>
            </w:r>
            <w:r w:rsidRPr="0025259C">
              <w:rPr>
                <w:rFonts w:ascii="微软雅黑" w:eastAsia="微软雅黑" w:hAnsi="微软雅黑" w:hint="eastAsia"/>
                <w:sz w:val="15"/>
                <w:szCs w:val="15"/>
              </w:rPr>
              <w:br/>
              <w:t>开发环境：Winxp+oracle10g +WebLogic</w:t>
            </w:r>
            <w:r w:rsidRPr="0025259C">
              <w:rPr>
                <w:rFonts w:ascii="微软雅黑" w:eastAsia="微软雅黑" w:hAnsi="微软雅黑" w:hint="eastAsia"/>
                <w:sz w:val="15"/>
                <w:szCs w:val="15"/>
              </w:rPr>
              <w:br/>
              <w:t>所用技术：Struts1.2+Hibernate3.0+Spring2.5</w:t>
            </w:r>
          </w:p>
        </w:tc>
      </w:tr>
    </w:tbl>
    <w:p w:rsidR="00071688" w:rsidRPr="0025259C" w:rsidRDefault="00071688" w:rsidP="0025259C">
      <w:pPr>
        <w:jc w:val="left"/>
        <w:rPr>
          <w:rFonts w:ascii="微软雅黑" w:eastAsia="微软雅黑" w:hAnsi="微软雅黑"/>
          <w:sz w:val="15"/>
          <w:szCs w:val="15"/>
        </w:rPr>
      </w:pPr>
    </w:p>
    <w:p w:rsidR="006B0CE9" w:rsidRPr="0025259C" w:rsidRDefault="00C046B2" w:rsidP="0025259C">
      <w:pPr>
        <w:pStyle w:val="2"/>
        <w:spacing w:line="240" w:lineRule="auto"/>
        <w:jc w:val="left"/>
        <w:rPr>
          <w:rFonts w:ascii="微软雅黑" w:eastAsia="微软雅黑" w:hAnsi="微软雅黑"/>
          <w:sz w:val="15"/>
          <w:szCs w:val="15"/>
        </w:rPr>
      </w:pPr>
      <w:bookmarkStart w:id="137" w:name="_Toc459967936"/>
      <w:r w:rsidRPr="0025259C">
        <w:rPr>
          <w:rFonts w:ascii="微软雅黑" w:eastAsia="微软雅黑" w:hAnsi="微软雅黑" w:hint="eastAsia"/>
          <w:sz w:val="15"/>
          <w:szCs w:val="15"/>
        </w:rPr>
        <w:t>,</w:t>
      </w:r>
      <w:r w:rsidR="006B0CE9" w:rsidRPr="0025259C">
        <w:rPr>
          <w:rFonts w:ascii="微软雅黑" w:eastAsia="微软雅黑" w:hAnsi="微软雅黑" w:hint="eastAsia"/>
          <w:sz w:val="15"/>
          <w:szCs w:val="15"/>
        </w:rPr>
        <w:t>友悦网</w:t>
      </w:r>
      <w:bookmarkEnd w:id="137"/>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开发周期：5个月</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开发人数：6人</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软件环境：Tomcat7  JDK1.7  MySql5.5</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开发工具：MyEclipse10,Dreamweaver,Visio</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项目描述：</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lastRenderedPageBreak/>
        <w:t>概述：友悦网主要是针对大学生，面向18-35岁的青年为主的网站，提供良好的交友，聚会的平台</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公告模块：提供群组，聚会，个人以及系统最新的消息</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会员模块：为用户提供VIP服务，可以获得相应VIP级别的权限</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举报模块：用户可以举报个人，群组，聚会等</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聚会模块：用户可以参与聚会，发起聚会，即时聊天，邀请人员等</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留言模块：用户可以在公共留言区进行留言可以获得相应金币</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权限模块：可以设置用户个人，群组的权限以及申请群组，聚会的情况</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群组模块：用户可以创建群组，邀请人员，上传图片到群组相册等</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日志模块：记录管理员对用户的删，改，查记录</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数据统计模块：统计用户的性别比例，地域比例，用户比例（QQ）等</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私信模块：用户可以收发语音消息与普通文本信息</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用户模块：用户分为QQ用户与友悦用户</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邮件模块：对用户行为进行验证以及信息的提示</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项目技术：Struts2+Hibernate3+Spring3+Dwr3+JavaMail</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责任描述：对网站的整体设计,组织人员参与设计，以及项目的分工，对核心代码的编写</w:t>
      </w:r>
    </w:p>
    <w:p w:rsidR="006B0CE9" w:rsidRPr="00BA2882" w:rsidRDefault="006B0CE9" w:rsidP="00BA2882">
      <w:pPr>
        <w:pStyle w:val="p0"/>
        <w:numPr>
          <w:ilvl w:val="0"/>
          <w:numId w:val="24"/>
        </w:numPr>
        <w:autoSpaceDN w:val="0"/>
        <w:rPr>
          <w:rFonts w:ascii="微软雅黑" w:eastAsia="微软雅黑" w:hAnsi="微软雅黑"/>
          <w:sz w:val="15"/>
          <w:szCs w:val="15"/>
        </w:rPr>
      </w:pPr>
      <w:r w:rsidRPr="00BA2882">
        <w:rPr>
          <w:rFonts w:ascii="微软雅黑" w:eastAsia="微软雅黑" w:hAnsi="微软雅黑" w:hint="eastAsia"/>
          <w:sz w:val="15"/>
          <w:szCs w:val="15"/>
        </w:rPr>
        <w:t>担任角色：项目负责人</w:t>
      </w:r>
    </w:p>
    <w:p w:rsidR="00417E0C" w:rsidRPr="0025259C" w:rsidRDefault="00417E0C" w:rsidP="0025259C">
      <w:pPr>
        <w:tabs>
          <w:tab w:val="left" w:pos="840"/>
        </w:tabs>
        <w:ind w:left="420"/>
        <w:jc w:val="left"/>
        <w:rPr>
          <w:rFonts w:ascii="微软雅黑" w:eastAsia="微软雅黑" w:hAnsi="微软雅黑"/>
          <w:bCs/>
          <w:sz w:val="15"/>
          <w:szCs w:val="15"/>
        </w:rPr>
      </w:pPr>
    </w:p>
    <w:p w:rsidR="00417E0C" w:rsidRPr="0025259C" w:rsidRDefault="00417E0C" w:rsidP="0025259C">
      <w:pPr>
        <w:tabs>
          <w:tab w:val="left" w:pos="840"/>
        </w:tabs>
        <w:ind w:left="420"/>
        <w:jc w:val="left"/>
        <w:rPr>
          <w:rFonts w:ascii="微软雅黑" w:eastAsia="微软雅黑" w:hAnsi="微软雅黑"/>
          <w:bCs/>
          <w:sz w:val="15"/>
          <w:szCs w:val="15"/>
        </w:rPr>
      </w:pPr>
    </w:p>
    <w:p w:rsidR="006B0CE9" w:rsidRPr="0025259C" w:rsidRDefault="006B0CE9" w:rsidP="0025259C">
      <w:pPr>
        <w:pStyle w:val="2"/>
        <w:spacing w:line="240" w:lineRule="auto"/>
        <w:jc w:val="left"/>
        <w:rPr>
          <w:rFonts w:ascii="微软雅黑" w:eastAsia="微软雅黑" w:hAnsi="微软雅黑"/>
          <w:sz w:val="15"/>
          <w:szCs w:val="15"/>
        </w:rPr>
      </w:pPr>
      <w:bookmarkStart w:id="138" w:name="_Toc459967937"/>
      <w:r w:rsidRPr="0025259C">
        <w:rPr>
          <w:rFonts w:ascii="微软雅黑" w:eastAsia="微软雅黑" w:hAnsi="微软雅黑" w:hint="eastAsia"/>
          <w:sz w:val="15"/>
          <w:szCs w:val="15"/>
        </w:rPr>
        <w:t>工厂用料管理及库存预警系统</w:t>
      </w:r>
      <w:bookmarkEnd w:id="138"/>
    </w:p>
    <w:p w:rsidR="006B0CE9" w:rsidRPr="0025259C" w:rsidRDefault="006B0CE9" w:rsidP="0025259C">
      <w:pPr>
        <w:pStyle w:val="p0"/>
        <w:numPr>
          <w:ilvl w:val="0"/>
          <w:numId w:val="24"/>
        </w:numPr>
        <w:autoSpaceDN w:val="0"/>
        <w:rPr>
          <w:rFonts w:ascii="微软雅黑" w:eastAsia="微软雅黑" w:hAnsi="微软雅黑"/>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sz w:val="15"/>
          <w:szCs w:val="15"/>
        </w:rPr>
        <w:t xml:space="preserve"> Windows2003   Tomcat    Oracle10j</w:t>
      </w:r>
    </w:p>
    <w:p w:rsidR="006B0CE9" w:rsidRPr="0025259C" w:rsidRDefault="006B0CE9" w:rsidP="0025259C">
      <w:pPr>
        <w:pStyle w:val="p0"/>
        <w:numPr>
          <w:ilvl w:val="0"/>
          <w:numId w:val="24"/>
        </w:numPr>
        <w:autoSpaceDN w:val="0"/>
        <w:rPr>
          <w:rFonts w:ascii="微软雅黑" w:eastAsia="微软雅黑" w:hAnsi="微软雅黑"/>
          <w:sz w:val="15"/>
          <w:szCs w:val="15"/>
        </w:rPr>
      </w:pPr>
      <w:r w:rsidRPr="0025259C">
        <w:rPr>
          <w:rFonts w:ascii="微软雅黑" w:eastAsia="微软雅黑" w:hAnsi="微软雅黑" w:hint="eastAsia"/>
          <w:sz w:val="15"/>
          <w:szCs w:val="15"/>
        </w:rPr>
        <w:t>硬件环境：</w:t>
      </w:r>
    </w:p>
    <w:p w:rsidR="006B0CE9" w:rsidRPr="0025259C" w:rsidRDefault="006B0CE9" w:rsidP="0025259C">
      <w:pPr>
        <w:pStyle w:val="p0"/>
        <w:numPr>
          <w:ilvl w:val="0"/>
          <w:numId w:val="24"/>
        </w:numPr>
        <w:autoSpaceDN w:val="0"/>
        <w:rPr>
          <w:rFonts w:ascii="微软雅黑" w:eastAsia="微软雅黑" w:hAnsi="微软雅黑"/>
          <w:sz w:val="15"/>
          <w:szCs w:val="15"/>
        </w:rPr>
      </w:pPr>
      <w:r w:rsidRPr="0025259C">
        <w:rPr>
          <w:rFonts w:ascii="微软雅黑" w:eastAsia="微软雅黑" w:hAnsi="微软雅黑" w:hint="eastAsia"/>
          <w:sz w:val="15"/>
          <w:szCs w:val="15"/>
        </w:rPr>
        <w:t>开发工具：Dreamweaver，PowerDesigner,Visio,JBuilder, CVS，</w:t>
      </w:r>
    </w:p>
    <w:p w:rsidR="006B0CE9" w:rsidRPr="0025259C" w:rsidRDefault="006B0CE9" w:rsidP="0025259C">
      <w:pPr>
        <w:pStyle w:val="p0"/>
        <w:numPr>
          <w:ilvl w:val="0"/>
          <w:numId w:val="24"/>
        </w:numPr>
        <w:autoSpaceDN w:val="0"/>
        <w:rPr>
          <w:rFonts w:ascii="微软雅黑" w:eastAsia="微软雅黑" w:hAnsi="微软雅黑"/>
          <w:sz w:val="15"/>
          <w:szCs w:val="15"/>
        </w:rPr>
      </w:pPr>
      <w:r w:rsidRPr="0025259C">
        <w:rPr>
          <w:rFonts w:ascii="微软雅黑" w:eastAsia="微软雅黑" w:hAnsi="微软雅黑" w:hint="eastAsia"/>
          <w:sz w:val="15"/>
          <w:szCs w:val="15"/>
        </w:rPr>
        <w:t>项目职责： 负责数据字典管理、系统管理这两个模块的代码实现、AJAX前台开发。</w:t>
      </w:r>
    </w:p>
    <w:p w:rsidR="00D17225" w:rsidRPr="0025259C" w:rsidRDefault="006B0CE9" w:rsidP="0025259C">
      <w:pPr>
        <w:pStyle w:val="p0"/>
        <w:numPr>
          <w:ilvl w:val="0"/>
          <w:numId w:val="24"/>
        </w:numPr>
        <w:autoSpaceDN w:val="0"/>
        <w:rPr>
          <w:rFonts w:ascii="微软雅黑" w:eastAsia="微软雅黑" w:hAnsi="微软雅黑"/>
          <w:sz w:val="15"/>
          <w:szCs w:val="15"/>
        </w:rPr>
      </w:pPr>
      <w:r w:rsidRPr="0025259C">
        <w:rPr>
          <w:rFonts w:ascii="微软雅黑" w:eastAsia="微软雅黑" w:hAnsi="微软雅黑" w:hint="eastAsia"/>
          <w:sz w:val="15"/>
          <w:szCs w:val="15"/>
        </w:rPr>
        <w:t>项目描述：南方摩托331工厂用料管理及库存预警系统实现了对南方摩托331工厂的用料的入库，出库的管理，以及入库和出库量超出了限制，及时的发短信给管理人员采取一定的措施进行详细的处理。主要功能模块：1.项目大致分为指标设置、规则设置、预警生成、预警派单、预警报告、预警查询、预警流程、用料信息管理、用料及库存查询统计、用料入库出库流程、字典管理、系统管理等模块。2.提供用料的入库出库的基本流程管理查询。3.通过设置库存中某项用料的匮乏值来生成预警。4.提供用料基本情况和流程的报表生成、查询以及导入导出功能。5.提供解决预警的基本流程管理。6.支持用料及库存的字典设置。7.系统提供了系统的后台的权限以及系统设置功能。</w:t>
      </w:r>
    </w:p>
    <w:p w:rsidR="00D17225" w:rsidRPr="0025259C" w:rsidRDefault="00D17225" w:rsidP="0025259C">
      <w:pPr>
        <w:pStyle w:val="2"/>
        <w:spacing w:line="240" w:lineRule="auto"/>
        <w:jc w:val="left"/>
        <w:rPr>
          <w:rFonts w:ascii="微软雅黑" w:eastAsia="微软雅黑" w:hAnsi="微软雅黑"/>
          <w:sz w:val="15"/>
          <w:szCs w:val="15"/>
        </w:rPr>
      </w:pPr>
      <w:bookmarkStart w:id="139" w:name="_Toc459967938"/>
      <w:r w:rsidRPr="0025259C">
        <w:rPr>
          <w:rFonts w:ascii="微软雅黑" w:eastAsia="微软雅黑" w:hAnsi="微软雅黑"/>
          <w:sz w:val="15"/>
          <w:szCs w:val="15"/>
        </w:rPr>
        <w:t>项目名称：</w:t>
      </w:r>
      <w:r w:rsidRPr="0025259C">
        <w:rPr>
          <w:rFonts w:ascii="微软雅黑" w:eastAsia="微软雅黑" w:hAnsi="微软雅黑"/>
          <w:sz w:val="15"/>
          <w:szCs w:val="15"/>
        </w:rPr>
        <w:tab/>
        <w:t>内网安全管理系统</w:t>
      </w:r>
      <w:bookmarkEnd w:id="139"/>
    </w:p>
    <w:p w:rsidR="00D17225" w:rsidRPr="0025259C" w:rsidRDefault="00D17225" w:rsidP="0025259C">
      <w:pPr>
        <w:jc w:val="left"/>
        <w:rPr>
          <w:rFonts w:ascii="微软雅黑" w:eastAsia="微软雅黑" w:hAnsi="微软雅黑" w:cs="宋体"/>
          <w:sz w:val="15"/>
          <w:szCs w:val="15"/>
        </w:rPr>
      </w:pPr>
      <w:r w:rsidRPr="0025259C">
        <w:rPr>
          <w:rFonts w:ascii="微软雅黑" w:eastAsia="微软雅黑" w:hAnsi="微软雅黑" w:cs="宋体"/>
          <w:sz w:val="15"/>
          <w:szCs w:val="15"/>
        </w:rPr>
        <w:tab/>
        <w:t>开发环境：</w:t>
      </w:r>
      <w:r w:rsidRPr="0025259C">
        <w:rPr>
          <w:rFonts w:ascii="微软雅黑" w:eastAsia="微软雅黑" w:hAnsi="微软雅黑" w:cs="宋体"/>
          <w:sz w:val="15"/>
          <w:szCs w:val="15"/>
        </w:rPr>
        <w:tab/>
        <w:t>Windows 2003</w:t>
      </w:r>
    </w:p>
    <w:p w:rsidR="00D17225" w:rsidRPr="0025259C" w:rsidRDefault="00D17225" w:rsidP="0025259C">
      <w:pPr>
        <w:jc w:val="left"/>
        <w:rPr>
          <w:rFonts w:ascii="微软雅黑" w:eastAsia="微软雅黑" w:hAnsi="微软雅黑" w:cs="宋体"/>
          <w:sz w:val="15"/>
          <w:szCs w:val="15"/>
        </w:rPr>
      </w:pPr>
      <w:r w:rsidRPr="0025259C">
        <w:rPr>
          <w:rFonts w:ascii="微软雅黑" w:eastAsia="微软雅黑" w:hAnsi="微软雅黑" w:cs="宋体"/>
          <w:sz w:val="15"/>
          <w:szCs w:val="15"/>
        </w:rPr>
        <w:tab/>
        <w:t>开发工具：</w:t>
      </w:r>
      <w:r w:rsidRPr="0025259C">
        <w:rPr>
          <w:rFonts w:ascii="微软雅黑" w:eastAsia="微软雅黑" w:hAnsi="微软雅黑" w:cs="宋体"/>
          <w:sz w:val="15"/>
          <w:szCs w:val="15"/>
        </w:rPr>
        <w:tab/>
        <w:t>MyEclipse</w:t>
      </w:r>
      <w:r w:rsidRPr="0025259C">
        <w:rPr>
          <w:rFonts w:ascii="微软雅黑" w:eastAsia="微软雅黑" w:hAnsi="微软雅黑" w:cs="宋体" w:hint="eastAsia"/>
          <w:sz w:val="15"/>
          <w:szCs w:val="15"/>
        </w:rPr>
        <w:t>7.0</w:t>
      </w:r>
    </w:p>
    <w:p w:rsidR="00D17225" w:rsidRPr="0025259C" w:rsidRDefault="00D17225" w:rsidP="0025259C">
      <w:pPr>
        <w:ind w:leftChars="206" w:left="1423" w:hangingChars="660" w:hanging="990"/>
        <w:jc w:val="left"/>
        <w:rPr>
          <w:rFonts w:ascii="微软雅黑" w:eastAsia="微软雅黑" w:hAnsi="微软雅黑" w:cs="宋体"/>
          <w:sz w:val="15"/>
          <w:szCs w:val="15"/>
        </w:rPr>
      </w:pPr>
      <w:r w:rsidRPr="0025259C">
        <w:rPr>
          <w:rFonts w:ascii="微软雅黑" w:eastAsia="微软雅黑" w:hAnsi="微软雅黑" w:cs="宋体"/>
          <w:sz w:val="15"/>
          <w:szCs w:val="15"/>
        </w:rPr>
        <w:t>技    术： 本项目整体采用</w:t>
      </w:r>
      <w:r w:rsidRPr="0025259C">
        <w:rPr>
          <w:rFonts w:ascii="微软雅黑" w:eastAsia="微软雅黑" w:hAnsi="微软雅黑" w:cs="宋体" w:hint="eastAsia"/>
          <w:sz w:val="15"/>
          <w:szCs w:val="15"/>
        </w:rPr>
        <w:t>JSF+Spring+Hibernat+Primefaces</w:t>
      </w:r>
      <w:r w:rsidRPr="0025259C">
        <w:rPr>
          <w:rFonts w:ascii="微软雅黑" w:eastAsia="微软雅黑" w:hAnsi="微软雅黑" w:cs="宋体"/>
          <w:sz w:val="15"/>
          <w:szCs w:val="15"/>
        </w:rPr>
        <w:t>等技术</w:t>
      </w:r>
      <w:r w:rsidRPr="0025259C">
        <w:rPr>
          <w:rFonts w:ascii="微软雅黑" w:eastAsia="微软雅黑" w:hAnsi="微软雅黑" w:cs="宋体" w:hint="eastAsia"/>
          <w:sz w:val="15"/>
          <w:szCs w:val="15"/>
        </w:rPr>
        <w:t>,</w:t>
      </w:r>
      <w:r w:rsidRPr="0025259C">
        <w:rPr>
          <w:rFonts w:ascii="微软雅黑" w:eastAsia="微软雅黑" w:hAnsi="微软雅黑" w:cs="宋体"/>
          <w:sz w:val="15"/>
          <w:szCs w:val="15"/>
        </w:rPr>
        <w:t>客户端采用C++</w:t>
      </w:r>
      <w:r w:rsidRPr="0025259C">
        <w:rPr>
          <w:rFonts w:ascii="微软雅黑" w:eastAsia="微软雅黑" w:hAnsi="微软雅黑" w:cs="宋体" w:hint="eastAsia"/>
          <w:sz w:val="15"/>
          <w:szCs w:val="15"/>
        </w:rPr>
        <w:t>开</w:t>
      </w:r>
      <w:r w:rsidRPr="0025259C">
        <w:rPr>
          <w:rFonts w:ascii="微软雅黑" w:eastAsia="微软雅黑" w:hAnsi="微软雅黑" w:cs="宋体"/>
          <w:sz w:val="15"/>
          <w:szCs w:val="15"/>
        </w:rPr>
        <w:t>发service 以及资产注册,卸载等</w:t>
      </w:r>
      <w:r w:rsidRPr="0025259C">
        <w:rPr>
          <w:rFonts w:ascii="微软雅黑" w:eastAsia="微软雅黑" w:hAnsi="微软雅黑" w:cs="宋体" w:hint="eastAsia"/>
          <w:sz w:val="15"/>
          <w:szCs w:val="15"/>
        </w:rPr>
        <w:t>;</w:t>
      </w:r>
      <w:r w:rsidRPr="0025259C">
        <w:rPr>
          <w:rFonts w:ascii="微软雅黑" w:eastAsia="微软雅黑" w:hAnsi="微软雅黑" w:cs="宋体"/>
          <w:sz w:val="15"/>
          <w:szCs w:val="15"/>
        </w:rPr>
        <w:t xml:space="preserve"> web方面通过event-server和客户端交互</w:t>
      </w:r>
    </w:p>
    <w:p w:rsidR="00D17225" w:rsidRPr="0025259C" w:rsidRDefault="00D17225" w:rsidP="0025259C">
      <w:pPr>
        <w:pStyle w:val="a3"/>
        <w:ind w:firstLine="300"/>
        <w:jc w:val="left"/>
        <w:rPr>
          <w:rFonts w:ascii="微软雅黑" w:eastAsia="微软雅黑" w:hAnsi="微软雅黑"/>
          <w:sz w:val="15"/>
          <w:szCs w:val="15"/>
        </w:rPr>
      </w:pPr>
      <w:r w:rsidRPr="0025259C">
        <w:rPr>
          <w:rFonts w:ascii="微软雅黑" w:eastAsia="微软雅黑" w:hAnsi="微软雅黑"/>
          <w:sz w:val="15"/>
          <w:szCs w:val="15"/>
        </w:rPr>
        <w:t>项目架构</w:t>
      </w:r>
      <w:r w:rsidRPr="0025259C">
        <w:rPr>
          <w:rFonts w:ascii="微软雅黑" w:eastAsia="微软雅黑" w:hAnsi="微软雅黑" w:cs="宋体"/>
          <w:sz w:val="15"/>
          <w:szCs w:val="15"/>
        </w:rPr>
        <w:t>：</w:t>
      </w:r>
      <w:r w:rsidRPr="0025259C">
        <w:rPr>
          <w:rFonts w:ascii="微软雅黑" w:eastAsia="微软雅黑" w:hAnsi="微软雅黑" w:hint="eastAsia"/>
          <w:sz w:val="15"/>
          <w:szCs w:val="15"/>
        </w:rPr>
        <w:t>MVC</w:t>
      </w:r>
    </w:p>
    <w:p w:rsidR="00D17225" w:rsidRPr="0025259C" w:rsidRDefault="00D17225" w:rsidP="0025259C">
      <w:pPr>
        <w:ind w:leftChars="200" w:left="1216" w:hangingChars="531" w:hanging="796"/>
        <w:jc w:val="left"/>
        <w:rPr>
          <w:rFonts w:ascii="微软雅黑" w:eastAsia="微软雅黑" w:hAnsi="微软雅黑" w:cs="宋体"/>
          <w:sz w:val="15"/>
          <w:szCs w:val="15"/>
        </w:rPr>
      </w:pPr>
      <w:r w:rsidRPr="0025259C">
        <w:rPr>
          <w:rFonts w:ascii="微软雅黑" w:eastAsia="微软雅黑" w:hAnsi="微软雅黑"/>
          <w:sz w:val="15"/>
          <w:szCs w:val="15"/>
        </w:rPr>
        <w:t>项目描述</w:t>
      </w:r>
      <w:r w:rsidRPr="0025259C">
        <w:rPr>
          <w:rFonts w:ascii="微软雅黑" w:eastAsia="微软雅黑" w:hAnsi="微软雅黑" w:cs="宋体"/>
          <w:sz w:val="15"/>
          <w:szCs w:val="15"/>
        </w:rPr>
        <w:t>：内网安全综合管理系统  随着信息化步伐的加快,各企事业、政府等单位用电脑办公的用户也逐渐增多，而传统的PC机或文件服务器由于安全机制不够，在发生故障的时，容易导致积累下来的重要文件的丢失、泄密，严重影响办公效率，将给工作带来不便。</w:t>
      </w:r>
      <w:r w:rsidRPr="0025259C">
        <w:rPr>
          <w:rFonts w:ascii="微软雅黑" w:eastAsia="微软雅黑" w:hAnsi="微软雅黑" w:cs="宋体"/>
          <w:sz w:val="15"/>
          <w:szCs w:val="15"/>
        </w:rPr>
        <w:br/>
        <w:t>该系统为用户提供一个安全集中存储平台，为终端用户提供文件备份、集中安全存储服务.以密码技术为支撑，以数据安全为核心，以集中认证授权为基础，兼顾终端安全和数据安全，采用平台化的设计思路，将终端安全防护、文档安全、数据安全集中存储和备份、移动存储管理、网络准入控制等功能有机结合，构建一个统一的内网安全管理平台；为用户提供一个全方位的内网安全管理解决方案。</w:t>
      </w:r>
      <w:r w:rsidRPr="0025259C">
        <w:rPr>
          <w:rFonts w:ascii="微软雅黑" w:eastAsia="微软雅黑" w:hAnsi="微软雅黑" w:cs="宋体"/>
          <w:sz w:val="15"/>
          <w:szCs w:val="15"/>
        </w:rPr>
        <w:br/>
        <w:t>该系统实现统一的客户端、统一的安全管理机制、统一的认证授权；平台内的各功能模块可动态加载，模块之间互相独立，也可基于统一的安全策略进行信息交换和协作，实现多层次的整体协同防御</w:t>
      </w:r>
      <w:r w:rsidRPr="0025259C">
        <w:rPr>
          <w:rFonts w:ascii="微软雅黑" w:eastAsia="微软雅黑" w:hAnsi="微软雅黑" w:cs="宋体"/>
          <w:sz w:val="15"/>
          <w:szCs w:val="15"/>
        </w:rPr>
        <w:br/>
        <w:t>整体采用hibernate+spring+jsf+primefaces,MVC模式开发,客户端采用C++开发service 以及资产注册,卸载等 web方面通过event-server和客户端交互</w:t>
      </w:r>
      <w:r w:rsidRPr="0025259C">
        <w:rPr>
          <w:rFonts w:ascii="微软雅黑" w:eastAsia="微软雅黑" w:hAnsi="微软雅黑" w:cs="宋体"/>
          <w:sz w:val="15"/>
          <w:szCs w:val="15"/>
        </w:rPr>
        <w:br/>
      </w:r>
      <w:r w:rsidRPr="0025259C">
        <w:rPr>
          <w:rFonts w:ascii="微软雅黑" w:eastAsia="微软雅黑" w:hAnsi="微软雅黑" w:cs="宋体"/>
          <w:sz w:val="15"/>
          <w:szCs w:val="15"/>
        </w:rPr>
        <w:lastRenderedPageBreak/>
        <w:t>具体分为:</w:t>
      </w:r>
      <w:r w:rsidRPr="0025259C">
        <w:rPr>
          <w:rFonts w:ascii="微软雅黑" w:eastAsia="微软雅黑" w:hAnsi="微软雅黑" w:cs="宋体"/>
          <w:sz w:val="15"/>
          <w:szCs w:val="15"/>
        </w:rPr>
        <w:br/>
        <w:t>   系统管理 登录控制台 更改用户信息 注销 等</w:t>
      </w:r>
      <w:r w:rsidRPr="0025259C">
        <w:rPr>
          <w:rFonts w:ascii="微软雅黑" w:eastAsia="微软雅黑" w:hAnsi="微软雅黑" w:cs="宋体"/>
          <w:sz w:val="15"/>
          <w:szCs w:val="15"/>
        </w:rPr>
        <w:br/>
        <w:t>   认证授权 根据登录用户身份 判断其权限 日志等</w:t>
      </w:r>
      <w:r w:rsidRPr="0025259C">
        <w:rPr>
          <w:rFonts w:ascii="微软雅黑" w:eastAsia="微软雅黑" w:hAnsi="微软雅黑" w:cs="宋体"/>
          <w:sz w:val="15"/>
          <w:szCs w:val="15"/>
        </w:rPr>
        <w:br/>
        <w:t>   终端安全 补丁管理(补丁验证 下发) 策略管理(策略集合(包括进程,文</w:t>
      </w:r>
    </w:p>
    <w:p w:rsidR="00D17225" w:rsidRPr="0025259C" w:rsidRDefault="00D17225" w:rsidP="0025259C">
      <w:pPr>
        <w:ind w:leftChars="725" w:left="1523" w:firstLineChars="684" w:firstLine="1026"/>
        <w:jc w:val="left"/>
        <w:rPr>
          <w:rFonts w:ascii="微软雅黑" w:eastAsia="微软雅黑" w:hAnsi="微软雅黑" w:cs="宋体"/>
          <w:sz w:val="15"/>
          <w:szCs w:val="15"/>
        </w:rPr>
      </w:pPr>
      <w:r w:rsidRPr="0025259C">
        <w:rPr>
          <w:rFonts w:ascii="微软雅黑" w:eastAsia="微软雅黑" w:hAnsi="微软雅黑" w:cs="宋体"/>
          <w:sz w:val="15"/>
          <w:szCs w:val="15"/>
        </w:rPr>
        <w:t>件,网络流量,软硬件等16个策略))策略分发(基于用户和主机</w:t>
      </w:r>
    </w:p>
    <w:p w:rsidR="00D17225" w:rsidRPr="0025259C" w:rsidRDefault="00D17225" w:rsidP="0025259C">
      <w:pPr>
        <w:ind w:leftChars="725" w:left="1523" w:firstLineChars="731" w:firstLine="1096"/>
        <w:jc w:val="left"/>
        <w:rPr>
          <w:rFonts w:ascii="微软雅黑" w:eastAsia="微软雅黑" w:hAnsi="微软雅黑" w:cs="宋体"/>
          <w:sz w:val="15"/>
          <w:szCs w:val="15"/>
        </w:rPr>
      </w:pPr>
      <w:r w:rsidRPr="0025259C">
        <w:rPr>
          <w:rFonts w:ascii="微软雅黑" w:eastAsia="微软雅黑" w:hAnsi="微软雅黑" w:cs="宋体"/>
          <w:sz w:val="15"/>
          <w:szCs w:val="15"/>
        </w:rPr>
        <w:t>分发)日志等</w:t>
      </w:r>
      <w:r w:rsidRPr="0025259C">
        <w:rPr>
          <w:rFonts w:ascii="微软雅黑" w:eastAsia="微软雅黑" w:hAnsi="微软雅黑" w:cs="宋体"/>
          <w:sz w:val="15"/>
          <w:szCs w:val="15"/>
        </w:rPr>
        <w:br/>
        <w:t>   管理平台 系统服务(包括系统的备份与恢复等) 日志 等</w:t>
      </w:r>
      <w:r w:rsidRPr="0025259C">
        <w:rPr>
          <w:rFonts w:ascii="微软雅黑" w:eastAsia="微软雅黑" w:hAnsi="微软雅黑" w:cs="宋体"/>
          <w:sz w:val="15"/>
          <w:szCs w:val="15"/>
        </w:rPr>
        <w:br/>
        <w:t>   资产管理 该模块贯穿整个系统的始终 包括资产应用的策略,资产的信</w:t>
      </w:r>
    </w:p>
    <w:p w:rsidR="00D17225" w:rsidRPr="0025259C" w:rsidRDefault="00D17225" w:rsidP="0025259C">
      <w:pPr>
        <w:ind w:leftChars="725" w:left="1523" w:firstLineChars="731" w:firstLine="1096"/>
        <w:jc w:val="left"/>
        <w:rPr>
          <w:rFonts w:ascii="微软雅黑" w:eastAsia="微软雅黑" w:hAnsi="微软雅黑" w:cs="宋体"/>
          <w:sz w:val="15"/>
          <w:szCs w:val="15"/>
        </w:rPr>
      </w:pPr>
      <w:r w:rsidRPr="0025259C">
        <w:rPr>
          <w:rFonts w:ascii="微软雅黑" w:eastAsia="微软雅黑" w:hAnsi="微软雅黑" w:cs="宋体"/>
          <w:sz w:val="15"/>
          <w:szCs w:val="15"/>
        </w:rPr>
        <w:t>息 ,资产查询,资产软硬件告警状况 日志等</w:t>
      </w:r>
      <w:r w:rsidRPr="0025259C">
        <w:rPr>
          <w:rFonts w:ascii="微软雅黑" w:eastAsia="微软雅黑" w:hAnsi="微软雅黑" w:cs="宋体"/>
          <w:sz w:val="15"/>
          <w:szCs w:val="15"/>
        </w:rPr>
        <w:br/>
        <w:t>   文档安全 策略管理 策略的分发 日志 等</w:t>
      </w:r>
      <w:r w:rsidRPr="0025259C">
        <w:rPr>
          <w:rFonts w:ascii="微软雅黑" w:eastAsia="微软雅黑" w:hAnsi="微软雅黑" w:cs="宋体"/>
          <w:sz w:val="15"/>
          <w:szCs w:val="15"/>
        </w:rPr>
        <w:br/>
        <w:t>   移动存储 移动设备管理 安全标示管理 日志等</w:t>
      </w:r>
      <w:r w:rsidRPr="0025259C">
        <w:rPr>
          <w:rFonts w:ascii="微软雅黑" w:eastAsia="微软雅黑" w:hAnsi="微软雅黑" w:cs="宋体"/>
          <w:sz w:val="15"/>
          <w:szCs w:val="15"/>
        </w:rPr>
        <w:br/>
        <w:t>   网络准入 安全规则检查 网络配置管理(合法ip管理,全部在线agent管</w:t>
      </w:r>
    </w:p>
    <w:p w:rsidR="00D17225" w:rsidRPr="0025259C" w:rsidRDefault="00D17225" w:rsidP="0025259C">
      <w:pPr>
        <w:ind w:leftChars="725" w:left="1523" w:firstLineChars="731" w:firstLine="1096"/>
        <w:jc w:val="left"/>
        <w:rPr>
          <w:rFonts w:ascii="微软雅黑" w:eastAsia="微软雅黑" w:hAnsi="微软雅黑" w:cs="宋体"/>
          <w:sz w:val="15"/>
          <w:szCs w:val="15"/>
        </w:rPr>
      </w:pPr>
      <w:r w:rsidRPr="0025259C">
        <w:rPr>
          <w:rFonts w:ascii="微软雅黑" w:eastAsia="微软雅黑" w:hAnsi="微软雅黑" w:cs="宋体"/>
          <w:sz w:val="15"/>
          <w:szCs w:val="15"/>
        </w:rPr>
        <w:t>理,未安装agent管理,阻断ip列表,合法ip管理,ip控制规则)</w:t>
      </w:r>
      <w:r w:rsidRPr="0025259C">
        <w:rPr>
          <w:rFonts w:ascii="微软雅黑" w:eastAsia="微软雅黑" w:hAnsi="微软雅黑" w:cs="宋体"/>
          <w:sz w:val="15"/>
          <w:szCs w:val="15"/>
        </w:rPr>
        <w:br/>
        <w:t>   统计报表 报表分组管理(补丁报表,告警报表,资产报表,在线Agent报</w:t>
      </w:r>
    </w:p>
    <w:p w:rsidR="00D17225" w:rsidRPr="0025259C" w:rsidRDefault="00D17225" w:rsidP="0025259C">
      <w:pPr>
        <w:ind w:leftChars="725" w:left="1523" w:firstLineChars="731" w:firstLine="1096"/>
        <w:jc w:val="left"/>
        <w:rPr>
          <w:rFonts w:ascii="微软雅黑" w:eastAsia="微软雅黑" w:hAnsi="微软雅黑" w:cs="宋体"/>
          <w:sz w:val="15"/>
          <w:szCs w:val="15"/>
        </w:rPr>
      </w:pPr>
      <w:r w:rsidRPr="0025259C">
        <w:rPr>
          <w:rFonts w:ascii="微软雅黑" w:eastAsia="微软雅黑" w:hAnsi="微软雅黑" w:cs="宋体"/>
          <w:sz w:val="15"/>
          <w:szCs w:val="15"/>
        </w:rPr>
        <w:t>表),日志 等</w:t>
      </w:r>
    </w:p>
    <w:p w:rsidR="00D17225" w:rsidRPr="0025259C" w:rsidRDefault="00D17225" w:rsidP="0025259C">
      <w:pPr>
        <w:ind w:leftChars="200" w:left="1216" w:hangingChars="531" w:hanging="796"/>
        <w:jc w:val="left"/>
        <w:rPr>
          <w:rFonts w:ascii="微软雅黑" w:eastAsia="微软雅黑" w:hAnsi="微软雅黑" w:cs="Calibri"/>
          <w:sz w:val="15"/>
          <w:szCs w:val="15"/>
        </w:rPr>
      </w:pPr>
      <w:r w:rsidRPr="0025259C">
        <w:rPr>
          <w:rFonts w:ascii="微软雅黑" w:eastAsia="微软雅黑" w:hAnsi="微软雅黑" w:hint="eastAsia"/>
          <w:sz w:val="15"/>
          <w:szCs w:val="15"/>
        </w:rPr>
        <w:t xml:space="preserve">开发人数:   </w:t>
      </w:r>
      <w:r w:rsidRPr="0025259C">
        <w:rPr>
          <w:rFonts w:ascii="微软雅黑" w:eastAsia="微软雅黑" w:hAnsi="微软雅黑" w:cs="Calibri" w:hint="eastAsia"/>
          <w:sz w:val="15"/>
          <w:szCs w:val="15"/>
        </w:rPr>
        <w:t>10人</w:t>
      </w:r>
    </w:p>
    <w:p w:rsidR="00D17225" w:rsidRPr="0025259C" w:rsidRDefault="00D17225" w:rsidP="0025259C">
      <w:pPr>
        <w:ind w:leftChars="195" w:left="1291" w:hangingChars="588" w:hanging="882"/>
        <w:jc w:val="left"/>
        <w:rPr>
          <w:rFonts w:ascii="微软雅黑" w:eastAsia="微软雅黑" w:hAnsi="微软雅黑" w:cs="Calibri"/>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cs="Calibri"/>
          <w:sz w:val="15"/>
          <w:szCs w:val="15"/>
        </w:rPr>
        <w:t>参与总体需求分析、数据库设计、整体架构搭建</w:t>
      </w:r>
      <w:r w:rsidRPr="0025259C">
        <w:rPr>
          <w:rFonts w:ascii="微软雅黑" w:eastAsia="微软雅黑" w:hAnsi="微软雅黑" w:cs="Calibri" w:hint="eastAsia"/>
          <w:sz w:val="15"/>
          <w:szCs w:val="15"/>
        </w:rPr>
        <w:t>;</w:t>
      </w:r>
      <w:r w:rsidRPr="0025259C">
        <w:rPr>
          <w:rFonts w:ascii="微软雅黑" w:eastAsia="微软雅黑" w:hAnsi="微软雅黑" w:cs="Calibri"/>
          <w:sz w:val="15"/>
          <w:szCs w:val="15"/>
        </w:rPr>
        <w:t>负责终端安全,网络准入,报表统计,移动存储等子系统的具体实现;并进行数据库优化,报表统计数据库优化后,查询速度比原来提高十几倍</w:t>
      </w:r>
    </w:p>
    <w:p w:rsidR="00D17225" w:rsidRPr="0025259C" w:rsidRDefault="00D17225" w:rsidP="0025259C">
      <w:pPr>
        <w:jc w:val="left"/>
        <w:rPr>
          <w:rFonts w:ascii="微软雅黑" w:eastAsia="微软雅黑" w:hAnsi="微软雅黑"/>
          <w:sz w:val="15"/>
          <w:szCs w:val="15"/>
        </w:rPr>
      </w:pPr>
    </w:p>
    <w:p w:rsidR="00D17225" w:rsidRPr="0025259C" w:rsidRDefault="00D17225" w:rsidP="0025259C">
      <w:pPr>
        <w:jc w:val="left"/>
        <w:rPr>
          <w:rFonts w:ascii="微软雅黑" w:eastAsia="微软雅黑" w:hAnsi="微软雅黑"/>
          <w:sz w:val="15"/>
          <w:szCs w:val="15"/>
        </w:rPr>
      </w:pPr>
    </w:p>
    <w:p w:rsidR="00D17225" w:rsidRPr="0025259C" w:rsidRDefault="00D17225" w:rsidP="0025259C">
      <w:pPr>
        <w:pStyle w:val="2"/>
        <w:spacing w:line="240" w:lineRule="auto"/>
        <w:jc w:val="left"/>
        <w:rPr>
          <w:rFonts w:ascii="微软雅黑" w:eastAsia="微软雅黑" w:hAnsi="微软雅黑"/>
          <w:sz w:val="15"/>
          <w:szCs w:val="15"/>
        </w:rPr>
      </w:pPr>
      <w:bookmarkStart w:id="140" w:name="_Toc459967939"/>
      <w:r w:rsidRPr="0025259C">
        <w:rPr>
          <w:rFonts w:ascii="微软雅黑" w:eastAsia="微软雅黑" w:hAnsi="微软雅黑" w:hint="eastAsia"/>
          <w:sz w:val="15"/>
          <w:szCs w:val="15"/>
        </w:rPr>
        <w:t>企业级微信公众号管理平台</w:t>
      </w:r>
      <w:bookmarkEnd w:id="140"/>
    </w:p>
    <w:p w:rsidR="00D17225" w:rsidRPr="0025259C" w:rsidRDefault="00D17225" w:rsidP="00093E85">
      <w:pPr>
        <w:spacing w:afterLines="15"/>
        <w:jc w:val="left"/>
        <w:rPr>
          <w:rFonts w:ascii="微软雅黑" w:eastAsia="微软雅黑" w:hAnsi="微软雅黑"/>
          <w:bCs/>
          <w:kern w:val="24"/>
          <w:sz w:val="15"/>
          <w:szCs w:val="15"/>
        </w:rPr>
      </w:pPr>
      <w:r w:rsidRPr="0025259C">
        <w:rPr>
          <w:rFonts w:ascii="微软雅黑" w:eastAsia="微软雅黑" w:hAnsi="微软雅黑" w:hint="eastAsia"/>
          <w:kern w:val="24"/>
          <w:sz w:val="15"/>
          <w:szCs w:val="15"/>
        </w:rPr>
        <w:t xml:space="preserve"> 项目周期： </w:t>
      </w:r>
      <w:r w:rsidRPr="0025259C">
        <w:rPr>
          <w:rFonts w:ascii="微软雅黑" w:eastAsia="微软雅黑" w:hAnsi="微软雅黑" w:hint="eastAsia"/>
          <w:bCs/>
          <w:kern w:val="24"/>
          <w:sz w:val="15"/>
          <w:szCs w:val="15"/>
        </w:rPr>
        <w:t>30天</w:t>
      </w:r>
    </w:p>
    <w:p w:rsidR="00D17225" w:rsidRPr="0025259C" w:rsidRDefault="00D17225" w:rsidP="00093E85">
      <w:pPr>
        <w:spacing w:afterLines="15"/>
        <w:jc w:val="left"/>
        <w:rPr>
          <w:rFonts w:ascii="微软雅黑" w:eastAsia="微软雅黑" w:hAnsi="微软雅黑"/>
          <w:kern w:val="24"/>
          <w:sz w:val="15"/>
          <w:szCs w:val="15"/>
        </w:rPr>
      </w:pPr>
      <w:r w:rsidRPr="0025259C">
        <w:rPr>
          <w:rFonts w:ascii="微软雅黑" w:eastAsia="微软雅黑" w:hAnsi="微软雅黑"/>
          <w:kern w:val="24"/>
          <w:sz w:val="15"/>
          <w:szCs w:val="15"/>
        </w:rPr>
        <w:t>开发形式：</w:t>
      </w:r>
      <w:r w:rsidRPr="0025259C">
        <w:rPr>
          <w:rFonts w:ascii="微软雅黑" w:eastAsia="微软雅黑" w:hAnsi="微软雅黑"/>
          <w:kern w:val="24"/>
          <w:sz w:val="15"/>
          <w:szCs w:val="15"/>
        </w:rPr>
        <w:tab/>
        <w:t>团队开发</w:t>
      </w:r>
    </w:p>
    <w:p w:rsidR="00D17225" w:rsidRPr="0025259C" w:rsidRDefault="00D17225" w:rsidP="00093E85">
      <w:pPr>
        <w:spacing w:afterLines="15"/>
        <w:ind w:left="180" w:hanging="90"/>
        <w:jc w:val="left"/>
        <w:rPr>
          <w:rFonts w:ascii="微软雅黑" w:eastAsia="微软雅黑" w:hAnsi="微软雅黑"/>
          <w:kern w:val="24"/>
          <w:sz w:val="15"/>
          <w:szCs w:val="15"/>
        </w:rPr>
      </w:pPr>
      <w:r w:rsidRPr="0025259C">
        <w:rPr>
          <w:rFonts w:ascii="微软雅黑" w:eastAsia="微软雅黑" w:hAnsi="微软雅黑"/>
          <w:kern w:val="24"/>
          <w:sz w:val="15"/>
          <w:szCs w:val="15"/>
        </w:rPr>
        <w:t>软件环境：</w:t>
      </w:r>
      <w:r w:rsidRPr="0025259C">
        <w:rPr>
          <w:rFonts w:ascii="微软雅黑" w:eastAsia="微软雅黑" w:hAnsi="微软雅黑"/>
          <w:kern w:val="24"/>
          <w:sz w:val="15"/>
          <w:szCs w:val="15"/>
        </w:rPr>
        <w:tab/>
        <w:t>windows8、tomcat7.0、</w:t>
      </w:r>
      <w:r w:rsidRPr="0025259C">
        <w:rPr>
          <w:rFonts w:ascii="微软雅黑" w:eastAsia="微软雅黑" w:hAnsi="微软雅黑" w:hint="eastAsia"/>
          <w:kern w:val="24"/>
          <w:sz w:val="15"/>
          <w:szCs w:val="15"/>
        </w:rPr>
        <w:t>mysql</w:t>
      </w:r>
      <w:r w:rsidRPr="0025259C">
        <w:rPr>
          <w:rFonts w:ascii="微软雅黑" w:eastAsia="微软雅黑" w:hAnsi="微软雅黑"/>
          <w:kern w:val="24"/>
          <w:sz w:val="15"/>
          <w:szCs w:val="15"/>
        </w:rPr>
        <w:t>、 jdk1.7</w:t>
      </w:r>
      <w:r w:rsidRPr="0025259C">
        <w:rPr>
          <w:rFonts w:ascii="微软雅黑" w:eastAsia="微软雅黑" w:hAnsi="微软雅黑" w:hint="eastAsia"/>
          <w:sz w:val="15"/>
          <w:szCs w:val="15"/>
        </w:rPr>
        <w:t xml:space="preserve">Google浏览器 </w:t>
      </w:r>
    </w:p>
    <w:p w:rsidR="00D17225" w:rsidRPr="0025259C" w:rsidRDefault="00D17225" w:rsidP="00093E85">
      <w:pPr>
        <w:spacing w:afterLines="15"/>
        <w:ind w:left="180" w:hanging="90"/>
        <w:jc w:val="left"/>
        <w:rPr>
          <w:rFonts w:ascii="微软雅黑" w:eastAsia="微软雅黑" w:hAnsi="微软雅黑"/>
          <w:kern w:val="24"/>
          <w:sz w:val="15"/>
          <w:szCs w:val="15"/>
        </w:rPr>
      </w:pPr>
      <w:r w:rsidRPr="0025259C">
        <w:rPr>
          <w:rFonts w:ascii="微软雅黑" w:eastAsia="微软雅黑" w:hAnsi="微软雅黑"/>
          <w:kern w:val="24"/>
          <w:sz w:val="15"/>
          <w:szCs w:val="15"/>
        </w:rPr>
        <w:t>开发工具：</w:t>
      </w:r>
      <w:r w:rsidRPr="0025259C">
        <w:rPr>
          <w:rFonts w:ascii="微软雅黑" w:eastAsia="微软雅黑" w:hAnsi="微软雅黑"/>
          <w:kern w:val="24"/>
          <w:sz w:val="15"/>
          <w:szCs w:val="15"/>
        </w:rPr>
        <w:tab/>
        <w:t>MyEclipse10</w:t>
      </w:r>
    </w:p>
    <w:p w:rsidR="00D17225" w:rsidRPr="0025259C" w:rsidRDefault="00D17225" w:rsidP="0025259C">
      <w:pPr>
        <w:jc w:val="left"/>
        <w:rPr>
          <w:rFonts w:ascii="微软雅黑" w:eastAsia="微软雅黑" w:hAnsi="微软雅黑"/>
          <w:kern w:val="24"/>
          <w:sz w:val="15"/>
          <w:szCs w:val="15"/>
        </w:rPr>
      </w:pPr>
      <w:r w:rsidRPr="0025259C">
        <w:rPr>
          <w:rFonts w:ascii="微软雅黑" w:eastAsia="微软雅黑" w:hAnsi="微软雅黑"/>
          <w:kern w:val="24"/>
          <w:sz w:val="15"/>
          <w:szCs w:val="15"/>
        </w:rPr>
        <w:t>项目描述：</w:t>
      </w:r>
      <w:r w:rsidRPr="0025259C">
        <w:rPr>
          <w:rFonts w:ascii="微软雅黑" w:eastAsia="微软雅黑" w:hAnsi="微软雅黑"/>
          <w:kern w:val="24"/>
          <w:sz w:val="15"/>
          <w:szCs w:val="15"/>
        </w:rPr>
        <w:tab/>
      </w:r>
      <w:r w:rsidRPr="0025259C">
        <w:rPr>
          <w:rFonts w:ascii="微软雅黑" w:eastAsia="微软雅黑" w:hAnsi="微软雅黑" w:hint="eastAsia"/>
          <w:sz w:val="15"/>
          <w:szCs w:val="15"/>
        </w:rPr>
        <w:t>企业级微信服务账号管理平台，使用统一的接口，方便企业管理员快速的管理旗下的微信公共账号，分配权限，设置菜单，设置关注，设置消息回复，管理资源，管理部门等相关信息。</w:t>
      </w:r>
    </w:p>
    <w:p w:rsidR="00D17225" w:rsidRPr="0025259C" w:rsidRDefault="00D17225" w:rsidP="00093E85">
      <w:pPr>
        <w:spacing w:afterLines="15"/>
        <w:ind w:left="180" w:hanging="90"/>
        <w:jc w:val="left"/>
        <w:rPr>
          <w:rFonts w:ascii="微软雅黑" w:eastAsia="微软雅黑" w:hAnsi="微软雅黑"/>
          <w:kern w:val="24"/>
          <w:sz w:val="15"/>
          <w:szCs w:val="15"/>
        </w:rPr>
      </w:pPr>
      <w:r w:rsidRPr="0025259C">
        <w:rPr>
          <w:rFonts w:ascii="微软雅黑" w:eastAsia="微软雅黑" w:hAnsi="微软雅黑"/>
          <w:kern w:val="24"/>
          <w:sz w:val="15"/>
          <w:szCs w:val="15"/>
        </w:rPr>
        <w:t>主要功能</w:t>
      </w:r>
      <w:r w:rsidRPr="0025259C">
        <w:rPr>
          <w:rFonts w:ascii="微软雅黑" w:eastAsia="微软雅黑" w:hAnsi="微软雅黑" w:hint="eastAsia"/>
          <w:kern w:val="24"/>
          <w:sz w:val="15"/>
          <w:szCs w:val="15"/>
        </w:rPr>
        <w:t>模块</w:t>
      </w:r>
      <w:r w:rsidRPr="0025259C">
        <w:rPr>
          <w:rFonts w:ascii="微软雅黑" w:eastAsia="微软雅黑" w:hAnsi="微软雅黑"/>
          <w:kern w:val="24"/>
          <w:sz w:val="15"/>
          <w:szCs w:val="15"/>
        </w:rPr>
        <w:t>：</w:t>
      </w:r>
    </w:p>
    <w:p w:rsidR="00D17225" w:rsidRPr="0025259C" w:rsidRDefault="00D17225" w:rsidP="00093E85">
      <w:pPr>
        <w:spacing w:afterLines="15"/>
        <w:ind w:left="180" w:hanging="90"/>
        <w:jc w:val="left"/>
        <w:rPr>
          <w:rFonts w:ascii="微软雅黑" w:eastAsia="微软雅黑" w:hAnsi="微软雅黑"/>
          <w:sz w:val="15"/>
          <w:szCs w:val="15"/>
        </w:rPr>
      </w:pPr>
      <w:r w:rsidRPr="0025259C">
        <w:rPr>
          <w:rFonts w:ascii="微软雅黑" w:eastAsia="微软雅黑" w:hAnsi="微软雅黑" w:hint="eastAsia"/>
          <w:kern w:val="24"/>
          <w:sz w:val="15"/>
          <w:szCs w:val="15"/>
        </w:rPr>
        <w:t xml:space="preserve">         1.</w:t>
      </w:r>
      <w:r w:rsidRPr="0025259C">
        <w:rPr>
          <w:rFonts w:ascii="微软雅黑" w:eastAsia="微软雅黑" w:hAnsi="微软雅黑" w:hint="eastAsia"/>
          <w:bCs/>
          <w:sz w:val="15"/>
          <w:szCs w:val="15"/>
        </w:rPr>
        <w:t>用户模块：</w:t>
      </w:r>
      <w:r w:rsidRPr="0025259C">
        <w:rPr>
          <w:rFonts w:ascii="微软雅黑" w:eastAsia="微软雅黑" w:hAnsi="微软雅黑" w:hint="eastAsia"/>
          <w:sz w:val="15"/>
          <w:szCs w:val="15"/>
        </w:rPr>
        <w:t>用户登录 ，用户注册 ，用户审核 ，查询用户 ，用户导出</w:t>
      </w:r>
    </w:p>
    <w:p w:rsidR="00D17225" w:rsidRPr="0025259C" w:rsidRDefault="00D17225" w:rsidP="00093E85">
      <w:pPr>
        <w:spacing w:afterLines="15"/>
        <w:ind w:left="180" w:hanging="9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 关注用户管理 ,关注用户导出 ,关注用户分组。</w:t>
      </w:r>
    </w:p>
    <w:p w:rsidR="00D17225" w:rsidRPr="0025259C" w:rsidRDefault="00D17225" w:rsidP="00093E85">
      <w:pPr>
        <w:spacing w:afterLines="15"/>
        <w:ind w:left="180" w:hanging="90"/>
        <w:jc w:val="left"/>
        <w:rPr>
          <w:rFonts w:ascii="微软雅黑" w:eastAsia="微软雅黑" w:hAnsi="微软雅黑"/>
          <w:sz w:val="15"/>
          <w:szCs w:val="15"/>
        </w:rPr>
      </w:pPr>
      <w:r w:rsidRPr="0025259C">
        <w:rPr>
          <w:rFonts w:ascii="微软雅黑" w:eastAsia="微软雅黑" w:hAnsi="微软雅黑" w:hint="eastAsia"/>
          <w:kern w:val="24"/>
          <w:sz w:val="15"/>
          <w:szCs w:val="15"/>
        </w:rPr>
        <w:t>2.</w:t>
      </w:r>
      <w:r w:rsidRPr="0025259C">
        <w:rPr>
          <w:rFonts w:ascii="微软雅黑" w:eastAsia="微软雅黑" w:hAnsi="微软雅黑" w:hint="eastAsia"/>
          <w:bCs/>
          <w:sz w:val="15"/>
          <w:szCs w:val="15"/>
        </w:rPr>
        <w:t>部门模块：</w:t>
      </w:r>
      <w:r w:rsidRPr="0025259C">
        <w:rPr>
          <w:rFonts w:ascii="微软雅黑" w:eastAsia="微软雅黑" w:hAnsi="微软雅黑" w:hint="eastAsia"/>
          <w:sz w:val="15"/>
          <w:szCs w:val="15"/>
        </w:rPr>
        <w:t>部门列表展示， 增加部门 ，删除部门 ，修改部门，增加公共微信账号 ，修改微信公共账号 ，删除微信公共账号，启用/禁用该微信账号。</w:t>
      </w:r>
    </w:p>
    <w:p w:rsidR="00D17225" w:rsidRPr="0025259C" w:rsidRDefault="00D17225" w:rsidP="00093E85">
      <w:pPr>
        <w:spacing w:afterLines="15"/>
        <w:ind w:left="180" w:hanging="90"/>
        <w:jc w:val="left"/>
        <w:rPr>
          <w:rFonts w:ascii="微软雅黑" w:eastAsia="微软雅黑" w:hAnsi="微软雅黑"/>
          <w:sz w:val="15"/>
          <w:szCs w:val="15"/>
        </w:rPr>
      </w:pPr>
      <w:r w:rsidRPr="0025259C">
        <w:rPr>
          <w:rFonts w:ascii="微软雅黑" w:eastAsia="微软雅黑" w:hAnsi="微软雅黑" w:hint="eastAsia"/>
          <w:kern w:val="24"/>
          <w:sz w:val="15"/>
          <w:szCs w:val="15"/>
        </w:rPr>
        <w:t>3.</w:t>
      </w:r>
      <w:r w:rsidRPr="0025259C">
        <w:rPr>
          <w:rFonts w:ascii="微软雅黑" w:eastAsia="微软雅黑" w:hAnsi="微软雅黑" w:hint="eastAsia"/>
          <w:bCs/>
          <w:sz w:val="15"/>
          <w:szCs w:val="15"/>
        </w:rPr>
        <w:t>素材模块：</w:t>
      </w:r>
      <w:r w:rsidRPr="0025259C">
        <w:rPr>
          <w:rFonts w:ascii="微软雅黑" w:eastAsia="微软雅黑" w:hAnsi="微软雅黑" w:hint="eastAsia"/>
          <w:sz w:val="15"/>
          <w:szCs w:val="15"/>
        </w:rPr>
        <w:t>增加素材，修改素材，删除素材，添加公共素材，删除公共素材，修改公共素材，公共资源的展示，共享资源展示，删除共享资源，私有素材分类，删除私有素材 ，查询私有素材，私有素材的展示。</w:t>
      </w:r>
    </w:p>
    <w:p w:rsidR="00D17225" w:rsidRPr="0025259C" w:rsidRDefault="00D17225" w:rsidP="00093E85">
      <w:pPr>
        <w:spacing w:afterLines="15"/>
        <w:ind w:left="180" w:hanging="90"/>
        <w:jc w:val="left"/>
        <w:rPr>
          <w:rFonts w:ascii="微软雅黑" w:eastAsia="微软雅黑" w:hAnsi="微软雅黑"/>
          <w:sz w:val="15"/>
          <w:szCs w:val="15"/>
        </w:rPr>
      </w:pPr>
      <w:r w:rsidRPr="0025259C">
        <w:rPr>
          <w:rFonts w:ascii="微软雅黑" w:eastAsia="微软雅黑" w:hAnsi="微软雅黑" w:hint="eastAsia"/>
          <w:kern w:val="24"/>
          <w:sz w:val="15"/>
          <w:szCs w:val="15"/>
        </w:rPr>
        <w:t>4.</w:t>
      </w:r>
      <w:r w:rsidRPr="0025259C">
        <w:rPr>
          <w:rFonts w:ascii="微软雅黑" w:eastAsia="微软雅黑" w:hAnsi="微软雅黑" w:hint="eastAsia"/>
          <w:bCs/>
          <w:sz w:val="15"/>
          <w:szCs w:val="15"/>
        </w:rPr>
        <w:t>信息模块：</w:t>
      </w:r>
      <w:r w:rsidRPr="0025259C">
        <w:rPr>
          <w:rFonts w:ascii="微软雅黑" w:eastAsia="微软雅黑" w:hAnsi="微软雅黑" w:hint="eastAsia"/>
          <w:sz w:val="15"/>
          <w:szCs w:val="15"/>
        </w:rPr>
        <w:t>增加首次关注，修改首次关注信息，删除首次关注信息，首次关注回复信息定时设置 ，设置类型，关键字管理，关键字回复列表导出，增加信息回复，修改信息回复，删除信息回复。</w:t>
      </w:r>
    </w:p>
    <w:p w:rsidR="00D17225" w:rsidRPr="0025259C" w:rsidRDefault="00D17225" w:rsidP="00093E85">
      <w:pPr>
        <w:spacing w:afterLines="15"/>
        <w:ind w:left="180" w:hanging="90"/>
        <w:jc w:val="left"/>
        <w:rPr>
          <w:rFonts w:ascii="微软雅黑" w:eastAsia="微软雅黑" w:hAnsi="微软雅黑"/>
          <w:sz w:val="15"/>
          <w:szCs w:val="15"/>
        </w:rPr>
      </w:pPr>
      <w:r w:rsidRPr="0025259C">
        <w:rPr>
          <w:rFonts w:ascii="微软雅黑" w:eastAsia="微软雅黑" w:hAnsi="微软雅黑" w:hint="eastAsia"/>
          <w:kern w:val="24"/>
          <w:sz w:val="15"/>
          <w:szCs w:val="15"/>
        </w:rPr>
        <w:t>5.</w:t>
      </w:r>
      <w:r w:rsidRPr="0025259C">
        <w:rPr>
          <w:rFonts w:ascii="微软雅黑" w:eastAsia="微软雅黑" w:hAnsi="微软雅黑" w:hint="eastAsia"/>
          <w:bCs/>
          <w:sz w:val="15"/>
          <w:szCs w:val="15"/>
        </w:rPr>
        <w:t>自定义菜单模块：</w:t>
      </w:r>
      <w:r w:rsidRPr="0025259C">
        <w:rPr>
          <w:rFonts w:ascii="微软雅黑" w:eastAsia="微软雅黑" w:hAnsi="微软雅黑" w:hint="eastAsia"/>
          <w:sz w:val="15"/>
          <w:szCs w:val="15"/>
        </w:rPr>
        <w:t>增加菜单，删除菜单，修改菜单。</w:t>
      </w:r>
    </w:p>
    <w:p w:rsidR="00D17225" w:rsidRPr="0025259C" w:rsidRDefault="00D17225" w:rsidP="00093E85">
      <w:pPr>
        <w:spacing w:afterLines="15"/>
        <w:ind w:left="180" w:hanging="90"/>
        <w:jc w:val="left"/>
        <w:rPr>
          <w:rFonts w:ascii="微软雅黑" w:eastAsia="微软雅黑" w:hAnsi="微软雅黑"/>
          <w:kern w:val="24"/>
          <w:sz w:val="15"/>
          <w:szCs w:val="15"/>
        </w:rPr>
      </w:pPr>
      <w:r w:rsidRPr="0025259C">
        <w:rPr>
          <w:rFonts w:ascii="微软雅黑" w:eastAsia="微软雅黑" w:hAnsi="微软雅黑"/>
          <w:kern w:val="24"/>
          <w:sz w:val="15"/>
          <w:szCs w:val="15"/>
        </w:rPr>
        <w:t>开发技术： MVC设计模式  、SSH三大框架 、AJAX、</w:t>
      </w:r>
      <w:r w:rsidRPr="0025259C">
        <w:rPr>
          <w:rFonts w:ascii="微软雅黑" w:eastAsia="微软雅黑" w:hAnsi="微软雅黑" w:cs="Calibri"/>
          <w:kern w:val="24"/>
          <w:sz w:val="15"/>
          <w:szCs w:val="15"/>
        </w:rPr>
        <w:t>J</w:t>
      </w:r>
      <w:r w:rsidRPr="0025259C">
        <w:rPr>
          <w:rFonts w:ascii="微软雅黑" w:eastAsia="微软雅黑" w:hAnsi="微软雅黑" w:cs="Calibri" w:hint="eastAsia"/>
          <w:kern w:val="24"/>
          <w:sz w:val="15"/>
          <w:szCs w:val="15"/>
        </w:rPr>
        <w:t>Query , Json</w:t>
      </w:r>
      <w:r w:rsidRPr="0025259C">
        <w:rPr>
          <w:rFonts w:ascii="微软雅黑" w:eastAsia="微软雅黑" w:hAnsi="微软雅黑"/>
          <w:kern w:val="24"/>
          <w:sz w:val="15"/>
          <w:szCs w:val="15"/>
        </w:rPr>
        <w:t>等。</w:t>
      </w:r>
    </w:p>
    <w:p w:rsidR="00C0545F" w:rsidRPr="0025259C" w:rsidRDefault="00D17225" w:rsidP="00093E85">
      <w:pPr>
        <w:spacing w:afterLines="15"/>
        <w:ind w:left="180" w:hanging="90"/>
        <w:jc w:val="left"/>
        <w:rPr>
          <w:rFonts w:ascii="微软雅黑" w:eastAsia="微软雅黑" w:hAnsi="微软雅黑"/>
          <w:kern w:val="24"/>
          <w:sz w:val="15"/>
          <w:szCs w:val="15"/>
        </w:rPr>
      </w:pPr>
      <w:r w:rsidRPr="0025259C">
        <w:rPr>
          <w:rFonts w:ascii="微软雅黑" w:eastAsia="微软雅黑" w:hAnsi="微软雅黑"/>
          <w:kern w:val="24"/>
          <w:sz w:val="15"/>
          <w:szCs w:val="15"/>
        </w:rPr>
        <w:t>责任描述：主要负责</w:t>
      </w:r>
      <w:r w:rsidRPr="0025259C">
        <w:rPr>
          <w:rFonts w:ascii="微软雅黑" w:eastAsia="微软雅黑" w:hAnsi="微软雅黑" w:hint="eastAsia"/>
          <w:kern w:val="24"/>
          <w:sz w:val="15"/>
          <w:szCs w:val="15"/>
        </w:rPr>
        <w:t>部门管理以及账号管理设计与编码。</w:t>
      </w:r>
    </w:p>
    <w:p w:rsidR="00211038" w:rsidRPr="0025259C" w:rsidRDefault="00211038" w:rsidP="0025259C">
      <w:pPr>
        <w:pStyle w:val="2"/>
        <w:spacing w:line="240" w:lineRule="auto"/>
        <w:jc w:val="left"/>
        <w:rPr>
          <w:rFonts w:ascii="微软雅黑" w:eastAsia="微软雅黑" w:hAnsi="微软雅黑"/>
          <w:sz w:val="15"/>
          <w:szCs w:val="15"/>
        </w:rPr>
      </w:pPr>
      <w:bookmarkStart w:id="141" w:name="_Toc459967940"/>
      <w:r w:rsidRPr="0025259C">
        <w:rPr>
          <w:rFonts w:ascii="微软雅黑" w:eastAsia="微软雅黑" w:hAnsi="微软雅黑" w:hint="eastAsia"/>
          <w:sz w:val="15"/>
          <w:szCs w:val="15"/>
        </w:rPr>
        <w:t>2011 / 03 -- 2011/ 05-项目名称： 网上订餐系统</w:t>
      </w:r>
      <w:bookmarkEnd w:id="141"/>
    </w:p>
    <w:p w:rsidR="00211038" w:rsidRPr="0025259C" w:rsidRDefault="0021103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windows xp/7</w:t>
      </w:r>
    </w:p>
    <w:p w:rsidR="00211038" w:rsidRPr="0025259C" w:rsidRDefault="0021103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开发工具：MyEclipse8.5、svn</w:t>
      </w:r>
    </w:p>
    <w:p w:rsidR="00211038" w:rsidRPr="0025259C" w:rsidRDefault="0021103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数据库： Oracle11g</w:t>
      </w:r>
    </w:p>
    <w:p w:rsidR="00211038" w:rsidRPr="0025259C" w:rsidRDefault="00211038"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项目介绍：</w:t>
      </w:r>
    </w:p>
    <w:p w:rsidR="00211038" w:rsidRPr="0025259C" w:rsidRDefault="00211038" w:rsidP="0025259C">
      <w:pPr>
        <w:ind w:leftChars="387" w:left="1038" w:hangingChars="150" w:hanging="225"/>
        <w:jc w:val="left"/>
        <w:rPr>
          <w:rFonts w:ascii="微软雅黑" w:eastAsia="微软雅黑" w:hAnsi="微软雅黑"/>
          <w:sz w:val="15"/>
          <w:szCs w:val="15"/>
        </w:rPr>
      </w:pPr>
      <w:r w:rsidRPr="0025259C">
        <w:rPr>
          <w:rFonts w:ascii="微软雅黑" w:eastAsia="微软雅黑" w:hAnsi="微软雅黑"/>
          <w:sz w:val="15"/>
          <w:szCs w:val="15"/>
        </w:rPr>
        <w:t>1</w:t>
      </w:r>
      <w:r w:rsidRPr="0025259C">
        <w:rPr>
          <w:rFonts w:ascii="微软雅黑" w:eastAsia="微软雅黑" w:hAnsi="微软雅黑" w:hint="eastAsia"/>
          <w:sz w:val="15"/>
          <w:szCs w:val="15"/>
        </w:rPr>
        <w:t>．产品管理：实现了产品的前台展示，后台的修改编辑、删除、上传图片。</w:t>
      </w:r>
    </w:p>
    <w:p w:rsidR="00211038" w:rsidRPr="0025259C" w:rsidRDefault="00211038" w:rsidP="0025259C">
      <w:pPr>
        <w:ind w:leftChars="387" w:left="1038"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2．类别管理：实现了对餐品的分类，用数据字典实现，包括菜单的管理（早餐、主食等）、和餐品分类（精选套餐、经典主食、冷饮等）。</w:t>
      </w:r>
    </w:p>
    <w:p w:rsidR="00211038" w:rsidRPr="0025259C" w:rsidRDefault="00211038" w:rsidP="0025259C">
      <w:pPr>
        <w:ind w:leftChars="387" w:left="1038"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3．用户管理：实现了对登录用户的信息管理，普通用户，只可对自己的个人信息：如密码等进行修改，具有管理员身份的用户则可对所有用户进行管理，其中包括数据字典的管理权限只有管理员有，管理员身份的可进行类别的管理，和产品的管理。</w:t>
      </w:r>
    </w:p>
    <w:p w:rsidR="00211038" w:rsidRPr="0025259C" w:rsidRDefault="00211038" w:rsidP="0025259C">
      <w:pPr>
        <w:ind w:leftChars="368" w:left="998"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4．订单管理：普通用户进行选购自己的餐品，提交后的餐品生成订单，提交到订餐查看页面，供工作人员查看。</w:t>
      </w:r>
    </w:p>
    <w:p w:rsidR="00211038" w:rsidRPr="0025259C" w:rsidRDefault="00211038" w:rsidP="0025259C">
      <w:pPr>
        <w:ind w:leftChars="368" w:left="998" w:hangingChars="150" w:hanging="225"/>
        <w:jc w:val="left"/>
        <w:rPr>
          <w:rFonts w:ascii="微软雅黑" w:eastAsia="微软雅黑" w:hAnsi="微软雅黑"/>
          <w:sz w:val="15"/>
          <w:szCs w:val="15"/>
        </w:rPr>
      </w:pPr>
      <w:r w:rsidRPr="0025259C">
        <w:rPr>
          <w:rFonts w:ascii="微软雅黑" w:eastAsia="微软雅黑" w:hAnsi="微软雅黑" w:hint="eastAsia"/>
          <w:sz w:val="15"/>
          <w:szCs w:val="15"/>
        </w:rPr>
        <w:t>5. 用户信息反馈：普通用户可对餐品及相关服务进行信息反馈，管理员可定期对信息进行相关维护。</w:t>
      </w:r>
    </w:p>
    <w:p w:rsidR="00211038" w:rsidRPr="0025259C" w:rsidRDefault="00211038"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负责模块：系统需求、设计文档、框架的搭建、产品管理模块的实现。</w:t>
      </w:r>
    </w:p>
    <w:p w:rsidR="00211038" w:rsidRPr="0025259C" w:rsidRDefault="00211038" w:rsidP="0025259C">
      <w:pPr>
        <w:widowControl/>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责任描述：五人开发小组，其中担任小组组长</w:t>
      </w:r>
      <w:r w:rsidRPr="0025259C">
        <w:rPr>
          <w:rFonts w:ascii="微软雅黑" w:eastAsia="微软雅黑" w:hAnsi="微软雅黑" w:cs="Arial" w:hint="eastAsia"/>
          <w:kern w:val="0"/>
          <w:sz w:val="15"/>
          <w:szCs w:val="15"/>
        </w:rPr>
        <w:t>。</w:t>
      </w:r>
    </w:p>
    <w:p w:rsidR="00D17225" w:rsidRPr="0025259C" w:rsidRDefault="00D17225" w:rsidP="0025259C">
      <w:pPr>
        <w:jc w:val="left"/>
        <w:rPr>
          <w:rFonts w:ascii="微软雅黑" w:eastAsia="微软雅黑" w:hAnsi="微软雅黑"/>
          <w:b/>
          <w:sz w:val="15"/>
          <w:szCs w:val="15"/>
        </w:rPr>
      </w:pPr>
    </w:p>
    <w:p w:rsidR="008C6BBD" w:rsidRPr="0025259C" w:rsidRDefault="00B0281C" w:rsidP="0025259C">
      <w:pPr>
        <w:pStyle w:val="2"/>
        <w:spacing w:line="240" w:lineRule="auto"/>
        <w:jc w:val="left"/>
        <w:rPr>
          <w:rFonts w:ascii="微软雅黑" w:eastAsia="微软雅黑" w:hAnsi="微软雅黑"/>
          <w:sz w:val="15"/>
          <w:szCs w:val="15"/>
        </w:rPr>
      </w:pPr>
      <w:bookmarkStart w:id="142" w:name="_Toc459967941"/>
      <w:r w:rsidRPr="0025259C">
        <w:rPr>
          <w:rFonts w:ascii="微软雅黑" w:eastAsia="微软雅黑" w:hAnsi="微软雅黑" w:hint="eastAsia"/>
          <w:sz w:val="15"/>
          <w:szCs w:val="15"/>
        </w:rPr>
        <w:t>OA</w:t>
      </w:r>
      <w:r w:rsidR="008C6BBD" w:rsidRPr="0025259C">
        <w:rPr>
          <w:rFonts w:ascii="微软雅黑" w:eastAsia="微软雅黑" w:hAnsi="微软雅黑" w:hint="eastAsia"/>
          <w:sz w:val="15"/>
          <w:szCs w:val="15"/>
        </w:rPr>
        <w:t>管理系统</w:t>
      </w:r>
      <w:bookmarkEnd w:id="142"/>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windows</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    Tomcat6.0+Oracle+MyEclipse</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    负责用户管理（查询所有用户信息、添加新用户、对用户信息进行修改、删除用户）以及系统管理（数据的添加、修改、删除） 模块参与对数据库的设计</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项目描述：    人事管理是现代企业管理工作中不可缺少的一部分是适应现代企业制度要求，推动企业劳动人事管理走向科学化、规范化的必要条件。本项目包括8个模块：.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1.用户管理：查询所有用户信息、添加新用户、对用户信息进行修改、删除用户。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2.系统管理：数据的添加、修改、删除.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3.客户管理： 数据的录入,修改.在新产品发布、重要节日给客户发送电子邮件.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4.考勤管理：查看迟到、旷工次数,选择查看某个月的考勤情况 部长可查看其部门考勤 情况,老板可查看所有部门的考勤,迟到原因可经高级人员通过,还有补考勤。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5.部门管理：各部门的相关情况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6.日程管理：发布员工或部门的一周内的任务或会议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7.资源共享：企业可发布资源供客户或员工使用和学习.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8.内部bbs系统：包含员工问题解决和客户投诉建议</w:t>
      </w:r>
    </w:p>
    <w:p w:rsidR="008C6BBD" w:rsidRPr="0025259C" w:rsidRDefault="008C6BBD" w:rsidP="0025259C">
      <w:pPr>
        <w:jc w:val="left"/>
        <w:rPr>
          <w:rFonts w:ascii="微软雅黑" w:eastAsia="微软雅黑" w:hAnsi="微软雅黑"/>
          <w:sz w:val="15"/>
          <w:szCs w:val="15"/>
        </w:rPr>
      </w:pPr>
    </w:p>
    <w:p w:rsidR="008C6BBD" w:rsidRPr="0025259C" w:rsidRDefault="008C6BBD" w:rsidP="0025259C">
      <w:pPr>
        <w:jc w:val="left"/>
        <w:rPr>
          <w:rFonts w:ascii="微软雅黑" w:eastAsia="微软雅黑" w:hAnsi="微软雅黑"/>
          <w:sz w:val="15"/>
          <w:szCs w:val="15"/>
        </w:rPr>
      </w:pPr>
    </w:p>
    <w:p w:rsidR="008C6BBD" w:rsidRPr="0025259C" w:rsidRDefault="008C6BBD" w:rsidP="0025259C">
      <w:pPr>
        <w:pStyle w:val="2"/>
        <w:spacing w:line="240" w:lineRule="auto"/>
        <w:jc w:val="left"/>
        <w:rPr>
          <w:rFonts w:ascii="微软雅黑" w:eastAsia="微软雅黑" w:hAnsi="微软雅黑"/>
          <w:sz w:val="15"/>
          <w:szCs w:val="15"/>
        </w:rPr>
      </w:pPr>
      <w:bookmarkStart w:id="143" w:name="_Toc459967942"/>
      <w:r w:rsidRPr="0025259C">
        <w:rPr>
          <w:rFonts w:ascii="微软雅黑" w:eastAsia="微软雅黑" w:hAnsi="微软雅黑" w:hint="eastAsia"/>
          <w:sz w:val="15"/>
          <w:szCs w:val="15"/>
        </w:rPr>
        <w:t>（周期3-4个月）  OA管理系统</w:t>
      </w:r>
      <w:bookmarkEnd w:id="143"/>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hint="eastAsia"/>
          <w:sz w:val="15"/>
          <w:szCs w:val="15"/>
        </w:rPr>
        <w:tab/>
        <w:t>Eclipse 、Tomcat、</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rPr>
        <w:tab/>
        <w:t>职责描述：所有的分页显示通过include标签导入封装好的jsp.在该系统中主要完成用户注册登录，机构模块，如通过javascript事件发送ajax请求完成删除功能，人员管理模块在该模块中使用Json格式，zTree展示所有的机构，用户管理模块，部分测试工作及后期项目的维护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hint="eastAsia"/>
          <w:sz w:val="15"/>
          <w:szCs w:val="15"/>
        </w:rPr>
        <w:tab/>
        <w:t>项目介绍：OA系统主要用于该企业的网络办公，提高办公效率,实现对公司的统一管理等。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主要实现了如下功能：</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1、机构管理模块包括（机构列表，添加机构，删除机构，返回等）。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2、人员管理模块包括（机构下人员列表，添加人员，删除人员等）。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3、权限管理角色模块（角色列表，添加角色，角色授权，删除角色）。</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4、用户管理模块含（用户列表，给用户分配账户，删除账户，分配角色，用户授权）</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5、流程管理模块包括（主要是费用报销流程：如出差报销，日常办公报销等）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6、行政管理模块（公共信息，办公用品，员工信息，会议管理等）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7、用户、管理员，注册、登录、注销等。</w:t>
      </w:r>
    </w:p>
    <w:p w:rsidR="00417E0C"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主要技术：Struts2、Hibernate、Spring、jsp、MySql</w:t>
      </w:r>
    </w:p>
    <w:p w:rsidR="008C6BBD" w:rsidRPr="0025259C" w:rsidRDefault="008C6BBD" w:rsidP="0025259C">
      <w:pPr>
        <w:pStyle w:val="2"/>
        <w:spacing w:line="240" w:lineRule="auto"/>
        <w:jc w:val="left"/>
        <w:rPr>
          <w:rFonts w:ascii="微软雅黑" w:eastAsia="微软雅黑" w:hAnsi="微软雅黑"/>
          <w:sz w:val="15"/>
          <w:szCs w:val="15"/>
        </w:rPr>
      </w:pPr>
      <w:bookmarkStart w:id="144" w:name="_Toc459967943"/>
      <w:r w:rsidRPr="0025259C">
        <w:rPr>
          <w:rFonts w:ascii="微软雅黑" w:eastAsia="微软雅黑" w:hAnsi="微软雅黑" w:hint="eastAsia"/>
          <w:sz w:val="15"/>
          <w:szCs w:val="15"/>
        </w:rPr>
        <w:lastRenderedPageBreak/>
        <w:t>（周期4-5个月）  交通银行太平洋信用卡中心运营大平台系统</w:t>
      </w:r>
      <w:bookmarkEnd w:id="144"/>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rPr>
        <w:tab/>
        <w:t>1.负责需求分析，并编写需求分析说明书。</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2.负责对需求说明书的修改。</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3.负责根据需求说明书对功能模块进行详细设计。</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4.负责前台页面的开发与实现。</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5.负责积分查询、积分换购、积人异议、客户沟通渠道屏蔽方面的后台开发。</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hint="eastAsia"/>
          <w:sz w:val="15"/>
          <w:szCs w:val="15"/>
        </w:rPr>
        <w:tab/>
        <w:t>该项目主要交通银行太平洋信用卡中心为了提高服务效率，针对客服系统为客户办理业务而投产开发的一期项目，该项目主要用了普元的EOS开发工具、DB2数据库、miniUI前台页面开发工具、tomcat服务器、Apache服务器端软件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在这个项目中我们公司主要负责客服域，客服域主要按功能分为四个模块：</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1.卡片组：主要负责与卡有关系的开发，如卡列表、补卡、销卡、挂失等。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2.信息组：主要负责信息的整理与修改，如积分查询、积分换购、白金卡增值服务等。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3.账务组：主要负责账务的核算及各种费用的支出。</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4.公共组：主要负责公共区域的开发，比如登录、核身，话术等。</w:t>
      </w:r>
    </w:p>
    <w:p w:rsidR="008C6BBD" w:rsidRPr="0025259C" w:rsidRDefault="008C6BBD" w:rsidP="0025259C">
      <w:pPr>
        <w:jc w:val="left"/>
        <w:rPr>
          <w:rFonts w:ascii="微软雅黑" w:eastAsia="微软雅黑" w:hAnsi="微软雅黑"/>
          <w:b/>
          <w:sz w:val="15"/>
          <w:szCs w:val="15"/>
        </w:rPr>
      </w:pPr>
    </w:p>
    <w:p w:rsidR="008C6BBD" w:rsidRPr="0025259C" w:rsidRDefault="008C6BBD" w:rsidP="0025259C">
      <w:pPr>
        <w:pStyle w:val="2"/>
        <w:spacing w:line="240" w:lineRule="auto"/>
        <w:jc w:val="left"/>
        <w:rPr>
          <w:rFonts w:ascii="微软雅黑" w:eastAsia="微软雅黑" w:hAnsi="微软雅黑"/>
          <w:sz w:val="15"/>
          <w:szCs w:val="15"/>
        </w:rPr>
      </w:pPr>
      <w:bookmarkStart w:id="145" w:name="_Toc459967944"/>
      <w:r w:rsidRPr="0025259C">
        <w:rPr>
          <w:rFonts w:ascii="微软雅黑" w:eastAsia="微软雅黑" w:hAnsi="微软雅黑" w:hint="eastAsia"/>
          <w:sz w:val="15"/>
          <w:szCs w:val="15"/>
        </w:rPr>
        <w:t>（周期3个月）  钱塘</w:t>
      </w:r>
      <w:r w:rsidRPr="0025259C">
        <w:rPr>
          <w:rFonts w:ascii="微软雅黑" w:eastAsia="微软雅黑" w:hAnsi="微软雅黑"/>
          <w:sz w:val="15"/>
          <w:szCs w:val="15"/>
        </w:rPr>
        <w:t>100</w:t>
      </w:r>
      <w:r w:rsidRPr="0025259C">
        <w:rPr>
          <w:rFonts w:ascii="微软雅黑" w:eastAsia="微软雅黑" w:hAnsi="微软雅黑" w:hint="eastAsia"/>
          <w:sz w:val="15"/>
          <w:szCs w:val="15"/>
        </w:rPr>
        <w:t>房产交易系统</w:t>
      </w:r>
      <w:bookmarkEnd w:id="145"/>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hint="eastAsia"/>
          <w:kern w:val="0"/>
          <w:sz w:val="15"/>
          <w:szCs w:val="15"/>
        </w:rPr>
        <w:t>开发环境</w:t>
      </w:r>
      <w:r w:rsidRPr="0025259C">
        <w:rPr>
          <w:rFonts w:ascii="微软雅黑" w:eastAsia="微软雅黑" w:hAnsi="微软雅黑"/>
          <w:kern w:val="0"/>
          <w:sz w:val="15"/>
          <w:szCs w:val="15"/>
        </w:rPr>
        <w:t>       SSH</w:t>
      </w:r>
      <w:r w:rsidRPr="0025259C">
        <w:rPr>
          <w:rFonts w:ascii="微软雅黑" w:eastAsia="微软雅黑" w:hAnsi="微软雅黑" w:hint="eastAsia"/>
          <w:kern w:val="0"/>
          <w:sz w:val="15"/>
          <w:szCs w:val="15"/>
        </w:rPr>
        <w:t>、</w:t>
      </w:r>
      <w:r w:rsidRPr="0025259C">
        <w:rPr>
          <w:rFonts w:ascii="微软雅黑" w:eastAsia="微软雅黑" w:hAnsi="微软雅黑"/>
          <w:kern w:val="0"/>
          <w:sz w:val="15"/>
          <w:szCs w:val="15"/>
        </w:rPr>
        <w:t>Tomcat6.0</w:t>
      </w:r>
      <w:r w:rsidRPr="0025259C">
        <w:rPr>
          <w:rFonts w:ascii="微软雅黑" w:eastAsia="微软雅黑" w:hAnsi="微软雅黑" w:hint="eastAsia"/>
          <w:kern w:val="0"/>
          <w:sz w:val="15"/>
          <w:szCs w:val="15"/>
        </w:rPr>
        <w:t>、</w:t>
      </w:r>
      <w:r w:rsidRPr="0025259C">
        <w:rPr>
          <w:rFonts w:ascii="微软雅黑" w:eastAsia="微软雅黑" w:hAnsi="微软雅黑"/>
          <w:kern w:val="0"/>
          <w:sz w:val="15"/>
          <w:szCs w:val="15"/>
        </w:rPr>
        <w:t>oracle</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hint="eastAsia"/>
          <w:kern w:val="0"/>
          <w:sz w:val="15"/>
          <w:szCs w:val="15"/>
        </w:rPr>
        <w:t>开发人数</w:t>
      </w:r>
      <w:r w:rsidRPr="0025259C">
        <w:rPr>
          <w:rFonts w:ascii="微软雅黑" w:eastAsia="微软雅黑" w:hAnsi="微软雅黑"/>
          <w:kern w:val="0"/>
          <w:sz w:val="15"/>
          <w:szCs w:val="15"/>
        </w:rPr>
        <w:t>       5</w:t>
      </w:r>
      <w:r w:rsidRPr="0025259C">
        <w:rPr>
          <w:rFonts w:ascii="微软雅黑" w:eastAsia="微软雅黑" w:hAnsi="微软雅黑" w:hint="eastAsia"/>
          <w:kern w:val="0"/>
          <w:sz w:val="15"/>
          <w:szCs w:val="15"/>
        </w:rPr>
        <w:t>人</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hint="eastAsia"/>
          <w:kern w:val="0"/>
          <w:sz w:val="15"/>
          <w:szCs w:val="15"/>
        </w:rPr>
        <w:t>开发工具</w:t>
      </w:r>
      <w:r w:rsidRPr="0025259C">
        <w:rPr>
          <w:rFonts w:ascii="微软雅黑" w:eastAsia="微软雅黑" w:hAnsi="微软雅黑"/>
          <w:kern w:val="0"/>
          <w:sz w:val="15"/>
          <w:szCs w:val="15"/>
        </w:rPr>
        <w:t>       My Eclipse</w:t>
      </w:r>
      <w:r w:rsidRPr="0025259C">
        <w:rPr>
          <w:rFonts w:ascii="微软雅黑" w:eastAsia="微软雅黑" w:hAnsi="微软雅黑" w:hint="eastAsia"/>
          <w:kern w:val="0"/>
          <w:sz w:val="15"/>
          <w:szCs w:val="15"/>
        </w:rPr>
        <w:t>、</w:t>
      </w:r>
      <w:r w:rsidRPr="0025259C">
        <w:rPr>
          <w:rFonts w:ascii="微软雅黑" w:eastAsia="微软雅黑" w:hAnsi="微软雅黑"/>
          <w:kern w:val="0"/>
          <w:sz w:val="15"/>
          <w:szCs w:val="15"/>
        </w:rPr>
        <w:t xml:space="preserve">PowerDesigner </w:t>
      </w:r>
      <w:r w:rsidRPr="0025259C">
        <w:rPr>
          <w:rFonts w:ascii="微软雅黑" w:eastAsia="微软雅黑" w:hAnsi="微软雅黑" w:hint="eastAsia"/>
          <w:kern w:val="0"/>
          <w:sz w:val="15"/>
          <w:szCs w:val="15"/>
        </w:rPr>
        <w:t>、</w:t>
      </w:r>
      <w:r w:rsidRPr="0025259C">
        <w:rPr>
          <w:rFonts w:ascii="微软雅黑" w:eastAsia="微软雅黑" w:hAnsi="微软雅黑"/>
          <w:kern w:val="0"/>
          <w:sz w:val="15"/>
          <w:szCs w:val="15"/>
        </w:rPr>
        <w:t>Dreamweaver</w:t>
      </w:r>
      <w:r w:rsidRPr="0025259C">
        <w:rPr>
          <w:rFonts w:ascii="微软雅黑" w:eastAsia="微软雅黑" w:hAnsi="微软雅黑" w:hint="eastAsia"/>
          <w:kern w:val="0"/>
          <w:sz w:val="15"/>
          <w:szCs w:val="15"/>
        </w:rPr>
        <w:t>，</w:t>
      </w:r>
      <w:r w:rsidRPr="0025259C">
        <w:rPr>
          <w:rFonts w:ascii="微软雅黑" w:eastAsia="微软雅黑" w:hAnsi="微软雅黑"/>
          <w:kern w:val="0"/>
          <w:sz w:val="15"/>
          <w:szCs w:val="15"/>
        </w:rPr>
        <w:t>PL/SQL</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hint="eastAsia"/>
          <w:kern w:val="0"/>
          <w:sz w:val="15"/>
          <w:szCs w:val="15"/>
        </w:rPr>
        <w:t>功能描述</w:t>
      </w:r>
      <w:r w:rsidRPr="0025259C">
        <w:rPr>
          <w:rFonts w:ascii="微软雅黑" w:eastAsia="微软雅黑" w:hAnsi="微软雅黑"/>
          <w:kern w:val="0"/>
          <w:sz w:val="15"/>
          <w:szCs w:val="15"/>
        </w:rPr>
        <w:t xml:space="preserve">       </w:t>
      </w:r>
      <w:r w:rsidRPr="0025259C">
        <w:rPr>
          <w:rFonts w:ascii="微软雅黑" w:eastAsia="微软雅黑" w:hAnsi="微软雅黑" w:hint="eastAsia"/>
          <w:kern w:val="0"/>
          <w:sz w:val="15"/>
          <w:szCs w:val="15"/>
        </w:rPr>
        <w:t>此项目采用</w:t>
      </w:r>
      <w:r w:rsidRPr="0025259C">
        <w:rPr>
          <w:rFonts w:ascii="微软雅黑" w:eastAsia="微软雅黑" w:hAnsi="微软雅黑"/>
          <w:kern w:val="0"/>
          <w:sz w:val="15"/>
          <w:szCs w:val="15"/>
        </w:rPr>
        <w:t>B/S</w:t>
      </w:r>
      <w:r w:rsidRPr="0025259C">
        <w:rPr>
          <w:rFonts w:ascii="微软雅黑" w:eastAsia="微软雅黑" w:hAnsi="微软雅黑" w:hint="eastAsia"/>
          <w:kern w:val="0"/>
          <w:sz w:val="15"/>
          <w:szCs w:val="15"/>
        </w:rPr>
        <w:t>架构，运用</w:t>
      </w:r>
      <w:r w:rsidRPr="0025259C">
        <w:rPr>
          <w:rFonts w:ascii="微软雅黑" w:eastAsia="微软雅黑" w:hAnsi="微软雅黑"/>
          <w:kern w:val="0"/>
          <w:sz w:val="15"/>
          <w:szCs w:val="15"/>
        </w:rPr>
        <w:t>SSH</w:t>
      </w:r>
      <w:r w:rsidRPr="0025259C">
        <w:rPr>
          <w:rFonts w:ascii="微软雅黑" w:eastAsia="微软雅黑" w:hAnsi="微软雅黑" w:hint="eastAsia"/>
          <w:kern w:val="0"/>
          <w:sz w:val="15"/>
          <w:szCs w:val="15"/>
        </w:rPr>
        <w:t>框架。</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kern w:val="0"/>
          <w:sz w:val="15"/>
          <w:szCs w:val="15"/>
        </w:rPr>
        <w:t xml:space="preserve">1. </w:t>
      </w:r>
      <w:r w:rsidRPr="0025259C">
        <w:rPr>
          <w:rFonts w:ascii="微软雅黑" w:eastAsia="微软雅黑" w:hAnsi="微软雅黑" w:hint="eastAsia"/>
          <w:kern w:val="0"/>
          <w:sz w:val="15"/>
          <w:szCs w:val="15"/>
        </w:rPr>
        <w:t>系统管理：评估公式维护、特征信息维护、朝向系数维护表等。</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kern w:val="0"/>
          <w:sz w:val="15"/>
          <w:szCs w:val="15"/>
        </w:rPr>
        <w:t xml:space="preserve">2. </w:t>
      </w:r>
      <w:r w:rsidRPr="0025259C">
        <w:rPr>
          <w:rFonts w:ascii="微软雅黑" w:eastAsia="微软雅黑" w:hAnsi="微软雅黑" w:hint="eastAsia"/>
          <w:kern w:val="0"/>
          <w:sz w:val="15"/>
          <w:szCs w:val="15"/>
        </w:rPr>
        <w:t>数据管理：分区数据导入、分区数据管理、基准价数据导入等。</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kern w:val="0"/>
          <w:sz w:val="15"/>
          <w:szCs w:val="15"/>
        </w:rPr>
        <w:t xml:space="preserve">3. </w:t>
      </w:r>
      <w:r w:rsidRPr="0025259C">
        <w:rPr>
          <w:rFonts w:ascii="微软雅黑" w:eastAsia="微软雅黑" w:hAnsi="微软雅黑" w:hint="eastAsia"/>
          <w:kern w:val="0"/>
          <w:sz w:val="15"/>
          <w:szCs w:val="15"/>
        </w:rPr>
        <w:t>评估管理：评估申报</w:t>
      </w:r>
      <w:r w:rsidRPr="0025259C">
        <w:rPr>
          <w:rFonts w:ascii="微软雅黑" w:eastAsia="微软雅黑" w:hAnsi="微软雅黑"/>
          <w:kern w:val="0"/>
          <w:sz w:val="15"/>
          <w:szCs w:val="15"/>
        </w:rPr>
        <w:t>(</w:t>
      </w:r>
      <w:r w:rsidRPr="0025259C">
        <w:rPr>
          <w:rFonts w:ascii="微软雅黑" w:eastAsia="微软雅黑" w:hAnsi="微软雅黑" w:hint="eastAsia"/>
          <w:kern w:val="0"/>
          <w:sz w:val="15"/>
          <w:szCs w:val="15"/>
        </w:rPr>
        <w:t>多层</w:t>
      </w:r>
      <w:r w:rsidRPr="0025259C">
        <w:rPr>
          <w:rFonts w:ascii="微软雅黑" w:eastAsia="微软雅黑" w:hAnsi="微软雅黑"/>
          <w:kern w:val="0"/>
          <w:sz w:val="15"/>
          <w:szCs w:val="15"/>
        </w:rPr>
        <w:t>)</w:t>
      </w:r>
      <w:r w:rsidRPr="0025259C">
        <w:rPr>
          <w:rFonts w:ascii="微软雅黑" w:eastAsia="微软雅黑" w:hAnsi="微软雅黑" w:hint="eastAsia"/>
          <w:kern w:val="0"/>
          <w:sz w:val="15"/>
          <w:szCs w:val="15"/>
        </w:rPr>
        <w:t>、评估申报</w:t>
      </w:r>
      <w:r w:rsidRPr="0025259C">
        <w:rPr>
          <w:rFonts w:ascii="微软雅黑" w:eastAsia="微软雅黑" w:hAnsi="微软雅黑"/>
          <w:kern w:val="0"/>
          <w:sz w:val="15"/>
          <w:szCs w:val="15"/>
        </w:rPr>
        <w:t>(</w:t>
      </w:r>
      <w:r w:rsidRPr="0025259C">
        <w:rPr>
          <w:rFonts w:ascii="微软雅黑" w:eastAsia="微软雅黑" w:hAnsi="微软雅黑" w:hint="eastAsia"/>
          <w:kern w:val="0"/>
          <w:sz w:val="15"/>
          <w:szCs w:val="15"/>
        </w:rPr>
        <w:t>高层</w:t>
      </w:r>
      <w:r w:rsidRPr="0025259C">
        <w:rPr>
          <w:rFonts w:ascii="微软雅黑" w:eastAsia="微软雅黑" w:hAnsi="微软雅黑"/>
          <w:kern w:val="0"/>
          <w:sz w:val="15"/>
          <w:szCs w:val="15"/>
        </w:rPr>
        <w:t>)</w:t>
      </w:r>
      <w:r w:rsidRPr="0025259C">
        <w:rPr>
          <w:rFonts w:ascii="微软雅黑" w:eastAsia="微软雅黑" w:hAnsi="微软雅黑" w:hint="eastAsia"/>
          <w:kern w:val="0"/>
          <w:sz w:val="15"/>
          <w:szCs w:val="15"/>
        </w:rPr>
        <w:t>、评估查询、评估争议处理。</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kern w:val="0"/>
          <w:sz w:val="15"/>
          <w:szCs w:val="15"/>
        </w:rPr>
        <w:t xml:space="preserve">4. </w:t>
      </w:r>
      <w:r w:rsidRPr="0025259C">
        <w:rPr>
          <w:rFonts w:ascii="微软雅黑" w:eastAsia="微软雅黑" w:hAnsi="微软雅黑" w:hint="eastAsia"/>
          <w:kern w:val="0"/>
          <w:sz w:val="15"/>
          <w:szCs w:val="15"/>
        </w:rPr>
        <w:t>统计分析：分区信息查询、基准价格查询、基准价变化趋势等。</w:t>
      </w:r>
    </w:p>
    <w:p w:rsidR="008C6BBD" w:rsidRPr="0025259C" w:rsidRDefault="008C6BBD" w:rsidP="0025259C">
      <w:pPr>
        <w:widowControl/>
        <w:snapToGrid w:val="0"/>
        <w:jc w:val="left"/>
        <w:rPr>
          <w:rFonts w:ascii="微软雅黑" w:eastAsia="微软雅黑" w:hAnsi="微软雅黑"/>
          <w:kern w:val="0"/>
          <w:sz w:val="15"/>
          <w:szCs w:val="15"/>
        </w:rPr>
      </w:pPr>
      <w:r w:rsidRPr="0025259C">
        <w:rPr>
          <w:rFonts w:ascii="微软雅黑" w:eastAsia="微软雅黑" w:hAnsi="微软雅黑" w:hint="eastAsia"/>
          <w:kern w:val="0"/>
          <w:sz w:val="15"/>
          <w:szCs w:val="15"/>
        </w:rPr>
        <w:t>责任描述</w:t>
      </w:r>
      <w:r w:rsidRPr="0025259C">
        <w:rPr>
          <w:rFonts w:ascii="微软雅黑" w:eastAsia="微软雅黑" w:hAnsi="微软雅黑"/>
          <w:kern w:val="0"/>
          <w:sz w:val="15"/>
          <w:szCs w:val="15"/>
        </w:rPr>
        <w:t xml:space="preserve">       </w:t>
      </w:r>
      <w:r w:rsidRPr="0025259C">
        <w:rPr>
          <w:rFonts w:ascii="微软雅黑" w:eastAsia="微软雅黑" w:hAnsi="微软雅黑" w:hint="eastAsia"/>
          <w:kern w:val="0"/>
          <w:sz w:val="15"/>
          <w:szCs w:val="15"/>
        </w:rPr>
        <w:t>参与系统的设计，数据库建模、分区数据管理的实现。</w:t>
      </w:r>
    </w:p>
    <w:p w:rsidR="008C6BBD" w:rsidRPr="0025259C" w:rsidRDefault="008C6BBD" w:rsidP="0025259C">
      <w:pPr>
        <w:jc w:val="left"/>
        <w:rPr>
          <w:rFonts w:ascii="微软雅黑" w:eastAsia="微软雅黑" w:hAnsi="微软雅黑"/>
          <w:sz w:val="15"/>
          <w:szCs w:val="15"/>
        </w:rPr>
      </w:pPr>
    </w:p>
    <w:p w:rsidR="00417E0C" w:rsidRPr="0025259C" w:rsidRDefault="00417E0C" w:rsidP="0025259C">
      <w:pPr>
        <w:jc w:val="left"/>
        <w:rPr>
          <w:rFonts w:ascii="微软雅黑" w:eastAsia="微软雅黑" w:hAnsi="微软雅黑"/>
          <w:sz w:val="15"/>
          <w:szCs w:val="15"/>
        </w:rPr>
      </w:pPr>
    </w:p>
    <w:p w:rsidR="00417E0C" w:rsidRPr="0025259C" w:rsidRDefault="00417E0C" w:rsidP="0025259C">
      <w:pPr>
        <w:jc w:val="left"/>
        <w:rPr>
          <w:rFonts w:ascii="微软雅黑" w:eastAsia="微软雅黑" w:hAnsi="微软雅黑"/>
          <w:sz w:val="15"/>
          <w:szCs w:val="15"/>
        </w:rPr>
      </w:pPr>
    </w:p>
    <w:p w:rsidR="008C6BBD" w:rsidRPr="0025259C" w:rsidRDefault="008C6BBD" w:rsidP="0025259C">
      <w:pPr>
        <w:pStyle w:val="2"/>
        <w:spacing w:line="240" w:lineRule="auto"/>
        <w:jc w:val="left"/>
        <w:rPr>
          <w:rFonts w:ascii="微软雅黑" w:eastAsia="微软雅黑" w:hAnsi="微软雅黑"/>
          <w:sz w:val="15"/>
          <w:szCs w:val="15"/>
        </w:rPr>
      </w:pPr>
      <w:bookmarkStart w:id="146" w:name="_Toc459967945"/>
      <w:r w:rsidRPr="0025259C">
        <w:rPr>
          <w:rFonts w:ascii="微软雅黑" w:eastAsia="微软雅黑" w:hAnsi="微软雅黑" w:hint="eastAsia"/>
          <w:sz w:val="15"/>
          <w:szCs w:val="15"/>
        </w:rPr>
        <w:t>（周期7-8个月）  朵唯电商网站</w:t>
      </w:r>
      <w:bookmarkEnd w:id="146"/>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hint="eastAsia"/>
          <w:sz w:val="15"/>
          <w:szCs w:val="15"/>
        </w:rPr>
        <w:tab/>
        <w:t>Windows XP</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hint="eastAsia"/>
          <w:sz w:val="15"/>
          <w:szCs w:val="15"/>
        </w:rPr>
        <w:tab/>
        <w:t>MyEclipse6.5、MySQL、Tomcat6.0、Struts2、Spring2.5</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rPr>
        <w:tab/>
        <w:t>整个项目主要都是我负责的，包括pc电脑端、app手机端、wap手机网站。</w:t>
      </w:r>
    </w:p>
    <w:p w:rsidR="00417E0C"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hint="eastAsia"/>
          <w:sz w:val="15"/>
          <w:szCs w:val="15"/>
        </w:rPr>
        <w:tab/>
        <w:t>朵唯电商网站是一个卖手机的商城网站，分为PC、APP、WAP三个端。项目功能很多，主要产品是手机和配件，购买手机时可以选择随心配一起购买，手机也可以由赠品。除了普通产品外，还有积分产品、秒杀产品、预售产品以及优惠券。积分产品可通过积分来兑换，秒杀是在指定时间内倒计时进行秒杀，预售是用户在购买手机前进行预约，优惠券可以通过积分来兑换，也可以由后台管理员发放，或者用户自己在网站上领取得来。优惠券是有有效期的，用户只能在有效期内使用优惠券，优惠券的使用也是有条件限制，比如订单必须购满1000元或必须购满指定产品多少元才能使用等条件限制。朵唯电商网站上的订单分为普通订单、积分订单、秒杀订单、预售订单、换购订单、优惠券订单等多种类型订单，每种订单类型逻辑也不一样。整个网站分为前台和后台，前台用来给用户浏览手机并下单的，后台用来给管理员管理网站的所有产品、订单等内容。</w:t>
      </w:r>
    </w:p>
    <w:p w:rsidR="008C6BBD" w:rsidRPr="0025259C" w:rsidRDefault="008C6BBD" w:rsidP="0025259C">
      <w:pPr>
        <w:pStyle w:val="2"/>
        <w:spacing w:line="240" w:lineRule="auto"/>
        <w:jc w:val="left"/>
        <w:rPr>
          <w:rFonts w:ascii="微软雅黑" w:eastAsia="微软雅黑" w:hAnsi="微软雅黑"/>
          <w:sz w:val="15"/>
          <w:szCs w:val="15"/>
        </w:rPr>
      </w:pPr>
      <w:bookmarkStart w:id="147" w:name="_Toc459967946"/>
      <w:r w:rsidRPr="0025259C">
        <w:rPr>
          <w:rFonts w:ascii="微软雅黑" w:eastAsia="微软雅黑" w:hAnsi="微软雅黑" w:hint="eastAsia"/>
          <w:sz w:val="15"/>
          <w:szCs w:val="15"/>
        </w:rPr>
        <w:t>（周期3个月）  梦想之城网上购物后台管理系统</w:t>
      </w:r>
      <w:bookmarkEnd w:id="147"/>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Windows</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    oracle+tomcat6 +MyEclipse</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    负责首页、首页搜索、商品来源、品牌信息。</w:t>
      </w:r>
    </w:p>
    <w:p w:rsidR="00417E0C"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    该系统是沈阳梦想之城网上购物平台管理货源及数量等所需进行开发的，是纯粹的购物平台后台管理系统（偏后台），系统包括首页、商品来源、</w:t>
      </w:r>
      <w:r w:rsidRPr="0025259C">
        <w:rPr>
          <w:rFonts w:ascii="微软雅黑" w:eastAsia="微软雅黑" w:hAnsi="微软雅黑" w:hint="eastAsia"/>
          <w:sz w:val="15"/>
          <w:szCs w:val="15"/>
        </w:rPr>
        <w:lastRenderedPageBreak/>
        <w:t>品牌信息、首页记录搜索、商品进货记录、商品出货记录、丢失记录、财务支出记录、自动结算、自动预算。</w:t>
      </w:r>
    </w:p>
    <w:p w:rsidR="008C6BBD" w:rsidRPr="0025259C" w:rsidRDefault="008C6BBD" w:rsidP="0025259C">
      <w:pPr>
        <w:pStyle w:val="2"/>
        <w:spacing w:line="240" w:lineRule="auto"/>
        <w:jc w:val="left"/>
        <w:rPr>
          <w:rFonts w:ascii="微软雅黑" w:eastAsia="微软雅黑" w:hAnsi="微软雅黑"/>
          <w:sz w:val="15"/>
          <w:szCs w:val="15"/>
        </w:rPr>
      </w:pPr>
      <w:bookmarkStart w:id="148" w:name="_Toc459967947"/>
      <w:r w:rsidRPr="0025259C">
        <w:rPr>
          <w:rFonts w:ascii="微软雅黑" w:eastAsia="微软雅黑" w:hAnsi="微软雅黑" w:hint="eastAsia"/>
          <w:sz w:val="15"/>
          <w:szCs w:val="15"/>
        </w:rPr>
        <w:t>（周期3-4个月）  工行B2B网上商城系统</w:t>
      </w:r>
      <w:bookmarkEnd w:id="148"/>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hint="eastAsia"/>
          <w:sz w:val="15"/>
          <w:szCs w:val="15"/>
        </w:rPr>
        <w:tab/>
        <w:t>Eclipse 、Tomcat、</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rPr>
        <w:tab/>
        <w:t>参与需求文档的编写，企业模块中的评价管理，投诉管理，商品列表，内容管理中的发票管理（列表，增，删，改，查），会员模块（列表增，删，改，查等）部分测试工作等</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hint="eastAsia"/>
          <w:sz w:val="15"/>
          <w:szCs w:val="15"/>
        </w:rPr>
        <w:tab/>
        <w:t xml:space="preserve">在互联网大时代背景下该B2B系统主要为工行战略布局互联网金融的一步，通过该B2B网站与客户紧密结合起来，通过网络为客户提供更好的服务，促进企业的发展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主要实现了如下功能：企业模块（包括审计，黑名单，投诉，评价，快递公司，商品品牌，退款管理，主题商店，批发商，产品咨询，友情链接，秒杀等），内容管理模块，促销管理，共同模块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会员管理，积分模块，工作流模块，评论管理模块，供应管理，活动管理，批发商管理等 </w:t>
      </w:r>
    </w:p>
    <w:p w:rsidR="008C6BBD" w:rsidRPr="0025259C" w:rsidRDefault="008C6BBD" w:rsidP="0025259C">
      <w:pPr>
        <w:jc w:val="left"/>
        <w:rPr>
          <w:rFonts w:ascii="微软雅黑" w:eastAsia="微软雅黑" w:hAnsi="微软雅黑"/>
          <w:sz w:val="15"/>
          <w:szCs w:val="15"/>
        </w:rPr>
      </w:pPr>
      <w:r w:rsidRPr="0025259C">
        <w:rPr>
          <w:rFonts w:ascii="微软雅黑" w:eastAsia="微软雅黑" w:hAnsi="微软雅黑" w:hint="eastAsia"/>
          <w:sz w:val="15"/>
          <w:szCs w:val="15"/>
        </w:rPr>
        <w:t>主要技术：JSP、Servlet 、oracle、Js、jquery、velocity、CSS等</w:t>
      </w:r>
    </w:p>
    <w:p w:rsidR="00A7400E" w:rsidRPr="0025259C" w:rsidRDefault="00A7400E" w:rsidP="0025259C">
      <w:pPr>
        <w:pStyle w:val="2"/>
        <w:spacing w:line="240" w:lineRule="auto"/>
        <w:jc w:val="left"/>
        <w:rPr>
          <w:rFonts w:ascii="微软雅黑" w:eastAsia="微软雅黑" w:hAnsi="微软雅黑"/>
          <w:sz w:val="15"/>
          <w:szCs w:val="15"/>
        </w:rPr>
      </w:pPr>
      <w:bookmarkStart w:id="149" w:name="_Toc459967948"/>
      <w:r w:rsidRPr="0025259C">
        <w:rPr>
          <w:rFonts w:ascii="微软雅黑" w:eastAsia="微软雅黑" w:hAnsi="微软雅黑" w:hint="eastAsia"/>
          <w:sz w:val="15"/>
          <w:szCs w:val="15"/>
        </w:rPr>
        <w:t>中国五矿集团公司 — 科技信息管理平台</w:t>
      </w:r>
      <w:bookmarkEnd w:id="149"/>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w:t>
      </w:r>
      <w:r w:rsidRPr="0025259C">
        <w:rPr>
          <w:rFonts w:ascii="微软雅黑" w:eastAsia="微软雅黑" w:hAnsi="微软雅黑" w:cs="Arial"/>
          <w:sz w:val="15"/>
          <w:szCs w:val="15"/>
        </w:rPr>
        <w:t>6</w:t>
      </w:r>
      <w:r w:rsidRPr="0025259C">
        <w:rPr>
          <w:rFonts w:ascii="微软雅黑" w:eastAsia="微软雅黑" w:hAnsi="微软雅黑" w:cs="Arial" w:hint="eastAsia"/>
          <w:sz w:val="15"/>
          <w:szCs w:val="15"/>
        </w:rPr>
        <w:t>、</w:t>
      </w:r>
      <w:r w:rsidRPr="0025259C">
        <w:rPr>
          <w:rFonts w:ascii="微软雅黑" w:eastAsia="微软雅黑" w:hAnsi="微软雅黑" w:cs="Arial"/>
          <w:sz w:val="15"/>
          <w:szCs w:val="15"/>
        </w:rPr>
        <w:t>DB2</w:t>
      </w:r>
      <w:r w:rsidRPr="0025259C">
        <w:rPr>
          <w:rFonts w:ascii="微软雅黑" w:eastAsia="微软雅黑" w:hAnsi="微软雅黑" w:cs="Arial" w:hint="eastAsia"/>
          <w:sz w:val="15"/>
          <w:szCs w:val="15"/>
        </w:rPr>
        <w:t>、</w:t>
      </w:r>
      <w:r w:rsidRPr="0025259C">
        <w:rPr>
          <w:rFonts w:ascii="微软雅黑" w:eastAsia="微软雅黑" w:hAnsi="微软雅黑" w:cs="Arial"/>
          <w:sz w:val="15"/>
          <w:szCs w:val="15"/>
        </w:rPr>
        <w:t>WebSphere、</w:t>
      </w:r>
      <w:r w:rsidRPr="0025259C">
        <w:rPr>
          <w:rFonts w:ascii="微软雅黑" w:eastAsia="微软雅黑" w:hAnsi="微软雅黑" w:cs="Arial" w:hint="eastAsia"/>
          <w:sz w:val="15"/>
          <w:szCs w:val="15"/>
        </w:rPr>
        <w:t>Toad</w:t>
      </w:r>
      <w:r w:rsidRPr="0025259C">
        <w:rPr>
          <w:rFonts w:ascii="微软雅黑" w:eastAsia="微软雅黑" w:hAnsi="微软雅黑" w:cs="Arial"/>
          <w:sz w:val="15"/>
          <w:szCs w:val="15"/>
        </w:rPr>
        <w:t xml:space="preserve"> for db2</w:t>
      </w:r>
      <w:r w:rsidRPr="0025259C">
        <w:rPr>
          <w:rFonts w:ascii="微软雅黑" w:eastAsia="微软雅黑" w:hAnsi="微软雅黑" w:cs="Arial" w:hint="eastAsia"/>
          <w:sz w:val="15"/>
          <w:szCs w:val="15"/>
        </w:rPr>
        <w:t>等</w:t>
      </w:r>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cs="Arial"/>
          <w:sz w:val="15"/>
          <w:szCs w:val="15"/>
        </w:rPr>
        <w:t>AIX、</w:t>
      </w:r>
      <w:r w:rsidRPr="0025259C">
        <w:rPr>
          <w:rFonts w:ascii="微软雅黑" w:eastAsia="微软雅黑" w:hAnsi="微软雅黑" w:cs="Arial" w:hint="eastAsia"/>
          <w:sz w:val="15"/>
          <w:szCs w:val="15"/>
        </w:rPr>
        <w:t>Windows</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 mvc、jquery</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项目描述：对国家申报项目流程管理。</w:t>
      </w: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 xml:space="preserve">功能模块层次结构及其功能描述如下： </w:t>
      </w:r>
    </w:p>
    <w:p w:rsidR="00417E0C" w:rsidRPr="0025259C" w:rsidRDefault="00A7400E" w:rsidP="0025259C">
      <w:pPr>
        <w:ind w:firstLine="42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shd w:val="clear" w:color="auto" w:fill="FFFFFF"/>
        </w:rPr>
        <w:t>整个系统有11个部分：系统门户、系统集成、项目申报（储备库、项目申报、批复下达）、项目实施（任务分解、进度管理、年中检查、年度检查、中期检查、变更管理、结题验收）、合同管理、经费管理（到款登记、拨付款管理、预警）、成果管理（专利、论文论著、软件著作权、成果鉴定、奖励申报、成果库）、资源管理（大型设备、平台、联盟、情报资源）、评审管理（评审会议、评审过程管理、专家库、自定义指标、专家在线打分）、内部管理（计划、通知公告、制度）综合查询统计；</w:t>
      </w:r>
    </w:p>
    <w:p w:rsidR="00A7400E" w:rsidRPr="0025259C" w:rsidRDefault="00A7400E" w:rsidP="0025259C">
      <w:pPr>
        <w:pStyle w:val="2"/>
        <w:spacing w:line="240" w:lineRule="auto"/>
        <w:jc w:val="left"/>
        <w:rPr>
          <w:rFonts w:ascii="微软雅黑" w:eastAsia="微软雅黑" w:hAnsi="微软雅黑"/>
          <w:sz w:val="15"/>
          <w:szCs w:val="15"/>
        </w:rPr>
      </w:pPr>
      <w:bookmarkStart w:id="150" w:name="_Toc459967949"/>
      <w:r w:rsidRPr="0025259C">
        <w:rPr>
          <w:rFonts w:ascii="微软雅黑" w:eastAsia="微软雅黑" w:hAnsi="微软雅黑" w:hint="eastAsia"/>
          <w:sz w:val="15"/>
          <w:szCs w:val="15"/>
        </w:rPr>
        <w:t>国家发展改革委员会药品价格评审中心 — 成本价格数据预处理系统 /统一数据管理平台</w:t>
      </w:r>
      <w:bookmarkEnd w:id="150"/>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w:t>
      </w:r>
      <w:r w:rsidRPr="0025259C">
        <w:rPr>
          <w:rFonts w:ascii="微软雅黑" w:eastAsia="微软雅黑" w:hAnsi="微软雅黑" w:cs="Arial"/>
          <w:sz w:val="15"/>
          <w:szCs w:val="15"/>
        </w:rPr>
        <w:t>6</w:t>
      </w:r>
      <w:r w:rsidRPr="0025259C">
        <w:rPr>
          <w:rFonts w:ascii="微软雅黑" w:eastAsia="微软雅黑" w:hAnsi="微软雅黑" w:cs="Arial" w:hint="eastAsia"/>
          <w:sz w:val="15"/>
          <w:szCs w:val="15"/>
        </w:rPr>
        <w:t>、</w:t>
      </w:r>
      <w:r w:rsidRPr="0025259C">
        <w:rPr>
          <w:rFonts w:ascii="微软雅黑" w:eastAsia="微软雅黑" w:hAnsi="微软雅黑" w:cs="Arial"/>
          <w:sz w:val="15"/>
          <w:szCs w:val="15"/>
        </w:rPr>
        <w:t>DB2</w:t>
      </w:r>
      <w:r w:rsidRPr="0025259C">
        <w:rPr>
          <w:rFonts w:ascii="微软雅黑" w:eastAsia="微软雅黑" w:hAnsi="微软雅黑" w:cs="Arial" w:hint="eastAsia"/>
          <w:sz w:val="15"/>
          <w:szCs w:val="15"/>
        </w:rPr>
        <w:t>、</w:t>
      </w:r>
      <w:r w:rsidRPr="0025259C">
        <w:rPr>
          <w:rFonts w:ascii="微软雅黑" w:eastAsia="微软雅黑" w:hAnsi="微软雅黑" w:cs="Arial"/>
          <w:sz w:val="15"/>
          <w:szCs w:val="15"/>
        </w:rPr>
        <w:t>WebSphere</w:t>
      </w:r>
      <w:r w:rsidRPr="0025259C">
        <w:rPr>
          <w:rFonts w:ascii="微软雅黑" w:eastAsia="微软雅黑" w:hAnsi="微软雅黑" w:cs="Arial" w:hint="eastAsia"/>
          <w:sz w:val="15"/>
          <w:szCs w:val="15"/>
        </w:rPr>
        <w:t>等</w:t>
      </w:r>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cs="Arial" w:hint="eastAsia"/>
          <w:sz w:val="15"/>
          <w:szCs w:val="15"/>
        </w:rPr>
        <w:t>Linux</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核心技术：Spring、struts、Hibernate、Jquery、Javascript、JDBC</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项目描述：对药评中心采集上来的数据进行标准化、数据审核。</w:t>
      </w: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功能模块层次结构及其功能描述如下：</w:t>
      </w: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sz w:val="15"/>
          <w:szCs w:val="15"/>
        </w:rPr>
        <w:t>成本价格数据预处理系统</w:t>
      </w:r>
    </w:p>
    <w:p w:rsidR="00A7400E" w:rsidRPr="0025259C" w:rsidRDefault="00A7400E" w:rsidP="0025259C">
      <w:pPr>
        <w:numPr>
          <w:ilvl w:val="0"/>
          <w:numId w:val="2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成本价格数据标准化：</w:t>
      </w:r>
    </w:p>
    <w:p w:rsidR="00A7400E" w:rsidRPr="0025259C" w:rsidRDefault="00A7400E" w:rsidP="0025259C">
      <w:pPr>
        <w:adjustRightInd w:val="0"/>
        <w:snapToGrid w:val="0"/>
        <w:ind w:left="420" w:firstLine="42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对采集上来的原始数据进行标准化，标准化分为</w:t>
      </w:r>
      <w:r w:rsidRPr="0025259C">
        <w:rPr>
          <w:rFonts w:ascii="微软雅黑" w:eastAsia="微软雅黑" w:hAnsi="微软雅黑" w:cs="宋体"/>
          <w:sz w:val="15"/>
          <w:szCs w:val="15"/>
        </w:rPr>
        <w:t>7</w:t>
      </w:r>
      <w:r w:rsidRPr="0025259C">
        <w:rPr>
          <w:rFonts w:ascii="微软雅黑" w:eastAsia="微软雅黑" w:hAnsi="微软雅黑" w:cs="宋体" w:hint="eastAsia"/>
          <w:sz w:val="15"/>
          <w:szCs w:val="15"/>
        </w:rPr>
        <w:t>个环节，分别为：省份标准化、名称标准化、剂型标准化、规格标准化、生产企业名称标准化、企业组合项标准化以及数据统计。</w:t>
      </w:r>
    </w:p>
    <w:p w:rsidR="00A7400E" w:rsidRPr="0025259C" w:rsidRDefault="00A7400E" w:rsidP="0025259C">
      <w:pPr>
        <w:numPr>
          <w:ilvl w:val="0"/>
          <w:numId w:val="2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成本价格数据审核： </w:t>
      </w:r>
    </w:p>
    <w:p w:rsidR="00A7400E" w:rsidRPr="0025259C" w:rsidRDefault="00A7400E" w:rsidP="0025259C">
      <w:pPr>
        <w:ind w:left="420" w:firstLine="42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对已标准化完成的数据进行审核，审核过程分为5个环节，分别为：规格转换、添加政府定价、政府定价审核、离散度审核以及数据统计。</w:t>
      </w:r>
    </w:p>
    <w:p w:rsidR="00A7400E" w:rsidRPr="0025259C" w:rsidRDefault="00A7400E" w:rsidP="0025259C">
      <w:pPr>
        <w:numPr>
          <w:ilvl w:val="0"/>
          <w:numId w:val="2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导入采集数据：</w:t>
      </w:r>
    </w:p>
    <w:p w:rsidR="00A7400E" w:rsidRPr="0025259C" w:rsidRDefault="00A7400E" w:rsidP="0025259C">
      <w:pPr>
        <w:ind w:left="420" w:firstLine="42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将采集来的数据导入系统进行标准化以及数据审核，导入系统数据分为七类数据（普查成本和出厂价、专项成本和出厂价、批发购进和销售价、中标和中标零售价、药店购进和零售价、医院购进和零售价、省定价）。</w:t>
      </w:r>
    </w:p>
    <w:p w:rsidR="00A7400E" w:rsidRPr="0025259C" w:rsidRDefault="00A7400E" w:rsidP="0025259C">
      <w:pPr>
        <w:numPr>
          <w:ilvl w:val="0"/>
          <w:numId w:val="2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导入临时数据：</w:t>
      </w:r>
    </w:p>
    <w:p w:rsidR="00A7400E" w:rsidRPr="0025259C" w:rsidRDefault="00A7400E" w:rsidP="0025259C">
      <w:pPr>
        <w:adjustRightInd w:val="0"/>
        <w:snapToGrid w:val="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ab/>
        <w:t>将采集数据进行导入，该模块数据只做标准化，不做数据审核。</w:t>
      </w:r>
    </w:p>
    <w:p w:rsidR="00A7400E" w:rsidRPr="0025259C" w:rsidRDefault="00A7400E" w:rsidP="0025259C">
      <w:pPr>
        <w:numPr>
          <w:ilvl w:val="0"/>
          <w:numId w:val="26"/>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系统管理</w:t>
      </w:r>
    </w:p>
    <w:p w:rsidR="00A7400E" w:rsidRPr="0025259C" w:rsidRDefault="00A7400E" w:rsidP="0025259C">
      <w:pPr>
        <w:ind w:left="42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分为两个管理模块：</w:t>
      </w:r>
    </w:p>
    <w:p w:rsidR="00A7400E" w:rsidRPr="0025259C" w:rsidRDefault="00A7400E" w:rsidP="0025259C">
      <w:pPr>
        <w:numPr>
          <w:ilvl w:val="0"/>
          <w:numId w:val="27"/>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采集数据同步，将采集系统中数据同步至预处理系统中</w:t>
      </w:r>
    </w:p>
    <w:p w:rsidR="00A7400E" w:rsidRPr="0025259C" w:rsidRDefault="00A7400E" w:rsidP="0025259C">
      <w:pPr>
        <w:numPr>
          <w:ilvl w:val="0"/>
          <w:numId w:val="27"/>
        </w:num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规则管理：存储标准化数据所有匹配标准规则信息</w:t>
      </w:r>
    </w:p>
    <w:p w:rsidR="00417E0C" w:rsidRPr="0025259C" w:rsidRDefault="00417E0C" w:rsidP="0025259C">
      <w:pPr>
        <w:pStyle w:val="074"/>
        <w:spacing w:line="240" w:lineRule="auto"/>
        <w:ind w:firstLine="0"/>
        <w:jc w:val="left"/>
        <w:rPr>
          <w:rFonts w:ascii="微软雅黑" w:eastAsia="微软雅黑" w:hAnsi="微软雅黑"/>
          <w:sz w:val="15"/>
          <w:szCs w:val="15"/>
        </w:rPr>
      </w:pPr>
    </w:p>
    <w:p w:rsidR="00417E0C" w:rsidRPr="0025259C" w:rsidRDefault="00417E0C" w:rsidP="0025259C">
      <w:pPr>
        <w:pStyle w:val="074"/>
        <w:spacing w:line="240" w:lineRule="auto"/>
        <w:ind w:firstLine="0"/>
        <w:jc w:val="left"/>
        <w:rPr>
          <w:rFonts w:ascii="微软雅黑" w:eastAsia="微软雅黑" w:hAnsi="微软雅黑"/>
          <w:sz w:val="15"/>
          <w:szCs w:val="15"/>
        </w:rPr>
      </w:pP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统一数据管理平台</w:t>
      </w:r>
    </w:p>
    <w:p w:rsidR="00A7400E" w:rsidRPr="0025259C" w:rsidRDefault="00A7400E" w:rsidP="0025259C">
      <w:pPr>
        <w:pStyle w:val="074"/>
        <w:numPr>
          <w:ilvl w:val="0"/>
          <w:numId w:val="28"/>
        </w:numPr>
        <w:spacing w:line="240" w:lineRule="auto"/>
        <w:jc w:val="left"/>
        <w:rPr>
          <w:rFonts w:ascii="微软雅黑" w:eastAsia="微软雅黑" w:hAnsi="微软雅黑"/>
          <w:sz w:val="15"/>
          <w:szCs w:val="15"/>
        </w:rPr>
      </w:pPr>
      <w:r w:rsidRPr="0025259C">
        <w:rPr>
          <w:rFonts w:ascii="微软雅黑" w:eastAsia="微软雅黑" w:hAnsi="微软雅黑" w:hint="eastAsia"/>
          <w:sz w:val="15"/>
          <w:szCs w:val="15"/>
        </w:rPr>
        <w:t>数据查询和使用</w:t>
      </w:r>
    </w:p>
    <w:p w:rsidR="00A7400E" w:rsidRPr="0025259C" w:rsidRDefault="00A7400E" w:rsidP="0025259C">
      <w:pPr>
        <w:pStyle w:val="074"/>
        <w:spacing w:line="240" w:lineRule="auto"/>
        <w:ind w:left="360" w:firstLine="0"/>
        <w:jc w:val="left"/>
        <w:rPr>
          <w:rFonts w:ascii="微软雅黑" w:eastAsia="微软雅黑" w:hAnsi="微软雅黑"/>
          <w:sz w:val="15"/>
          <w:szCs w:val="15"/>
        </w:rPr>
      </w:pPr>
      <w:r w:rsidRPr="0025259C">
        <w:rPr>
          <w:rFonts w:ascii="微软雅黑" w:eastAsia="微软雅黑" w:hAnsi="微软雅黑" w:hint="eastAsia"/>
          <w:sz w:val="15"/>
          <w:szCs w:val="15"/>
        </w:rPr>
        <w:t>将采集系统、预处理系统中的数据统一在平台中进行查询，方便业务人员操作，不需要登入两个系统后查看。</w:t>
      </w:r>
    </w:p>
    <w:p w:rsidR="00A7400E" w:rsidRPr="0025259C" w:rsidRDefault="00A7400E" w:rsidP="0025259C">
      <w:pPr>
        <w:pStyle w:val="074"/>
        <w:numPr>
          <w:ilvl w:val="0"/>
          <w:numId w:val="28"/>
        </w:numPr>
        <w:spacing w:line="240" w:lineRule="auto"/>
        <w:jc w:val="left"/>
        <w:rPr>
          <w:rFonts w:ascii="微软雅黑" w:eastAsia="微软雅黑" w:hAnsi="微软雅黑"/>
          <w:sz w:val="15"/>
          <w:szCs w:val="15"/>
        </w:rPr>
      </w:pPr>
      <w:r w:rsidRPr="0025259C">
        <w:rPr>
          <w:rFonts w:ascii="微软雅黑" w:eastAsia="微软雅黑" w:hAnsi="微软雅黑"/>
          <w:sz w:val="15"/>
          <w:szCs w:val="15"/>
        </w:rPr>
        <w:t>统计分析</w:t>
      </w:r>
    </w:p>
    <w:p w:rsidR="00A7400E" w:rsidRPr="0025259C" w:rsidRDefault="00A7400E" w:rsidP="0025259C">
      <w:pPr>
        <w:pStyle w:val="074"/>
        <w:spacing w:line="240" w:lineRule="auto"/>
        <w:ind w:left="360" w:firstLine="0"/>
        <w:jc w:val="left"/>
        <w:rPr>
          <w:rFonts w:ascii="微软雅黑" w:eastAsia="微软雅黑" w:hAnsi="微软雅黑"/>
          <w:sz w:val="15"/>
          <w:szCs w:val="15"/>
        </w:rPr>
      </w:pPr>
      <w:r w:rsidRPr="0025259C">
        <w:rPr>
          <w:rFonts w:ascii="微软雅黑" w:eastAsia="微软雅黑" w:hAnsi="微软雅黑" w:hint="eastAsia"/>
          <w:sz w:val="15"/>
          <w:szCs w:val="15"/>
        </w:rPr>
        <w:t>对三类数据进行统计（成本数据年度分析、出厂价格数据分析以及标准数据跨表分析），测算药品降价空间、制造成本、年度出厂价等。</w:t>
      </w:r>
    </w:p>
    <w:p w:rsidR="00A7400E" w:rsidRPr="0025259C" w:rsidRDefault="00A7400E" w:rsidP="0025259C">
      <w:pPr>
        <w:pStyle w:val="074"/>
        <w:numPr>
          <w:ilvl w:val="0"/>
          <w:numId w:val="28"/>
        </w:numPr>
        <w:spacing w:line="240" w:lineRule="auto"/>
        <w:jc w:val="left"/>
        <w:rPr>
          <w:rFonts w:ascii="微软雅黑" w:eastAsia="微软雅黑" w:hAnsi="微软雅黑"/>
          <w:sz w:val="15"/>
          <w:szCs w:val="15"/>
        </w:rPr>
      </w:pPr>
      <w:r w:rsidRPr="0025259C">
        <w:rPr>
          <w:rFonts w:ascii="微软雅黑" w:eastAsia="微软雅黑" w:hAnsi="微软雅黑"/>
          <w:sz w:val="15"/>
          <w:szCs w:val="15"/>
        </w:rPr>
        <w:t>数据维护</w:t>
      </w:r>
    </w:p>
    <w:p w:rsidR="00A7400E" w:rsidRPr="0025259C" w:rsidRDefault="00A7400E" w:rsidP="0025259C">
      <w:pPr>
        <w:pStyle w:val="074"/>
        <w:spacing w:line="240" w:lineRule="auto"/>
        <w:ind w:left="360" w:firstLine="0"/>
        <w:jc w:val="left"/>
        <w:rPr>
          <w:rFonts w:ascii="微软雅黑" w:eastAsia="微软雅黑" w:hAnsi="微软雅黑"/>
          <w:sz w:val="15"/>
          <w:szCs w:val="15"/>
        </w:rPr>
      </w:pPr>
      <w:r w:rsidRPr="0025259C">
        <w:rPr>
          <w:rFonts w:ascii="微软雅黑" w:eastAsia="微软雅黑" w:hAnsi="微软雅黑"/>
          <w:sz w:val="15"/>
          <w:szCs w:val="15"/>
        </w:rPr>
        <w:t>对三类数据进行维护（参考数据管理、字典数据管理以及日志管理），管理系统中数据信息。</w:t>
      </w:r>
    </w:p>
    <w:p w:rsidR="00417E0C" w:rsidRPr="0025259C" w:rsidRDefault="00417E0C" w:rsidP="0025259C">
      <w:pPr>
        <w:pStyle w:val="074"/>
        <w:spacing w:line="240" w:lineRule="auto"/>
        <w:ind w:left="360" w:firstLine="0"/>
        <w:jc w:val="left"/>
        <w:rPr>
          <w:rFonts w:ascii="微软雅黑" w:eastAsia="微软雅黑" w:hAnsi="微软雅黑"/>
          <w:sz w:val="15"/>
          <w:szCs w:val="15"/>
        </w:rPr>
      </w:pPr>
    </w:p>
    <w:p w:rsidR="00417E0C" w:rsidRPr="0025259C" w:rsidRDefault="00417E0C" w:rsidP="0025259C">
      <w:pPr>
        <w:pStyle w:val="074"/>
        <w:spacing w:line="240" w:lineRule="auto"/>
        <w:ind w:left="360" w:firstLine="0"/>
        <w:jc w:val="left"/>
        <w:rPr>
          <w:rFonts w:ascii="微软雅黑" w:eastAsia="微软雅黑" w:hAnsi="微软雅黑"/>
          <w:sz w:val="15"/>
          <w:szCs w:val="15"/>
        </w:rPr>
      </w:pPr>
    </w:p>
    <w:p w:rsidR="00A7400E" w:rsidRPr="0025259C" w:rsidRDefault="00A7400E" w:rsidP="0025259C">
      <w:pPr>
        <w:pStyle w:val="2"/>
        <w:spacing w:line="240" w:lineRule="auto"/>
        <w:jc w:val="left"/>
        <w:rPr>
          <w:rFonts w:ascii="微软雅黑" w:eastAsia="微软雅黑" w:hAnsi="微软雅黑"/>
          <w:sz w:val="15"/>
          <w:szCs w:val="15"/>
        </w:rPr>
      </w:pPr>
      <w:bookmarkStart w:id="151" w:name="_Toc459967950"/>
      <w:r w:rsidRPr="0025259C">
        <w:rPr>
          <w:rFonts w:ascii="微软雅黑" w:eastAsia="微软雅黑" w:hAnsi="微软雅黑" w:hint="eastAsia"/>
          <w:sz w:val="15"/>
          <w:szCs w:val="15"/>
        </w:rPr>
        <w:t>公安部第一研究所 — 电子化阅读应用系统（winform）</w:t>
      </w:r>
      <w:bookmarkEnd w:id="151"/>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sz w:val="15"/>
          <w:szCs w:val="15"/>
        </w:rPr>
        <w:t>Microsoft Visual Studio</w:t>
      </w:r>
      <w:r w:rsidRPr="0025259C">
        <w:rPr>
          <w:rFonts w:ascii="微软雅黑" w:eastAsia="微软雅黑" w:hAnsi="微软雅黑" w:hint="eastAsia"/>
          <w:sz w:val="15"/>
          <w:szCs w:val="15"/>
        </w:rPr>
        <w:t xml:space="preserve"> 2008/</w:t>
      </w:r>
      <w:r w:rsidRPr="0025259C">
        <w:rPr>
          <w:rFonts w:ascii="微软雅黑" w:eastAsia="微软雅黑" w:hAnsi="微软雅黑"/>
          <w:sz w:val="15"/>
          <w:szCs w:val="15"/>
        </w:rPr>
        <w:t xml:space="preserve"> Microsoft Visual Studio</w:t>
      </w:r>
      <w:r w:rsidRPr="0025259C">
        <w:rPr>
          <w:rFonts w:ascii="微软雅黑" w:eastAsia="微软雅黑" w:hAnsi="微软雅黑" w:hint="eastAsia"/>
          <w:sz w:val="15"/>
          <w:szCs w:val="15"/>
        </w:rPr>
        <w:t xml:space="preserve"> 2010</w:t>
      </w:r>
      <w:r w:rsidRPr="0025259C">
        <w:rPr>
          <w:rFonts w:ascii="微软雅黑" w:eastAsia="微软雅黑" w:hAnsi="微软雅黑" w:cs="Arial" w:hint="eastAsia"/>
          <w:sz w:val="15"/>
          <w:szCs w:val="15"/>
        </w:rPr>
        <w:t>等</w:t>
      </w:r>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cs="Arial" w:hint="eastAsia"/>
          <w:sz w:val="15"/>
          <w:szCs w:val="15"/>
        </w:rPr>
        <w:t>Windows</w:t>
      </w:r>
      <w:r w:rsidRPr="0025259C">
        <w:rPr>
          <w:rFonts w:ascii="微软雅黑" w:eastAsia="微软雅黑" w:hAnsi="微软雅黑" w:cs="Arial"/>
          <w:sz w:val="15"/>
          <w:szCs w:val="15"/>
        </w:rPr>
        <w:t xml:space="preserve">  SqlServer2008  .NET Framework4</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w:t>
      </w:r>
      <w:r w:rsidRPr="0025259C">
        <w:rPr>
          <w:rFonts w:ascii="微软雅黑" w:eastAsia="微软雅黑" w:hAnsi="微软雅黑"/>
          <w:sz w:val="15"/>
          <w:szCs w:val="15"/>
        </w:rPr>
        <w:t>panel自绘，阅读接口对接，数据拉取同步</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项目描述：项目基于Windows平台开发。通过第三方接口实现刷卡、阅读，简报加密。终端简报展示的绘制</w:t>
      </w: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功能模块层次结构及其功能描述如下：</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整个系统有四个部分：后台管理系统、发卡管理系统、终端阅读系统、关键字生成器；</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后台管理系统：</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分为四个模块（会议管理、当前会议信息、系统管理以及退出系统）</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1 【会议管理】负责会议的创建、备份、清理以及导入。</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2 【当前会议信息】负责管理当前会议中的详细内容（基本信息、简报、密级、角色、用户以及日志）</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3 【系统管理】负责管理系统的用户以及日志。</w:t>
      </w:r>
    </w:p>
    <w:p w:rsidR="00417E0C" w:rsidRPr="0025259C" w:rsidRDefault="00417E0C" w:rsidP="0025259C">
      <w:pPr>
        <w:jc w:val="left"/>
        <w:rPr>
          <w:rFonts w:ascii="微软雅黑" w:eastAsia="微软雅黑" w:hAnsi="微软雅黑" w:cs="宋体"/>
          <w:sz w:val="15"/>
          <w:szCs w:val="15"/>
        </w:rPr>
      </w:pP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发卡管理系统：</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 xml:space="preserve">    分用户角色登录系统（只有超级管理员和发卡管理员才可登录该系统），用户使用相应的阅览卡，通过阅览卡使用管理（绑定卡片）和发卡退卡操作来进行代表的发卡和退卡，登录系统后分为两个模块：阅览卡初始化管理以及阅览卡使用管理；</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1 【阅览卡初始化管理】用于用户使用自定义编号对芯片号的绑定；</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2 【阅览卡使用管理】绑定后的芯片通过输入用户的代表证号将用户与该芯片激活；</w:t>
      </w:r>
    </w:p>
    <w:p w:rsidR="00417E0C" w:rsidRPr="0025259C" w:rsidRDefault="00417E0C" w:rsidP="0025259C">
      <w:pPr>
        <w:jc w:val="left"/>
        <w:rPr>
          <w:rFonts w:ascii="微软雅黑" w:eastAsia="微软雅黑" w:hAnsi="微软雅黑" w:cs="宋体"/>
          <w:sz w:val="15"/>
          <w:szCs w:val="15"/>
        </w:rPr>
      </w:pP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终端阅读系统：</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用户使用相应的阅览卡，通过临时发放的阅览卡登录系统，浏览用户权限下的文件。</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1 查看分为两种方式：平铺模式、列表模式，根据个人喜好随意切换。</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2 检索功能，通过按组、号、地区、人名进行检索。</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3 点击列表或文件查看pdf文件。</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4 联网或离线都可访问；</w:t>
      </w:r>
    </w:p>
    <w:p w:rsidR="00417E0C"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sz w:val="15"/>
          <w:szCs w:val="15"/>
        </w:rPr>
        <w:t>5</w:t>
      </w:r>
      <w:r w:rsidRPr="0025259C">
        <w:rPr>
          <w:rFonts w:ascii="微软雅黑" w:eastAsia="微软雅黑" w:hAnsi="微软雅黑" w:cs="宋体" w:hint="eastAsia"/>
          <w:sz w:val="15"/>
          <w:szCs w:val="15"/>
        </w:rPr>
        <w:t>后台做出修改后，登录系统时通过IIS进行系统更新；</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关键字生成器：</w:t>
      </w:r>
    </w:p>
    <w:p w:rsidR="00417E0C" w:rsidRPr="0025259C" w:rsidRDefault="00A7400E" w:rsidP="0025259C">
      <w:pPr>
        <w:ind w:firstLine="420"/>
        <w:jc w:val="left"/>
        <w:rPr>
          <w:rFonts w:ascii="微软雅黑" w:eastAsia="微软雅黑" w:hAnsi="微软雅黑" w:cs="宋体"/>
          <w:sz w:val="15"/>
          <w:szCs w:val="15"/>
        </w:rPr>
      </w:pPr>
      <w:r w:rsidRPr="0025259C">
        <w:rPr>
          <w:rFonts w:ascii="微软雅黑" w:eastAsia="微软雅黑" w:hAnsi="微软雅黑" w:cs="宋体" w:hint="eastAsia"/>
          <w:sz w:val="15"/>
          <w:szCs w:val="15"/>
        </w:rPr>
        <w:t>关键字生成器是一个独立的小系统，提供给制作会议简报的人员使用，在制作简报的时候，通过关键字生成器将该简报的组、号、地区、人名等信息保存到一个与简报名称、目录相同的文件中，该文件加密并且只读。待简报制作完毕后，制作人员需要将所有的简报以及关键字文件打包给后台管理员，由后台管理员传到系统中。</w:t>
      </w:r>
    </w:p>
    <w:p w:rsidR="00A7400E" w:rsidRPr="0025259C" w:rsidRDefault="00A7400E" w:rsidP="0025259C">
      <w:pPr>
        <w:pStyle w:val="2"/>
        <w:spacing w:line="240" w:lineRule="auto"/>
        <w:jc w:val="left"/>
        <w:rPr>
          <w:rFonts w:ascii="微软雅黑" w:eastAsia="微软雅黑" w:hAnsi="微软雅黑"/>
          <w:sz w:val="15"/>
          <w:szCs w:val="15"/>
        </w:rPr>
      </w:pPr>
      <w:bookmarkStart w:id="152" w:name="_Toc459967951"/>
      <w:r w:rsidRPr="0025259C">
        <w:rPr>
          <w:rFonts w:ascii="微软雅黑" w:eastAsia="微软雅黑" w:hAnsi="微软雅黑" w:hint="eastAsia"/>
          <w:sz w:val="15"/>
          <w:szCs w:val="15"/>
        </w:rPr>
        <w:t>霍州煤电集团 — 科技管理系统</w:t>
      </w:r>
      <w:bookmarkEnd w:id="152"/>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w:t>
      </w:r>
      <w:r w:rsidRPr="0025259C">
        <w:rPr>
          <w:rFonts w:ascii="微软雅黑" w:eastAsia="微软雅黑" w:hAnsi="微软雅黑" w:cs="Arial"/>
          <w:sz w:val="15"/>
          <w:szCs w:val="15"/>
        </w:rPr>
        <w:t>6</w:t>
      </w:r>
      <w:r w:rsidRPr="0025259C">
        <w:rPr>
          <w:rFonts w:ascii="微软雅黑" w:eastAsia="微软雅黑" w:hAnsi="微软雅黑" w:cs="Arial" w:hint="eastAsia"/>
          <w:sz w:val="15"/>
          <w:szCs w:val="15"/>
        </w:rPr>
        <w:t>、</w:t>
      </w:r>
      <w:r w:rsidRPr="0025259C">
        <w:rPr>
          <w:rFonts w:ascii="微软雅黑" w:eastAsia="微软雅黑" w:hAnsi="微软雅黑" w:cs="Arial"/>
          <w:sz w:val="15"/>
          <w:szCs w:val="15"/>
        </w:rPr>
        <w:t>oracle11g、</w:t>
      </w:r>
      <w:r w:rsidRPr="0025259C">
        <w:rPr>
          <w:rFonts w:ascii="微软雅黑" w:eastAsia="微软雅黑" w:hAnsi="微软雅黑" w:cs="Arial" w:hint="eastAsia"/>
          <w:sz w:val="15"/>
          <w:szCs w:val="15"/>
        </w:rPr>
        <w:t>Tomcat等</w:t>
      </w:r>
    </w:p>
    <w:p w:rsidR="00A7400E" w:rsidRPr="0025259C" w:rsidRDefault="00A7400E"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lastRenderedPageBreak/>
        <w:t>软件环境：</w:t>
      </w:r>
      <w:r w:rsidRPr="0025259C">
        <w:rPr>
          <w:rFonts w:ascii="微软雅黑" w:eastAsia="微软雅黑" w:hAnsi="微软雅黑" w:cs="Arial"/>
          <w:sz w:val="15"/>
          <w:szCs w:val="15"/>
        </w:rPr>
        <w:t>Windows</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核心技术：Spring、struts、Hibernate、Jquery、Javascript、JDBC</w:t>
      </w:r>
    </w:p>
    <w:p w:rsidR="00A7400E" w:rsidRPr="0025259C" w:rsidRDefault="00A740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项目描述： </w:t>
      </w:r>
    </w:p>
    <w:p w:rsidR="00A7400E" w:rsidRPr="0025259C" w:rsidRDefault="00A7400E"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功能模块层次结构及其功能描述如下：</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1项目前期：对科技项目的项目前期的管理，其功能模块包括：项目原库、项目查新、项目备选库、项目审批、批复下达、任务书签订、合同审批、经贸委备案。</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2合同管理：合同管理子系统是一个提供合同统一管理的平台，即合同库，合同的签字盖章由线下进行，这里只做合同的台帐，对合同库进行添加等维护，支持分类展示以及关键字高级检索。</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3项目实施管理：对前项目计划的具体实施，对已经批复下达的项目，课题组人员首先做开题评审，提交项目所需文件与计划，然后编制实施计划,进行项目实施，最后申请项目结题和项目归档。主要功能模块有：项目实施，项目台帐，项目变更，项目结题。</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4成果管理：管理各级领导批准的成果的项目。如：成果备选库、成果查新、成果鉴定、奖励申报、获奖成果库、国防专利管理、国防专利库、优秀论文管理、QC管理、标准指定登记、品牌建设登记、职称晋升。</w:t>
      </w:r>
    </w:p>
    <w:p w:rsidR="00A7400E"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5评审管理：专家在线给需要的项目进行打分，评审。</w:t>
      </w:r>
    </w:p>
    <w:p w:rsidR="00897FB4" w:rsidRPr="0025259C" w:rsidRDefault="00A7400E" w:rsidP="0025259C">
      <w:pPr>
        <w:jc w:val="left"/>
        <w:rPr>
          <w:rFonts w:ascii="微软雅黑" w:eastAsia="微软雅黑" w:hAnsi="微软雅黑" w:cs="宋体"/>
          <w:sz w:val="15"/>
          <w:szCs w:val="15"/>
        </w:rPr>
      </w:pPr>
      <w:r w:rsidRPr="0025259C">
        <w:rPr>
          <w:rFonts w:ascii="微软雅黑" w:eastAsia="微软雅黑" w:hAnsi="微软雅黑" w:cs="宋体" w:hint="eastAsia"/>
          <w:sz w:val="15"/>
          <w:szCs w:val="15"/>
        </w:rPr>
        <w:t>6综合平台管理：对政策法规，办法标准，消息平台，文件模板库，软件资源库、短信平台、内部论坛等模块的管理。</w:t>
      </w:r>
    </w:p>
    <w:p w:rsidR="00897FB4" w:rsidRPr="0025259C" w:rsidRDefault="00897FB4" w:rsidP="0025259C">
      <w:pPr>
        <w:pStyle w:val="2"/>
        <w:spacing w:line="240" w:lineRule="auto"/>
        <w:jc w:val="left"/>
        <w:rPr>
          <w:rFonts w:ascii="微软雅黑" w:eastAsia="微软雅黑" w:hAnsi="微软雅黑"/>
          <w:sz w:val="15"/>
          <w:szCs w:val="15"/>
        </w:rPr>
      </w:pPr>
      <w:bookmarkStart w:id="153" w:name="_Toc459967952"/>
      <w:r w:rsidRPr="0025259C">
        <w:rPr>
          <w:rFonts w:ascii="微软雅黑" w:eastAsia="微软雅黑" w:hAnsi="微软雅黑" w:hint="eastAsia"/>
          <w:sz w:val="15"/>
          <w:szCs w:val="15"/>
        </w:rPr>
        <w:t>中国农业科学院《创新工程管理信息系统》</w:t>
      </w:r>
      <w:bookmarkEnd w:id="153"/>
    </w:p>
    <w:p w:rsidR="00897FB4" w:rsidRPr="0025259C" w:rsidRDefault="00897FB4"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8.5、Oracle 11g、Tomcat 6.0等</w:t>
      </w:r>
    </w:p>
    <w:p w:rsidR="00897FB4" w:rsidRPr="0025259C" w:rsidRDefault="00897FB4"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核心技术：Spring、struts、Hibernate、Jquery、Javascript</w:t>
      </w:r>
    </w:p>
    <w:p w:rsidR="00897FB4" w:rsidRPr="0025259C" w:rsidRDefault="00897FB4"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p w:rsidR="00897FB4" w:rsidRPr="0025259C" w:rsidRDefault="00897FB4" w:rsidP="0025259C">
      <w:pPr>
        <w:numPr>
          <w:ilvl w:val="0"/>
          <w:numId w:val="29"/>
        </w:numPr>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 xml:space="preserve"> 该系统的主要用户为：</w:t>
      </w:r>
      <w:r w:rsidRPr="0025259C">
        <w:rPr>
          <w:rStyle w:val="apple-converted-space"/>
          <w:rFonts w:ascii="微软雅黑" w:eastAsia="微软雅黑" w:hAnsi="微软雅黑" w:hint="eastAsia"/>
          <w:sz w:val="15"/>
          <w:szCs w:val="15"/>
          <w:shd w:val="clear" w:color="auto" w:fill="FFFFFF"/>
        </w:rPr>
        <w:t> </w:t>
      </w:r>
    </w:p>
    <w:p w:rsidR="00897FB4" w:rsidRPr="0025259C" w:rsidRDefault="00897FB4" w:rsidP="0025259C">
      <w:pPr>
        <w:ind w:firstLineChars="283" w:firstLine="424"/>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系统管理员用户、院领导用户、机关各局用户、管理中心用户、研究所用户、首席科学家用户。</w:t>
      </w:r>
      <w:r w:rsidRPr="0025259C">
        <w:rPr>
          <w:rStyle w:val="apple-converted-space"/>
          <w:rFonts w:ascii="微软雅黑" w:eastAsia="微软雅黑" w:hAnsi="微软雅黑" w:hint="eastAsia"/>
          <w:sz w:val="15"/>
          <w:szCs w:val="15"/>
          <w:shd w:val="clear" w:color="auto" w:fill="FFFFFF"/>
        </w:rPr>
        <w:t> </w:t>
      </w:r>
    </w:p>
    <w:p w:rsidR="00897FB4" w:rsidRPr="0025259C" w:rsidRDefault="00897FB4" w:rsidP="0025259C">
      <w:pPr>
        <w:numPr>
          <w:ilvl w:val="0"/>
          <w:numId w:val="29"/>
        </w:numPr>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 xml:space="preserve"> 系统主要包括：</w:t>
      </w:r>
      <w:r w:rsidRPr="0025259C">
        <w:rPr>
          <w:rStyle w:val="apple-converted-space"/>
          <w:rFonts w:ascii="微软雅黑" w:eastAsia="微软雅黑" w:hAnsi="微软雅黑" w:hint="eastAsia"/>
          <w:sz w:val="15"/>
          <w:szCs w:val="15"/>
          <w:shd w:val="clear" w:color="auto" w:fill="FFFFFF"/>
        </w:rPr>
        <w:t> </w:t>
      </w:r>
    </w:p>
    <w:p w:rsidR="00897FB4" w:rsidRPr="0025259C" w:rsidRDefault="00897FB4" w:rsidP="0025259C">
      <w:pPr>
        <w:ind w:leftChars="243" w:left="510"/>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政务管理、任务管理、人才团队、平台与基地、国际合作、成果管理、经费管理、绩效考核、年度考核、工作平台、综合统计、后台管理十二大子系统。</w:t>
      </w:r>
    </w:p>
    <w:p w:rsidR="00897FB4" w:rsidRPr="0025259C" w:rsidRDefault="00897FB4" w:rsidP="0025259C">
      <w:pPr>
        <w:pStyle w:val="074"/>
        <w:spacing w:line="240" w:lineRule="auto"/>
        <w:ind w:firstLine="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rPr>
        <w:t>责任描述：</w:t>
      </w:r>
      <w:r w:rsidRPr="0025259C">
        <w:rPr>
          <w:rFonts w:ascii="微软雅黑" w:eastAsia="微软雅黑" w:hAnsi="微软雅黑" w:hint="eastAsia"/>
          <w:sz w:val="15"/>
          <w:szCs w:val="15"/>
          <w:shd w:val="clear" w:color="auto" w:fill="FFFFFF"/>
        </w:rPr>
        <w:t>担任工程的项目技术负责人，负责由客户沟通完成需求调研，进行demo设计。</w:t>
      </w:r>
    </w:p>
    <w:p w:rsidR="00897FB4" w:rsidRPr="0025259C" w:rsidRDefault="00897FB4" w:rsidP="0025259C">
      <w:pPr>
        <w:pStyle w:val="074"/>
        <w:spacing w:line="240" w:lineRule="auto"/>
        <w:ind w:firstLineChars="500" w:firstLine="75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shd w:val="clear" w:color="auto" w:fill="FFFFFF"/>
        </w:rPr>
        <w:t>安排每周或每月的工作计划，协助小组成员完成代码开发任务，及时与客户沟通项目的完成进展。每完成一个阶段工作后与客户进行需求确认或功能确认并签署确认书。</w:t>
      </w:r>
    </w:p>
    <w:p w:rsidR="00897FB4" w:rsidRPr="0025259C" w:rsidRDefault="00897FB4" w:rsidP="0025259C">
      <w:pPr>
        <w:pStyle w:val="074"/>
        <w:spacing w:line="240" w:lineRule="auto"/>
        <w:ind w:firstLine="0"/>
        <w:jc w:val="left"/>
        <w:rPr>
          <w:rFonts w:ascii="微软雅黑" w:eastAsia="微软雅黑" w:hAnsi="微软雅黑"/>
          <w:sz w:val="15"/>
          <w:szCs w:val="15"/>
          <w:shd w:val="clear" w:color="auto" w:fill="FFFFFF"/>
        </w:rPr>
      </w:pPr>
    </w:p>
    <w:p w:rsidR="00897FB4" w:rsidRPr="0025259C" w:rsidRDefault="00897FB4" w:rsidP="0025259C">
      <w:pPr>
        <w:pStyle w:val="2"/>
        <w:spacing w:line="240" w:lineRule="auto"/>
        <w:jc w:val="left"/>
        <w:rPr>
          <w:rFonts w:ascii="微软雅黑" w:eastAsia="微软雅黑" w:hAnsi="微软雅黑"/>
          <w:sz w:val="15"/>
          <w:szCs w:val="15"/>
        </w:rPr>
      </w:pPr>
      <w:bookmarkStart w:id="154" w:name="_Toc459967953"/>
      <w:r w:rsidRPr="0025259C">
        <w:rPr>
          <w:rFonts w:ascii="微软雅黑" w:eastAsia="微软雅黑" w:hAnsi="微软雅黑" w:hint="eastAsia"/>
          <w:sz w:val="15"/>
          <w:szCs w:val="15"/>
        </w:rPr>
        <w:t>中国船舶综合技术经济研究院《科研管理系统》</w:t>
      </w:r>
      <w:bookmarkEnd w:id="154"/>
    </w:p>
    <w:p w:rsidR="00897FB4" w:rsidRPr="0025259C" w:rsidRDefault="00897FB4"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8.5、Oracle 11g、Tomcat 6.0等</w:t>
      </w:r>
    </w:p>
    <w:p w:rsidR="00897FB4" w:rsidRPr="0025259C" w:rsidRDefault="00897FB4"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核心技术：Spring、struts、Hibernate、Jquery、Javascript</w:t>
      </w:r>
    </w:p>
    <w:p w:rsidR="00897FB4" w:rsidRPr="0025259C" w:rsidRDefault="00897FB4"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p w:rsidR="00897FB4" w:rsidRPr="0025259C" w:rsidRDefault="00897FB4" w:rsidP="0025259C">
      <w:pPr>
        <w:pStyle w:val="074"/>
        <w:numPr>
          <w:ilvl w:val="0"/>
          <w:numId w:val="29"/>
        </w:numPr>
        <w:spacing w:line="240" w:lineRule="auto"/>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该系统的主要用户为：</w:t>
      </w:r>
    </w:p>
    <w:p w:rsidR="00897FB4" w:rsidRPr="0025259C" w:rsidRDefault="00897FB4" w:rsidP="0025259C">
      <w:pPr>
        <w:pStyle w:val="074"/>
        <w:spacing w:line="240" w:lineRule="auto"/>
        <w:ind w:left="420" w:firstLine="0"/>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系统管理员用户、安全保密、审计员、院领导用户、科技处用户、部门领导用户、部门办公人员用户。</w:t>
      </w:r>
      <w:r w:rsidRPr="0025259C">
        <w:rPr>
          <w:rStyle w:val="apple-converted-space"/>
          <w:rFonts w:ascii="微软雅黑" w:eastAsia="微软雅黑" w:hAnsi="微软雅黑" w:hint="eastAsia"/>
          <w:sz w:val="15"/>
          <w:szCs w:val="15"/>
          <w:shd w:val="clear" w:color="auto" w:fill="FFFFFF"/>
        </w:rPr>
        <w:t> </w:t>
      </w:r>
    </w:p>
    <w:p w:rsidR="00897FB4" w:rsidRPr="0025259C" w:rsidRDefault="00897FB4" w:rsidP="0025259C">
      <w:pPr>
        <w:pStyle w:val="074"/>
        <w:numPr>
          <w:ilvl w:val="0"/>
          <w:numId w:val="29"/>
        </w:numPr>
        <w:spacing w:line="240" w:lineRule="auto"/>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共有十一个功能模块组成：</w:t>
      </w:r>
      <w:r w:rsidRPr="0025259C">
        <w:rPr>
          <w:rStyle w:val="apple-converted-space"/>
          <w:rFonts w:ascii="微软雅黑" w:eastAsia="微软雅黑" w:hAnsi="微软雅黑" w:hint="eastAsia"/>
          <w:sz w:val="15"/>
          <w:szCs w:val="15"/>
          <w:shd w:val="clear" w:color="auto" w:fill="FFFFFF"/>
        </w:rPr>
        <w:t> </w:t>
      </w:r>
      <w:r w:rsidRPr="0025259C">
        <w:rPr>
          <w:rFonts w:ascii="微软雅黑" w:eastAsia="微软雅黑" w:hAnsi="微软雅黑" w:hint="eastAsia"/>
          <w:sz w:val="15"/>
          <w:szCs w:val="15"/>
        </w:rPr>
        <w:br/>
      </w:r>
      <w:r w:rsidRPr="0025259C">
        <w:rPr>
          <w:rFonts w:ascii="微软雅黑" w:eastAsia="微软雅黑" w:hAnsi="微软雅黑" w:hint="eastAsia"/>
          <w:sz w:val="15"/>
          <w:szCs w:val="15"/>
          <w:shd w:val="clear" w:color="auto" w:fill="FFFFFF"/>
        </w:rPr>
        <w:t>计划管理、项目管理、合同管理、经费管理、成果管理、基础资源、经营管理、绩效考核、综合查询、后台管理</w:t>
      </w:r>
    </w:p>
    <w:p w:rsidR="00897FB4" w:rsidRPr="0025259C" w:rsidRDefault="00897FB4" w:rsidP="0025259C">
      <w:pPr>
        <w:pStyle w:val="074"/>
        <w:spacing w:line="240" w:lineRule="auto"/>
        <w:ind w:firstLine="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rPr>
        <w:t>职责描述：</w:t>
      </w:r>
      <w:r w:rsidRPr="0025259C">
        <w:rPr>
          <w:rFonts w:ascii="微软雅黑" w:eastAsia="微软雅黑" w:hAnsi="微软雅黑" w:hint="eastAsia"/>
          <w:sz w:val="15"/>
          <w:szCs w:val="15"/>
          <w:shd w:val="clear" w:color="auto" w:fill="FFFFFF"/>
        </w:rPr>
        <w:t>项目的负责人，带领项目组成员进行需求调研、制作项目原型和编写需求说明书等工作。</w:t>
      </w:r>
    </w:p>
    <w:p w:rsidR="00897FB4" w:rsidRPr="0025259C" w:rsidRDefault="00897FB4" w:rsidP="0025259C">
      <w:pPr>
        <w:pStyle w:val="074"/>
        <w:spacing w:line="240" w:lineRule="auto"/>
        <w:ind w:firstLineChars="500" w:firstLine="75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shd w:val="clear" w:color="auto" w:fill="FFFFFF"/>
        </w:rPr>
        <w:t>历时两个月基本完成系统所有功能模块的开发、数据初始化、试运等工作，并与客户进行功能确认。</w:t>
      </w:r>
    </w:p>
    <w:p w:rsidR="00897FB4" w:rsidRPr="0025259C" w:rsidRDefault="00897FB4" w:rsidP="0025259C">
      <w:pPr>
        <w:pStyle w:val="2"/>
        <w:spacing w:line="240" w:lineRule="auto"/>
        <w:jc w:val="left"/>
        <w:rPr>
          <w:rFonts w:ascii="微软雅黑" w:eastAsia="微软雅黑" w:hAnsi="微软雅黑"/>
          <w:sz w:val="15"/>
          <w:szCs w:val="15"/>
        </w:rPr>
      </w:pPr>
      <w:bookmarkStart w:id="155" w:name="_Toc459967954"/>
      <w:r w:rsidRPr="0025259C">
        <w:rPr>
          <w:rFonts w:ascii="微软雅黑" w:eastAsia="微软雅黑" w:hAnsi="微软雅黑" w:hint="eastAsia"/>
          <w:sz w:val="15"/>
          <w:szCs w:val="15"/>
        </w:rPr>
        <w:t>《城市建设理论研究》投稿管理系统</w:t>
      </w:r>
      <w:bookmarkEnd w:id="155"/>
    </w:p>
    <w:p w:rsidR="00897FB4" w:rsidRPr="0025259C" w:rsidRDefault="00897FB4" w:rsidP="0025259C">
      <w:pPr>
        <w:jc w:val="left"/>
        <w:rPr>
          <w:rFonts w:ascii="微软雅黑" w:eastAsia="微软雅黑" w:hAnsi="微软雅黑" w:cs="Arial"/>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cs="Arial" w:hint="eastAsia"/>
          <w:sz w:val="15"/>
          <w:szCs w:val="15"/>
        </w:rPr>
        <w:t>MyEclipse 8.5、Oracle 11g、Tomcat 6.0等</w:t>
      </w:r>
    </w:p>
    <w:p w:rsidR="00897FB4" w:rsidRPr="0025259C" w:rsidRDefault="00897FB4"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核心技术：Spring、struts、Hibernate、Jquery、Javascript</w:t>
      </w:r>
    </w:p>
    <w:p w:rsidR="00897FB4" w:rsidRPr="0025259C" w:rsidRDefault="00897FB4" w:rsidP="0025259C">
      <w:pPr>
        <w:pStyle w:val="074"/>
        <w:spacing w:line="240" w:lineRule="auto"/>
        <w:ind w:firstLine="0"/>
        <w:jc w:val="left"/>
        <w:rPr>
          <w:rFonts w:ascii="微软雅黑" w:eastAsia="微软雅黑" w:hAnsi="微软雅黑"/>
          <w:sz w:val="15"/>
          <w:szCs w:val="15"/>
        </w:rPr>
      </w:pPr>
      <w:r w:rsidRPr="0025259C">
        <w:rPr>
          <w:rFonts w:ascii="微软雅黑" w:eastAsia="微软雅黑" w:hAnsi="微软雅黑" w:hint="eastAsia"/>
          <w:sz w:val="15"/>
          <w:szCs w:val="15"/>
        </w:rPr>
        <w:t>项目描述：</w:t>
      </w:r>
    </w:p>
    <w:p w:rsidR="00897FB4" w:rsidRPr="0025259C" w:rsidRDefault="00897FB4" w:rsidP="0025259C">
      <w:pPr>
        <w:pStyle w:val="074"/>
        <w:numPr>
          <w:ilvl w:val="0"/>
          <w:numId w:val="29"/>
        </w:numPr>
        <w:spacing w:line="240" w:lineRule="auto"/>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该系统的主要用户为：</w:t>
      </w:r>
    </w:p>
    <w:p w:rsidR="00897FB4" w:rsidRPr="0025259C" w:rsidRDefault="00897FB4" w:rsidP="0025259C">
      <w:pPr>
        <w:pStyle w:val="074"/>
        <w:spacing w:line="240" w:lineRule="auto"/>
        <w:ind w:left="420" w:firstLine="0"/>
        <w:jc w:val="left"/>
        <w:rPr>
          <w:rFonts w:ascii="微软雅黑" w:eastAsia="微软雅黑" w:hAnsi="微软雅黑"/>
          <w:sz w:val="15"/>
          <w:szCs w:val="15"/>
        </w:rPr>
      </w:pPr>
      <w:r w:rsidRPr="0025259C">
        <w:rPr>
          <w:rFonts w:ascii="微软雅黑" w:eastAsia="微软雅黑" w:hAnsi="微软雅黑" w:hint="eastAsia"/>
          <w:sz w:val="15"/>
          <w:szCs w:val="15"/>
          <w:shd w:val="clear" w:color="auto" w:fill="FFFFFF"/>
        </w:rPr>
        <w:t>编辑部的在线投稿人员、编辑人员、编务人员、财务人员、系统管理员。</w:t>
      </w:r>
      <w:r w:rsidRPr="0025259C">
        <w:rPr>
          <w:rStyle w:val="apple-converted-space"/>
          <w:rFonts w:ascii="微软雅黑" w:eastAsia="微软雅黑" w:hAnsi="微软雅黑" w:hint="eastAsia"/>
          <w:sz w:val="15"/>
          <w:szCs w:val="15"/>
          <w:shd w:val="clear" w:color="auto" w:fill="FFFFFF"/>
        </w:rPr>
        <w:t> </w:t>
      </w:r>
    </w:p>
    <w:p w:rsidR="00897FB4" w:rsidRPr="0025259C" w:rsidRDefault="00897FB4" w:rsidP="0025259C">
      <w:pPr>
        <w:pStyle w:val="074"/>
        <w:numPr>
          <w:ilvl w:val="0"/>
          <w:numId w:val="29"/>
        </w:numPr>
        <w:spacing w:line="240" w:lineRule="auto"/>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shd w:val="clear" w:color="auto" w:fill="FFFFFF"/>
        </w:rPr>
        <w:t>共有七个功能模块组成：</w:t>
      </w:r>
      <w:r w:rsidRPr="0025259C">
        <w:rPr>
          <w:rStyle w:val="apple-converted-space"/>
          <w:rFonts w:ascii="微软雅黑" w:eastAsia="微软雅黑" w:hAnsi="微软雅黑" w:hint="eastAsia"/>
          <w:sz w:val="15"/>
          <w:szCs w:val="15"/>
          <w:shd w:val="clear" w:color="auto" w:fill="FFFFFF"/>
        </w:rPr>
        <w:t> </w:t>
      </w:r>
      <w:r w:rsidRPr="0025259C">
        <w:rPr>
          <w:rFonts w:ascii="微软雅黑" w:eastAsia="微软雅黑" w:hAnsi="微软雅黑" w:hint="eastAsia"/>
          <w:sz w:val="15"/>
          <w:szCs w:val="15"/>
        </w:rPr>
        <w:br/>
      </w:r>
      <w:r w:rsidRPr="0025259C">
        <w:rPr>
          <w:rFonts w:ascii="微软雅黑" w:eastAsia="微软雅黑" w:hAnsi="微软雅黑" w:hint="eastAsia"/>
          <w:sz w:val="15"/>
          <w:szCs w:val="15"/>
          <w:shd w:val="clear" w:color="auto" w:fill="FFFFFF"/>
        </w:rPr>
        <w:lastRenderedPageBreak/>
        <w:t>在线投稿、投稿管理、初审经费管理、专家库管理、总编室管理、后台管理和专家评审。</w:t>
      </w:r>
    </w:p>
    <w:p w:rsidR="00897FB4" w:rsidRPr="0025259C" w:rsidRDefault="00897FB4" w:rsidP="0025259C">
      <w:pPr>
        <w:pStyle w:val="074"/>
        <w:spacing w:line="240" w:lineRule="auto"/>
        <w:ind w:firstLine="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rPr>
        <w:t>职责描述：</w:t>
      </w:r>
      <w:r w:rsidRPr="0025259C">
        <w:rPr>
          <w:rFonts w:ascii="微软雅黑" w:eastAsia="微软雅黑" w:hAnsi="微软雅黑" w:hint="eastAsia"/>
          <w:sz w:val="15"/>
          <w:szCs w:val="15"/>
          <w:shd w:val="clear" w:color="auto" w:fill="FFFFFF"/>
        </w:rPr>
        <w:t>在开发期间主要负责需求调研、制作项目原型和编写需求说明书等工作。</w:t>
      </w:r>
    </w:p>
    <w:p w:rsidR="00897FB4" w:rsidRPr="0025259C" w:rsidRDefault="00897FB4" w:rsidP="0025259C">
      <w:pPr>
        <w:pStyle w:val="074"/>
        <w:spacing w:line="240" w:lineRule="auto"/>
        <w:ind w:firstLine="0"/>
        <w:jc w:val="left"/>
        <w:rPr>
          <w:rFonts w:ascii="微软雅黑" w:eastAsia="微软雅黑" w:hAnsi="微软雅黑"/>
          <w:sz w:val="15"/>
          <w:szCs w:val="15"/>
          <w:shd w:val="clear" w:color="auto" w:fill="FFFFFF"/>
        </w:rPr>
      </w:pPr>
      <w:r w:rsidRPr="0025259C">
        <w:rPr>
          <w:rFonts w:ascii="微软雅黑" w:eastAsia="微软雅黑" w:hAnsi="微软雅黑" w:hint="eastAsia"/>
          <w:sz w:val="15"/>
          <w:szCs w:val="15"/>
          <w:shd w:val="clear" w:color="auto" w:fill="FFFFFF"/>
        </w:rPr>
        <w:tab/>
      </w:r>
      <w:r w:rsidRPr="0025259C">
        <w:rPr>
          <w:rFonts w:ascii="微软雅黑" w:eastAsia="微软雅黑" w:hAnsi="微软雅黑" w:hint="eastAsia"/>
          <w:sz w:val="15"/>
          <w:szCs w:val="15"/>
          <w:shd w:val="clear" w:color="auto" w:fill="FFFFFF"/>
        </w:rPr>
        <w:tab/>
        <w:t>历时两个月基本完成系统所有功能模块的开发、数据初始化、试运等工作，并与客户进行功能确认。</w:t>
      </w:r>
    </w:p>
    <w:p w:rsidR="00897FB4" w:rsidRPr="0025259C" w:rsidRDefault="00897FB4" w:rsidP="0025259C">
      <w:pPr>
        <w:pStyle w:val="074"/>
        <w:spacing w:line="240" w:lineRule="auto"/>
        <w:ind w:firstLineChars="500" w:firstLine="750"/>
        <w:jc w:val="left"/>
        <w:rPr>
          <w:rFonts w:ascii="微软雅黑" w:eastAsia="微软雅黑" w:hAnsi="微软雅黑"/>
          <w:sz w:val="15"/>
          <w:szCs w:val="15"/>
        </w:rPr>
      </w:pPr>
    </w:p>
    <w:p w:rsidR="00F96132" w:rsidRPr="0025259C" w:rsidRDefault="00F96132" w:rsidP="0025259C">
      <w:pPr>
        <w:pStyle w:val="2"/>
        <w:spacing w:line="240" w:lineRule="auto"/>
        <w:jc w:val="left"/>
        <w:rPr>
          <w:rFonts w:ascii="微软雅黑" w:eastAsia="微软雅黑" w:hAnsi="微软雅黑"/>
          <w:sz w:val="15"/>
          <w:szCs w:val="15"/>
        </w:rPr>
      </w:pPr>
      <w:bookmarkStart w:id="156" w:name="_Toc459967955"/>
      <w:r w:rsidRPr="0025259C">
        <w:rPr>
          <w:rFonts w:ascii="微软雅黑" w:eastAsia="微软雅黑" w:hAnsi="微软雅黑"/>
          <w:sz w:val="15"/>
          <w:szCs w:val="15"/>
        </w:rPr>
        <w:t>2012.10 - 2014.04  全国文化市场技术监管与服务平台</w:t>
      </w:r>
      <w:bookmarkEnd w:id="156"/>
    </w:p>
    <w:tbl>
      <w:tblPr>
        <w:tblW w:w="0" w:type="auto"/>
        <w:tblCellSpacing w:w="0" w:type="dxa"/>
        <w:tblCellMar>
          <w:left w:w="0" w:type="dxa"/>
          <w:right w:w="0" w:type="dxa"/>
        </w:tblCellMar>
        <w:tblLook w:val="04A0"/>
      </w:tblPr>
      <w:tblGrid>
        <w:gridCol w:w="720"/>
        <w:gridCol w:w="9746"/>
      </w:tblGrid>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jdk1.5/oracle/ Tomcat</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上海普元信息技术股份有限公司的EOS</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申请系统的网络音乐管理模块。主要包括艺人管理，黑名单管理等功能；</w:t>
            </w:r>
            <w:r w:rsidRPr="0025259C">
              <w:rPr>
                <w:rFonts w:ascii="微软雅黑" w:eastAsia="微软雅黑" w:hAnsi="微软雅黑" w:cs="Arial"/>
                <w:kern w:val="0"/>
                <w:sz w:val="15"/>
                <w:szCs w:val="15"/>
              </w:rPr>
              <w:br/>
              <w:t>审批系统中的信息上报模块。主要包括信息上报，信息 审核，信息查询等功能；</w:t>
            </w:r>
            <w:r w:rsidRPr="0025259C">
              <w:rPr>
                <w:rFonts w:ascii="微软雅黑" w:eastAsia="微软雅黑" w:hAnsi="微软雅黑" w:cs="Arial"/>
                <w:kern w:val="0"/>
                <w:sz w:val="15"/>
                <w:szCs w:val="15"/>
              </w:rPr>
              <w:br/>
              <w:t>审批系统的系统管理模块的部分功能的实现。</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该项目是为文化部文化市场司开发的全国文化市场技术监管系统。主要使用人员是文化市场的行政人员和企业人员，从文化市场管理角度来看分为准入和执法两大部分。</w:t>
            </w:r>
            <w:r w:rsidRPr="0025259C">
              <w:rPr>
                <w:rFonts w:ascii="微软雅黑" w:eastAsia="微软雅黑" w:hAnsi="微软雅黑" w:cs="Arial"/>
                <w:kern w:val="0"/>
                <w:sz w:val="15"/>
                <w:szCs w:val="15"/>
              </w:rPr>
              <w:br/>
              <w:t>该项目的核心价值在于“统一平台”的建设，统一平台的实现，可有效克服现存的业务环节割裂（信息孤岛）、共享信息缺失等问题，为文化市场监管业务提供应用支撑服务的信息化环境，即“四个一”：既是一个数据共享平台，也是一个业务关联平台，又是一个应用集成平台，还是一个一体化的技术平台。</w:t>
            </w:r>
            <w:r w:rsidRPr="0025259C">
              <w:rPr>
                <w:rFonts w:ascii="微软雅黑" w:eastAsia="微软雅黑" w:hAnsi="微软雅黑" w:cs="Arial"/>
                <w:kern w:val="0"/>
                <w:sz w:val="15"/>
                <w:szCs w:val="15"/>
              </w:rPr>
              <w:br/>
              <w:t>在市场监管业务和信息化顶层设计原则的指导下进行整体设计，实现市场准入、动态监管、综合执法业务的集中和统一，实现所有市场监管数据的集中、流转和共享，业务流程优化和数据定义标准化，提供对不同利益相关者（领导和上级、准入审批部门、执法监管部门、文化企业、社会公众、横向关联部门）的信息化应用的全方位服务支持。实现各级行政区划之间对准入或执法数据的共享。</w:t>
            </w:r>
          </w:p>
        </w:tc>
      </w:tr>
    </w:tbl>
    <w:p w:rsidR="00F96132" w:rsidRPr="0025259C" w:rsidRDefault="00F96132" w:rsidP="0025259C">
      <w:pPr>
        <w:pStyle w:val="2"/>
        <w:spacing w:line="240" w:lineRule="auto"/>
        <w:jc w:val="left"/>
        <w:rPr>
          <w:rFonts w:ascii="微软雅黑" w:eastAsia="微软雅黑" w:hAnsi="微软雅黑"/>
          <w:sz w:val="15"/>
          <w:szCs w:val="15"/>
        </w:rPr>
      </w:pPr>
      <w:bookmarkStart w:id="157" w:name="_Toc459967956"/>
      <w:r w:rsidRPr="0025259C">
        <w:rPr>
          <w:rFonts w:ascii="微软雅黑" w:eastAsia="微软雅黑" w:hAnsi="微软雅黑"/>
          <w:sz w:val="15"/>
          <w:szCs w:val="15"/>
        </w:rPr>
        <w:t>2012.01 - 2012.05  公司内部管理系统</w:t>
      </w:r>
      <w:bookmarkEnd w:id="157"/>
    </w:p>
    <w:tbl>
      <w:tblPr>
        <w:tblW w:w="0" w:type="auto"/>
        <w:tblCellSpacing w:w="0" w:type="dxa"/>
        <w:tblCellMar>
          <w:left w:w="0" w:type="dxa"/>
          <w:right w:w="0" w:type="dxa"/>
        </w:tblCellMar>
        <w:tblLook w:val="04A0"/>
      </w:tblPr>
      <w:tblGrid>
        <w:gridCol w:w="720"/>
        <w:gridCol w:w="9746"/>
      </w:tblGrid>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JDK1.6+Tomcat+mysql</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实现模块：机构管理 页面使用Easy-ui的tree组件来实现一个可编辑的树状结构</w:t>
            </w:r>
            <w:r w:rsidRPr="0025259C">
              <w:rPr>
                <w:rFonts w:ascii="微软雅黑" w:eastAsia="微软雅黑" w:hAnsi="微软雅黑" w:cs="Arial"/>
                <w:kern w:val="0"/>
                <w:sz w:val="15"/>
                <w:szCs w:val="15"/>
              </w:rPr>
              <w:br/>
              <w:t>后台使用递归获取机构树，并以json形式写回页面</w:t>
            </w:r>
            <w:r w:rsidRPr="0025259C">
              <w:rPr>
                <w:rFonts w:ascii="微软雅黑" w:eastAsia="微软雅黑" w:hAnsi="微软雅黑" w:cs="Arial"/>
                <w:kern w:val="0"/>
                <w:sz w:val="15"/>
                <w:szCs w:val="15"/>
              </w:rPr>
              <w:br/>
              <w:t>职位管理 将职位和组织机构进行关联，页面使用ztree实现一个机构与</w:t>
            </w:r>
            <w:r w:rsidRPr="0025259C">
              <w:rPr>
                <w:rFonts w:ascii="微软雅黑" w:eastAsia="微软雅黑" w:hAnsi="微软雅黑" w:cs="Arial"/>
                <w:kern w:val="0"/>
                <w:sz w:val="15"/>
                <w:szCs w:val="15"/>
              </w:rPr>
              <w:br/>
              <w:t>职位的树状结构，后台同样用递归实现树的遍历</w:t>
            </w:r>
            <w:r w:rsidRPr="0025259C">
              <w:rPr>
                <w:rFonts w:ascii="微软雅黑" w:eastAsia="微软雅黑" w:hAnsi="微软雅黑" w:cs="Arial"/>
                <w:kern w:val="0"/>
                <w:sz w:val="15"/>
                <w:szCs w:val="15"/>
              </w:rPr>
              <w:br/>
              <w:t>员工管理 新增员工信息，查看员工信息，修改员工信息；同时实现组织</w:t>
            </w:r>
            <w:r w:rsidRPr="0025259C">
              <w:rPr>
                <w:rFonts w:ascii="微软雅黑" w:eastAsia="微软雅黑" w:hAnsi="微软雅黑" w:cs="Arial"/>
                <w:kern w:val="0"/>
                <w:sz w:val="15"/>
                <w:szCs w:val="15"/>
              </w:rPr>
              <w:br/>
              <w:t>机构、职位和员工的三级联动</w:t>
            </w:r>
            <w:r w:rsidRPr="0025259C">
              <w:rPr>
                <w:rFonts w:ascii="微软雅黑" w:eastAsia="微软雅黑" w:hAnsi="微软雅黑" w:cs="Arial"/>
                <w:kern w:val="0"/>
                <w:sz w:val="15"/>
                <w:szCs w:val="15"/>
              </w:rPr>
              <w:br/>
              <w:t>站内交流 实现内部人员信息的发送，转发等功能</w:t>
            </w:r>
            <w:r w:rsidRPr="0025259C">
              <w:rPr>
                <w:rFonts w:ascii="微软雅黑" w:eastAsia="微软雅黑" w:hAnsi="微软雅黑" w:cs="Arial"/>
                <w:kern w:val="0"/>
                <w:sz w:val="15"/>
                <w:szCs w:val="15"/>
              </w:rPr>
              <w:br/>
              <w:t>参与模块：客户关系管理—录入</w:t>
            </w:r>
            <w:r w:rsidRPr="0025259C">
              <w:rPr>
                <w:rFonts w:ascii="微软雅黑" w:eastAsia="微软雅黑" w:hAnsi="微软雅黑" w:cs="Arial"/>
                <w:kern w:val="0"/>
                <w:sz w:val="15"/>
                <w:szCs w:val="15"/>
              </w:rPr>
              <w:br/>
              <w:t>财务管理—收入支出的录入及查看</w:t>
            </w:r>
            <w:r w:rsidRPr="0025259C">
              <w:rPr>
                <w:rFonts w:ascii="微软雅黑" w:eastAsia="微软雅黑" w:hAnsi="微软雅黑" w:cs="Arial"/>
                <w:kern w:val="0"/>
                <w:sz w:val="15"/>
                <w:szCs w:val="15"/>
              </w:rPr>
              <w:br/>
              <w:t>系统管理—用户的登录注册</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主要目的--实现企业内部信息资源的共享和内部的交流以及保存各种工作记录方便管理和提高工作效率。系统的主要模块有：组织机构管理、职位管理、员工管理、站内交流、客户关系管理、日程管理模块、财务管理模块、系统权限管理模块、考勤管理等。</w:t>
            </w:r>
          </w:p>
        </w:tc>
      </w:tr>
    </w:tbl>
    <w:p w:rsidR="00F96132" w:rsidRPr="0025259C" w:rsidRDefault="00F96132" w:rsidP="0025259C">
      <w:pPr>
        <w:pStyle w:val="2"/>
        <w:spacing w:line="240" w:lineRule="auto"/>
        <w:jc w:val="left"/>
        <w:rPr>
          <w:rFonts w:ascii="微软雅黑" w:eastAsia="微软雅黑" w:hAnsi="微软雅黑"/>
          <w:sz w:val="15"/>
          <w:szCs w:val="15"/>
        </w:rPr>
      </w:pPr>
      <w:bookmarkStart w:id="158" w:name="_Toc459967957"/>
      <w:r w:rsidRPr="0025259C">
        <w:rPr>
          <w:rFonts w:ascii="微软雅黑" w:eastAsia="微软雅黑" w:hAnsi="微软雅黑"/>
          <w:sz w:val="15"/>
          <w:szCs w:val="15"/>
        </w:rPr>
        <w:t>2013.12 - 至今  万达人力资源管理二期</w:t>
      </w:r>
      <w:bookmarkEnd w:id="158"/>
    </w:p>
    <w:tbl>
      <w:tblPr>
        <w:tblW w:w="0" w:type="auto"/>
        <w:tblCellSpacing w:w="0" w:type="dxa"/>
        <w:tblCellMar>
          <w:left w:w="0" w:type="dxa"/>
          <w:right w:w="0" w:type="dxa"/>
        </w:tblCellMar>
        <w:tblLook w:val="04A0"/>
      </w:tblPr>
      <w:tblGrid>
        <w:gridCol w:w="720"/>
        <w:gridCol w:w="9746"/>
      </w:tblGrid>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负责报表中心开发</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br/>
              <w:t>该系统主要用于用万达集团的员工日常管理</w:t>
            </w:r>
            <w:r w:rsidRPr="0025259C">
              <w:rPr>
                <w:rFonts w:ascii="微软雅黑" w:eastAsia="微软雅黑" w:hAnsi="微软雅黑" w:cs="Arial"/>
                <w:kern w:val="0"/>
                <w:sz w:val="15"/>
                <w:szCs w:val="15"/>
              </w:rPr>
              <w:br/>
              <w:t>1、人事档案：人事档案分为在职、离职、退休、后备四个人员库。系统内置丰富的人事档案字段。</w:t>
            </w:r>
            <w:r w:rsidRPr="0025259C">
              <w:rPr>
                <w:rFonts w:ascii="微软雅黑" w:eastAsia="微软雅黑" w:hAnsi="微软雅黑" w:cs="Arial"/>
                <w:kern w:val="0"/>
                <w:sz w:val="15"/>
                <w:szCs w:val="15"/>
              </w:rPr>
              <w:br/>
              <w:t>2、组织架构：部门管理。用户可以对部门进行设立和撤销操作，建立无限层级的树形部门结构。可以回顾部门结构的历史记录。</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3、合同管理：客户可以对员工的劳动合同、培训合同、保密协议进行新签、续签等操作。</w:t>
            </w:r>
            <w:r w:rsidRPr="0025259C">
              <w:rPr>
                <w:rFonts w:ascii="微软雅黑" w:eastAsia="微软雅黑" w:hAnsi="微软雅黑" w:cs="Arial"/>
                <w:kern w:val="0"/>
                <w:sz w:val="15"/>
                <w:szCs w:val="15"/>
              </w:rPr>
              <w:br/>
              <w:t>4、薪酬管理：用户可以自定义薪酬帐套。通过计算公式、等级表等方式，实现岗位工资、级别工资、工龄工资、学历津贴、考勤扣款、社保扣款、绩效奖、个人所得税等各类常见的工资项目。</w:t>
            </w:r>
            <w:r w:rsidRPr="0025259C">
              <w:rPr>
                <w:rFonts w:ascii="微软雅黑" w:eastAsia="微软雅黑" w:hAnsi="微软雅黑" w:cs="Arial"/>
                <w:kern w:val="0"/>
                <w:sz w:val="15"/>
                <w:szCs w:val="15"/>
              </w:rPr>
              <w:br/>
              <w:t>5、社保管理:用户可以自定义各类保险福利类别。</w:t>
            </w:r>
            <w:r w:rsidRPr="0025259C">
              <w:rPr>
                <w:rFonts w:ascii="微软雅黑" w:eastAsia="微软雅黑" w:hAnsi="微软雅黑" w:cs="Arial"/>
                <w:kern w:val="0"/>
                <w:sz w:val="15"/>
                <w:szCs w:val="15"/>
              </w:rPr>
              <w:br/>
              <w:t>6、绩效管理:系统支持定性及定量两种绩效考核方式，系统内置各岗位常用的绩效考核表，</w:t>
            </w:r>
            <w:r w:rsidRPr="0025259C">
              <w:rPr>
                <w:rFonts w:ascii="微软雅黑" w:eastAsia="微软雅黑" w:hAnsi="微软雅黑" w:cs="Arial"/>
                <w:kern w:val="0"/>
                <w:sz w:val="15"/>
                <w:szCs w:val="15"/>
              </w:rPr>
              <w:br/>
              <w:t>7、考勤管理:与企业现有考勤机结合，实现班次定义、员工排班、智能抓班、考勤汇总计算等功能。</w:t>
            </w:r>
            <w:r w:rsidRPr="0025259C">
              <w:rPr>
                <w:rFonts w:ascii="微软雅黑" w:eastAsia="微软雅黑" w:hAnsi="微软雅黑" w:cs="Arial"/>
                <w:kern w:val="0"/>
                <w:sz w:val="15"/>
                <w:szCs w:val="15"/>
              </w:rPr>
              <w:br/>
              <w:t>系统支持请假、出差、加班、补休、调班、停工等考勤业务管理。</w:t>
            </w:r>
            <w:r w:rsidRPr="0025259C">
              <w:rPr>
                <w:rFonts w:ascii="微软雅黑" w:eastAsia="微软雅黑" w:hAnsi="微软雅黑" w:cs="Arial"/>
                <w:kern w:val="0"/>
                <w:sz w:val="15"/>
                <w:szCs w:val="15"/>
              </w:rPr>
              <w:br/>
              <w:t>8、培训管理:培训管理员可以向员工进行培训需求调查。</w:t>
            </w:r>
            <w:r w:rsidRPr="0025259C">
              <w:rPr>
                <w:rFonts w:ascii="微软雅黑" w:eastAsia="微软雅黑" w:hAnsi="微软雅黑" w:cs="Arial"/>
                <w:kern w:val="0"/>
                <w:sz w:val="15"/>
                <w:szCs w:val="15"/>
              </w:rPr>
              <w:br/>
              <w:t>各部门上报培训需求，汇总成培训计划，计划内容包括培训的时间、地点、参与人、预算等。培训计划可以在线申报。</w:t>
            </w:r>
            <w:r w:rsidRPr="0025259C">
              <w:rPr>
                <w:rFonts w:ascii="微软雅黑" w:eastAsia="微软雅黑" w:hAnsi="微软雅黑" w:cs="Arial"/>
                <w:kern w:val="0"/>
                <w:sz w:val="15"/>
                <w:szCs w:val="15"/>
              </w:rPr>
              <w:br/>
              <w:t>9、招聘管理:用户可以制订招聘计划，包括招聘的岗位、要求、人数，招聘流程定义等。招聘计划可在线申报。</w:t>
            </w:r>
            <w:r w:rsidRPr="0025259C">
              <w:rPr>
                <w:rFonts w:ascii="微软雅黑" w:eastAsia="微软雅黑" w:hAnsi="微软雅黑" w:cs="Arial"/>
                <w:kern w:val="0"/>
                <w:sz w:val="15"/>
                <w:szCs w:val="15"/>
              </w:rPr>
              <w:br/>
              <w:t>10、招聘门户:企业可在互联网上对外发布招聘网站，通过网站实时发布各类招聘职位。</w:t>
            </w:r>
            <w:r w:rsidRPr="0025259C">
              <w:rPr>
                <w:rFonts w:ascii="微软雅黑" w:eastAsia="微软雅黑" w:hAnsi="微软雅黑" w:cs="Arial"/>
                <w:kern w:val="0"/>
                <w:sz w:val="15"/>
                <w:szCs w:val="15"/>
              </w:rPr>
              <w:br/>
              <w:t>应聘者可以在招聘网站上直接应聘，在线填写简历等信息。</w:t>
            </w:r>
            <w:r w:rsidRPr="0025259C">
              <w:rPr>
                <w:rFonts w:ascii="微软雅黑" w:eastAsia="微软雅黑" w:hAnsi="微软雅黑" w:cs="Arial"/>
                <w:kern w:val="0"/>
                <w:sz w:val="15"/>
                <w:szCs w:val="15"/>
              </w:rPr>
              <w:br/>
              <w:t>11、报表中心:报表设计中心，用户可以自行定义各类明细、统计报表。</w:t>
            </w:r>
            <w:r w:rsidRPr="0025259C">
              <w:rPr>
                <w:rFonts w:ascii="微软雅黑" w:eastAsia="微软雅黑" w:hAnsi="微软雅黑" w:cs="Arial"/>
                <w:kern w:val="0"/>
                <w:sz w:val="15"/>
                <w:szCs w:val="15"/>
              </w:rPr>
              <w:br/>
              <w:t>12、预警功能:劳动合同期满提醒</w:t>
            </w:r>
            <w:r w:rsidRPr="0025259C">
              <w:rPr>
                <w:rFonts w:ascii="微软雅黑" w:eastAsia="微软雅黑" w:hAnsi="微软雅黑" w:cs="Arial"/>
                <w:kern w:val="0"/>
                <w:sz w:val="15"/>
                <w:szCs w:val="15"/>
              </w:rPr>
              <w:br/>
              <w:t>员工生日提醒</w:t>
            </w:r>
            <w:r w:rsidRPr="0025259C">
              <w:rPr>
                <w:rFonts w:ascii="微软雅黑" w:eastAsia="微软雅黑" w:hAnsi="微软雅黑" w:cs="Arial"/>
                <w:kern w:val="0"/>
                <w:sz w:val="15"/>
                <w:szCs w:val="15"/>
              </w:rPr>
              <w:br/>
              <w:t>未签劳动合同人员提醒</w:t>
            </w:r>
            <w:r w:rsidRPr="0025259C">
              <w:rPr>
                <w:rFonts w:ascii="微软雅黑" w:eastAsia="微软雅黑" w:hAnsi="微软雅黑" w:cs="Arial"/>
                <w:kern w:val="0"/>
                <w:sz w:val="15"/>
                <w:szCs w:val="15"/>
              </w:rPr>
              <w:br/>
              <w:t>合同续签提醒</w:t>
            </w:r>
            <w:r w:rsidRPr="0025259C">
              <w:rPr>
                <w:rFonts w:ascii="微软雅黑" w:eastAsia="微软雅黑" w:hAnsi="微软雅黑" w:cs="Arial"/>
                <w:kern w:val="0"/>
                <w:sz w:val="15"/>
                <w:szCs w:val="15"/>
              </w:rPr>
              <w:br/>
              <w:t>员工转正提醒</w:t>
            </w:r>
            <w:r w:rsidRPr="0025259C">
              <w:rPr>
                <w:rFonts w:ascii="微软雅黑" w:eastAsia="微软雅黑" w:hAnsi="微软雅黑" w:cs="Arial"/>
                <w:kern w:val="0"/>
                <w:sz w:val="15"/>
                <w:szCs w:val="15"/>
              </w:rPr>
              <w:br/>
              <w:t>13、系统管理:系统日志管理。</w:t>
            </w:r>
            <w:r w:rsidRPr="0025259C">
              <w:rPr>
                <w:rFonts w:ascii="微软雅黑" w:eastAsia="微软雅黑" w:hAnsi="微软雅黑" w:cs="Arial"/>
                <w:kern w:val="0"/>
                <w:sz w:val="15"/>
                <w:szCs w:val="15"/>
              </w:rPr>
              <w:br/>
              <w:t>在线用户查看。</w:t>
            </w:r>
            <w:r w:rsidRPr="0025259C">
              <w:rPr>
                <w:rFonts w:ascii="微软雅黑" w:eastAsia="微软雅黑" w:hAnsi="微软雅黑" w:cs="Arial"/>
                <w:kern w:val="0"/>
                <w:sz w:val="15"/>
                <w:szCs w:val="15"/>
              </w:rPr>
              <w:br/>
              <w:t>业务监控台。查看系统中所有工作流业务的运行状态。</w:t>
            </w:r>
            <w:r w:rsidRPr="0025259C">
              <w:rPr>
                <w:rFonts w:ascii="微软雅黑" w:eastAsia="微软雅黑" w:hAnsi="微软雅黑" w:cs="Arial"/>
                <w:kern w:val="0"/>
                <w:sz w:val="15"/>
                <w:szCs w:val="15"/>
              </w:rPr>
              <w:br/>
              <w:t>部门数据权限管理。</w:t>
            </w:r>
            <w:r w:rsidRPr="0025259C">
              <w:rPr>
                <w:rFonts w:ascii="微软雅黑" w:eastAsia="微软雅黑" w:hAnsi="微软雅黑" w:cs="Arial"/>
                <w:kern w:val="0"/>
                <w:sz w:val="15"/>
                <w:szCs w:val="15"/>
              </w:rPr>
              <w:br/>
              <w:t>栏目访问权限管理。</w:t>
            </w:r>
            <w:r w:rsidRPr="0025259C">
              <w:rPr>
                <w:rFonts w:ascii="微软雅黑" w:eastAsia="微软雅黑" w:hAnsi="微软雅黑" w:cs="Arial"/>
                <w:kern w:val="0"/>
                <w:sz w:val="15"/>
                <w:szCs w:val="15"/>
              </w:rPr>
              <w:br/>
              <w:t>用户及角色管理。</w:t>
            </w:r>
            <w:r w:rsidRPr="0025259C">
              <w:rPr>
                <w:rFonts w:ascii="微软雅黑" w:eastAsia="微软雅黑" w:hAnsi="微软雅黑" w:cs="Arial"/>
                <w:kern w:val="0"/>
                <w:sz w:val="15"/>
                <w:szCs w:val="15"/>
              </w:rPr>
              <w:br/>
              <w:t>标准代码库。</w:t>
            </w:r>
            <w:r w:rsidRPr="0025259C">
              <w:rPr>
                <w:rFonts w:ascii="微软雅黑" w:eastAsia="微软雅黑" w:hAnsi="微软雅黑" w:cs="Arial"/>
                <w:kern w:val="0"/>
                <w:sz w:val="15"/>
                <w:szCs w:val="15"/>
              </w:rPr>
              <w:br/>
              <w:t>数据结构管理</w:t>
            </w:r>
          </w:p>
        </w:tc>
      </w:tr>
    </w:tbl>
    <w:p w:rsidR="00F96132" w:rsidRPr="0025259C" w:rsidRDefault="00F96132" w:rsidP="0025259C">
      <w:pPr>
        <w:pStyle w:val="2"/>
        <w:spacing w:line="240" w:lineRule="auto"/>
        <w:jc w:val="left"/>
        <w:rPr>
          <w:rFonts w:ascii="微软雅黑" w:eastAsia="微软雅黑" w:hAnsi="微软雅黑"/>
          <w:sz w:val="15"/>
          <w:szCs w:val="15"/>
        </w:rPr>
      </w:pPr>
      <w:bookmarkStart w:id="159" w:name="_Toc459967958"/>
      <w:r w:rsidRPr="0025259C">
        <w:rPr>
          <w:rFonts w:ascii="微软雅黑" w:eastAsia="微软雅黑" w:hAnsi="微软雅黑"/>
          <w:sz w:val="15"/>
          <w:szCs w:val="15"/>
        </w:rPr>
        <w:lastRenderedPageBreak/>
        <w:t>2013.07 - 2013.12  客户信息管理系统</w:t>
      </w:r>
      <w:bookmarkEnd w:id="159"/>
    </w:p>
    <w:tbl>
      <w:tblPr>
        <w:tblW w:w="0" w:type="auto"/>
        <w:tblCellSpacing w:w="0" w:type="dxa"/>
        <w:tblCellMar>
          <w:left w:w="0" w:type="dxa"/>
          <w:right w:w="0" w:type="dxa"/>
        </w:tblCellMar>
        <w:tblLook w:val="04A0"/>
      </w:tblPr>
      <w:tblGrid>
        <w:gridCol w:w="720"/>
        <w:gridCol w:w="9746"/>
      </w:tblGrid>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负责客户信息管理模块开发</w:t>
            </w:r>
          </w:p>
        </w:tc>
      </w:tr>
      <w:tr w:rsidR="00BA2882" w:rsidRPr="0025259C" w:rsidTr="00F96132">
        <w:trPr>
          <w:tblCellSpacing w:w="0" w:type="dxa"/>
        </w:trPr>
        <w:tc>
          <w:tcPr>
            <w:tcW w:w="720" w:type="dxa"/>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F96132" w:rsidRPr="0025259C" w:rsidRDefault="00F96132"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项目描述：该系统主要用于用户销售方面的客户管理与分配，主要分为以下几个功能模块： </w:t>
            </w:r>
            <w:r w:rsidRPr="0025259C">
              <w:rPr>
                <w:rFonts w:ascii="微软雅黑" w:eastAsia="微软雅黑" w:hAnsi="微软雅黑" w:cs="Arial"/>
                <w:kern w:val="0"/>
                <w:sz w:val="15"/>
                <w:szCs w:val="15"/>
              </w:rPr>
              <w:br/>
              <w:t xml:space="preserve">1、 登录模块： 根据登录人员的不同，分配不同的权限，执行不同的操作 </w:t>
            </w:r>
            <w:r w:rsidRPr="0025259C">
              <w:rPr>
                <w:rFonts w:ascii="微软雅黑" w:eastAsia="微软雅黑" w:hAnsi="微软雅黑" w:cs="Arial"/>
                <w:kern w:val="0"/>
                <w:sz w:val="15"/>
                <w:szCs w:val="15"/>
              </w:rPr>
              <w:br/>
              <w:t xml:space="preserve">2、 客户信息管理： 管理员可以查看所有客户的信息或通过各种条件查看客户信息，并对客户信息进行操作（如为客户设置销售人员，查看客户交易信息，查看客户日志，删除客户）；管理员可以进行客户管理策略的查看和设置；管理员可以进行客户信息统计的查看；管理员可以新添客户；销售人员只能查询和操作隶属于自己的客户；销售人员还可以进行客户共享查看。 </w:t>
            </w:r>
            <w:r w:rsidRPr="0025259C">
              <w:rPr>
                <w:rFonts w:ascii="微软雅黑" w:eastAsia="微软雅黑" w:hAnsi="微软雅黑" w:cs="Arial"/>
                <w:kern w:val="0"/>
                <w:sz w:val="15"/>
                <w:szCs w:val="15"/>
              </w:rPr>
              <w:br/>
              <w:t xml:space="preserve">3、 联系人信息管理： 管理员和销售人员都可以进行联系人的添加，删除和查看，同时还可以将联系人和客户进行关联。 </w:t>
            </w:r>
            <w:r w:rsidRPr="0025259C">
              <w:rPr>
                <w:rFonts w:ascii="微软雅黑" w:eastAsia="微软雅黑" w:hAnsi="微软雅黑" w:cs="Arial"/>
                <w:kern w:val="0"/>
                <w:sz w:val="15"/>
                <w:szCs w:val="15"/>
              </w:rPr>
              <w:br/>
              <w:t xml:space="preserve">4、 管理员设置： 管理员可以新添登录账号；可以查看所有员工信息；可以将删除的信息恢复或彻底清除；可以修改个人信息。 </w:t>
            </w:r>
            <w:r w:rsidRPr="0025259C">
              <w:rPr>
                <w:rFonts w:ascii="微软雅黑" w:eastAsia="微软雅黑" w:hAnsi="微软雅黑" w:cs="Arial"/>
                <w:kern w:val="0"/>
                <w:sz w:val="15"/>
                <w:szCs w:val="15"/>
              </w:rPr>
              <w:br/>
              <w:t xml:space="preserve">5、 销售员管理： 销售人员可以修改个人信息和账号信息。 </w:t>
            </w:r>
            <w:r w:rsidRPr="0025259C">
              <w:rPr>
                <w:rFonts w:ascii="微软雅黑" w:eastAsia="微软雅黑" w:hAnsi="微软雅黑" w:cs="Arial"/>
                <w:kern w:val="0"/>
                <w:sz w:val="15"/>
                <w:szCs w:val="15"/>
              </w:rPr>
              <w:br/>
              <w:t xml:space="preserve">开发模块：独立开发 开发工具：PL/SQLdev、MyEclipse8.5、tomcat6 </w:t>
            </w:r>
            <w:r w:rsidRPr="0025259C">
              <w:rPr>
                <w:rFonts w:ascii="微软雅黑" w:eastAsia="微软雅黑" w:hAnsi="微软雅黑" w:cs="Arial"/>
                <w:kern w:val="0"/>
                <w:sz w:val="15"/>
                <w:szCs w:val="15"/>
              </w:rPr>
              <w:br/>
              <w:t>实现技术：</w:t>
            </w:r>
            <w:r w:rsidRPr="0025259C">
              <w:rPr>
                <w:rFonts w:ascii="微软雅黑" w:eastAsia="微软雅黑" w:hAnsi="微软雅黑" w:cs="Arial"/>
                <w:kern w:val="0"/>
                <w:sz w:val="15"/>
                <w:szCs w:val="15"/>
              </w:rPr>
              <w:br/>
              <w:t xml:space="preserve">1、 整个项目使用SSH三大框架整合开发，使程序更符合MVC设计模式； </w:t>
            </w:r>
            <w:r w:rsidRPr="0025259C">
              <w:rPr>
                <w:rFonts w:ascii="微软雅黑" w:eastAsia="微软雅黑" w:hAnsi="微软雅黑" w:cs="Arial"/>
                <w:kern w:val="0"/>
                <w:sz w:val="15"/>
                <w:szCs w:val="15"/>
              </w:rPr>
              <w:br/>
              <w:t xml:space="preserve">2、自定义拦截器对未登录和非法登录访问进行拦截； </w:t>
            </w:r>
            <w:r w:rsidRPr="0025259C">
              <w:rPr>
                <w:rFonts w:ascii="微软雅黑" w:eastAsia="微软雅黑" w:hAnsi="微软雅黑" w:cs="Arial"/>
                <w:kern w:val="0"/>
                <w:sz w:val="15"/>
                <w:szCs w:val="15"/>
              </w:rPr>
              <w:br/>
              <w:t xml:space="preserve">3、使用JavaScript进行客户端验证； </w:t>
            </w:r>
            <w:r w:rsidRPr="0025259C">
              <w:rPr>
                <w:rFonts w:ascii="微软雅黑" w:eastAsia="微软雅黑" w:hAnsi="微软雅黑" w:cs="Arial"/>
                <w:kern w:val="0"/>
                <w:sz w:val="15"/>
                <w:szCs w:val="15"/>
              </w:rPr>
              <w:br/>
              <w:t xml:space="preserve">4、在进行分页显示时，调用存储过程提供效率； </w:t>
            </w:r>
            <w:r w:rsidRPr="0025259C">
              <w:rPr>
                <w:rFonts w:ascii="微软雅黑" w:eastAsia="微软雅黑" w:hAnsi="微软雅黑" w:cs="Arial"/>
                <w:kern w:val="0"/>
                <w:sz w:val="15"/>
                <w:szCs w:val="15"/>
              </w:rPr>
              <w:br/>
              <w:t xml:space="preserve">5、配置dbcp连接池，减少了连接创建的时间； </w:t>
            </w:r>
            <w:r w:rsidRPr="0025259C">
              <w:rPr>
                <w:rFonts w:ascii="微软雅黑" w:eastAsia="微软雅黑" w:hAnsi="微软雅黑" w:cs="Arial"/>
                <w:kern w:val="0"/>
                <w:sz w:val="15"/>
                <w:szCs w:val="15"/>
              </w:rPr>
              <w:br/>
              <w:t xml:space="preserve">在实现客户统计时，使用JFreeChart生成饼状图，更加清晰的展现出客户统计的结果； </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7、使用jquery的post实现ajax局部刷新技术，在创建新用户时验证用户名是否重复；</w:t>
            </w:r>
          </w:p>
        </w:tc>
      </w:tr>
    </w:tbl>
    <w:p w:rsidR="004444E8" w:rsidRPr="0025259C" w:rsidRDefault="004444E8" w:rsidP="0025259C">
      <w:pPr>
        <w:pStyle w:val="2"/>
        <w:spacing w:line="240" w:lineRule="auto"/>
        <w:jc w:val="left"/>
        <w:rPr>
          <w:rFonts w:ascii="微软雅黑" w:eastAsia="微软雅黑" w:hAnsi="微软雅黑"/>
          <w:sz w:val="15"/>
          <w:szCs w:val="15"/>
        </w:rPr>
      </w:pPr>
      <w:bookmarkStart w:id="160" w:name="_Toc459967959"/>
      <w:r w:rsidRPr="0025259C">
        <w:rPr>
          <w:rFonts w:ascii="微软雅黑" w:eastAsia="微软雅黑" w:hAnsi="微软雅黑"/>
          <w:sz w:val="15"/>
          <w:szCs w:val="15"/>
        </w:rPr>
        <w:lastRenderedPageBreak/>
        <w:t>2013.11 - 2014.04  短信通</w:t>
      </w:r>
      <w:bookmarkEnd w:id="160"/>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1.敏感词管理</w:t>
            </w:r>
            <w:r w:rsidRPr="0025259C">
              <w:rPr>
                <w:rFonts w:ascii="微软雅黑" w:eastAsia="微软雅黑" w:hAnsi="微软雅黑" w:cs="Arial"/>
                <w:kern w:val="0"/>
                <w:sz w:val="15"/>
                <w:szCs w:val="15"/>
              </w:rPr>
              <w:br/>
              <w:t>对敏感词进行增删查改，批量导入导出,并在审核页面中将可能是敏感词的内容以红色显示</w:t>
            </w:r>
            <w:r w:rsidRPr="0025259C">
              <w:rPr>
                <w:rFonts w:ascii="微软雅黑" w:eastAsia="微软雅黑" w:hAnsi="微软雅黑" w:cs="Arial"/>
                <w:kern w:val="0"/>
                <w:sz w:val="15"/>
                <w:szCs w:val="15"/>
              </w:rPr>
              <w:br/>
              <w:t>2.黑名单管理</w:t>
            </w:r>
            <w:r w:rsidRPr="0025259C">
              <w:rPr>
                <w:rFonts w:ascii="微软雅黑" w:eastAsia="微软雅黑" w:hAnsi="微软雅黑" w:cs="Arial"/>
                <w:kern w:val="0"/>
                <w:sz w:val="15"/>
                <w:szCs w:val="15"/>
              </w:rPr>
              <w:br/>
              <w:t>对黑名单（黑名单手机号码）进行增删查改，批量导入导出，下发短信时自动过滤黑名单号码</w:t>
            </w:r>
            <w:r w:rsidRPr="0025259C">
              <w:rPr>
                <w:rFonts w:ascii="微软雅黑" w:eastAsia="微软雅黑" w:hAnsi="微软雅黑" w:cs="Arial"/>
                <w:kern w:val="0"/>
                <w:sz w:val="15"/>
                <w:szCs w:val="15"/>
              </w:rPr>
              <w:br/>
              <w:t>3.审核管理</w:t>
            </w:r>
            <w:r w:rsidRPr="0025259C">
              <w:rPr>
                <w:rFonts w:ascii="微软雅黑" w:eastAsia="微软雅黑" w:hAnsi="微软雅黑" w:cs="Arial"/>
                <w:kern w:val="0"/>
                <w:sz w:val="15"/>
                <w:szCs w:val="15"/>
              </w:rPr>
              <w:br/>
              <w:t>对从短信提交接口提交的短信提供查询并进行人工审核</w:t>
            </w:r>
            <w:r w:rsidRPr="0025259C">
              <w:rPr>
                <w:rFonts w:ascii="微软雅黑" w:eastAsia="微软雅黑" w:hAnsi="微软雅黑" w:cs="Arial"/>
                <w:kern w:val="0"/>
                <w:sz w:val="15"/>
                <w:szCs w:val="15"/>
              </w:rPr>
              <w:br/>
              <w:t>4.短信提交接口</w:t>
            </w:r>
            <w:r w:rsidRPr="0025259C">
              <w:rPr>
                <w:rFonts w:ascii="微软雅黑" w:eastAsia="微软雅黑" w:hAnsi="微软雅黑" w:cs="Arial"/>
                <w:kern w:val="0"/>
                <w:sz w:val="15"/>
                <w:szCs w:val="15"/>
              </w:rPr>
              <w:br/>
              <w:t>http+xml形式对外提供的短信提交接口，代理商和用户按照接口文档提交固定格式的数据信息来实现短信群发</w:t>
            </w:r>
          </w:p>
        </w:tc>
      </w:tr>
      <w:tr w:rsidR="00BA2882" w:rsidRPr="0025259C" w:rsidTr="004D6A9A">
        <w:trPr>
          <w:tblCellSpacing w:w="0" w:type="dxa"/>
        </w:trPr>
        <w:tc>
          <w:tcPr>
            <w:tcW w:w="720" w:type="dxa"/>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该系统主要是为了提供一个短信群发通道，通过短信接口供代理商或其他用户使用，同时也可以为公司其他项目服务。</w:t>
            </w:r>
            <w:r w:rsidRPr="0025259C">
              <w:rPr>
                <w:rFonts w:ascii="微软雅黑" w:eastAsia="微软雅黑" w:hAnsi="微软雅黑" w:cs="Arial"/>
                <w:kern w:val="0"/>
                <w:sz w:val="15"/>
                <w:szCs w:val="15"/>
              </w:rPr>
              <w:br/>
              <w:t>该项目的主要模块：代理商管理,敏感词管理,审核管理,日志管理,充值管理,黑名单管理,特服号管理,下发统计,免审核特服号码管理,运营商号段管理,权限及用户管理,接口信息管理</w:t>
            </w:r>
            <w:r w:rsidRPr="0025259C">
              <w:rPr>
                <w:rFonts w:ascii="微软雅黑" w:eastAsia="微软雅黑" w:hAnsi="微软雅黑" w:cs="Arial"/>
                <w:kern w:val="0"/>
                <w:sz w:val="15"/>
                <w:szCs w:val="15"/>
              </w:rPr>
              <w:br/>
              <w:t>除了以上的后台管理模块还包括短信提交接口和短信网关</w:t>
            </w:r>
          </w:p>
        </w:tc>
      </w:tr>
    </w:tbl>
    <w:p w:rsidR="004444E8" w:rsidRPr="0025259C" w:rsidRDefault="004444E8" w:rsidP="0025259C">
      <w:pPr>
        <w:pStyle w:val="2"/>
        <w:spacing w:line="240" w:lineRule="auto"/>
        <w:jc w:val="left"/>
        <w:rPr>
          <w:rFonts w:ascii="微软雅黑" w:eastAsia="微软雅黑" w:hAnsi="微软雅黑"/>
          <w:sz w:val="15"/>
          <w:szCs w:val="15"/>
        </w:rPr>
      </w:pPr>
      <w:bookmarkStart w:id="161" w:name="_Toc459967960"/>
      <w:r w:rsidRPr="0025259C">
        <w:rPr>
          <w:rFonts w:ascii="微软雅黑" w:eastAsia="微软雅黑" w:hAnsi="微软雅黑"/>
          <w:sz w:val="15"/>
          <w:szCs w:val="15"/>
        </w:rPr>
        <w:t>2013.09 - 2013.11  喜讯通</w:t>
      </w:r>
      <w:bookmarkEnd w:id="161"/>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一.投影设置</w:t>
            </w:r>
            <w:r w:rsidRPr="0025259C">
              <w:rPr>
                <w:rFonts w:ascii="微软雅黑" w:eastAsia="微软雅黑" w:hAnsi="微软雅黑" w:cs="Arial"/>
                <w:kern w:val="0"/>
                <w:sz w:val="15"/>
                <w:szCs w:val="15"/>
              </w:rPr>
              <w:br/>
              <w:t>1.屏幕提示设置</w:t>
            </w:r>
            <w:r w:rsidRPr="0025259C">
              <w:rPr>
                <w:rFonts w:ascii="微软雅黑" w:eastAsia="微软雅黑" w:hAnsi="微软雅黑" w:cs="Arial"/>
                <w:kern w:val="0"/>
                <w:sz w:val="15"/>
                <w:szCs w:val="15"/>
              </w:rPr>
              <w:br/>
              <w:t>设置新娘，新郎的名称，设置合影以及显示的被背景，设置屏幕的提示语</w:t>
            </w:r>
            <w:r w:rsidRPr="0025259C">
              <w:rPr>
                <w:rFonts w:ascii="微软雅黑" w:eastAsia="微软雅黑" w:hAnsi="微软雅黑" w:cs="Arial"/>
                <w:kern w:val="0"/>
                <w:sz w:val="15"/>
                <w:szCs w:val="15"/>
              </w:rPr>
              <w:br/>
              <w:t>2.屏幕祝福设置</w:t>
            </w:r>
            <w:r w:rsidRPr="0025259C">
              <w:rPr>
                <w:rFonts w:ascii="微软雅黑" w:eastAsia="微软雅黑" w:hAnsi="微软雅黑" w:cs="Arial"/>
                <w:kern w:val="0"/>
                <w:sz w:val="15"/>
                <w:szCs w:val="15"/>
              </w:rPr>
              <w:br/>
              <w:t>设置祝福页的背景，设置祝福与滚动的速度</w:t>
            </w:r>
            <w:r w:rsidRPr="0025259C">
              <w:rPr>
                <w:rFonts w:ascii="微软雅黑" w:eastAsia="微软雅黑" w:hAnsi="微软雅黑" w:cs="Arial"/>
                <w:kern w:val="0"/>
                <w:sz w:val="15"/>
                <w:szCs w:val="15"/>
              </w:rPr>
              <w:br/>
              <w:t>3.屏幕抽奖设置</w:t>
            </w:r>
            <w:r w:rsidRPr="0025259C">
              <w:rPr>
                <w:rFonts w:ascii="微软雅黑" w:eastAsia="微软雅黑" w:hAnsi="微软雅黑" w:cs="Arial"/>
                <w:kern w:val="0"/>
                <w:sz w:val="15"/>
                <w:szCs w:val="15"/>
              </w:rPr>
              <w:br/>
              <w:t>设置抽奖的奖项,每个奖项的中奖名额，抽奖的方式（每次一个一次抽取）,是否允许重复抽奖</w:t>
            </w:r>
            <w:r w:rsidRPr="0025259C">
              <w:rPr>
                <w:rFonts w:ascii="微软雅黑" w:eastAsia="微软雅黑" w:hAnsi="微软雅黑" w:cs="Arial"/>
                <w:kern w:val="0"/>
                <w:sz w:val="15"/>
                <w:szCs w:val="15"/>
              </w:rPr>
              <w:br/>
              <w:t>二.大屏幕投影</w:t>
            </w:r>
            <w:r w:rsidRPr="0025259C">
              <w:rPr>
                <w:rFonts w:ascii="微软雅黑" w:eastAsia="微软雅黑" w:hAnsi="微软雅黑" w:cs="Arial"/>
                <w:kern w:val="0"/>
                <w:sz w:val="15"/>
                <w:szCs w:val="15"/>
              </w:rPr>
              <w:br/>
              <w:t>1.大屏幕提示页面</w:t>
            </w:r>
            <w:r w:rsidRPr="0025259C">
              <w:rPr>
                <w:rFonts w:ascii="微软雅黑" w:eastAsia="微软雅黑" w:hAnsi="微软雅黑" w:cs="Arial"/>
                <w:kern w:val="0"/>
                <w:sz w:val="15"/>
                <w:szCs w:val="15"/>
              </w:rPr>
              <w:br/>
              <w:t>根据屏幕提示设置，显示新娘新郎的名称以及合影和背景，提示语</w:t>
            </w:r>
            <w:r w:rsidRPr="0025259C">
              <w:rPr>
                <w:rFonts w:ascii="微软雅黑" w:eastAsia="微软雅黑" w:hAnsi="微软雅黑" w:cs="Arial"/>
                <w:kern w:val="0"/>
                <w:sz w:val="15"/>
                <w:szCs w:val="15"/>
              </w:rPr>
              <w:br/>
              <w:t>2.大屏幕祝福页面</w:t>
            </w:r>
            <w:r w:rsidRPr="0025259C">
              <w:rPr>
                <w:rFonts w:ascii="微软雅黑" w:eastAsia="微软雅黑" w:hAnsi="微软雅黑" w:cs="Arial"/>
                <w:kern w:val="0"/>
                <w:sz w:val="15"/>
                <w:szCs w:val="15"/>
              </w:rPr>
              <w:br/>
              <w:t>根据屏幕祝福设置，按一定速度滚动显示审核通过的嘉宾的短信祝福内容</w:t>
            </w:r>
            <w:r w:rsidRPr="0025259C">
              <w:rPr>
                <w:rFonts w:ascii="微软雅黑" w:eastAsia="微软雅黑" w:hAnsi="微软雅黑" w:cs="Arial"/>
                <w:kern w:val="0"/>
                <w:sz w:val="15"/>
                <w:szCs w:val="15"/>
              </w:rPr>
              <w:br/>
              <w:t>3.大屏幕抽奖页面</w:t>
            </w:r>
            <w:r w:rsidRPr="0025259C">
              <w:rPr>
                <w:rFonts w:ascii="微软雅黑" w:eastAsia="微软雅黑" w:hAnsi="微软雅黑" w:cs="Arial"/>
                <w:kern w:val="0"/>
                <w:sz w:val="15"/>
                <w:szCs w:val="15"/>
              </w:rPr>
              <w:br/>
              <w:t>根据屏幕抽奖设置，按规则抽取奖项</w:t>
            </w:r>
            <w:r w:rsidRPr="0025259C">
              <w:rPr>
                <w:rFonts w:ascii="微软雅黑" w:eastAsia="微软雅黑" w:hAnsi="微软雅黑" w:cs="Arial"/>
                <w:kern w:val="0"/>
                <w:sz w:val="15"/>
                <w:szCs w:val="15"/>
              </w:rPr>
              <w:br/>
              <w:t>三.短信审核</w:t>
            </w:r>
            <w:r w:rsidRPr="0025259C">
              <w:rPr>
                <w:rFonts w:ascii="微软雅黑" w:eastAsia="微软雅黑" w:hAnsi="微软雅黑" w:cs="Arial"/>
                <w:kern w:val="0"/>
                <w:sz w:val="15"/>
                <w:szCs w:val="15"/>
              </w:rPr>
              <w:br/>
              <w:t>审核嘉宾发送的祝福短信，只有审核通过的才可以再大屏幕祝福页面显示</w:t>
            </w:r>
          </w:p>
        </w:tc>
      </w:tr>
      <w:tr w:rsidR="00BA2882" w:rsidRPr="0025259C" w:rsidTr="004D6A9A">
        <w:trPr>
          <w:tblCellSpacing w:w="0" w:type="dxa"/>
        </w:trPr>
        <w:tc>
          <w:tcPr>
            <w:tcW w:w="720" w:type="dxa"/>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4444E8" w:rsidRPr="0025259C" w:rsidRDefault="004444E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该系统的用户对象主要是新婚夫妇,通过在后台设置各种信息使得在投影上显示不同的效果，同时可以显示嘉宾对新人的短信祝福，还可以对现场嘉宾进行抽奖.</w:t>
            </w:r>
          </w:p>
        </w:tc>
      </w:tr>
    </w:tbl>
    <w:p w:rsidR="00D3450E" w:rsidRPr="0025259C" w:rsidRDefault="00D3450E" w:rsidP="0025259C">
      <w:pPr>
        <w:pStyle w:val="2"/>
        <w:spacing w:line="240" w:lineRule="auto"/>
        <w:jc w:val="left"/>
        <w:rPr>
          <w:rFonts w:ascii="微软雅黑" w:eastAsia="微软雅黑" w:hAnsi="微软雅黑"/>
          <w:sz w:val="15"/>
          <w:szCs w:val="15"/>
        </w:rPr>
      </w:pPr>
      <w:bookmarkStart w:id="162" w:name="_Toc459967961"/>
      <w:r w:rsidRPr="0025259C">
        <w:rPr>
          <w:rFonts w:ascii="微软雅黑" w:eastAsia="微软雅黑" w:hAnsi="微软雅黑" w:hint="eastAsia"/>
          <w:sz w:val="15"/>
          <w:szCs w:val="15"/>
        </w:rPr>
        <w:t>2011/04 -- 2013/06：统一终端安全管理系统</w:t>
      </w:r>
      <w:bookmarkEnd w:id="162"/>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软件环境：Win Server 2003/2008+Linux+Unix+ J2EE + Jboss 6 + Sql Server 2005/2008</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开发工具：MyEclipse10 +PowerDesigner+ Visio +Rose+LDAP+CVS等</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责任描述：工作职责： 1、负责软件及平台架构设计，并负责架构中重大功能架构方案的设计实现； 2、对所负责的架构方案的可行性、性能及优化负责，并解决架构方案调试中的问题； 3、对软件平台中的重大专题技术方案进行研究，并提出优化改进方案，并作为责任人负责实施； 4、对客户和技术支持遇到的功能问题、性能问题及时给出解决方案，并负责具体实施；</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工作业绩： 1.服务器增加数据缓存层和文件缓存功能，系统客户端数由3000左右扩展到6000左右，大大提高了系统的性能和稳定性。 2.服务器增加级联功</w:t>
      </w:r>
      <w:r w:rsidRPr="0025259C">
        <w:rPr>
          <w:rFonts w:ascii="微软雅黑" w:eastAsia="微软雅黑" w:hAnsi="微软雅黑" w:hint="eastAsia"/>
          <w:sz w:val="15"/>
          <w:szCs w:val="15"/>
        </w:rPr>
        <w:lastRenderedPageBreak/>
        <w:t>能，支持多级级联功能，级联功能包括策略级联、组织数据级联、报表数据级联、警报数据级联。 3.重构服务器平台，重构后平台由核心组件、基础组件、业务扩展组件组成，满足各子产品独立发展要求。</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中软统一终端安全管理系统围绕不同安全等级的关键业务,进行风险分析并形成对各种风险适度控制的安全策略,依据涉密系统的使命与目标和系统重要程度，将系统划分为不同的安全等级，并综合平衡考虑系统安全要求、系统所面临安全风险和实施安全保护措施的成本，进行安全措施的调整和定制，形成不同等级的安全措施进行保护，把各安全控制的功能模块融合在一个统一的管理、监控和响应的系统中。通过统一的桌面安全管理系统，提供综合的功能管理和安全的性能管理，从而降低系统的复杂度和维护管理成本,本系统分以下几个方面对终端桌面系统进行管理：终端安全管理：保证安全策略的合规性，保障终端的安全运行环境。它包括安全策略管理、终端接入检查、终端出网许可、用户登录计算机的身份认证、网络进程访问控制、防病毒软件监测、系统补丁管理、安全操作管理等涉及主机安全管理、策略合规性管理的功能体系。终端运维管理：监控远程终端的运行状况，管理内网的信息资产，为管理员的终端维护提供方便快捷的帮助。它包括有软件分发、资产查看、运行监控、远程管理等终端运行维护管理方面的功能体系。用户行为管理：规范终端用户信息带出行为，防止企业敏感信息泄露。它包括有网络失泄密防护、存储介质泄密防护、打印机泄密防护、外设接口泄密防护等敏感信息失泄密防护方面的功能体系。数据安全管理：从多个方面和多个层次实现对用户数据的安全管理。它包括：用户桌面安全保险箱，实现了终端用户对需要防护数据的主动加密要求；安全文档策略，该功能从底层实现了企业对某类型的敏感数据的强制加密要求；可信移动存储介质管理，该功能帮助企业实现了移动介质数据的防护，实现了“外部的U盘进来使不了，里面的U盘出去不可用”。终端接入管理：通过终端接入认证和非法主机扫描实现对接入网络的客户端进行认证，认证通过的可以连接网络，对通过其他非法途径进入网络的非法主机，通过扫描工具发现和告警，并及时进行阻断隔离。系统管理与审计：集中统计、显示和分析各种受监控的用户行为日志、报警日志、主机状态日志、以及响应知识库的管理、系统角色和权限、用户的管理，同时为系统正常运行提供了相关参数的设置。</w:t>
      </w:r>
    </w:p>
    <w:p w:rsidR="00D3450E" w:rsidRPr="0025259C" w:rsidRDefault="00D3450E" w:rsidP="0025259C">
      <w:pPr>
        <w:pStyle w:val="2"/>
        <w:spacing w:line="240" w:lineRule="auto"/>
        <w:jc w:val="left"/>
        <w:rPr>
          <w:rFonts w:ascii="微软雅黑" w:eastAsia="微软雅黑" w:hAnsi="微软雅黑"/>
          <w:sz w:val="15"/>
          <w:szCs w:val="15"/>
        </w:rPr>
      </w:pPr>
      <w:bookmarkStart w:id="163" w:name="_Toc459967962"/>
      <w:r w:rsidRPr="0025259C">
        <w:rPr>
          <w:rFonts w:ascii="微软雅黑" w:eastAsia="微软雅黑" w:hAnsi="微软雅黑"/>
          <w:sz w:val="15"/>
          <w:szCs w:val="15"/>
        </w:rPr>
        <w:t xml:space="preserve">2013/04 -- </w:t>
      </w:r>
      <w:r w:rsidRPr="0025259C">
        <w:rPr>
          <w:rFonts w:ascii="微软雅黑" w:eastAsia="微软雅黑" w:hAnsi="微软雅黑" w:hint="eastAsia"/>
          <w:sz w:val="15"/>
          <w:szCs w:val="15"/>
        </w:rPr>
        <w:t>至今中国建设银行新一代企业级代收代付项目</w:t>
      </w:r>
      <w:bookmarkEnd w:id="163"/>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软件环境：</w:t>
      </w:r>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sz w:val="15"/>
          <w:szCs w:val="15"/>
        </w:rPr>
        <w:t>Eclipse</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项目职责：签约、参数模块开发、代收代付批量业务客户端开发</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中国建设银行新一代企业级代收代付项目致力于构建企业级的代收代付平台，实现代缴代发业务功能，灵活、快速定制代收付产品，建立全行代理业务模型，实现水电气等公用事业代缴代扣、代发工资、代收代付保险费等代理业务品种，使分行可快速拓展业务市场，提高业务需求响应速度；实现总对总模式的代理业务，提供全行范围内的企业资金归集、账户监控服务，为总对总模式代理业务的发展提供支撑；在员工渠道、网银、手机银行、短信银行、电话银行、自助终端等电子渠道发布代收代付业务产品，支持跨一级分行缴费，支持跨行缴费，提供升客户服务能力。</w:t>
      </w:r>
    </w:p>
    <w:p w:rsidR="00D3450E" w:rsidRPr="0025259C" w:rsidRDefault="00B2256E" w:rsidP="0025259C">
      <w:pPr>
        <w:pStyle w:val="2"/>
        <w:spacing w:line="240" w:lineRule="auto"/>
        <w:jc w:val="left"/>
        <w:rPr>
          <w:rFonts w:ascii="微软雅黑" w:eastAsia="微软雅黑" w:hAnsi="微软雅黑"/>
          <w:sz w:val="15"/>
          <w:szCs w:val="15"/>
        </w:rPr>
      </w:pPr>
      <w:bookmarkStart w:id="164" w:name="_Toc459967963"/>
      <w:r w:rsidRPr="0025259C">
        <w:rPr>
          <w:rFonts w:ascii="微软雅黑" w:eastAsia="微软雅黑" w:hAnsi="微软雅黑"/>
          <w:sz w:val="15"/>
          <w:szCs w:val="15"/>
        </w:rPr>
        <w:t xml:space="preserve">2012/11 -- 2013/01 </w:t>
      </w:r>
      <w:r w:rsidR="00D3450E" w:rsidRPr="0025259C">
        <w:rPr>
          <w:rFonts w:ascii="微软雅黑" w:eastAsia="微软雅黑" w:hAnsi="微软雅黑" w:hint="eastAsia"/>
          <w:sz w:val="15"/>
          <w:szCs w:val="15"/>
        </w:rPr>
        <w:t>中国民生银行总行国库系统监控平台项目</w:t>
      </w:r>
      <w:bookmarkEnd w:id="164"/>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软件环境：</w:t>
      </w:r>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sz w:val="15"/>
          <w:szCs w:val="15"/>
        </w:rPr>
        <w:t>Eclipse</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项目职责：在项目中，对整个监控平台的功能点进行需求分析、方案设计、代码实现、测试以及实施</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项目描述：由于国库系统交易金额一般都较大，发生异常后如不及时处理，后果影响很严重。所以需要进行监控平台开发，使之能够及时告警异常、协助系统运维人员协助分析原因并及时解决问题。</w:t>
      </w:r>
      <w:r w:rsidRPr="0025259C">
        <w:rPr>
          <w:rFonts w:ascii="微软雅黑" w:eastAsia="微软雅黑" w:hAnsi="微软雅黑"/>
          <w:sz w:val="15"/>
          <w:szCs w:val="15"/>
        </w:rPr>
        <w:br/>
      </w:r>
      <w:r w:rsidRPr="0025259C">
        <w:rPr>
          <w:rFonts w:ascii="微软雅黑" w:eastAsia="微软雅黑" w:hAnsi="微软雅黑" w:hint="eastAsia"/>
          <w:sz w:val="15"/>
          <w:szCs w:val="15"/>
        </w:rPr>
        <w:t>监控国库系统的联机及批量交易，当国库系统发生异常后，监控平台能够及时提示告警，并与交易涉及到的其它系统进行交互，查询各系统本交易执行结果，为运维人员快速定位问题发生位置、发生原因提供依据，并提供异常处理功能供运维人员使用，最终实现系统自动监控、分析和处理异常的功能。</w:t>
      </w: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65" w:name="_Toc459967964"/>
      <w:r w:rsidRPr="0025259C">
        <w:rPr>
          <w:rFonts w:ascii="微软雅黑" w:eastAsia="微软雅黑" w:hAnsi="微软雅黑" w:hint="eastAsia"/>
          <w:sz w:val="15"/>
          <w:szCs w:val="15"/>
        </w:rPr>
        <w:t>2010/09 -- 2011/04：北京联通营业档案电子化管理系统</w:t>
      </w:r>
      <w:bookmarkEnd w:id="165"/>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软件环境：IBM Unix + J2EE + Weblogic10 + Oracle10g</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开发工具：MyEclipse8 + Plsql +PowerDesigner+ Visio +Rose+CVS等</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责任描述：工作任务：（1）整个项目用户需求调研，需求文档编写。</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（2）根据需求文档抽象出系统概念模型以及实体模型。</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（3）制定项目开发实施计划、项目开发实施计划分配。</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（4）项目进度把控及项目风险控制。</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项目描述：整个管理系统有以下子系统组成</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1：归档存储子系统：实现电子档案信息的分布式虚拟化海量存储管理。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2：查询子系统：供档案管理人员进行电子档案影像的查询和调阅等操作</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3：数字化扫描加工子系统：实现客户资料纸质档案数字化扫描加工的不同步骤，经过数字化扫描加工完成的电子档案最终发布至归档存储子系统统一管理。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lastRenderedPageBreak/>
        <w:t>4：用户管理子系统：实现系统用户权限管理机制。</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5：工作流管理子系统：实现数字化扫描加工处理过程各个环节的工作流程管理。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6：业务系统接口协议制定：系统将从北京联通NGOSS(ESS3G）、CSM、IOM三个业务系统获取每份档案对应的业务系统数据。系统也提供查询页面集成接口给业务系统调用。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7：TB级档案数据导出处理子系统：负责北京联通电子档案管理系统内TB级G网影像数据的导出处理。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8：TB级档案数据导入处理子系统：负责将历史G网影像通过加工处理导入至北京电信电子档案管理系统，这将是一个复杂、耗时的过程。</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9：圈选子系统: 负责根据业务数据把纸质凭证圈选为若干个批次信息，规范纸质凭证的移交工作。</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技术实现：系统基于J2EE平台,采用 C/S 和B/S模式开发，采用的技术主要有 ejb3.0 ,ExtJS2.0,Swing界面开发，开源技术有itext pdf文件处理，quartz定时时间调度作业，lucene全文检索功能实现，JFreeChart报表统计功能。</w:t>
      </w: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jc w:val="left"/>
        <w:rPr>
          <w:rFonts w:ascii="微软雅黑" w:eastAsia="微软雅黑" w:hAnsi="微软雅黑"/>
          <w:b/>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66" w:name="_Toc459967965"/>
      <w:r w:rsidRPr="0025259C">
        <w:rPr>
          <w:rFonts w:ascii="微软雅黑" w:eastAsia="微软雅黑" w:hAnsi="微软雅黑" w:hint="eastAsia"/>
          <w:sz w:val="15"/>
          <w:szCs w:val="15"/>
        </w:rPr>
        <w:t>2008/10 -- 2009/04：北京电信电子化档案管理系统</w:t>
      </w:r>
      <w:bookmarkEnd w:id="166"/>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软件环境：Windows2003server/Hpunix + J2EE + Weblogic8.1 + Oracle10g</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开发工具：MyEclipse + plsql + Visio +rose+vss等</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责任描述：本人负责数字化扫描加工子系统和归档子系统的功能开发和weblogic应用服务器和oracle数据库unix下的安装和调试，项目部署工作等工作。</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项目描述：项目描述：整个管理系统有以下子系统组成</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1：归档存储子系统：实现电子档案信息的分布式虚拟化海量存储管理。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2：查询子系统：供档案管理人员进行电子档案影像的查询和调阅等操作</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3：数字化扫描加工子系统：实现客户资料纸质档案数字化扫描加工的不同步骤，经过数字化扫描加工完成的电子档案最终发布至归档存储子系统统一管理。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4：用户管理子系统：实现系统用户权限管理机制。</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5：流程管理子系统：实现数字化扫描加工处理过程各个环节的工作流程管理。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6：业务系统接口：系统将从北京电信CRM业务系统获取每份档案对应的业务系统数据。系统也提供查询页面集成接口给业务系统调用。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7：TB级档案数据导出处理子系统：负责北京联通电子档案管理系统内TB级C网影像数据的导出处理。</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8：TB级档案数据导入处理子系统：负责将历史C网影像通过加工处理导入至北京电信电子档案管理系统，这将是一个复杂、耗时的过程。</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技术实现：系统基于J2EE平台,采用 C/S 和B/S模式开发，采用的技术主要有 ejb2.0 ,struts2.0,swing界面开发，开源技术有itext pdf文件处理，quartz定时时间调度作业，lucene全文检索功能实现，JFreeChart报表统计功能。</w:t>
      </w: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67" w:name="_Toc459967966"/>
      <w:r w:rsidRPr="0025259C">
        <w:rPr>
          <w:rFonts w:ascii="微软雅黑" w:eastAsia="微软雅黑" w:hAnsi="微软雅黑"/>
          <w:sz w:val="15"/>
          <w:szCs w:val="15"/>
        </w:rPr>
        <w:t xml:space="preserve">2012/12 -- 2013/10 </w:t>
      </w:r>
      <w:r w:rsidRPr="0025259C">
        <w:rPr>
          <w:rFonts w:ascii="微软雅黑" w:eastAsia="微软雅黑" w:hAnsi="微软雅黑" w:hint="eastAsia"/>
          <w:sz w:val="15"/>
          <w:szCs w:val="15"/>
        </w:rPr>
        <w:t xml:space="preserve">  普华有限公司客户关系管理系统</w:t>
      </w:r>
      <w:bookmarkEnd w:id="167"/>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软件环境：</w:t>
      </w:r>
      <w:r w:rsidRPr="0025259C">
        <w:rPr>
          <w:rFonts w:ascii="微软雅黑" w:eastAsia="微软雅黑" w:hAnsi="微软雅黑"/>
          <w:sz w:val="15"/>
          <w:szCs w:val="15"/>
        </w:rPr>
        <w:t xml:space="preserve"> Windows2008 + Tomcat + Mysql</w:t>
      </w:r>
    </w:p>
    <w:p w:rsidR="00D3450E" w:rsidRPr="0025259C" w:rsidRDefault="00D3450E" w:rsidP="0025259C">
      <w:pPr>
        <w:jc w:val="left"/>
        <w:rPr>
          <w:rFonts w:ascii="微软雅黑" w:eastAsia="微软雅黑" w:hAnsi="微软雅黑"/>
          <w:b/>
          <w:vanish/>
          <w:sz w:val="15"/>
          <w:szCs w:val="15"/>
        </w:rPr>
      </w:pPr>
      <w:r w:rsidRPr="0025259C">
        <w:rPr>
          <w:rFonts w:ascii="微软雅黑" w:eastAsia="微软雅黑" w:hAnsi="微软雅黑" w:hint="eastAsia"/>
          <w:b/>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开发工具：</w:t>
      </w:r>
      <w:r w:rsidRPr="0025259C">
        <w:rPr>
          <w:rFonts w:ascii="微软雅黑" w:eastAsia="微软雅黑" w:hAnsi="微软雅黑"/>
          <w:sz w:val="15"/>
          <w:szCs w:val="15"/>
        </w:rPr>
        <w:t>MyEclipse + PowerDesigner + Visio</w:t>
      </w:r>
    </w:p>
    <w:p w:rsidR="00D3450E" w:rsidRPr="0025259C" w:rsidRDefault="00D3450E" w:rsidP="0025259C">
      <w:pPr>
        <w:jc w:val="left"/>
        <w:rPr>
          <w:rFonts w:ascii="微软雅黑" w:eastAsia="微软雅黑" w:hAnsi="微软雅黑"/>
          <w:b/>
          <w:sz w:val="15"/>
          <w:szCs w:val="15"/>
        </w:rPr>
      </w:pPr>
      <w:r w:rsidRPr="0025259C">
        <w:rPr>
          <w:rFonts w:ascii="微软雅黑" w:eastAsia="微软雅黑" w:hAnsi="微软雅黑" w:hint="eastAsia"/>
          <w:b/>
          <w:sz w:val="15"/>
          <w:szCs w:val="15"/>
        </w:rPr>
        <w:t>项目职责：</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sz w:val="15"/>
          <w:szCs w:val="15"/>
        </w:rPr>
        <w:t>1</w:t>
      </w:r>
      <w:r w:rsidRPr="0025259C">
        <w:rPr>
          <w:rFonts w:ascii="微软雅黑" w:eastAsia="微软雅黑" w:hAnsi="微软雅黑" w:hint="eastAsia"/>
          <w:sz w:val="15"/>
          <w:szCs w:val="15"/>
        </w:rPr>
        <w:t>、参与系统需求分析、概要设计、详细设计等工作</w:t>
      </w:r>
      <w:r w:rsidRPr="0025259C">
        <w:rPr>
          <w:rFonts w:ascii="微软雅黑" w:eastAsia="微软雅黑" w:hAnsi="微软雅黑"/>
          <w:sz w:val="15"/>
          <w:szCs w:val="15"/>
        </w:rPr>
        <w:br/>
        <w:t>2</w:t>
      </w:r>
      <w:r w:rsidRPr="0025259C">
        <w:rPr>
          <w:rFonts w:ascii="微软雅黑" w:eastAsia="微软雅黑" w:hAnsi="微软雅黑" w:hint="eastAsia"/>
          <w:sz w:val="15"/>
          <w:szCs w:val="15"/>
        </w:rPr>
        <w:t>、参与系统原型开发工作</w:t>
      </w:r>
      <w:r w:rsidRPr="0025259C">
        <w:rPr>
          <w:rFonts w:ascii="微软雅黑" w:eastAsia="微软雅黑" w:hAnsi="微软雅黑"/>
          <w:sz w:val="15"/>
          <w:szCs w:val="15"/>
        </w:rPr>
        <w:br/>
        <w:t>3</w:t>
      </w:r>
      <w:r w:rsidRPr="0025259C">
        <w:rPr>
          <w:rFonts w:ascii="微软雅黑" w:eastAsia="微软雅黑" w:hAnsi="微软雅黑" w:hint="eastAsia"/>
          <w:sz w:val="15"/>
          <w:szCs w:val="15"/>
        </w:rPr>
        <w:t>、主要客户管理和本模块相关的统计报表功能的编码开发</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项目描述：</w:t>
      </w:r>
      <w:r w:rsidRPr="0025259C">
        <w:rPr>
          <w:rFonts w:ascii="微软雅黑" w:eastAsia="微软雅黑" w:hAnsi="微软雅黑" w:hint="eastAsia"/>
          <w:sz w:val="15"/>
          <w:szCs w:val="15"/>
        </w:rPr>
        <w:t>本系统是为实现市场营销、销售、服务等业务工作的自动化，目的是让企业能为客户提高更好的服务，提高客户的满意度。通过本系统将能够收集与客户互动信息、客户的需求以及采购情况等等，方便公司对客户信息的统计和分析。</w:t>
      </w:r>
      <w:r w:rsidRPr="0025259C">
        <w:rPr>
          <w:rFonts w:ascii="微软雅黑" w:eastAsia="微软雅黑" w:hAnsi="微软雅黑"/>
          <w:sz w:val="15"/>
          <w:szCs w:val="15"/>
        </w:rPr>
        <w:br/>
      </w:r>
      <w:r w:rsidRPr="0025259C">
        <w:rPr>
          <w:rFonts w:ascii="微软雅黑" w:eastAsia="微软雅黑" w:hAnsi="微软雅黑" w:hint="eastAsia"/>
          <w:sz w:val="15"/>
          <w:szCs w:val="15"/>
        </w:rPr>
        <w:t>整个系统分为六个功能模块分别是：基础数据、权限管理、营销管理、客户管理、服务管理、统计报表管理。其中客户管理模块：包括客户信息维护、客户回访登记、客户投诉登记、客户流失预警、客户流失登记。通过客户管理模块，可以对客户、联系人的信息进行录入和维护；根据回访情况和客户投诉情况对信誉度、满意度、价值度进行维护；根据客户的信誉度、满意度、价值、状态对客户进行综合分析，对客户的流失进行预测和预警。</w:t>
      </w:r>
    </w:p>
    <w:p w:rsidR="00D3450E" w:rsidRPr="0025259C" w:rsidRDefault="00D3450E" w:rsidP="0025259C">
      <w:pPr>
        <w:jc w:val="left"/>
        <w:rPr>
          <w:rFonts w:ascii="微软雅黑" w:eastAsia="微软雅黑" w:hAnsi="微软雅黑"/>
          <w:sz w:val="15"/>
          <w:szCs w:val="15"/>
        </w:rPr>
      </w:pPr>
    </w:p>
    <w:p w:rsidR="00D3450E" w:rsidRPr="0025259C" w:rsidRDefault="00D3450E" w:rsidP="0025259C">
      <w:pPr>
        <w:jc w:val="left"/>
        <w:rPr>
          <w:rFonts w:ascii="微软雅黑" w:eastAsia="微软雅黑" w:hAnsi="微软雅黑"/>
          <w:sz w:val="15"/>
          <w:szCs w:val="15"/>
        </w:rPr>
      </w:pPr>
    </w:p>
    <w:p w:rsidR="00D3450E" w:rsidRPr="0025259C" w:rsidRDefault="00B2256E" w:rsidP="0025259C">
      <w:pPr>
        <w:pStyle w:val="2"/>
        <w:spacing w:line="240" w:lineRule="auto"/>
        <w:jc w:val="left"/>
        <w:rPr>
          <w:rFonts w:ascii="微软雅黑" w:eastAsia="微软雅黑" w:hAnsi="微软雅黑"/>
          <w:sz w:val="15"/>
          <w:szCs w:val="15"/>
        </w:rPr>
      </w:pPr>
      <w:bookmarkStart w:id="168" w:name="_Toc459967967"/>
      <w:r w:rsidRPr="0025259C">
        <w:rPr>
          <w:rFonts w:ascii="微软雅黑" w:eastAsia="微软雅黑" w:hAnsi="微软雅黑"/>
          <w:sz w:val="15"/>
          <w:szCs w:val="15"/>
        </w:rPr>
        <w:lastRenderedPageBreak/>
        <w:t xml:space="preserve">2012/03 -- 2013/02 </w:t>
      </w:r>
      <w:r w:rsidR="00D3450E" w:rsidRPr="0025259C">
        <w:rPr>
          <w:rFonts w:ascii="微软雅黑" w:eastAsia="微软雅黑" w:hAnsi="微软雅黑" w:hint="eastAsia"/>
          <w:sz w:val="15"/>
          <w:szCs w:val="15"/>
        </w:rPr>
        <w:t>至尚人力资源管理系统</w:t>
      </w:r>
      <w:bookmarkEnd w:id="168"/>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软件环境：</w:t>
      </w:r>
      <w:r w:rsidRPr="0025259C">
        <w:rPr>
          <w:rFonts w:ascii="微软雅黑" w:eastAsia="微软雅黑" w:hAnsi="微软雅黑"/>
          <w:sz w:val="15"/>
          <w:szCs w:val="15"/>
        </w:rPr>
        <w:t>Windows2008 + Mysql + Tomcat</w:t>
      </w:r>
    </w:p>
    <w:p w:rsidR="00D3450E" w:rsidRPr="0025259C" w:rsidRDefault="00D3450E" w:rsidP="0025259C">
      <w:pPr>
        <w:jc w:val="left"/>
        <w:rPr>
          <w:rFonts w:ascii="微软雅黑" w:eastAsia="微软雅黑" w:hAnsi="微软雅黑"/>
          <w:b/>
          <w:vanish/>
          <w:sz w:val="15"/>
          <w:szCs w:val="15"/>
        </w:rPr>
      </w:pPr>
      <w:r w:rsidRPr="0025259C">
        <w:rPr>
          <w:rFonts w:ascii="微软雅黑" w:eastAsia="微软雅黑" w:hAnsi="微软雅黑" w:hint="eastAsia"/>
          <w:b/>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开发工具：</w:t>
      </w:r>
      <w:r w:rsidRPr="0025259C">
        <w:rPr>
          <w:rFonts w:ascii="微软雅黑" w:eastAsia="微软雅黑" w:hAnsi="微软雅黑"/>
          <w:sz w:val="15"/>
          <w:szCs w:val="15"/>
        </w:rPr>
        <w:t>MyEclipse + PowerDesigner + Visio</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项目职责：</w:t>
      </w:r>
      <w:r w:rsidRPr="0025259C">
        <w:rPr>
          <w:rFonts w:ascii="微软雅黑" w:eastAsia="微软雅黑" w:hAnsi="微软雅黑"/>
          <w:sz w:val="15"/>
          <w:szCs w:val="15"/>
        </w:rPr>
        <w:t>1</w:t>
      </w:r>
      <w:r w:rsidRPr="0025259C">
        <w:rPr>
          <w:rFonts w:ascii="微软雅黑" w:eastAsia="微软雅黑" w:hAnsi="微软雅黑" w:hint="eastAsia"/>
          <w:sz w:val="15"/>
          <w:szCs w:val="15"/>
        </w:rPr>
        <w:t>、参与项目的需求调研、概要设计、详细分析、原型开发等工作</w:t>
      </w:r>
      <w:r w:rsidRPr="0025259C">
        <w:rPr>
          <w:rFonts w:ascii="微软雅黑" w:eastAsia="微软雅黑" w:hAnsi="微软雅黑"/>
          <w:sz w:val="15"/>
          <w:szCs w:val="15"/>
        </w:rPr>
        <w:br/>
        <w:t>2</w:t>
      </w:r>
      <w:r w:rsidRPr="0025259C">
        <w:rPr>
          <w:rFonts w:ascii="微软雅黑" w:eastAsia="微软雅黑" w:hAnsi="微软雅黑" w:hint="eastAsia"/>
          <w:sz w:val="15"/>
          <w:szCs w:val="15"/>
        </w:rPr>
        <w:t>、参与需求规格说明书、概要设计、详细设计等技术文档的编写工作</w:t>
      </w:r>
      <w:r w:rsidRPr="0025259C">
        <w:rPr>
          <w:rFonts w:ascii="微软雅黑" w:eastAsia="微软雅黑" w:hAnsi="微软雅黑"/>
          <w:sz w:val="15"/>
          <w:szCs w:val="15"/>
        </w:rPr>
        <w:br/>
        <w:t>3</w:t>
      </w:r>
      <w:r w:rsidRPr="0025259C">
        <w:rPr>
          <w:rFonts w:ascii="微软雅黑" w:eastAsia="微软雅黑" w:hAnsi="微软雅黑" w:hint="eastAsia"/>
          <w:sz w:val="15"/>
          <w:szCs w:val="15"/>
        </w:rPr>
        <w:t>、负责考勤模块的开发工作。本模块主要包括：日常考勤中员工未打卡状态自动核对以及请假事宜等</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b/>
          <w:sz w:val="15"/>
          <w:szCs w:val="15"/>
        </w:rPr>
        <w:t>项目描述：</w:t>
      </w:r>
      <w:r w:rsidRPr="0025259C">
        <w:rPr>
          <w:rFonts w:ascii="微软雅黑" w:eastAsia="微软雅黑" w:hAnsi="微软雅黑" w:hint="eastAsia"/>
          <w:sz w:val="15"/>
          <w:szCs w:val="15"/>
        </w:rPr>
        <w:t>本系统提供的完善而全面的业务功能，使企业日常管理工作变得可控，让企业管理完善而全面，如员工的考勤、劳资结算、人员调动、福利管理和相关的招聘事宜，涵盖人资管理的各项业务。本系统具备的特点是，能完善、技术先进、操作方便、高效安全、易于实施等。在本系统的考勤模块中，系统可以自行的与系统中的外出登记表、请假信息表以及出差登记表进行比对后确定员工的状态，如果没有比对出结果的话，系统会自动的向相关人员发送邮件进行员工状态的核对。</w:t>
      </w:r>
    </w:p>
    <w:p w:rsidR="00D3450E" w:rsidRPr="0025259C" w:rsidRDefault="00D3450E" w:rsidP="0025259C">
      <w:pPr>
        <w:pStyle w:val="2"/>
        <w:spacing w:line="240" w:lineRule="auto"/>
        <w:jc w:val="left"/>
        <w:rPr>
          <w:rFonts w:ascii="微软雅黑" w:eastAsia="微软雅黑" w:hAnsi="微软雅黑"/>
          <w:sz w:val="15"/>
          <w:szCs w:val="15"/>
        </w:rPr>
      </w:pPr>
      <w:bookmarkStart w:id="169" w:name="_Toc459967968"/>
      <w:r w:rsidRPr="0025259C">
        <w:rPr>
          <w:rFonts w:ascii="微软雅黑" w:eastAsia="微软雅黑" w:hAnsi="微软雅黑"/>
          <w:sz w:val="15"/>
          <w:szCs w:val="15"/>
        </w:rPr>
        <w:t xml:space="preserve">2012/12 -- </w:t>
      </w:r>
      <w:r w:rsidRPr="0025259C">
        <w:rPr>
          <w:rFonts w:ascii="微软雅黑" w:eastAsia="微软雅黑" w:hAnsi="微软雅黑" w:hint="eastAsia"/>
          <w:sz w:val="15"/>
          <w:szCs w:val="15"/>
        </w:rPr>
        <w:t>至今吉林省卫生管理</w:t>
      </w:r>
      <w:bookmarkEnd w:id="169"/>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sz w:val="15"/>
          <w:szCs w:val="15"/>
        </w:rPr>
        <w:t xml:space="preserve"> Tomcat 6.0+mysql+Windows2003+JDK1.5</w:t>
      </w:r>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sz w:val="15"/>
          <w:szCs w:val="15"/>
        </w:rPr>
        <w:t>MyEclipse8.0+SVN</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项目职责：</w:t>
      </w:r>
      <w:r w:rsidRPr="0025259C">
        <w:rPr>
          <w:rFonts w:ascii="微软雅黑" w:eastAsia="微软雅黑" w:hAnsi="微软雅黑"/>
          <w:sz w:val="15"/>
          <w:szCs w:val="15"/>
        </w:rPr>
        <w:t>1.</w:t>
      </w:r>
      <w:r w:rsidRPr="0025259C">
        <w:rPr>
          <w:rFonts w:ascii="微软雅黑" w:eastAsia="微软雅黑" w:hAnsi="微软雅黑" w:hint="eastAsia"/>
          <w:sz w:val="15"/>
          <w:szCs w:val="15"/>
        </w:rPr>
        <w:t>参与需求分析</w:t>
      </w:r>
      <w:r w:rsidRPr="0025259C">
        <w:rPr>
          <w:rFonts w:ascii="微软雅黑" w:eastAsia="微软雅黑" w:hAnsi="微软雅黑"/>
          <w:sz w:val="15"/>
          <w:szCs w:val="15"/>
        </w:rPr>
        <w:br/>
        <w:t>2.</w:t>
      </w:r>
      <w:r w:rsidRPr="0025259C">
        <w:rPr>
          <w:rFonts w:ascii="微软雅黑" w:eastAsia="微软雅黑" w:hAnsi="微软雅黑" w:hint="eastAsia"/>
          <w:sz w:val="15"/>
          <w:szCs w:val="15"/>
        </w:rPr>
        <w:t>参与了数据库设计</w:t>
      </w:r>
      <w:r w:rsidRPr="0025259C">
        <w:rPr>
          <w:rFonts w:ascii="微软雅黑" w:eastAsia="微软雅黑" w:hAnsi="微软雅黑"/>
          <w:sz w:val="15"/>
          <w:szCs w:val="15"/>
        </w:rPr>
        <w:br/>
        <w:t>3.</w:t>
      </w:r>
      <w:r w:rsidRPr="0025259C">
        <w:rPr>
          <w:rFonts w:ascii="微软雅黑" w:eastAsia="微软雅黑" w:hAnsi="微软雅黑" w:hint="eastAsia"/>
          <w:sz w:val="15"/>
          <w:szCs w:val="15"/>
        </w:rPr>
        <w:t>主要负责档案管理系统及风险预警系统下的各个子模块的的编码工作</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w:t>
      </w:r>
      <w:r w:rsidRPr="0025259C">
        <w:rPr>
          <w:rFonts w:ascii="微软雅黑" w:eastAsia="微软雅黑" w:hAnsi="微软雅黑"/>
          <w:sz w:val="15"/>
          <w:szCs w:val="15"/>
        </w:rPr>
        <w:t>1</w:t>
      </w:r>
      <w:r w:rsidRPr="0025259C">
        <w:rPr>
          <w:rFonts w:ascii="微软雅黑" w:eastAsia="微软雅黑" w:hAnsi="微软雅黑" w:hint="eastAsia"/>
          <w:sz w:val="15"/>
          <w:szCs w:val="15"/>
        </w:rPr>
        <w:t>、机构与队伍系统：是针对机构和人员的管理，主要是对机构内部服务，以了解财政，设备，基本情况，和对工作人员的基本情况以及授权。</w:t>
      </w:r>
      <w:r w:rsidRPr="0025259C">
        <w:rPr>
          <w:rFonts w:ascii="微软雅黑" w:eastAsia="微软雅黑" w:hAnsi="微软雅黑"/>
          <w:sz w:val="15"/>
          <w:szCs w:val="15"/>
        </w:rPr>
        <w:br/>
        <w:t>2</w:t>
      </w:r>
      <w:r w:rsidRPr="0025259C">
        <w:rPr>
          <w:rFonts w:ascii="微软雅黑" w:eastAsia="微软雅黑" w:hAnsi="微软雅黑" w:hint="eastAsia"/>
          <w:sz w:val="15"/>
          <w:szCs w:val="15"/>
        </w:rPr>
        <w:t>、宣传培训系统：服务于食品单位，为从事食品职业人员对卫生的操作，职业操作的认识和能力的培训，从而提高食品质量为人民负责。</w:t>
      </w:r>
      <w:r w:rsidRPr="0025259C">
        <w:rPr>
          <w:rFonts w:ascii="微软雅黑" w:eastAsia="微软雅黑" w:hAnsi="微软雅黑"/>
          <w:sz w:val="15"/>
          <w:szCs w:val="15"/>
        </w:rPr>
        <w:br/>
        <w:t>3</w:t>
      </w:r>
      <w:r w:rsidRPr="0025259C">
        <w:rPr>
          <w:rFonts w:ascii="微软雅黑" w:eastAsia="微软雅黑" w:hAnsi="微软雅黑" w:hint="eastAsia"/>
          <w:sz w:val="15"/>
          <w:szCs w:val="15"/>
        </w:rPr>
        <w:t>、公文管理与公文交换系统：各个部门之间文件的传送，文件的上传与下载</w:t>
      </w:r>
      <w:r w:rsidRPr="0025259C">
        <w:rPr>
          <w:rFonts w:ascii="微软雅黑" w:eastAsia="微软雅黑" w:hAnsi="微软雅黑"/>
          <w:sz w:val="15"/>
          <w:szCs w:val="15"/>
        </w:rPr>
        <w:br/>
        <w:t>4</w:t>
      </w:r>
      <w:r w:rsidRPr="0025259C">
        <w:rPr>
          <w:rFonts w:ascii="微软雅黑" w:eastAsia="微软雅黑" w:hAnsi="微软雅黑" w:hint="eastAsia"/>
          <w:sz w:val="15"/>
          <w:szCs w:val="15"/>
        </w:rPr>
        <w:t>、现场监督管理系统：对一些食品公司进行现场的监督，调查；</w:t>
      </w:r>
      <w:r w:rsidRPr="0025259C">
        <w:rPr>
          <w:rFonts w:ascii="微软雅黑" w:eastAsia="微软雅黑" w:hAnsi="微软雅黑"/>
          <w:sz w:val="15"/>
          <w:szCs w:val="15"/>
        </w:rPr>
        <w:br/>
        <w:t>5</w:t>
      </w:r>
      <w:r w:rsidRPr="0025259C">
        <w:rPr>
          <w:rFonts w:ascii="微软雅黑" w:eastAsia="微软雅黑" w:hAnsi="微软雅黑" w:hint="eastAsia"/>
          <w:sz w:val="15"/>
          <w:szCs w:val="15"/>
        </w:rPr>
        <w:t>、行政处罚系统：针对不合法公司进行一系列的操作，然后在进行汇总，对不服从制度的进行强制管理。</w:t>
      </w:r>
      <w:r w:rsidRPr="0025259C">
        <w:rPr>
          <w:rFonts w:ascii="微软雅黑" w:eastAsia="微软雅黑" w:hAnsi="微软雅黑"/>
          <w:sz w:val="15"/>
          <w:szCs w:val="15"/>
        </w:rPr>
        <w:br/>
        <w:t>6</w:t>
      </w:r>
      <w:r w:rsidRPr="0025259C">
        <w:rPr>
          <w:rFonts w:ascii="微软雅黑" w:eastAsia="微软雅黑" w:hAnsi="微软雅黑" w:hint="eastAsia"/>
          <w:sz w:val="15"/>
          <w:szCs w:val="15"/>
        </w:rPr>
        <w:t>、投诉举报系统：主要是针对被投诉对象制定的操作。</w:t>
      </w:r>
      <w:r w:rsidRPr="0025259C">
        <w:rPr>
          <w:rFonts w:ascii="微软雅黑" w:eastAsia="微软雅黑" w:hAnsi="微软雅黑"/>
          <w:sz w:val="15"/>
          <w:szCs w:val="15"/>
        </w:rPr>
        <w:br/>
        <w:t>7</w:t>
      </w:r>
      <w:r w:rsidRPr="0025259C">
        <w:rPr>
          <w:rFonts w:ascii="微软雅黑" w:eastAsia="微软雅黑" w:hAnsi="微软雅黑" w:hint="eastAsia"/>
          <w:sz w:val="15"/>
          <w:szCs w:val="15"/>
        </w:rPr>
        <w:t>、稽查系统：主要是针对偷税，违禁等非法活动进行调查，管理，回访</w:t>
      </w:r>
      <w:r w:rsidRPr="0025259C">
        <w:rPr>
          <w:rFonts w:ascii="微软雅黑" w:eastAsia="微软雅黑" w:hAnsi="微软雅黑"/>
          <w:sz w:val="15"/>
          <w:szCs w:val="15"/>
        </w:rPr>
        <w:br/>
        <w:t>8</w:t>
      </w:r>
      <w:r w:rsidRPr="0025259C">
        <w:rPr>
          <w:rFonts w:ascii="微软雅黑" w:eastAsia="微软雅黑" w:hAnsi="微软雅黑" w:hint="eastAsia"/>
          <w:sz w:val="15"/>
          <w:szCs w:val="15"/>
        </w:rPr>
        <w:t>、卫生行政许可系统：针对需要办理许可证的，我们进行授权，记录在案，然后在进行统计</w:t>
      </w:r>
      <w:r w:rsidRPr="0025259C">
        <w:rPr>
          <w:rFonts w:ascii="微软雅黑" w:eastAsia="微软雅黑" w:hAnsi="微软雅黑"/>
          <w:sz w:val="15"/>
          <w:szCs w:val="15"/>
        </w:rPr>
        <w:br/>
        <w:t>9</w:t>
      </w:r>
      <w:r w:rsidRPr="0025259C">
        <w:rPr>
          <w:rFonts w:ascii="微软雅黑" w:eastAsia="微软雅黑" w:hAnsi="微软雅黑" w:hint="eastAsia"/>
          <w:sz w:val="15"/>
          <w:szCs w:val="15"/>
        </w:rPr>
        <w:t>、绩效考核系统：对机构体系进行评估，人员与科室机构的情况总结</w:t>
      </w:r>
      <w:r w:rsidRPr="0025259C">
        <w:rPr>
          <w:rFonts w:ascii="微软雅黑" w:eastAsia="微软雅黑" w:hAnsi="微软雅黑"/>
          <w:sz w:val="15"/>
          <w:szCs w:val="15"/>
        </w:rPr>
        <w:br/>
        <w:t>10</w:t>
      </w:r>
      <w:r w:rsidRPr="0025259C">
        <w:rPr>
          <w:rFonts w:ascii="微软雅黑" w:eastAsia="微软雅黑" w:hAnsi="微软雅黑" w:hint="eastAsia"/>
          <w:sz w:val="15"/>
          <w:szCs w:val="15"/>
        </w:rPr>
        <w:t>、风险预警系统：在灾害或灾难以及其他需要提防危险发生，我们需要做预警列表以及处理措施，以及业务量变化的查看。</w:t>
      </w:r>
      <w:r w:rsidRPr="0025259C">
        <w:rPr>
          <w:rFonts w:ascii="微软雅黑" w:eastAsia="微软雅黑" w:hAnsi="微软雅黑"/>
          <w:sz w:val="15"/>
          <w:szCs w:val="15"/>
        </w:rPr>
        <w:br/>
        <w:t>11</w:t>
      </w:r>
      <w:r w:rsidRPr="0025259C">
        <w:rPr>
          <w:rFonts w:ascii="微软雅黑" w:eastAsia="微软雅黑" w:hAnsi="微软雅黑" w:hint="eastAsia"/>
          <w:sz w:val="15"/>
          <w:szCs w:val="15"/>
        </w:rPr>
        <w:t>、数据统计分析系统：主要是卫生监督信息的汇总</w:t>
      </w:r>
      <w:r w:rsidRPr="0025259C">
        <w:rPr>
          <w:rFonts w:ascii="微软雅黑" w:eastAsia="微软雅黑" w:hAnsi="微软雅黑"/>
          <w:sz w:val="15"/>
          <w:szCs w:val="15"/>
        </w:rPr>
        <w:br/>
        <w:t>12</w:t>
      </w:r>
      <w:r w:rsidRPr="0025259C">
        <w:rPr>
          <w:rFonts w:ascii="微软雅黑" w:eastAsia="微软雅黑" w:hAnsi="微软雅黑" w:hint="eastAsia"/>
          <w:sz w:val="15"/>
          <w:szCs w:val="15"/>
        </w:rPr>
        <w:t>、公众服务系统：主要是针对公共服务，网上查询，可以投诉等一系列流程，许可证的查询以及受理情况信息。</w:t>
      </w:r>
      <w:r w:rsidRPr="0025259C">
        <w:rPr>
          <w:rFonts w:ascii="微软雅黑" w:eastAsia="微软雅黑" w:hAnsi="微软雅黑"/>
          <w:sz w:val="15"/>
          <w:szCs w:val="15"/>
        </w:rPr>
        <w:br/>
        <w:t>13</w:t>
      </w:r>
      <w:r w:rsidRPr="0025259C">
        <w:rPr>
          <w:rFonts w:ascii="微软雅黑" w:eastAsia="微软雅黑" w:hAnsi="微软雅黑" w:hint="eastAsia"/>
          <w:sz w:val="15"/>
          <w:szCs w:val="15"/>
        </w:rPr>
        <w:t>、突发事件处置及重大活动保障系统：当遇到突发事件我们会有面对这些事件的处理措施，把风险降到最小，以及保障活动的记录。</w:t>
      </w:r>
      <w:r w:rsidRPr="0025259C">
        <w:rPr>
          <w:rFonts w:ascii="微软雅黑" w:eastAsia="微软雅黑" w:hAnsi="微软雅黑"/>
          <w:sz w:val="15"/>
          <w:szCs w:val="15"/>
        </w:rPr>
        <w:br/>
        <w:t>14</w:t>
      </w:r>
      <w:r w:rsidRPr="0025259C">
        <w:rPr>
          <w:rFonts w:ascii="微软雅黑" w:eastAsia="微软雅黑" w:hAnsi="微软雅黑" w:hint="eastAsia"/>
          <w:sz w:val="15"/>
          <w:szCs w:val="15"/>
        </w:rPr>
        <w:t>、档案管理系统：机构和人员档案的管理</w:t>
      </w:r>
      <w:r w:rsidRPr="0025259C">
        <w:rPr>
          <w:rFonts w:ascii="微软雅黑" w:eastAsia="微软雅黑" w:hAnsi="微软雅黑"/>
          <w:sz w:val="15"/>
          <w:szCs w:val="15"/>
        </w:rPr>
        <w:br/>
      </w:r>
      <w:r w:rsidRPr="0025259C">
        <w:rPr>
          <w:rFonts w:ascii="微软雅黑" w:eastAsia="微软雅黑" w:hAnsi="微软雅黑" w:hint="eastAsia"/>
          <w:sz w:val="15"/>
          <w:szCs w:val="15"/>
        </w:rPr>
        <w:t>该项目为卫生管理系统</w:t>
      </w:r>
      <w:r w:rsidRPr="0025259C">
        <w:rPr>
          <w:rFonts w:ascii="微软雅黑" w:eastAsia="微软雅黑" w:hAnsi="微软雅黑"/>
          <w:sz w:val="15"/>
          <w:szCs w:val="15"/>
        </w:rPr>
        <w:t>, ,</w:t>
      </w:r>
      <w:r w:rsidRPr="0025259C">
        <w:rPr>
          <w:rFonts w:ascii="微软雅黑" w:eastAsia="微软雅黑" w:hAnsi="微软雅黑" w:hint="eastAsia"/>
          <w:sz w:val="15"/>
          <w:szCs w:val="15"/>
        </w:rPr>
        <w:t>采用</w:t>
      </w:r>
      <w:r w:rsidRPr="0025259C">
        <w:rPr>
          <w:rFonts w:ascii="微软雅黑" w:eastAsia="微软雅黑" w:hAnsi="微软雅黑"/>
          <w:sz w:val="15"/>
          <w:szCs w:val="15"/>
        </w:rPr>
        <w:t>springMVC+ iBATIS</w:t>
      </w:r>
      <w:r w:rsidR="00BE269C" w:rsidRPr="0025259C">
        <w:rPr>
          <w:rFonts w:ascii="微软雅黑" w:eastAsia="微软雅黑" w:hAnsi="微软雅黑" w:hint="eastAsia"/>
          <w:sz w:val="15"/>
          <w:szCs w:val="15"/>
        </w:rPr>
        <w:t>框架整</w:t>
      </w:r>
    </w:p>
    <w:p w:rsidR="00D3450E" w:rsidRPr="0025259C" w:rsidRDefault="00B2256E" w:rsidP="0025259C">
      <w:pPr>
        <w:pStyle w:val="2"/>
        <w:spacing w:line="240" w:lineRule="auto"/>
        <w:jc w:val="left"/>
        <w:rPr>
          <w:rFonts w:ascii="微软雅黑" w:eastAsia="微软雅黑" w:hAnsi="微软雅黑"/>
          <w:sz w:val="15"/>
          <w:szCs w:val="15"/>
        </w:rPr>
      </w:pPr>
      <w:bookmarkStart w:id="170" w:name="_Toc459967969"/>
      <w:r w:rsidRPr="0025259C">
        <w:rPr>
          <w:rFonts w:ascii="微软雅黑" w:eastAsia="微软雅黑" w:hAnsi="微软雅黑"/>
          <w:sz w:val="15"/>
          <w:szCs w:val="15"/>
        </w:rPr>
        <w:t xml:space="preserve">2010/11 -- 2011/04 </w:t>
      </w:r>
      <w:r w:rsidR="00D3450E" w:rsidRPr="0025259C">
        <w:rPr>
          <w:rFonts w:ascii="微软雅黑" w:eastAsia="微软雅黑" w:hAnsi="微软雅黑" w:hint="eastAsia"/>
          <w:sz w:val="15"/>
          <w:szCs w:val="15"/>
        </w:rPr>
        <w:t>博览网上电子书城</w:t>
      </w:r>
      <w:bookmarkEnd w:id="170"/>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w:t>
      </w:r>
      <w:r w:rsidRPr="0025259C">
        <w:rPr>
          <w:rFonts w:ascii="微软雅黑" w:eastAsia="微软雅黑" w:hAnsi="微软雅黑"/>
          <w:sz w:val="15"/>
          <w:szCs w:val="15"/>
        </w:rPr>
        <w:t>windows 2003+ tomcat6.0+ mysql</w:t>
      </w:r>
    </w:p>
    <w:p w:rsidR="00D3450E" w:rsidRPr="0025259C" w:rsidRDefault="00D3450E" w:rsidP="0025259C">
      <w:pPr>
        <w:jc w:val="left"/>
        <w:rPr>
          <w:rFonts w:ascii="微软雅黑" w:eastAsia="微软雅黑" w:hAnsi="微软雅黑"/>
          <w:vanish/>
          <w:sz w:val="15"/>
          <w:szCs w:val="15"/>
        </w:rPr>
      </w:pPr>
      <w:r w:rsidRPr="0025259C">
        <w:rPr>
          <w:rFonts w:ascii="微软雅黑" w:eastAsia="微软雅黑" w:hAnsi="微软雅黑" w:hint="eastAsia"/>
          <w:vanish/>
          <w:sz w:val="15"/>
          <w:szCs w:val="15"/>
        </w:rPr>
        <w:t>硬件环境：</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w:t>
      </w:r>
      <w:r w:rsidRPr="0025259C">
        <w:rPr>
          <w:rFonts w:ascii="微软雅黑" w:eastAsia="微软雅黑" w:hAnsi="微软雅黑"/>
          <w:sz w:val="15"/>
          <w:szCs w:val="15"/>
        </w:rPr>
        <w:t>MyEclipse+ svn</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项目职责：负责前台用户登录及测试和用户手册</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项目描述：一、前台：</w:t>
      </w:r>
      <w:r w:rsidRPr="0025259C">
        <w:rPr>
          <w:rFonts w:ascii="微软雅黑" w:eastAsia="微软雅黑" w:hAnsi="微软雅黑"/>
          <w:sz w:val="15"/>
          <w:szCs w:val="15"/>
        </w:rPr>
        <w:br/>
        <w:t>1</w:t>
      </w:r>
      <w:r w:rsidRPr="0025259C">
        <w:rPr>
          <w:rFonts w:ascii="微软雅黑" w:eastAsia="微软雅黑" w:hAnsi="微软雅黑" w:hint="eastAsia"/>
          <w:sz w:val="15"/>
          <w:szCs w:val="15"/>
        </w:rPr>
        <w:t>、首页：新书推荐，点击可显示书籍详细信息；显示最热图书，点击率较高图书；无缝滚动显示所有书籍图片；可按书籍类别进行按一定格式分页查询；</w:t>
      </w:r>
      <w:r w:rsidRPr="0025259C">
        <w:rPr>
          <w:rFonts w:ascii="微软雅黑" w:eastAsia="微软雅黑" w:hAnsi="微软雅黑"/>
          <w:sz w:val="15"/>
          <w:szCs w:val="15"/>
        </w:rPr>
        <w:br/>
        <w:t>2</w:t>
      </w:r>
      <w:r w:rsidRPr="0025259C">
        <w:rPr>
          <w:rFonts w:ascii="微软雅黑" w:eastAsia="微软雅黑" w:hAnsi="微软雅黑" w:hint="eastAsia"/>
          <w:sz w:val="15"/>
          <w:szCs w:val="15"/>
        </w:rPr>
        <w:t>、关于我们：有子菜单栏：公司简介，对本企业的一个描述；</w:t>
      </w:r>
      <w:r w:rsidRPr="0025259C">
        <w:rPr>
          <w:rFonts w:ascii="微软雅黑" w:eastAsia="微软雅黑" w:hAnsi="微软雅黑"/>
          <w:sz w:val="15"/>
          <w:szCs w:val="15"/>
        </w:rPr>
        <w:t>  </w:t>
      </w:r>
      <w:r w:rsidRPr="0025259C">
        <w:rPr>
          <w:rFonts w:ascii="微软雅黑" w:eastAsia="微软雅黑" w:hAnsi="微软雅黑"/>
          <w:sz w:val="15"/>
          <w:szCs w:val="15"/>
        </w:rPr>
        <w:br/>
        <w:t>3</w:t>
      </w:r>
      <w:r w:rsidRPr="0025259C">
        <w:rPr>
          <w:rFonts w:ascii="微软雅黑" w:eastAsia="微软雅黑" w:hAnsi="微软雅黑" w:hint="eastAsia"/>
          <w:sz w:val="15"/>
          <w:szCs w:val="15"/>
        </w:rPr>
        <w:t>、书籍中心：有子菜单栏：内容为数据库中查询出的书籍类别，点击可查询不同类别的书籍信息；</w:t>
      </w:r>
      <w:r w:rsidRPr="0025259C">
        <w:rPr>
          <w:rFonts w:ascii="微软雅黑" w:eastAsia="微软雅黑" w:hAnsi="微软雅黑"/>
          <w:sz w:val="15"/>
          <w:szCs w:val="15"/>
        </w:rPr>
        <w:br/>
        <w:t>4</w:t>
      </w:r>
      <w:r w:rsidRPr="0025259C">
        <w:rPr>
          <w:rFonts w:ascii="微软雅黑" w:eastAsia="微软雅黑" w:hAnsi="微软雅黑" w:hint="eastAsia"/>
          <w:sz w:val="15"/>
          <w:szCs w:val="15"/>
        </w:rPr>
        <w:t>、销售网络、联系我们、招贤纳士：从数据库中查询出联系人信息、职位信息进行显示。</w:t>
      </w:r>
      <w:r w:rsidRPr="0025259C">
        <w:rPr>
          <w:rFonts w:ascii="微软雅黑" w:eastAsia="微软雅黑" w:hAnsi="微软雅黑"/>
          <w:sz w:val="15"/>
          <w:szCs w:val="15"/>
        </w:rPr>
        <w:br/>
      </w:r>
      <w:r w:rsidRPr="0025259C">
        <w:rPr>
          <w:rFonts w:ascii="微软雅黑" w:eastAsia="微软雅黑" w:hAnsi="微软雅黑" w:hint="eastAsia"/>
          <w:sz w:val="15"/>
          <w:szCs w:val="15"/>
        </w:rPr>
        <w:t>二、后台：</w:t>
      </w:r>
      <w:r w:rsidRPr="0025259C">
        <w:rPr>
          <w:rFonts w:ascii="微软雅黑" w:eastAsia="微软雅黑" w:hAnsi="微软雅黑"/>
          <w:sz w:val="15"/>
          <w:szCs w:val="15"/>
        </w:rPr>
        <w:br/>
      </w:r>
      <w:r w:rsidRPr="0025259C">
        <w:rPr>
          <w:rFonts w:ascii="微软雅黑" w:eastAsia="微软雅黑" w:hAnsi="微软雅黑" w:hint="eastAsia"/>
          <w:sz w:val="15"/>
          <w:szCs w:val="15"/>
        </w:rPr>
        <w:t>只有管理员才可进行登录（对用户名进行</w:t>
      </w:r>
      <w:r w:rsidRPr="0025259C">
        <w:rPr>
          <w:rFonts w:ascii="微软雅黑" w:eastAsia="微软雅黑" w:hAnsi="微软雅黑"/>
          <w:sz w:val="15"/>
          <w:szCs w:val="15"/>
        </w:rPr>
        <w:t>DWR</w:t>
      </w:r>
      <w:r w:rsidRPr="0025259C">
        <w:rPr>
          <w:rFonts w:ascii="微软雅黑" w:eastAsia="微软雅黑" w:hAnsi="微软雅黑" w:hint="eastAsia"/>
          <w:sz w:val="15"/>
          <w:szCs w:val="15"/>
        </w:rPr>
        <w:t>验证）、登录成功跳转到后台管理主页面，管理员可对用户、书籍、留言、职位信息、联系人进行增、删、改、查处理，其中删除提供全选，可同时删除多条记录；登录不成功则跳转到登录页面进行提示。</w:t>
      </w:r>
      <w:r w:rsidRPr="0025259C">
        <w:rPr>
          <w:rFonts w:ascii="微软雅黑" w:eastAsia="微软雅黑" w:hAnsi="微软雅黑"/>
          <w:sz w:val="15"/>
          <w:szCs w:val="15"/>
        </w:rPr>
        <w:br/>
      </w:r>
      <w:r w:rsidRPr="0025259C">
        <w:rPr>
          <w:rFonts w:ascii="微软雅黑" w:eastAsia="微软雅黑" w:hAnsi="微软雅黑" w:hint="eastAsia"/>
          <w:sz w:val="15"/>
          <w:szCs w:val="15"/>
        </w:rPr>
        <w:lastRenderedPageBreak/>
        <w:t>本项目利用</w:t>
      </w:r>
      <w:r w:rsidRPr="0025259C">
        <w:rPr>
          <w:rFonts w:ascii="微软雅黑" w:eastAsia="微软雅黑" w:hAnsi="微软雅黑"/>
          <w:sz w:val="15"/>
          <w:szCs w:val="15"/>
        </w:rPr>
        <w:t>struts2+hibernate+spring</w:t>
      </w:r>
      <w:r w:rsidRPr="0025259C">
        <w:rPr>
          <w:rFonts w:ascii="微软雅黑" w:eastAsia="微软雅黑" w:hAnsi="微软雅黑" w:hint="eastAsia"/>
          <w:sz w:val="15"/>
          <w:szCs w:val="15"/>
        </w:rPr>
        <w:t>三大框架，视图层利用</w:t>
      </w:r>
      <w:r w:rsidRPr="0025259C">
        <w:rPr>
          <w:rFonts w:ascii="微软雅黑" w:eastAsia="微软雅黑" w:hAnsi="微软雅黑"/>
          <w:sz w:val="15"/>
          <w:szCs w:val="15"/>
        </w:rPr>
        <w:t>JSP/HTML/CSS/JavaScript/Ajax</w:t>
      </w:r>
      <w:r w:rsidRPr="0025259C">
        <w:rPr>
          <w:rFonts w:ascii="微软雅黑" w:eastAsia="微软雅黑" w:hAnsi="微软雅黑" w:hint="eastAsia"/>
          <w:sz w:val="15"/>
          <w:szCs w:val="15"/>
        </w:rPr>
        <w:t>等技术进行内容的显示。</w:t>
      </w:r>
    </w:p>
    <w:p w:rsidR="00D3450E" w:rsidRPr="0025259C" w:rsidRDefault="00D3450E" w:rsidP="0025259C">
      <w:pPr>
        <w:pStyle w:val="2"/>
        <w:spacing w:line="240" w:lineRule="auto"/>
        <w:jc w:val="left"/>
        <w:rPr>
          <w:rFonts w:ascii="微软雅黑" w:eastAsia="微软雅黑" w:hAnsi="微软雅黑"/>
          <w:sz w:val="15"/>
          <w:szCs w:val="15"/>
        </w:rPr>
      </w:pPr>
      <w:bookmarkStart w:id="171" w:name="_Toc459967970"/>
      <w:r w:rsidRPr="0025259C">
        <w:rPr>
          <w:rFonts w:ascii="微软雅黑" w:eastAsia="微软雅黑" w:hAnsi="微软雅黑" w:hint="eastAsia"/>
          <w:sz w:val="15"/>
          <w:szCs w:val="15"/>
        </w:rPr>
        <w:t>辽宁电子口岸</w:t>
      </w:r>
      <w:bookmarkEnd w:id="171"/>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项目描述：</w:t>
      </w:r>
      <w:r w:rsidRPr="0025259C">
        <w:rPr>
          <w:rFonts w:ascii="微软雅黑" w:eastAsia="微软雅黑" w:hAnsi="微软雅黑"/>
          <w:sz w:val="15"/>
          <w:szCs w:val="15"/>
        </w:rPr>
        <w:t>随着当今市场环境的变化，竞争的白热化，人民币的升值，材料和人工成本的增加，让外向型企业步履维艰，新的挑战摆在眼前。环境改变了，我们不能坐以待毙，让多年苦心经营的企业付之一炬。冲出逆境以及让成功的企业更加成功的唯一方法就是加大市场营销力度、提高管理水平。</w:t>
      </w:r>
      <w:r w:rsidRPr="0025259C">
        <w:rPr>
          <w:rFonts w:ascii="微软雅黑" w:eastAsia="微软雅黑" w:hAnsi="微软雅黑" w:hint="eastAsia"/>
          <w:sz w:val="15"/>
          <w:szCs w:val="15"/>
        </w:rPr>
        <w:t>这</w:t>
      </w:r>
      <w:r w:rsidRPr="0025259C">
        <w:rPr>
          <w:rFonts w:ascii="微软雅黑" w:eastAsia="微软雅黑" w:hAnsi="微软雅黑"/>
          <w:sz w:val="15"/>
          <w:szCs w:val="15"/>
        </w:rPr>
        <w:t>是一套在危机中孕育出来的产品，不是简单的单证处理，它是以客户作为中心，把产品、询价、订单、财务、营销以及团队紧密的整合在一个共享平台上，促进公司营销能力的提高，达到提升公司核心竞争能力的根本目的。从容面对海量客户信息，留住老客户，抓住意向客户，挖掘更多的新客户…… 提升成本控制能力，保证企业的合理利润…… 让分工协作再也没有沟通的障碍，提高效率…… 规范基础档案和业务流程，实现管理模式的可复制性，快速扩大销售团队与规模…… 实现员工变动时零成本交接工作，快捷安全…… 根据不同的客户制定适合的跟进计划，及时的提醒，再多的客户也能轻松管理，并在第一时间满足客户的要求。</w:t>
      </w:r>
    </w:p>
    <w:p w:rsidR="00D3450E" w:rsidRPr="0025259C" w:rsidRDefault="00D3450E" w:rsidP="0025259C">
      <w:pPr>
        <w:jc w:val="left"/>
        <w:rPr>
          <w:rFonts w:ascii="微软雅黑" w:eastAsia="微软雅黑" w:hAnsi="微软雅黑" w:cs="宋体"/>
          <w:bCs/>
          <w:kern w:val="0"/>
          <w:sz w:val="15"/>
          <w:szCs w:val="15"/>
        </w:rPr>
      </w:pPr>
      <w:r w:rsidRPr="0025259C">
        <w:rPr>
          <w:rFonts w:ascii="微软雅黑" w:eastAsia="微软雅黑" w:hAnsi="微软雅黑" w:hint="eastAsia"/>
          <w:sz w:val="15"/>
          <w:szCs w:val="15"/>
        </w:rPr>
        <w:t>项目模块</w:t>
      </w:r>
      <w:r w:rsidRPr="0025259C">
        <w:rPr>
          <w:rFonts w:ascii="微软雅黑" w:eastAsia="微软雅黑" w:hAnsi="微软雅黑" w:cs="宋体" w:hint="eastAsia"/>
          <w:bCs/>
          <w:kern w:val="0"/>
          <w:sz w:val="15"/>
          <w:szCs w:val="15"/>
        </w:rPr>
        <w:t>：</w:t>
      </w:r>
    </w:p>
    <w:p w:rsidR="00D3450E" w:rsidRPr="0025259C" w:rsidRDefault="00D3450E" w:rsidP="0025259C">
      <w:pPr>
        <w:numPr>
          <w:ilvl w:val="0"/>
          <w:numId w:val="35"/>
        </w:numPr>
        <w:jc w:val="left"/>
        <w:rPr>
          <w:rFonts w:ascii="微软雅黑" w:eastAsia="微软雅黑" w:hAnsi="微软雅黑" w:cs="宋体"/>
          <w:bCs/>
          <w:kern w:val="0"/>
          <w:sz w:val="15"/>
          <w:szCs w:val="15"/>
        </w:rPr>
      </w:pPr>
      <w:r w:rsidRPr="0025259C">
        <w:rPr>
          <w:rFonts w:ascii="微软雅黑" w:eastAsia="微软雅黑" w:hAnsi="微软雅黑" w:cs="宋体" w:hint="eastAsia"/>
          <w:bCs/>
          <w:kern w:val="0"/>
          <w:sz w:val="15"/>
          <w:szCs w:val="15"/>
        </w:rPr>
        <w:t>出口合同</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出口出运单</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报关单证</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结汇单证</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结汇登记</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费用支出登记</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用户维护</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基础信息维护</w:t>
      </w:r>
    </w:p>
    <w:p w:rsidR="00D3450E" w:rsidRPr="0025259C" w:rsidRDefault="00D3450E" w:rsidP="0025259C">
      <w:pPr>
        <w:numPr>
          <w:ilvl w:val="0"/>
          <w:numId w:val="35"/>
        </w:numPr>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菜单权限</w:t>
      </w:r>
    </w:p>
    <w:p w:rsidR="00D3450E" w:rsidRPr="0025259C" w:rsidRDefault="00D3450E" w:rsidP="0025259C">
      <w:pPr>
        <w:widowControl/>
        <w:adjustRightInd w:val="0"/>
        <w:jc w:val="left"/>
        <w:rPr>
          <w:rFonts w:ascii="微软雅黑" w:eastAsia="微软雅黑" w:hAnsi="微软雅黑" w:cs="宋体"/>
          <w:bCs/>
          <w:kern w:val="0"/>
          <w:sz w:val="15"/>
          <w:szCs w:val="15"/>
        </w:rPr>
      </w:pPr>
      <w:r w:rsidRPr="0025259C">
        <w:rPr>
          <w:rFonts w:ascii="微软雅黑" w:eastAsia="微软雅黑" w:hAnsi="微软雅黑" w:cs="宋体" w:hint="eastAsia"/>
          <w:kern w:val="0"/>
          <w:sz w:val="15"/>
          <w:szCs w:val="15"/>
        </w:rPr>
        <w:t>负责模块：A.</w:t>
      </w:r>
      <w:r w:rsidRPr="0025259C">
        <w:rPr>
          <w:rFonts w:ascii="微软雅黑" w:eastAsia="微软雅黑" w:hAnsi="微软雅黑" w:hint="eastAsia"/>
          <w:sz w:val="15"/>
          <w:szCs w:val="15"/>
        </w:rPr>
        <w:t>出口合同、B.出口出运单、C.报关单证、D.结汇单证、E结汇登记</w:t>
      </w:r>
      <w:r w:rsidRPr="0025259C">
        <w:rPr>
          <w:rFonts w:ascii="微软雅黑" w:eastAsia="微软雅黑" w:hAnsi="微软雅黑"/>
          <w:sz w:val="15"/>
          <w:szCs w:val="15"/>
        </w:rPr>
        <w:t>、</w:t>
      </w:r>
      <w:r w:rsidRPr="0025259C">
        <w:rPr>
          <w:rFonts w:ascii="微软雅黑" w:eastAsia="微软雅黑" w:hAnsi="微软雅黑" w:hint="eastAsia"/>
          <w:sz w:val="15"/>
          <w:szCs w:val="15"/>
        </w:rPr>
        <w:t>J.</w:t>
      </w:r>
      <w:r w:rsidRPr="0025259C">
        <w:rPr>
          <w:rFonts w:ascii="微软雅黑" w:eastAsia="微软雅黑" w:hAnsi="微软雅黑" w:cs="宋体" w:hint="eastAsia"/>
          <w:bCs/>
          <w:kern w:val="0"/>
          <w:sz w:val="15"/>
          <w:szCs w:val="15"/>
        </w:rPr>
        <w:t xml:space="preserve"> 基础信息维护 还有界面上的所有计算功能等等!项目中负责带领两个新人工作!</w:t>
      </w:r>
    </w:p>
    <w:p w:rsidR="00D3450E" w:rsidRPr="0025259C" w:rsidRDefault="00D3450E" w:rsidP="0025259C">
      <w:pPr>
        <w:widowControl/>
        <w:adjustRightInd w:val="0"/>
        <w:jc w:val="left"/>
        <w:rPr>
          <w:rFonts w:ascii="微软雅黑" w:eastAsia="微软雅黑" w:hAnsi="微软雅黑" w:cs="宋体"/>
          <w:kern w:val="0"/>
          <w:sz w:val="15"/>
          <w:szCs w:val="15"/>
        </w:rPr>
      </w:pPr>
      <w:r w:rsidRPr="0025259C">
        <w:rPr>
          <w:rFonts w:ascii="微软雅黑" w:eastAsia="微软雅黑" w:hAnsi="微软雅黑" w:cs="宋体" w:hint="eastAsia"/>
          <w:bCs/>
          <w:kern w:val="0"/>
          <w:sz w:val="15"/>
          <w:szCs w:val="15"/>
        </w:rPr>
        <w:t>开发工具：</w:t>
      </w:r>
      <w:r w:rsidRPr="0025259C">
        <w:rPr>
          <w:rFonts w:ascii="微软雅黑" w:eastAsia="微软雅黑" w:hAnsi="微软雅黑" w:cs="宋体" w:hint="eastAsia"/>
          <w:kern w:val="0"/>
          <w:sz w:val="15"/>
          <w:szCs w:val="15"/>
        </w:rPr>
        <w:t xml:space="preserve"> Eclipse +Firefox(firebug) +SQL Server 2005+Tomcat6.0</w:t>
      </w:r>
    </w:p>
    <w:p w:rsidR="00D3450E" w:rsidRPr="0025259C" w:rsidRDefault="00D3450E" w:rsidP="0025259C">
      <w:pPr>
        <w:widowControl/>
        <w:adjustRightInd w:val="0"/>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团队人数：4人</w:t>
      </w:r>
    </w:p>
    <w:p w:rsidR="00D3450E" w:rsidRPr="0025259C" w:rsidRDefault="00D3450E" w:rsidP="0025259C">
      <w:pPr>
        <w:tabs>
          <w:tab w:val="left" w:pos="2196"/>
          <w:tab w:val="left" w:pos="5040"/>
        </w:tabs>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时    间：</w:t>
      </w:r>
      <w:r w:rsidRPr="0025259C">
        <w:rPr>
          <w:rFonts w:ascii="微软雅黑" w:eastAsia="微软雅黑" w:hAnsi="微软雅黑" w:cs="宋体"/>
          <w:kern w:val="0"/>
          <w:sz w:val="15"/>
          <w:szCs w:val="15"/>
        </w:rPr>
        <w:t>2012</w:t>
      </w:r>
      <w:r w:rsidRPr="0025259C">
        <w:rPr>
          <w:rFonts w:ascii="微软雅黑" w:eastAsia="微软雅黑" w:hAnsi="微软雅黑" w:cs="宋体" w:hint="eastAsia"/>
          <w:kern w:val="0"/>
          <w:sz w:val="15"/>
          <w:szCs w:val="15"/>
        </w:rPr>
        <w:t>.</w:t>
      </w:r>
      <w:r w:rsidRPr="0025259C">
        <w:rPr>
          <w:rFonts w:ascii="微软雅黑" w:eastAsia="微软雅黑" w:hAnsi="微软雅黑" w:cs="宋体"/>
          <w:kern w:val="0"/>
          <w:sz w:val="15"/>
          <w:szCs w:val="15"/>
        </w:rPr>
        <w:t>9–</w:t>
      </w:r>
      <w:r w:rsidRPr="0025259C">
        <w:rPr>
          <w:rFonts w:ascii="微软雅黑" w:eastAsia="微软雅黑" w:hAnsi="微软雅黑" w:cs="宋体" w:hint="eastAsia"/>
          <w:kern w:val="0"/>
          <w:sz w:val="15"/>
          <w:szCs w:val="15"/>
        </w:rPr>
        <w:t>2012.12</w:t>
      </w:r>
    </w:p>
    <w:p w:rsidR="00D3450E" w:rsidRPr="0025259C" w:rsidRDefault="00D3450E" w:rsidP="0025259C">
      <w:pPr>
        <w:pStyle w:val="2"/>
        <w:spacing w:line="240" w:lineRule="auto"/>
        <w:jc w:val="left"/>
        <w:rPr>
          <w:rFonts w:ascii="微软雅黑" w:eastAsia="微软雅黑" w:hAnsi="微软雅黑"/>
          <w:sz w:val="15"/>
          <w:szCs w:val="15"/>
        </w:rPr>
      </w:pPr>
      <w:bookmarkStart w:id="172" w:name="_Toc459967971"/>
      <w:r w:rsidRPr="0025259C">
        <w:rPr>
          <w:rFonts w:ascii="微软雅黑" w:eastAsia="微软雅黑" w:hAnsi="微软雅黑" w:hint="eastAsia"/>
          <w:sz w:val="15"/>
          <w:szCs w:val="15"/>
        </w:rPr>
        <w:t>北京</w:t>
      </w:r>
      <w:r w:rsidRPr="0025259C">
        <w:rPr>
          <w:rFonts w:ascii="微软雅黑" w:eastAsia="微软雅黑" w:hAnsi="微软雅黑"/>
          <w:sz w:val="15"/>
          <w:szCs w:val="15"/>
        </w:rPr>
        <w:t>轨道</w:t>
      </w:r>
      <w:r w:rsidRPr="0025259C">
        <w:rPr>
          <w:rFonts w:ascii="微软雅黑" w:eastAsia="微软雅黑" w:hAnsi="微软雅黑" w:hint="eastAsia"/>
          <w:sz w:val="15"/>
          <w:szCs w:val="15"/>
        </w:rPr>
        <w:t>交通监督</w:t>
      </w:r>
      <w:r w:rsidRPr="0025259C">
        <w:rPr>
          <w:rFonts w:ascii="微软雅黑" w:eastAsia="微软雅黑" w:hAnsi="微软雅黑"/>
          <w:sz w:val="15"/>
          <w:szCs w:val="15"/>
        </w:rPr>
        <w:t>评估信息平台</w:t>
      </w:r>
      <w:bookmarkEnd w:id="172"/>
    </w:p>
    <w:p w:rsidR="00D3450E" w:rsidRPr="0025259C" w:rsidRDefault="00D3450E" w:rsidP="0025259C">
      <w:pPr>
        <w:widowControl/>
        <w:adjustRightInd w:val="0"/>
        <w:ind w:leftChars="645" w:left="2254" w:hangingChars="600" w:hanging="900"/>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项目描述：</w:t>
      </w:r>
      <w:r w:rsidRPr="0025259C">
        <w:rPr>
          <w:rFonts w:ascii="微软雅黑" w:eastAsia="微软雅黑" w:hAnsi="微软雅黑" w:cs="宋体"/>
          <w:kern w:val="0"/>
          <w:sz w:val="15"/>
          <w:szCs w:val="15"/>
        </w:rPr>
        <w:t>一个轨道监管和交流的平台! 主要是各轨道各建设单位,监理单位,施工单位对各个时期的工作近况进行上报,对一些建设中出现的问题进行审批处理,还有管理单位发布的一些通知通告!</w:t>
      </w:r>
    </w:p>
    <w:p w:rsidR="00D3450E" w:rsidRPr="0025259C" w:rsidRDefault="00D3450E" w:rsidP="0025259C">
      <w:pPr>
        <w:widowControl/>
        <w:adjustRightInd w:val="0"/>
        <w:ind w:leftChars="645" w:left="2254" w:hangingChars="600" w:hanging="900"/>
        <w:jc w:val="left"/>
        <w:rPr>
          <w:rFonts w:ascii="微软雅黑" w:eastAsia="微软雅黑" w:hAnsi="微软雅黑" w:cs="宋体"/>
          <w:bCs/>
          <w:kern w:val="0"/>
          <w:sz w:val="15"/>
          <w:szCs w:val="15"/>
        </w:rPr>
      </w:pPr>
      <w:r w:rsidRPr="0025259C">
        <w:rPr>
          <w:rFonts w:ascii="微软雅黑" w:eastAsia="微软雅黑" w:hAnsi="微软雅黑" w:cs="宋体" w:hint="eastAsia"/>
          <w:kern w:val="0"/>
          <w:sz w:val="15"/>
          <w:szCs w:val="15"/>
        </w:rPr>
        <w:t>负责模块：</w:t>
      </w:r>
      <w:r w:rsidRPr="0025259C">
        <w:rPr>
          <w:rFonts w:ascii="微软雅黑" w:eastAsia="微软雅黑" w:hAnsi="微软雅黑" w:hint="eastAsia"/>
          <w:sz w:val="15"/>
          <w:szCs w:val="15"/>
        </w:rPr>
        <w:t>A</w:t>
      </w:r>
      <w:r w:rsidRPr="0025259C">
        <w:rPr>
          <w:rFonts w:ascii="微软雅黑" w:eastAsia="微软雅黑" w:hAnsi="微软雅黑"/>
          <w:sz w:val="15"/>
          <w:szCs w:val="15"/>
        </w:rPr>
        <w:t>.信息的发布</w:t>
      </w:r>
      <w:r w:rsidRPr="0025259C">
        <w:rPr>
          <w:rFonts w:ascii="微软雅黑" w:eastAsia="微软雅黑" w:hAnsi="微软雅黑" w:hint="eastAsia"/>
          <w:sz w:val="15"/>
          <w:szCs w:val="15"/>
        </w:rPr>
        <w:t xml:space="preserve"> B.</w:t>
      </w:r>
      <w:r w:rsidRPr="0025259C">
        <w:rPr>
          <w:rFonts w:ascii="微软雅黑" w:eastAsia="微软雅黑" w:hAnsi="微软雅黑"/>
          <w:sz w:val="15"/>
          <w:szCs w:val="15"/>
        </w:rPr>
        <w:t>信息新建、查看、修改、删除、权限的配置</w:t>
      </w:r>
      <w:r w:rsidRPr="0025259C">
        <w:rPr>
          <w:rFonts w:ascii="微软雅黑" w:eastAsia="微软雅黑" w:hAnsi="微软雅黑" w:hint="eastAsia"/>
          <w:sz w:val="15"/>
          <w:szCs w:val="15"/>
        </w:rPr>
        <w:t xml:space="preserve"> C</w:t>
      </w:r>
      <w:r w:rsidRPr="0025259C">
        <w:rPr>
          <w:rFonts w:ascii="微软雅黑" w:eastAsia="微软雅黑" w:hAnsi="微软雅黑"/>
          <w:sz w:val="15"/>
          <w:szCs w:val="15"/>
        </w:rPr>
        <w:t>.审批流程的配置与调整：检查流程信息，流程携带信息的控制，任务分配！</w:t>
      </w:r>
      <w:r w:rsidRPr="0025259C">
        <w:rPr>
          <w:rFonts w:ascii="微软雅黑" w:eastAsia="微软雅黑" w:hAnsi="微软雅黑" w:hint="eastAsia"/>
          <w:sz w:val="15"/>
          <w:szCs w:val="15"/>
        </w:rPr>
        <w:t>D.</w:t>
      </w:r>
      <w:r w:rsidRPr="0025259C">
        <w:rPr>
          <w:rFonts w:ascii="微软雅黑" w:eastAsia="微软雅黑" w:hAnsi="微软雅黑"/>
          <w:sz w:val="15"/>
          <w:szCs w:val="15"/>
        </w:rPr>
        <w:t xml:space="preserve"> 4.短信群发！</w:t>
      </w:r>
      <w:r w:rsidRPr="0025259C">
        <w:rPr>
          <w:rFonts w:ascii="微软雅黑" w:eastAsia="微软雅黑" w:hAnsi="微软雅黑" w:hint="eastAsia"/>
          <w:sz w:val="15"/>
          <w:szCs w:val="15"/>
        </w:rPr>
        <w:t>E.</w:t>
      </w:r>
      <w:r w:rsidRPr="0025259C">
        <w:rPr>
          <w:rFonts w:ascii="微软雅黑" w:eastAsia="微软雅黑" w:hAnsi="微软雅黑"/>
          <w:sz w:val="15"/>
          <w:szCs w:val="15"/>
        </w:rPr>
        <w:t>基础信息维护：人员维护，客户维护！</w:t>
      </w:r>
    </w:p>
    <w:p w:rsidR="00D3450E" w:rsidRPr="0025259C" w:rsidRDefault="00D3450E" w:rsidP="0025259C">
      <w:pPr>
        <w:widowControl/>
        <w:adjustRightInd w:val="0"/>
        <w:ind w:firstLineChars="750" w:firstLine="1125"/>
        <w:jc w:val="left"/>
        <w:rPr>
          <w:rFonts w:ascii="微软雅黑" w:eastAsia="微软雅黑" w:hAnsi="微软雅黑"/>
          <w:kern w:val="0"/>
          <w:sz w:val="15"/>
          <w:szCs w:val="15"/>
        </w:rPr>
      </w:pPr>
      <w:r w:rsidRPr="0025259C">
        <w:rPr>
          <w:rFonts w:ascii="微软雅黑" w:eastAsia="微软雅黑" w:hAnsi="微软雅黑" w:cs="宋体" w:hint="eastAsia"/>
          <w:bCs/>
          <w:kern w:val="0"/>
          <w:sz w:val="15"/>
          <w:szCs w:val="15"/>
        </w:rPr>
        <w:t>开发工具：</w:t>
      </w:r>
      <w:r w:rsidRPr="0025259C">
        <w:rPr>
          <w:rFonts w:ascii="微软雅黑" w:eastAsia="微软雅黑" w:hAnsi="微软雅黑" w:cs="宋体"/>
          <w:kern w:val="0"/>
          <w:sz w:val="15"/>
          <w:szCs w:val="15"/>
        </w:rPr>
        <w:t xml:space="preserve"> Eclipse</w:t>
      </w:r>
      <w:r w:rsidRPr="0025259C">
        <w:rPr>
          <w:rFonts w:ascii="微软雅黑" w:eastAsia="微软雅黑" w:hAnsi="微软雅黑" w:cs="宋体" w:hint="eastAsia"/>
          <w:kern w:val="0"/>
          <w:sz w:val="15"/>
          <w:szCs w:val="15"/>
        </w:rPr>
        <w:t xml:space="preserve"> +SqlServer2005</w:t>
      </w:r>
    </w:p>
    <w:p w:rsidR="00D3450E" w:rsidRPr="0025259C" w:rsidRDefault="00D3450E" w:rsidP="0025259C">
      <w:pPr>
        <w:widowControl/>
        <w:adjustRightInd w:val="0"/>
        <w:jc w:val="left"/>
        <w:rPr>
          <w:rFonts w:ascii="微软雅黑" w:eastAsia="微软雅黑" w:hAnsi="微软雅黑" w:cs="宋体"/>
          <w:kern w:val="0"/>
          <w:sz w:val="15"/>
          <w:szCs w:val="15"/>
        </w:rPr>
      </w:pPr>
      <w:r w:rsidRPr="0025259C">
        <w:rPr>
          <w:rFonts w:ascii="微软雅黑" w:eastAsia="微软雅黑" w:hAnsi="微软雅黑" w:cs="宋体" w:hint="eastAsia"/>
          <w:kern w:val="0"/>
          <w:sz w:val="15"/>
          <w:szCs w:val="15"/>
        </w:rPr>
        <w:t>团队人数：3人</w:t>
      </w:r>
    </w:p>
    <w:p w:rsidR="00D3450E" w:rsidRPr="0025259C" w:rsidRDefault="00D3450E" w:rsidP="0025259C">
      <w:pPr>
        <w:tabs>
          <w:tab w:val="left" w:pos="2196"/>
          <w:tab w:val="left" w:pos="5040"/>
        </w:tabs>
        <w:ind w:firstLineChars="750" w:firstLine="1125"/>
        <w:jc w:val="left"/>
        <w:rPr>
          <w:rFonts w:ascii="微软雅黑" w:eastAsia="微软雅黑" w:hAnsi="微软雅黑"/>
          <w:sz w:val="15"/>
          <w:szCs w:val="15"/>
        </w:rPr>
      </w:pPr>
      <w:r w:rsidRPr="0025259C">
        <w:rPr>
          <w:rFonts w:ascii="微软雅黑" w:eastAsia="微软雅黑" w:hAnsi="微软雅黑" w:cs="宋体" w:hint="eastAsia"/>
          <w:kern w:val="0"/>
          <w:sz w:val="15"/>
          <w:szCs w:val="15"/>
        </w:rPr>
        <w:t>时    间：</w:t>
      </w:r>
      <w:r w:rsidRPr="0025259C">
        <w:rPr>
          <w:rFonts w:ascii="微软雅黑" w:eastAsia="微软雅黑" w:hAnsi="微软雅黑" w:hint="eastAsia"/>
          <w:sz w:val="15"/>
          <w:szCs w:val="15"/>
        </w:rPr>
        <w:t>2011.8</w:t>
      </w:r>
      <w:r w:rsidRPr="0025259C">
        <w:rPr>
          <w:rFonts w:ascii="微软雅黑" w:eastAsia="微软雅黑" w:hAnsi="微软雅黑"/>
          <w:sz w:val="15"/>
          <w:szCs w:val="15"/>
        </w:rPr>
        <w:t>—</w:t>
      </w:r>
      <w:r w:rsidRPr="0025259C">
        <w:rPr>
          <w:rFonts w:ascii="微软雅黑" w:eastAsia="微软雅黑" w:hAnsi="微软雅黑" w:hint="eastAsia"/>
          <w:sz w:val="15"/>
          <w:szCs w:val="15"/>
        </w:rPr>
        <w:t>2012.6</w:t>
      </w:r>
    </w:p>
    <w:p w:rsidR="00D3450E" w:rsidRPr="0025259C" w:rsidRDefault="00D3450E" w:rsidP="0025259C">
      <w:pPr>
        <w:pStyle w:val="2"/>
        <w:spacing w:line="240" w:lineRule="auto"/>
        <w:jc w:val="left"/>
        <w:rPr>
          <w:rFonts w:ascii="微软雅黑" w:eastAsia="微软雅黑" w:hAnsi="微软雅黑"/>
          <w:sz w:val="15"/>
          <w:szCs w:val="15"/>
        </w:rPr>
      </w:pPr>
      <w:bookmarkStart w:id="173" w:name="_Toc459967972"/>
      <w:r w:rsidRPr="0025259C">
        <w:rPr>
          <w:rFonts w:ascii="微软雅黑" w:eastAsia="微软雅黑" w:hAnsi="微软雅黑"/>
          <w:sz w:val="15"/>
          <w:szCs w:val="15"/>
        </w:rPr>
        <w:t>幼教收费系统</w:t>
      </w:r>
      <w:bookmarkEnd w:id="173"/>
    </w:p>
    <w:p w:rsidR="00D3450E" w:rsidRPr="0025259C" w:rsidRDefault="00D3450E" w:rsidP="0025259C">
      <w:pPr>
        <w:numPr>
          <w:ilvl w:val="0"/>
          <w:numId w:val="36"/>
        </w:numPr>
        <w:autoSpaceDN w:val="0"/>
        <w:spacing w:after="150"/>
        <w:jc w:val="left"/>
        <w:rPr>
          <w:rFonts w:ascii="微软雅黑" w:eastAsia="微软雅黑" w:hAnsi="微软雅黑"/>
          <w:sz w:val="15"/>
          <w:szCs w:val="15"/>
        </w:rPr>
      </w:pPr>
      <w:r w:rsidRPr="0025259C">
        <w:rPr>
          <w:rFonts w:ascii="微软雅黑" w:eastAsia="微软雅黑" w:hAnsi="微软雅黑"/>
          <w:sz w:val="15"/>
          <w:szCs w:val="15"/>
        </w:rPr>
        <w:t>幼教收费系统是管理幼教中心所含幼儿园的新生入学、学生学籍、老生转班、转学、升班、班长考勤、日常收费、退费、催费、统计分析功能的综合系统。</w:t>
      </w:r>
      <w:r w:rsidRPr="0025259C">
        <w:rPr>
          <w:rFonts w:ascii="微软雅黑" w:eastAsia="微软雅黑" w:hAnsi="微软雅黑"/>
          <w:sz w:val="15"/>
          <w:szCs w:val="15"/>
        </w:rPr>
        <w:br/>
      </w:r>
      <w:r w:rsidRPr="0025259C">
        <w:rPr>
          <w:rFonts w:ascii="微软雅黑" w:eastAsia="微软雅黑" w:hAnsi="微软雅黑"/>
          <w:sz w:val="15"/>
          <w:szCs w:val="15"/>
        </w:rPr>
        <w:br/>
        <w:t>功能模块：</w:t>
      </w:r>
      <w:r w:rsidRPr="0025259C">
        <w:rPr>
          <w:rFonts w:ascii="微软雅黑" w:eastAsia="微软雅黑" w:hAnsi="微软雅黑"/>
          <w:sz w:val="15"/>
          <w:szCs w:val="15"/>
        </w:rPr>
        <w:br/>
        <w:t>1. 基本信息模块，负责期间设置，园历管理，收费折扣等页面，提供了系统需要的各种基础属性支持，也作为系统的参数及基本数据的维护模块。</w:t>
      </w:r>
      <w:r w:rsidRPr="0025259C">
        <w:rPr>
          <w:rFonts w:ascii="微软雅黑" w:eastAsia="微软雅黑" w:hAnsi="微软雅黑"/>
          <w:sz w:val="15"/>
          <w:szCs w:val="15"/>
        </w:rPr>
        <w:br/>
        <w:t>2. 学籍管理模块，负责园医体检，学生转班，学生休学，学生毕业，公司审批等页面，处理了学生的学籍信息、收费标准、学籍变化及各环节涉及的审批。</w:t>
      </w:r>
      <w:r w:rsidRPr="0025259C">
        <w:rPr>
          <w:rFonts w:ascii="微软雅黑" w:eastAsia="微软雅黑" w:hAnsi="微软雅黑"/>
          <w:sz w:val="15"/>
          <w:szCs w:val="15"/>
        </w:rPr>
        <w:br/>
        <w:t>3. 考勤管理模块，负责日常考勤，延时班考勤，临时晚餐考勤，兴趣班考勤等页面，为班长等相关岗统计学生出勤，作为出纳退费的数据来源提供了依据。</w:t>
      </w:r>
      <w:r w:rsidRPr="0025259C">
        <w:rPr>
          <w:rFonts w:ascii="微软雅黑" w:eastAsia="微软雅黑" w:hAnsi="微软雅黑"/>
          <w:sz w:val="15"/>
          <w:szCs w:val="15"/>
        </w:rPr>
        <w:br/>
        <w:t>4. 财务管理模块，负责新生入园收费，日常收费，延时班及临时晚餐收费及园服园卡收费等页面，为会计计算费用提供了依据。</w:t>
      </w:r>
      <w:r w:rsidRPr="0025259C">
        <w:rPr>
          <w:rFonts w:ascii="微软雅黑" w:eastAsia="微软雅黑" w:hAnsi="微软雅黑"/>
          <w:sz w:val="15"/>
          <w:szCs w:val="15"/>
        </w:rPr>
        <w:br/>
        <w:t>5. 综合报表模块，包括月收支明细表及考勤报表及各班级课时表，为公司领导提供了决策依据。</w:t>
      </w:r>
      <w:r w:rsidRPr="0025259C">
        <w:rPr>
          <w:rFonts w:ascii="微软雅黑" w:eastAsia="微软雅黑" w:hAnsi="微软雅黑"/>
          <w:sz w:val="15"/>
          <w:szCs w:val="15"/>
        </w:rPr>
        <w:br/>
      </w:r>
      <w:r w:rsidRPr="0025259C">
        <w:rPr>
          <w:rFonts w:ascii="微软雅黑" w:eastAsia="微软雅黑" w:hAnsi="微软雅黑"/>
          <w:sz w:val="15"/>
          <w:szCs w:val="15"/>
        </w:rPr>
        <w:br/>
        <w:t>开发工具及技术：VS2010、 SQL Server2008、Entity Framework、jQuery、Ajax、JSON</w:t>
      </w:r>
    </w:p>
    <w:p w:rsidR="00D3450E" w:rsidRPr="0025259C" w:rsidRDefault="00D3450E" w:rsidP="0025259C">
      <w:pPr>
        <w:pStyle w:val="2"/>
        <w:spacing w:line="240" w:lineRule="auto"/>
        <w:jc w:val="left"/>
        <w:rPr>
          <w:rFonts w:ascii="微软雅黑" w:eastAsia="微软雅黑" w:hAnsi="微软雅黑"/>
          <w:sz w:val="15"/>
          <w:szCs w:val="15"/>
        </w:rPr>
      </w:pPr>
      <w:bookmarkStart w:id="174" w:name="_Toc459967973"/>
      <w:r w:rsidRPr="0025259C">
        <w:rPr>
          <w:rFonts w:ascii="微软雅黑" w:eastAsia="微软雅黑" w:hAnsi="微软雅黑" w:hint="eastAsia"/>
          <w:sz w:val="15"/>
          <w:szCs w:val="15"/>
        </w:rPr>
        <w:lastRenderedPageBreak/>
        <w:t>2012 /4--2012 /12：解放军第三O二医院医院感染监测分析系统</w:t>
      </w:r>
      <w:bookmarkEnd w:id="174"/>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oracle 10g，tomcat容器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开发工具：eclipse</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该类信息系统为感染监测预警分析信息系统，主要服务对象为医院感控科和传染病科室。存储医院所有感染和传染病类的病人信息。主要包括三个部分，报告卡，报表和预警。报告卡为感控科和其他各科室录入各传染病和感染病例，包括20个不同类型的报告卡。报表主要统计医院his系统和本系统报告卡的数据，包括30~40个报表（样式分表格和图型）。预警采用接口的方式每天通过对提前设定的预警参数进行查询，对流行病，传染病，漏诊漏报，易感因素，多重耐药菌，长期住院患者等18类进行预警，对预警的结果提供感控科查询和监控。</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采集302医院感控科需求，独立完成从302医院his系统同步数据的接口，完成同类项目移植，分配组员开发任务，带领开发，优化报表速率，完成部分代码审查。同时负责本部所有感控项目，包括扩展，维护和bug修改（目前全国范围有16个感控项目）。</w:t>
      </w:r>
    </w:p>
    <w:p w:rsidR="00D3450E" w:rsidRPr="0025259C" w:rsidRDefault="00D3450E" w:rsidP="0025259C">
      <w:pPr>
        <w:pStyle w:val="2"/>
        <w:spacing w:line="240" w:lineRule="auto"/>
        <w:jc w:val="left"/>
        <w:rPr>
          <w:rFonts w:ascii="微软雅黑" w:eastAsia="微软雅黑" w:hAnsi="微软雅黑"/>
          <w:sz w:val="15"/>
          <w:szCs w:val="15"/>
        </w:rPr>
      </w:pPr>
      <w:bookmarkStart w:id="175" w:name="_Toc459967974"/>
      <w:r w:rsidRPr="0025259C">
        <w:rPr>
          <w:rFonts w:ascii="微软雅黑" w:eastAsia="微软雅黑" w:hAnsi="微软雅黑" w:hint="eastAsia"/>
          <w:sz w:val="15"/>
          <w:szCs w:val="15"/>
        </w:rPr>
        <w:t>2012 /3--2013 /5：伊金霍洛旗基层卫生信息系统（同类项目还有河南郏县基层卫生信息系统等）</w:t>
      </w:r>
      <w:bookmarkEnd w:id="175"/>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oracle 10g，tomcat容器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开发工具： myeclipse8.5 </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该信息系统为基础医疗信息系统（his系统），验收方为鄂尔多斯市伊金霍洛旗卫生局，采用分布式发布。该类项目主要为县级中心医院，乡镇级卫生院使用。主要包括两个部分，基础医疗和公共卫生。其中基础医疗主要包括医生类功能点，护士类功能点，收费科室类功能点，药房类功能点等。公共卫生主要包括健康档案类功能点，慢性病类功能点，随访类功能点，体检类功能点，妇女和儿童类功能点等。部门科室主要包括全科，财务科室，中药科室，西药科室，药库以及各种专科门诊和各种检查科室。各个部门人员完成病人从挂号，就诊，开药，缴费，取药等整个流程。可自由设置系统角色，角色需绑定赋予的功能点，每个功能点绑定相应的功能。一个系统用户可以拥有多个角色，但属于唯一的部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责任描述：分配组员开发任务，带领开发，完成部分代码审查（业务逻辑审查和代码质量审查），设计公共卫生类模块（慢性病，体检，儿童，妇女，随访等模块），参与后期的发布和培训。</w:t>
      </w:r>
    </w:p>
    <w:p w:rsidR="00D3450E" w:rsidRPr="0025259C" w:rsidRDefault="00D3450E" w:rsidP="0025259C">
      <w:pPr>
        <w:pStyle w:val="2"/>
        <w:spacing w:line="240" w:lineRule="auto"/>
        <w:jc w:val="left"/>
        <w:rPr>
          <w:rFonts w:ascii="微软雅黑" w:eastAsia="微软雅黑" w:hAnsi="微软雅黑"/>
          <w:sz w:val="15"/>
          <w:szCs w:val="15"/>
        </w:rPr>
      </w:pPr>
      <w:bookmarkStart w:id="176" w:name="_Toc459967975"/>
      <w:r w:rsidRPr="0025259C">
        <w:rPr>
          <w:rFonts w:ascii="微软雅黑" w:eastAsia="微软雅黑" w:hAnsi="微软雅黑" w:hint="eastAsia"/>
          <w:sz w:val="15"/>
          <w:szCs w:val="15"/>
        </w:rPr>
        <w:t>2010 /6--2011 /7：易安全报警服务平台（www.e-alarm.com.cn）</w:t>
      </w:r>
      <w:bookmarkEnd w:id="176"/>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软件环境： oracle 10g，tomcat容器</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 xml:space="preserve">开发工具： myeclipse8.5 </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项目描述：该信息系统属于安防类信息系统，该平台属于行业创新型信息平台，易安全报警服务平台打破了红外报警系统的传统管理方式，把报警流程中的各项工作在互联网中实现，内部员工和外部客户都能在互联网上完成工作。实现功能主要有：接警中心警情处理,工程部设备安装，维修部报警系统维修，巡检部上门巡检，数据分析，客户查阅报警信息。集中整合了海康，大华，美安，CAK四种不同视频硬件的在线视频。安装不同的视频硬件的用户可以同时在该平台上查看用户所属的视频实时画面，历史画面，历史报警信息，查看设备是否在线，是否故障。系统利用网络优势，方便了全国报警服务商的加盟，使报警服务从单一的一市放射到全国范围。大大扩展了业务范围，同时降低了成本，加强了各部门之间的联系，提高了工作效率。</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责任描述：完成项目的数据库设计，项目架构，权限设计，用户管理和报警管理模块的开发。书写第三方控件（MAClient.CAB）需求，调用MAClient.CAB控件函数完成视频功能。</w:t>
      </w:r>
    </w:p>
    <w:p w:rsidR="00D3450E" w:rsidRPr="0025259C" w:rsidRDefault="00D3450E" w:rsidP="0025259C">
      <w:pPr>
        <w:jc w:val="left"/>
        <w:rPr>
          <w:rFonts w:ascii="微软雅黑" w:eastAsia="微软雅黑" w:hAnsi="微软雅黑"/>
          <w:sz w:val="15"/>
          <w:szCs w:val="15"/>
        </w:rPr>
      </w:pPr>
      <w:r w:rsidRPr="0025259C">
        <w:rPr>
          <w:rFonts w:ascii="微软雅黑" w:eastAsia="微软雅黑" w:hAnsi="微软雅黑" w:hint="eastAsia"/>
          <w:sz w:val="15"/>
          <w:szCs w:val="15"/>
        </w:rPr>
        <w:t>教育经历</w:t>
      </w:r>
    </w:p>
    <w:p w:rsidR="00D3450E" w:rsidRPr="0025259C" w:rsidRDefault="00D3450E" w:rsidP="0025259C">
      <w:pPr>
        <w:pStyle w:val="2"/>
        <w:spacing w:line="240" w:lineRule="auto"/>
        <w:jc w:val="left"/>
        <w:rPr>
          <w:rFonts w:ascii="微软雅黑" w:eastAsia="微软雅黑" w:hAnsi="微软雅黑"/>
          <w:sz w:val="15"/>
          <w:szCs w:val="15"/>
        </w:rPr>
      </w:pPr>
      <w:bookmarkStart w:id="177" w:name="_Toc459967976"/>
      <w:r w:rsidRPr="0025259C">
        <w:rPr>
          <w:rFonts w:ascii="微软雅黑" w:eastAsia="微软雅黑" w:hAnsi="微软雅黑"/>
          <w:sz w:val="15"/>
          <w:szCs w:val="15"/>
        </w:rPr>
        <w:t>2014.05 - 2014.12  盛远商贸ERP系统</w:t>
      </w:r>
      <w:bookmarkEnd w:id="177"/>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springMVC+spring+Mybatis+activiti+POI+WebService+amCharts</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MyEclipse+SVN+Maven+Tamcat+oracle</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主要负责仓储管理和货运管理下的购销合同，出口报运，装箱等模块的代码编写，并使用POI打印excel报表和数据的导出，完成单元测试和项目维护工作</w:t>
            </w:r>
          </w:p>
        </w:tc>
      </w:tr>
      <w:tr w:rsidR="0025259C" w:rsidRPr="0025259C" w:rsidTr="00B2256E">
        <w:trPr>
          <w:trHeight w:val="2070"/>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公司是一家小商品出口的外贸公司，随着公司不断壮大,领导计划将现原有的系统更新升级，开发新的更适应公司现有规模的管理系统。将仓储、货运、采购、财务、统计等进行信息化管理，建立一个公司专属综合平台，让更好的进行经营销售活动而不是繁杂的琐事，同时替代现行的纸质单据、图片，方便经营中的各项统计和商务洽谈中可以对客户进行多媒体形式的讲解等。</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78" w:name="_Toc459967977"/>
      <w:r w:rsidRPr="0025259C">
        <w:rPr>
          <w:rFonts w:ascii="微软雅黑" w:eastAsia="微软雅黑" w:hAnsi="微软雅黑"/>
          <w:sz w:val="15"/>
          <w:szCs w:val="15"/>
        </w:rPr>
        <w:t>2013.02 - 2013.11  恩施州民大药店ERP医药分销系统</w:t>
      </w:r>
      <w:bookmarkEnd w:id="178"/>
    </w:p>
    <w:tbl>
      <w:tblPr>
        <w:tblW w:w="0" w:type="auto"/>
        <w:tblCellSpacing w:w="0" w:type="dxa"/>
        <w:tblCellMar>
          <w:left w:w="0" w:type="dxa"/>
          <w:right w:w="0" w:type="dxa"/>
        </w:tblCellMar>
        <w:tblLook w:val="04A0"/>
      </w:tblPr>
      <w:tblGrid>
        <w:gridCol w:w="1843"/>
        <w:gridCol w:w="6463"/>
      </w:tblGrid>
      <w:tr w:rsidR="00D3450E" w:rsidRPr="0025259C" w:rsidTr="00DA1CD5">
        <w:trPr>
          <w:tblCellSpacing w:w="0" w:type="dxa"/>
        </w:trPr>
        <w:tc>
          <w:tcPr>
            <w:tcW w:w="184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646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7+JDK1.6</w:t>
            </w:r>
          </w:p>
        </w:tc>
      </w:tr>
      <w:tr w:rsidR="00D3450E" w:rsidRPr="0025259C" w:rsidTr="00DA1CD5">
        <w:trPr>
          <w:tblCellSpacing w:w="0" w:type="dxa"/>
        </w:trPr>
        <w:tc>
          <w:tcPr>
            <w:tcW w:w="184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646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PC机</w:t>
            </w:r>
          </w:p>
        </w:tc>
      </w:tr>
      <w:tr w:rsidR="00D3450E" w:rsidRPr="0025259C" w:rsidTr="00DA1CD5">
        <w:trPr>
          <w:tblCellSpacing w:w="0" w:type="dxa"/>
        </w:trPr>
        <w:tc>
          <w:tcPr>
            <w:tcW w:w="184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646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MyEclipse8.5+Tomcat6.0+Oracle11g</w:t>
            </w:r>
          </w:p>
        </w:tc>
      </w:tr>
      <w:tr w:rsidR="00D3450E" w:rsidRPr="0025259C" w:rsidTr="00DA1CD5">
        <w:trPr>
          <w:tblCellSpacing w:w="0" w:type="dxa"/>
        </w:trPr>
        <w:tc>
          <w:tcPr>
            <w:tcW w:w="184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646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本人担任</w:t>
            </w:r>
            <w:r w:rsidRPr="0025259C">
              <w:rPr>
                <w:rFonts w:ascii="微软雅黑" w:eastAsia="微软雅黑" w:hAnsi="微软雅黑" w:cs="Arial"/>
                <w:kern w:val="0"/>
                <w:sz w:val="15"/>
                <w:szCs w:val="15"/>
                <w:shd w:val="clear" w:color="auto" w:fill="FFFF00"/>
              </w:rPr>
              <w:t>Java</w:t>
            </w:r>
            <w:r w:rsidRPr="0025259C">
              <w:rPr>
                <w:rFonts w:ascii="微软雅黑" w:eastAsia="微软雅黑" w:hAnsi="微软雅黑" w:cs="Arial"/>
                <w:kern w:val="0"/>
                <w:sz w:val="15"/>
                <w:szCs w:val="15"/>
              </w:rPr>
              <w:t>软件开发师，主要参与用户维护、代理商维护、物料维护等模块的代码编写。</w:t>
            </w:r>
          </w:p>
        </w:tc>
      </w:tr>
      <w:tr w:rsidR="00D3450E" w:rsidRPr="0025259C" w:rsidTr="00DA1CD5">
        <w:trPr>
          <w:tblCellSpacing w:w="0" w:type="dxa"/>
        </w:trPr>
        <w:tc>
          <w:tcPr>
            <w:tcW w:w="184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6463"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本系统是2013年为恩施州民大药店开发的一个医药分销系统。主要管理该药店的医药用品的销售，通过建立各级代理商进行药品的销售。开发本系统采用的是MVC开发模式。</w:t>
            </w:r>
            <w:r w:rsidRPr="0025259C">
              <w:rPr>
                <w:rFonts w:ascii="微软雅黑" w:eastAsia="微软雅黑" w:hAnsi="微软雅黑" w:cs="Arial"/>
                <w:kern w:val="0"/>
                <w:sz w:val="15"/>
                <w:szCs w:val="15"/>
              </w:rPr>
              <w:br/>
              <w:t>主要功能：</w:t>
            </w:r>
            <w:r w:rsidRPr="0025259C">
              <w:rPr>
                <w:rFonts w:ascii="微软雅黑" w:eastAsia="微软雅黑" w:hAnsi="微软雅黑" w:cs="Arial"/>
                <w:kern w:val="0"/>
                <w:sz w:val="15"/>
                <w:szCs w:val="15"/>
              </w:rPr>
              <w:br/>
              <w:t>系统管理：用户维护和密码维护（对用户和密码进行增、删、改、查）。</w:t>
            </w:r>
            <w:r w:rsidRPr="0025259C">
              <w:rPr>
                <w:rFonts w:ascii="微软雅黑" w:eastAsia="微软雅黑" w:hAnsi="微软雅黑" w:cs="Arial"/>
                <w:kern w:val="0"/>
                <w:sz w:val="15"/>
                <w:szCs w:val="15"/>
              </w:rPr>
              <w:br/>
              <w:t>物料维护：管理物料信息的添加、修改、删除和查询以及上传物料图片。</w:t>
            </w:r>
            <w:r w:rsidRPr="0025259C">
              <w:rPr>
                <w:rFonts w:ascii="微软雅黑" w:eastAsia="微软雅黑" w:hAnsi="微软雅黑" w:cs="Arial"/>
                <w:kern w:val="0"/>
                <w:sz w:val="15"/>
                <w:szCs w:val="15"/>
              </w:rPr>
              <w:br/>
              <w:t>代理商维护：建立区域树形结构系统对代理商进行分区管理。</w:t>
            </w:r>
            <w:r w:rsidRPr="0025259C">
              <w:rPr>
                <w:rFonts w:ascii="微软雅黑" w:eastAsia="微软雅黑" w:hAnsi="微软雅黑" w:cs="Arial"/>
                <w:kern w:val="0"/>
                <w:sz w:val="15"/>
                <w:szCs w:val="15"/>
              </w:rPr>
              <w:br/>
              <w:t>终端客户维护：建立区域树形结构系统对终端客户进行分区管理。</w:t>
            </w:r>
            <w:r w:rsidRPr="0025259C">
              <w:rPr>
                <w:rFonts w:ascii="微软雅黑" w:eastAsia="微软雅黑" w:hAnsi="微软雅黑" w:cs="Arial"/>
                <w:kern w:val="0"/>
                <w:sz w:val="15"/>
                <w:szCs w:val="15"/>
              </w:rPr>
              <w:br/>
              <w:t>流向单维护：创建主流向单和详细流向单。</w:t>
            </w:r>
            <w:r w:rsidRPr="0025259C">
              <w:rPr>
                <w:rFonts w:ascii="微软雅黑" w:eastAsia="微软雅黑" w:hAnsi="微软雅黑" w:cs="Arial"/>
                <w:kern w:val="0"/>
                <w:sz w:val="15"/>
                <w:szCs w:val="15"/>
              </w:rPr>
              <w:br/>
              <w:t>代理商库存管理：库存数量管理、流向单审核、流向单抽查。</w:t>
            </w:r>
            <w:r w:rsidRPr="0025259C">
              <w:rPr>
                <w:rFonts w:ascii="微软雅黑" w:eastAsia="微软雅黑" w:hAnsi="微软雅黑" w:cs="Arial"/>
                <w:kern w:val="0"/>
                <w:sz w:val="15"/>
                <w:szCs w:val="15"/>
              </w:rPr>
              <w:br/>
              <w:t>代理费管理：完成代理费的增、删、改、查。</w:t>
            </w:r>
            <w:r w:rsidRPr="0025259C">
              <w:rPr>
                <w:rFonts w:ascii="微软雅黑" w:eastAsia="微软雅黑" w:hAnsi="微软雅黑" w:cs="Arial"/>
                <w:kern w:val="0"/>
                <w:sz w:val="15"/>
                <w:szCs w:val="15"/>
              </w:rPr>
              <w:br/>
              <w:t>结账管理：完成结账功能。</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79" w:name="_Toc459967978"/>
      <w:r w:rsidRPr="0025259C">
        <w:rPr>
          <w:rFonts w:ascii="微软雅黑" w:eastAsia="微软雅黑" w:hAnsi="微软雅黑"/>
          <w:sz w:val="15"/>
          <w:szCs w:val="15"/>
        </w:rPr>
        <w:t>2011.08 - 2012.04  威海长江物流系统</w:t>
      </w:r>
      <w:bookmarkEnd w:id="179"/>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jQuery、jquery.form、jquery.pagination、Struts2、Spring、Hibernate</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PC Server</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 完成Struts2+Spring+iBATIS框架的搭建。</w:t>
            </w:r>
            <w:r w:rsidRPr="0025259C">
              <w:rPr>
                <w:rFonts w:ascii="微软雅黑" w:eastAsia="微软雅黑" w:hAnsi="微软雅黑" w:cs="Arial"/>
                <w:kern w:val="0"/>
                <w:sz w:val="15"/>
                <w:szCs w:val="15"/>
              </w:rPr>
              <w:br/>
              <w:t>2. 记录操作日志的相关代码，采用面向Aspect的AOP编程风格完成，这样更便于维护，支持日志的Excel导出功能，并完成将excel压缩为zip进行下载。</w:t>
            </w:r>
            <w:r w:rsidRPr="0025259C">
              <w:rPr>
                <w:rFonts w:ascii="微软雅黑" w:eastAsia="微软雅黑" w:hAnsi="微软雅黑" w:cs="Arial"/>
                <w:kern w:val="0"/>
                <w:sz w:val="15"/>
                <w:szCs w:val="15"/>
              </w:rPr>
              <w:br/>
              <w:t>3. 使用FusionChartsFree生成司机的驾龄分布图。</w:t>
            </w:r>
            <w:r w:rsidRPr="0025259C">
              <w:rPr>
                <w:rFonts w:ascii="微软雅黑" w:eastAsia="微软雅黑" w:hAnsi="微软雅黑" w:cs="Arial"/>
                <w:kern w:val="0"/>
                <w:sz w:val="15"/>
                <w:szCs w:val="15"/>
              </w:rPr>
              <w:br/>
              <w:t>4. 负责开发客户信息管理和车务管理。</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威海长江物流系统是为威海长江物流研发的系统，长江物流系统主要用于管理商品车的下线、入库、分拨、运输和配送，有效的提高了管理效率，这个系统主要包括调度管理、订单管理、技术管理、车务管理、安全管理、客户管理和系统管理。</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0" w:name="_Toc459967979"/>
      <w:r w:rsidRPr="0025259C">
        <w:rPr>
          <w:rFonts w:ascii="微软雅黑" w:eastAsia="微软雅黑" w:hAnsi="微软雅黑"/>
          <w:sz w:val="15"/>
          <w:szCs w:val="15"/>
        </w:rPr>
        <w:lastRenderedPageBreak/>
        <w:t>2011.10 - 2011.12  通用电子商务在线购物系统(GWAP)</w:t>
      </w:r>
      <w:bookmarkEnd w:id="180"/>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Eclipse、Oracle、PLSQL Developer       使用技术：Struts 2、Hibernate3、Spring、ajax、jquery</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独立完成了用户注册、用户登录模块、商品的分类展示、热销商品、商家推荐商品以及商品销售排行榜功能模块、购物车和订单生成模块，并通过了测试</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主要搭建一个网上购物平台，实现在线购物功能。其主要功能设计到：用户注册、用户登录、商品的分类展示、热销商品、商家推荐商品、商品销售排行榜、购物车和订单生成几个模块。</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技术描述：整个系统采用了MVC架构模式，Hibernate数据库访问，利用Struts2框架实现，使用了Spring构架进行系统的整合，客户端根据特定的需要应用了jQuery进行表单的验证，用Ajax的异步方式进行用户名的唯一性验证，验证码的生成和验证等；</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jc w:val="left"/>
        <w:rPr>
          <w:rFonts w:ascii="微软雅黑" w:eastAsia="微软雅黑" w:hAnsi="微软雅黑" w:cs="Arial"/>
          <w:sz w:val="15"/>
          <w:szCs w:val="15"/>
        </w:rPr>
      </w:pPr>
      <w:r w:rsidRPr="0025259C">
        <w:rPr>
          <w:rFonts w:ascii="微软雅黑" w:eastAsia="微软雅黑" w:hAnsi="微软雅黑"/>
          <w:b/>
          <w:sz w:val="15"/>
          <w:szCs w:val="15"/>
        </w:rPr>
        <w:t>平安校园(幼儿园小朋友打卡系统)微信端</w:t>
      </w:r>
      <w:r w:rsidRPr="0025259C">
        <w:rPr>
          <w:rFonts w:ascii="微软雅黑" w:eastAsia="微软雅黑" w:hAnsi="微软雅黑" w:cs="Arial"/>
          <w:sz w:val="15"/>
          <w:szCs w:val="15"/>
        </w:rPr>
        <w:br/>
        <w:t>框架搭建：Spring+hibernate</w:t>
      </w:r>
      <w:r w:rsidRPr="0025259C">
        <w:rPr>
          <w:rFonts w:ascii="微软雅黑" w:eastAsia="微软雅黑" w:hAnsi="微软雅黑" w:cs="Arial"/>
          <w:sz w:val="15"/>
          <w:szCs w:val="15"/>
        </w:rPr>
        <w:br/>
        <w:t>前台插件：jQuery Mobile</w:t>
      </w:r>
      <w:r w:rsidRPr="0025259C">
        <w:rPr>
          <w:rFonts w:ascii="微软雅黑" w:eastAsia="微软雅黑" w:hAnsi="微软雅黑" w:cs="Arial"/>
          <w:sz w:val="15"/>
          <w:szCs w:val="15"/>
        </w:rPr>
        <w:br/>
        <w:t>开发工具：Mysql、SQL Server 2008、MyEclipse、tomcat、BestSync、kettle</w:t>
      </w:r>
      <w:r w:rsidRPr="0025259C">
        <w:rPr>
          <w:rFonts w:ascii="微软雅黑" w:eastAsia="微软雅黑" w:hAnsi="微软雅黑" w:cs="Arial"/>
          <w:sz w:val="15"/>
          <w:szCs w:val="15"/>
        </w:rPr>
        <w:br/>
        <w:t>项目描述：幼儿园小朋友上学和放学都会打卡，所以为了可以把打开信息通知到家长使用了微信平台，家长可以查询到孩子今天或者最近一段时间的打卡信息和图片，并在此平台基础上会加上更多家长和幼儿园交互信息的内容</w:t>
      </w:r>
      <w:r w:rsidRPr="0025259C">
        <w:rPr>
          <w:rFonts w:ascii="微软雅黑" w:eastAsia="微软雅黑" w:hAnsi="微软雅黑" w:cs="Arial"/>
          <w:sz w:val="15"/>
          <w:szCs w:val="15"/>
        </w:rPr>
        <w:br/>
        <w:t>责任描述：独立完成框架搭建和微信公众平台接口调用，主要负责打卡信息和图片同步到外网服务器，生成二维码打印</w:t>
      </w:r>
      <w:r w:rsidRPr="0025259C">
        <w:rPr>
          <w:rFonts w:ascii="微软雅黑" w:eastAsia="微软雅黑" w:hAnsi="微软雅黑" w:cs="Arial"/>
          <w:sz w:val="15"/>
          <w:szCs w:val="15"/>
        </w:rPr>
        <w:br/>
        <w:t>项目总结：学习了SpringMvc设计，jQuery Mobile、微信接口调用，加深了json的使用，MySql触发器，kettle同步工具，二维码的使用等</w:t>
      </w:r>
    </w:p>
    <w:p w:rsidR="00D3450E" w:rsidRPr="0025259C" w:rsidRDefault="00D3450E" w:rsidP="0025259C">
      <w:pPr>
        <w:pStyle w:val="2"/>
        <w:spacing w:line="240" w:lineRule="auto"/>
        <w:jc w:val="left"/>
        <w:rPr>
          <w:rFonts w:ascii="微软雅黑" w:eastAsia="微软雅黑" w:hAnsi="微软雅黑"/>
          <w:sz w:val="15"/>
          <w:szCs w:val="15"/>
        </w:rPr>
      </w:pPr>
      <w:bookmarkStart w:id="181" w:name="_Toc459967980"/>
      <w:r w:rsidRPr="0025259C">
        <w:rPr>
          <w:rFonts w:ascii="微软雅黑" w:eastAsia="微软雅黑" w:hAnsi="微软雅黑"/>
          <w:sz w:val="15"/>
          <w:szCs w:val="15"/>
        </w:rPr>
        <w:t>2012.07 - 2012.10  某品牌电视机顶盒核心管理系统</w:t>
      </w:r>
      <w:bookmarkEnd w:id="181"/>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Struts2+ spring+ Ibatis+ ajax+ jquery</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Tomcat6.0 + Oracle11g</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Eclipse5.5</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主要负责装机管理模块的功能实现，参与需求分析和详细设计的文档书写及数据库的设计，并用小数量的数据进行测试。</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用户登录模块，管理员登录模块，装机管理模块，地区信息维护管理模块，管理权限模块等。主要实现用户在网站上购买电视机顶盒，管理员把用户的信息及需求保存到系统中，再由实施人员实行配送、装机和调试。方便用户不用再去厂商购买电视机顶盒，只是在网站上购买，就可以轻轻松松的等待工作人员上门服务，节省了大量的时间，使用户有了更好的体验。</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2" w:name="_Toc459967981"/>
      <w:r w:rsidRPr="0025259C">
        <w:rPr>
          <w:rFonts w:ascii="微软雅黑" w:eastAsia="微软雅黑" w:hAnsi="微软雅黑"/>
          <w:sz w:val="15"/>
          <w:szCs w:val="15"/>
        </w:rPr>
        <w:t>2013.07 - 至今  NC61二次开发某公司财务系统</w:t>
      </w:r>
      <w:bookmarkEnd w:id="182"/>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java、oracle、各种浏览器</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uap-studio（eclipse修该后nc二次开发工具）</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主要负责单据等开发，及部分单元测试。</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公司财务系统：基于NC61的二次开发。</w:t>
            </w:r>
            <w:r w:rsidRPr="0025259C">
              <w:rPr>
                <w:rFonts w:ascii="微软雅黑" w:eastAsia="微软雅黑" w:hAnsi="微软雅黑" w:cs="Arial"/>
                <w:kern w:val="0"/>
                <w:sz w:val="15"/>
                <w:szCs w:val="15"/>
              </w:rPr>
              <w:br/>
              <w:t>从业务角度：</w:t>
            </w:r>
            <w:r w:rsidRPr="0025259C">
              <w:rPr>
                <w:rFonts w:ascii="微软雅黑" w:eastAsia="微软雅黑" w:hAnsi="微软雅黑" w:cs="Arial"/>
                <w:kern w:val="0"/>
                <w:sz w:val="15"/>
                <w:szCs w:val="15"/>
              </w:rPr>
              <w:br/>
              <w:t>1.该项目属于ERP系统，对业务逻辑要求很高，需要考虑多种情况，及上下游的影响。</w:t>
            </w:r>
            <w:r w:rsidRPr="0025259C">
              <w:rPr>
                <w:rFonts w:ascii="微软雅黑" w:eastAsia="微软雅黑" w:hAnsi="微软雅黑" w:cs="Arial"/>
                <w:kern w:val="0"/>
                <w:sz w:val="15"/>
                <w:szCs w:val="15"/>
              </w:rPr>
              <w:br/>
              <w:t>2.二次开发，遇到一些本身产品上的缺陷和开发工具上的不足，需要想办法避归和解决。</w:t>
            </w:r>
            <w:r w:rsidRPr="0025259C">
              <w:rPr>
                <w:rFonts w:ascii="微软雅黑" w:eastAsia="微软雅黑" w:hAnsi="微软雅黑" w:cs="Arial"/>
                <w:kern w:val="0"/>
                <w:sz w:val="15"/>
                <w:szCs w:val="15"/>
              </w:rPr>
              <w:br/>
              <w:t>3.该项目和普通财务系统不同之处在于，该公司有特殊的业务需求，还有原有的财务系统和协同系统需要对接，即新开发的系统会定时去协同系统的数据，并且要保留以前的历史数据。</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从技术角度：</w:t>
            </w:r>
            <w:r w:rsidRPr="0025259C">
              <w:rPr>
                <w:rFonts w:ascii="微软雅黑" w:eastAsia="微软雅黑" w:hAnsi="微软雅黑" w:cs="Arial"/>
                <w:kern w:val="0"/>
                <w:sz w:val="15"/>
                <w:szCs w:val="15"/>
              </w:rPr>
              <w:br/>
              <w:t>1.该项目属于java项目，BS结构。本身界面化的东西已经封装好了，无需考虑。</w:t>
            </w:r>
            <w:r w:rsidRPr="0025259C">
              <w:rPr>
                <w:rFonts w:ascii="微软雅黑" w:eastAsia="微软雅黑" w:hAnsi="微软雅黑" w:cs="Arial"/>
                <w:kern w:val="0"/>
                <w:sz w:val="15"/>
                <w:szCs w:val="15"/>
              </w:rPr>
              <w:br/>
              <w:t>2.后台开发也是三层架构：private服务器端代码，client客户端代码，public公用代码。</w:t>
            </w:r>
            <w:r w:rsidRPr="0025259C">
              <w:rPr>
                <w:rFonts w:ascii="微软雅黑" w:eastAsia="微软雅黑" w:hAnsi="微软雅黑" w:cs="Arial"/>
                <w:kern w:val="0"/>
                <w:sz w:val="15"/>
                <w:szCs w:val="15"/>
              </w:rPr>
              <w:br/>
              <w:t>3.本身项目是面向接口编程的，所以任何新添加的类都会有个可继承的接口或者父类，如果要新加接口都要重新注册。</w:t>
            </w:r>
            <w:r w:rsidRPr="0025259C">
              <w:rPr>
                <w:rFonts w:ascii="微软雅黑" w:eastAsia="微软雅黑" w:hAnsi="微软雅黑" w:cs="Arial"/>
                <w:kern w:val="0"/>
                <w:sz w:val="15"/>
                <w:szCs w:val="15"/>
              </w:rPr>
              <w:br/>
              <w:t>4.因为ERP的业务复杂性，NC的数据库表结构设计新增的表直接以单据对应，用直接制作元数据形式来新建表，并确定与之对应的前台界面。</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3" w:name="_Toc459967982"/>
      <w:r w:rsidRPr="0025259C">
        <w:rPr>
          <w:rFonts w:ascii="微软雅黑" w:eastAsia="微软雅黑" w:hAnsi="微软雅黑"/>
          <w:sz w:val="15"/>
          <w:szCs w:val="15"/>
        </w:rPr>
        <w:t>2010.06 - 2011.06  中山市教师信息管理平台</w:t>
      </w:r>
      <w:bookmarkEnd w:id="183"/>
    </w:p>
    <w:tbl>
      <w:tblPr>
        <w:tblW w:w="0" w:type="auto"/>
        <w:tblCellSpacing w:w="0" w:type="dxa"/>
        <w:tblCellMar>
          <w:left w:w="0" w:type="dxa"/>
          <w:right w:w="0" w:type="dxa"/>
        </w:tblCellMar>
        <w:tblLook w:val="04A0"/>
      </w:tblPr>
      <w:tblGrid>
        <w:gridCol w:w="900"/>
        <w:gridCol w:w="8670"/>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linux+resin+oracle</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myEclipse+tomcat+svn</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 负责部分需求分析，详细设计，编写代码。</w:t>
            </w:r>
            <w:r w:rsidRPr="0025259C">
              <w:rPr>
                <w:rFonts w:ascii="微软雅黑" w:eastAsia="微软雅黑" w:hAnsi="微软雅黑" w:cs="Arial"/>
                <w:kern w:val="0"/>
                <w:sz w:val="15"/>
                <w:szCs w:val="15"/>
              </w:rPr>
              <w:br/>
              <w:t>2. 建立工作流模块，用于各种文档和信息的审核流程。</w:t>
            </w:r>
            <w:r w:rsidRPr="0025259C">
              <w:rPr>
                <w:rFonts w:ascii="微软雅黑" w:eastAsia="微软雅黑" w:hAnsi="微软雅黑" w:cs="Arial"/>
                <w:kern w:val="0"/>
                <w:sz w:val="15"/>
                <w:szCs w:val="15"/>
              </w:rPr>
              <w:br/>
              <w:t>3. 各种疑难杂症处理。</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该项目是中山市教育局和我公司合作的一个大型项目，项目投资200w，用于全中山市所有学校的教师信息的收集，审核，管理等。</w:t>
            </w:r>
            <w:r w:rsidRPr="0025259C">
              <w:rPr>
                <w:rFonts w:ascii="微软雅黑" w:eastAsia="微软雅黑" w:hAnsi="微软雅黑" w:cs="Arial"/>
                <w:kern w:val="0"/>
                <w:sz w:val="15"/>
                <w:szCs w:val="15"/>
              </w:rPr>
              <w:br/>
              <w:t>该项目最高峰同时在线500人，注册用户超过4w人。</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4" w:name="_Toc459967983"/>
      <w:r w:rsidRPr="0025259C">
        <w:rPr>
          <w:rFonts w:ascii="微软雅黑" w:eastAsia="微软雅黑" w:hAnsi="微软雅黑"/>
          <w:sz w:val="15"/>
          <w:szCs w:val="15"/>
        </w:rPr>
        <w:t>2012.09 - 2013.05  深圳南山，龙华，大鹏，龙岗区环保业务综合系统，成都温江区环保局OA综合业务系统,及移动oa系统，成都温江区排污申报系统。</w:t>
      </w:r>
      <w:bookmarkEnd w:id="184"/>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xp</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 6.5，oracle,tomcat,sql server</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开发员，开发系统各模块。</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公司致力于环保业务，为环保局开发相应的业务系统，理念为智慧环保，实现对一个污染源（即一个企事业单位）的全生命周期的管理。公司有成熟的平台，平台是基于struts1.x+jsp+jdbc的成熟jar包。根据业务需求自定义了工作流，及工作流编辑器，实现自动化表单等。由于环保局业务相似，在开发新系统时代码重用率较高，数据库oracle,sql server根据项目的不同而都使用。</w:t>
            </w:r>
            <w:r w:rsidRPr="0025259C">
              <w:rPr>
                <w:rFonts w:ascii="微软雅黑" w:eastAsia="微软雅黑" w:hAnsi="微软雅黑" w:cs="Arial"/>
                <w:kern w:val="0"/>
                <w:sz w:val="15"/>
                <w:szCs w:val="15"/>
              </w:rPr>
              <w:br/>
              <w:t>1.用工作流实现环保局现场检查,行政处罚，责令改正，强制执行，排污许可证，建筑施工噪声,项目审批等业务的电子化办公及与iphone和安卓系统的移动设备的交互。</w:t>
            </w:r>
            <w:r w:rsidRPr="0025259C">
              <w:rPr>
                <w:rFonts w:ascii="微软雅黑" w:eastAsia="微软雅黑" w:hAnsi="微软雅黑" w:cs="Arial"/>
                <w:kern w:val="0"/>
                <w:sz w:val="15"/>
                <w:szCs w:val="15"/>
              </w:rPr>
              <w:br/>
              <w:t>2.实现各业务数据的统计，查询，分析，导入导出等功能，以及系统的日常维护，以及用RMS系统实现人员，机构，菜单的权限控制。</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本人在成都主要负责排污申报系统，与移动OA系统，辅助处理OA系统及一企业一档系统问题。排污申报系统包括环境统计，基础数据申报，排污申报三大块及其它辅助功能。移动OA主要负责编写接口给android组，并长期与客户沟通android平板系统相关问题（移动OA为公司在android端的第一个OA系统）。</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5" w:name="_Toc459967984"/>
      <w:r w:rsidRPr="0025259C">
        <w:rPr>
          <w:rFonts w:ascii="微软雅黑" w:eastAsia="微软雅黑" w:hAnsi="微软雅黑"/>
          <w:sz w:val="15"/>
          <w:szCs w:val="15"/>
        </w:rPr>
        <w:t>2009.03 - 至今  北京自然科学基金委项目</w:t>
      </w:r>
      <w:bookmarkEnd w:id="185"/>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java ssh框架+oracle+tomcat</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winxp</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myeclips6.5</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依托单位管理子系统模块功能开发,测试,</w:t>
            </w:r>
            <w:r w:rsidRPr="0025259C">
              <w:rPr>
                <w:rFonts w:ascii="微软雅黑" w:eastAsia="微软雅黑" w:hAnsi="微软雅黑" w:cs="Arial"/>
                <w:kern w:val="0"/>
                <w:sz w:val="15"/>
                <w:szCs w:val="15"/>
              </w:rPr>
              <w:br/>
              <w:t>专家管理子系统模块功能开发,测试,</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工程师管理子系统模块功能开发,测试,</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整体项目实施,维护</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北京市自然科学基金委员会是北京市政府为了加强和发展北京市的基础性研究工作而成立的专门机构，归口北京市科学技术委员会领导，为了规范北京市自然科学基金项目的管理工作和管理流程，北京市自然基金委员会根据自然科学基金管理的业务需求，制定了《北京市自然科学基金管理办法》，对基金项目管理的方方面面进行了规范，并以此管理办法为蓝本，结合委员会的日常工作，开发建设了北京市自然基金项目填报系统以及自然基金委内部项目评审系统</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6" w:name="_Toc459967985"/>
      <w:r w:rsidRPr="0025259C">
        <w:rPr>
          <w:rFonts w:ascii="微软雅黑" w:eastAsia="微软雅黑" w:hAnsi="微软雅黑"/>
          <w:sz w:val="15"/>
          <w:szCs w:val="15"/>
        </w:rPr>
        <w:t>2012.09 - 2013.01  嘉禾网上商城</w:t>
      </w:r>
      <w:bookmarkEnd w:id="186"/>
    </w:p>
    <w:tbl>
      <w:tblPr>
        <w:tblW w:w="0" w:type="auto"/>
        <w:tblCellSpacing w:w="0" w:type="dxa"/>
        <w:tblCellMar>
          <w:left w:w="0" w:type="dxa"/>
          <w:right w:w="0" w:type="dxa"/>
        </w:tblCellMar>
        <w:tblLook w:val="04A0"/>
      </w:tblPr>
      <w:tblGrid>
        <w:gridCol w:w="900"/>
        <w:gridCol w:w="8100"/>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管理模块：用户管理，权限管理，角色管理</w:t>
            </w:r>
            <w:r w:rsidRPr="0025259C">
              <w:rPr>
                <w:rFonts w:ascii="微软雅黑" w:eastAsia="微软雅黑" w:hAnsi="微软雅黑" w:cs="Arial"/>
                <w:kern w:val="0"/>
                <w:sz w:val="15"/>
                <w:szCs w:val="15"/>
              </w:rPr>
              <w:br/>
              <w:t>商品浏览模块：最新商品发布，商品价格查看，商品详细信息管理</w:t>
            </w:r>
            <w:r w:rsidRPr="0025259C">
              <w:rPr>
                <w:rFonts w:ascii="微软雅黑" w:eastAsia="微软雅黑" w:hAnsi="微软雅黑" w:cs="Arial"/>
                <w:kern w:val="0"/>
                <w:sz w:val="15"/>
                <w:szCs w:val="15"/>
              </w:rPr>
              <w:br/>
              <w:t>购物模块：模拟真实购物场景实现网上购物功能</w:t>
            </w:r>
            <w:r w:rsidRPr="0025259C">
              <w:rPr>
                <w:rFonts w:ascii="微软雅黑" w:eastAsia="微软雅黑" w:hAnsi="微软雅黑" w:cs="Arial"/>
                <w:kern w:val="0"/>
                <w:sz w:val="15"/>
                <w:szCs w:val="15"/>
              </w:rPr>
              <w:br/>
              <w:t>商品管理模块：实现了商品的入库，商品删除，商品修改等功能</w:t>
            </w:r>
            <w:r w:rsidRPr="0025259C">
              <w:rPr>
                <w:rFonts w:ascii="微软雅黑" w:eastAsia="微软雅黑" w:hAnsi="微软雅黑" w:cs="Arial"/>
                <w:kern w:val="0"/>
                <w:sz w:val="15"/>
                <w:szCs w:val="15"/>
              </w:rPr>
              <w:br/>
              <w:t>商品递送模块：通过邮寄快递等方式实现网上支付，在网上订购的商品能够及时交给客户</w:t>
            </w:r>
            <w:r w:rsidRPr="0025259C">
              <w:rPr>
                <w:rFonts w:ascii="微软雅黑" w:eastAsia="微软雅黑" w:hAnsi="微软雅黑" w:cs="Arial"/>
                <w:kern w:val="0"/>
                <w:sz w:val="15"/>
                <w:szCs w:val="15"/>
              </w:rPr>
              <w:br/>
              <w:t>会员留言模块：客户对商品反馈信息以及客户要求订购的新商品信息</w:t>
            </w:r>
            <w:r w:rsidRPr="0025259C">
              <w:rPr>
                <w:rFonts w:ascii="微软雅黑" w:eastAsia="微软雅黑" w:hAnsi="微软雅黑" w:cs="Arial"/>
                <w:kern w:val="0"/>
                <w:sz w:val="15"/>
                <w:szCs w:val="15"/>
              </w:rPr>
              <w:br/>
              <w:t>商品销售统计模块：对网上交易的商品进行统计，对统计结果进行分析，根据结果采取相关措施对网上商品进行适当的调整</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项目技术：</w:t>
            </w:r>
            <w:r w:rsidRPr="0025259C">
              <w:rPr>
                <w:rFonts w:ascii="微软雅黑" w:eastAsia="微软雅黑" w:hAnsi="微软雅黑" w:cs="Arial"/>
                <w:kern w:val="0"/>
                <w:sz w:val="15"/>
                <w:szCs w:val="15"/>
              </w:rPr>
              <w:br/>
              <w:t>1、技术架构</w:t>
            </w:r>
            <w:r w:rsidRPr="0025259C">
              <w:rPr>
                <w:rFonts w:ascii="微软雅黑" w:eastAsia="微软雅黑" w:hAnsi="微软雅黑" w:cs="Arial"/>
                <w:kern w:val="0"/>
                <w:sz w:val="15"/>
                <w:szCs w:val="15"/>
              </w:rPr>
              <w:br/>
              <w:t>Struts2，JDBC(连接池)，jQuery，Ajax</w:t>
            </w:r>
            <w:r w:rsidRPr="0025259C">
              <w:rPr>
                <w:rFonts w:ascii="微软雅黑" w:eastAsia="微软雅黑" w:hAnsi="微软雅黑" w:cs="Arial"/>
                <w:kern w:val="0"/>
                <w:sz w:val="15"/>
                <w:szCs w:val="15"/>
              </w:rPr>
              <w:br/>
              <w:t>设计思想</w:t>
            </w:r>
            <w:r w:rsidRPr="0025259C">
              <w:rPr>
                <w:rFonts w:ascii="微软雅黑" w:eastAsia="微软雅黑" w:hAnsi="微软雅黑" w:cs="Arial"/>
                <w:kern w:val="0"/>
                <w:sz w:val="15"/>
                <w:szCs w:val="15"/>
              </w:rPr>
              <w:br/>
              <w:t>MVC和分层设计思想</w:t>
            </w:r>
            <w:r w:rsidRPr="0025259C">
              <w:rPr>
                <w:rFonts w:ascii="微软雅黑" w:eastAsia="微软雅黑" w:hAnsi="微软雅黑" w:cs="Arial"/>
                <w:kern w:val="0"/>
                <w:sz w:val="15"/>
                <w:szCs w:val="15"/>
              </w:rPr>
              <w:br/>
              <w:t>a.显示层：JSP组件(jQuery,Ajax)</w:t>
            </w:r>
            <w:r w:rsidRPr="0025259C">
              <w:rPr>
                <w:rFonts w:ascii="微软雅黑" w:eastAsia="微软雅黑" w:hAnsi="微软雅黑" w:cs="Arial"/>
                <w:kern w:val="0"/>
                <w:sz w:val="15"/>
                <w:szCs w:val="15"/>
              </w:rPr>
              <w:br/>
              <w:t>b.控制层：Struts2控制器组件、Action组件</w:t>
            </w:r>
            <w:r w:rsidRPr="0025259C">
              <w:rPr>
                <w:rFonts w:ascii="微软雅黑" w:eastAsia="微软雅黑" w:hAnsi="微软雅黑" w:cs="Arial"/>
                <w:kern w:val="0"/>
                <w:sz w:val="15"/>
                <w:szCs w:val="15"/>
              </w:rPr>
              <w:br/>
              <w:t>c.业务层：Bean组件</w:t>
            </w:r>
            <w:r w:rsidRPr="0025259C">
              <w:rPr>
                <w:rFonts w:ascii="微软雅黑" w:eastAsia="微软雅黑" w:hAnsi="微软雅黑" w:cs="Arial"/>
                <w:kern w:val="0"/>
                <w:sz w:val="15"/>
                <w:szCs w:val="15"/>
              </w:rPr>
              <w:br/>
              <w:t>d.数据访问层：DAO组件</w:t>
            </w:r>
            <w:r w:rsidR="00B2256E" w:rsidRPr="0025259C">
              <w:rPr>
                <w:rFonts w:ascii="微软雅黑" w:eastAsia="微软雅黑" w:hAnsi="微软雅黑" w:cs="Arial"/>
                <w:kern w:val="0"/>
                <w:sz w:val="15"/>
                <w:szCs w:val="15"/>
              </w:rPr>
              <w:t>(JDBC)</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7" w:name="_Toc459967986"/>
      <w:r w:rsidRPr="0025259C">
        <w:rPr>
          <w:rFonts w:ascii="微软雅黑" w:eastAsia="微软雅黑" w:hAnsi="微软雅黑"/>
          <w:sz w:val="15"/>
          <w:szCs w:val="15"/>
        </w:rPr>
        <w:t>2012.05 - 至今  中航安盟保险公司核心系统开发维护</w:t>
      </w:r>
      <w:bookmarkEnd w:id="187"/>
    </w:p>
    <w:tbl>
      <w:tblPr>
        <w:tblW w:w="0" w:type="auto"/>
        <w:tblCellSpacing w:w="0" w:type="dxa"/>
        <w:tblCellMar>
          <w:left w:w="0" w:type="dxa"/>
          <w:right w:w="0" w:type="dxa"/>
        </w:tblCellMar>
        <w:tblLook w:val="04A0"/>
      </w:tblPr>
      <w:tblGrid>
        <w:gridCol w:w="900"/>
        <w:gridCol w:w="8100"/>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开发：windows，测试windows+linux，运行linux</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小型机</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MyEclipseplsql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负责系统新功能的添加对系统原有代码更新，修复系统存在的问题。</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项目属于保险业核心项目，承保系统，核保系统，理赔系统，反洗钱系统和对承保，核保，理赔进行管理控制的平台系统。</w:t>
            </w:r>
            <w:r w:rsidRPr="0025259C">
              <w:rPr>
                <w:rFonts w:ascii="微软雅黑" w:eastAsia="微软雅黑" w:hAnsi="微软雅黑" w:cs="Arial"/>
                <w:kern w:val="0"/>
                <w:sz w:val="15"/>
                <w:szCs w:val="15"/>
              </w:rPr>
              <w:br/>
              <w:t>在承保系统中主要进行新险种的开发，系统维护，bug修复，运维数据处理，系统的升级。</w:t>
            </w:r>
            <w:r w:rsidRPr="0025259C">
              <w:rPr>
                <w:rFonts w:ascii="微软雅黑" w:eastAsia="微软雅黑" w:hAnsi="微软雅黑" w:cs="Arial"/>
                <w:kern w:val="0"/>
                <w:sz w:val="15"/>
                <w:szCs w:val="15"/>
              </w:rPr>
              <w:br/>
              <w:t>在理赔系统中负责整个系统的开发，系统维护，bug修复，运维数据处理，系统升级，系统需求制定。</w:t>
            </w:r>
            <w:r w:rsidRPr="0025259C">
              <w:rPr>
                <w:rFonts w:ascii="微软雅黑" w:eastAsia="微软雅黑" w:hAnsi="微软雅黑" w:cs="Arial"/>
                <w:kern w:val="0"/>
                <w:sz w:val="15"/>
                <w:szCs w:val="15"/>
              </w:rPr>
              <w:br/>
              <w:t>在核保系统中主要进行新险种核保流程的开发，系统的维护升级，新功能的开发。</w:t>
            </w:r>
            <w:r w:rsidRPr="0025259C">
              <w:rPr>
                <w:rFonts w:ascii="微软雅黑" w:eastAsia="微软雅黑" w:hAnsi="微软雅黑" w:cs="Arial"/>
                <w:kern w:val="0"/>
                <w:sz w:val="15"/>
                <w:szCs w:val="15"/>
              </w:rPr>
              <w:br/>
              <w:t>在反洗钱系统中主要进行运维，新功能开发，需求制定。</w:t>
            </w:r>
          </w:p>
        </w:tc>
      </w:tr>
    </w:tbl>
    <w:p w:rsidR="00D3450E" w:rsidRPr="0025259C" w:rsidRDefault="00D3450E" w:rsidP="0025259C">
      <w:pPr>
        <w:jc w:val="left"/>
        <w:rPr>
          <w:rFonts w:ascii="微软雅黑" w:eastAsia="微软雅黑" w:hAnsi="微软雅黑"/>
          <w:b/>
          <w:sz w:val="15"/>
          <w:szCs w:val="15"/>
        </w:rPr>
      </w:pPr>
      <w:r w:rsidRPr="0025259C">
        <w:rPr>
          <w:rFonts w:ascii="微软雅黑" w:eastAsia="微软雅黑" w:hAnsi="微软雅黑"/>
          <w:b/>
          <w:sz w:val="15"/>
          <w:szCs w:val="15"/>
        </w:rPr>
        <w:t>2014.07 - 2014.08  EasyBuy服装商城</w:t>
      </w:r>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网页设计：对后台页面进行调整布局，采用Iframe、div进行页面规划。</w:t>
            </w:r>
            <w:r w:rsidRPr="0025259C">
              <w:rPr>
                <w:rFonts w:ascii="微软雅黑" w:eastAsia="微软雅黑" w:hAnsi="微软雅黑" w:cs="Arial"/>
                <w:kern w:val="0"/>
                <w:sz w:val="15"/>
                <w:szCs w:val="15"/>
              </w:rPr>
              <w:br/>
              <w:t>用户登录、注册功能：采用JSON实现用户名注册验证、登录验证、密保验证等。</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后台用户管理：系统管理员可以查看普通管理员的账号以及密码，对普通管理员进行增删改查，普通管理员只能</w:t>
            </w:r>
            <w:r w:rsidRPr="0025259C">
              <w:rPr>
                <w:rFonts w:ascii="微软雅黑" w:eastAsia="微软雅黑" w:hAnsi="微软雅黑" w:cs="Arial"/>
                <w:kern w:val="0"/>
                <w:sz w:val="15"/>
                <w:szCs w:val="15"/>
              </w:rPr>
              <w:br/>
              <w:t>查看相同级别管理员的账号。</w:t>
            </w:r>
            <w:r w:rsidRPr="0025259C">
              <w:rPr>
                <w:rFonts w:ascii="微软雅黑" w:eastAsia="微软雅黑" w:hAnsi="微软雅黑" w:cs="Arial"/>
                <w:kern w:val="0"/>
                <w:sz w:val="15"/>
                <w:szCs w:val="15"/>
              </w:rPr>
              <w:br/>
              <w:t>前台商品展示：主页面部分div模块显示商店的商品，点击商品可以浏览商品的详细信息。主页面商品采用JSON</w:t>
            </w:r>
            <w:r w:rsidRPr="0025259C">
              <w:rPr>
                <w:rFonts w:ascii="微软雅黑" w:eastAsia="微软雅黑" w:hAnsi="微软雅黑" w:cs="Arial"/>
                <w:kern w:val="0"/>
                <w:sz w:val="15"/>
                <w:szCs w:val="15"/>
              </w:rPr>
              <w:br/>
              <w:t>有部分模块的分页功能，让用户在不改变查询条件的条件下进行相关商品的查看。</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 MyEclipse2014, Dreamweaver,Oracle</w:t>
            </w:r>
            <w:r w:rsidRPr="0025259C">
              <w:rPr>
                <w:rFonts w:ascii="微软雅黑" w:eastAsia="微软雅黑" w:hAnsi="微软雅黑" w:cs="Arial"/>
                <w:kern w:val="0"/>
                <w:sz w:val="15"/>
                <w:szCs w:val="15"/>
              </w:rPr>
              <w:br/>
              <w:t>使用技术： JSP + JavaScript+CSS +Servlet+JavaBean +JSON</w:t>
            </w:r>
            <w:r w:rsidRPr="0025259C">
              <w:rPr>
                <w:rFonts w:ascii="微软雅黑" w:eastAsia="微软雅黑" w:hAnsi="微软雅黑" w:cs="Arial"/>
                <w:kern w:val="0"/>
                <w:sz w:val="15"/>
                <w:szCs w:val="15"/>
              </w:rPr>
              <w:br/>
              <w:t>开发时间： 25天</w:t>
            </w:r>
            <w:r w:rsidRPr="0025259C">
              <w:rPr>
                <w:rFonts w:ascii="微软雅黑" w:eastAsia="微软雅黑" w:hAnsi="微软雅黑" w:cs="Arial"/>
                <w:kern w:val="0"/>
                <w:sz w:val="15"/>
                <w:szCs w:val="15"/>
              </w:rPr>
              <w:br/>
              <w:t>开发人数： 6人</w:t>
            </w:r>
            <w:r w:rsidRPr="0025259C">
              <w:rPr>
                <w:rFonts w:ascii="微软雅黑" w:eastAsia="微软雅黑" w:hAnsi="微软雅黑" w:cs="Arial"/>
                <w:kern w:val="0"/>
                <w:sz w:val="15"/>
                <w:szCs w:val="15"/>
              </w:rPr>
              <w:br/>
              <w:t>系统技术结构：</w:t>
            </w:r>
            <w:r w:rsidRPr="0025259C">
              <w:rPr>
                <w:rFonts w:ascii="微软雅黑" w:eastAsia="微软雅黑" w:hAnsi="微软雅黑" w:cs="Arial"/>
                <w:kern w:val="0"/>
                <w:sz w:val="15"/>
                <w:szCs w:val="15"/>
              </w:rPr>
              <w:br/>
              <w:t>1.WEB层使用servlet处理，配合使用JSTL和HTML页面元素；</w:t>
            </w:r>
            <w:r w:rsidRPr="0025259C">
              <w:rPr>
                <w:rFonts w:ascii="微软雅黑" w:eastAsia="微软雅黑" w:hAnsi="微软雅黑" w:cs="Arial"/>
                <w:kern w:val="0"/>
                <w:sz w:val="15"/>
                <w:szCs w:val="15"/>
              </w:rPr>
              <w:br/>
              <w:t>2.为了在持久层和业务逻辑层之间解耦，在中间加了一层DAO层；</w:t>
            </w:r>
            <w:r w:rsidRPr="0025259C">
              <w:rPr>
                <w:rFonts w:ascii="微软雅黑" w:eastAsia="微软雅黑" w:hAnsi="微软雅黑" w:cs="Arial"/>
                <w:kern w:val="0"/>
                <w:sz w:val="15"/>
                <w:szCs w:val="15"/>
              </w:rPr>
              <w:br/>
              <w:t>3.为了部分页面数据不丢失，分页模块采用JSON技术实现。</w:t>
            </w:r>
            <w:r w:rsidRPr="0025259C">
              <w:rPr>
                <w:rFonts w:ascii="微软雅黑" w:eastAsia="微软雅黑" w:hAnsi="微软雅黑" w:cs="Arial"/>
                <w:kern w:val="0"/>
                <w:sz w:val="15"/>
                <w:szCs w:val="15"/>
              </w:rPr>
              <w:br/>
              <w:t>4.保证系统的可维护性和可扩展性，在页面布局上尽量使用DIV+CSS布局。</w:t>
            </w:r>
            <w:r w:rsidRPr="0025259C">
              <w:rPr>
                <w:rFonts w:ascii="微软雅黑" w:eastAsia="微软雅黑" w:hAnsi="微软雅黑" w:cs="Arial"/>
                <w:kern w:val="0"/>
                <w:sz w:val="15"/>
                <w:szCs w:val="15"/>
              </w:rPr>
              <w:br/>
              <w:t>项目简介：</w:t>
            </w:r>
            <w:r w:rsidRPr="0025259C">
              <w:rPr>
                <w:rFonts w:ascii="微软雅黑" w:eastAsia="微软雅黑" w:hAnsi="微软雅黑" w:cs="Arial"/>
                <w:kern w:val="0"/>
                <w:sz w:val="15"/>
                <w:szCs w:val="15"/>
              </w:rPr>
              <w:br/>
              <w:t>一：项目描述：</w:t>
            </w:r>
            <w:r w:rsidRPr="0025259C">
              <w:rPr>
                <w:rFonts w:ascii="微软雅黑" w:eastAsia="微软雅黑" w:hAnsi="微软雅黑" w:cs="Arial"/>
                <w:kern w:val="0"/>
                <w:sz w:val="15"/>
                <w:szCs w:val="15"/>
              </w:rPr>
              <w:br/>
              <w:t>当前社会,人们生活在一种快捷的生活状态下，因此一种更加快捷而方便的网上购物方式易买网，由此而应运而生。该系统类似于淘宝京东商城，易于客户浏览各类服装商品，并进行购买。实现足不出户进行服装购买。</w:t>
            </w:r>
            <w:r w:rsidRPr="0025259C">
              <w:rPr>
                <w:rFonts w:ascii="微软雅黑" w:eastAsia="微软雅黑" w:hAnsi="微软雅黑" w:cs="Arial"/>
                <w:kern w:val="0"/>
                <w:sz w:val="15"/>
                <w:szCs w:val="15"/>
              </w:rPr>
              <w:br/>
              <w:t>二：项目功能特点：</w:t>
            </w:r>
            <w:r w:rsidRPr="0025259C">
              <w:rPr>
                <w:rFonts w:ascii="微软雅黑" w:eastAsia="微软雅黑" w:hAnsi="微软雅黑" w:cs="Arial"/>
                <w:kern w:val="0"/>
                <w:sz w:val="15"/>
                <w:szCs w:val="15"/>
              </w:rPr>
              <w:br/>
              <w:t>前台：</w:t>
            </w:r>
            <w:r w:rsidRPr="0025259C">
              <w:rPr>
                <w:rFonts w:ascii="微软雅黑" w:eastAsia="微软雅黑" w:hAnsi="微软雅黑" w:cs="Arial"/>
                <w:kern w:val="0"/>
                <w:sz w:val="15"/>
                <w:szCs w:val="15"/>
              </w:rPr>
              <w:br/>
              <w:t>登录注册模块：实现用户的登陆注册功能，登录的同时验证账号是否存在以及密码是否正确，JSON实现增加用户体验度；注册时添加了验证码，防止恶意软件无限制注册，维护了后台数据库的安全；注册时用户可以添加密保问题便于之后找回密码。</w:t>
            </w:r>
            <w:r w:rsidRPr="0025259C">
              <w:rPr>
                <w:rFonts w:ascii="微软雅黑" w:eastAsia="微软雅黑" w:hAnsi="微软雅黑" w:cs="Arial"/>
                <w:kern w:val="0"/>
                <w:sz w:val="15"/>
                <w:szCs w:val="15"/>
              </w:rPr>
              <w:br/>
              <w:t>商品分类展示：从数据库动态读取出数据并显示在页面上，每个小模块有分页功能在不改变其他部分元素的条件使用户能浏览到更多的商品。在系统四周存有广告框，可以增添广告。</w:t>
            </w:r>
            <w:r w:rsidRPr="0025259C">
              <w:rPr>
                <w:rFonts w:ascii="微软雅黑" w:eastAsia="微软雅黑" w:hAnsi="微软雅黑" w:cs="Arial"/>
                <w:kern w:val="0"/>
                <w:sz w:val="15"/>
                <w:szCs w:val="15"/>
              </w:rPr>
              <w:br/>
              <w:t>购物车：商品的添加购物车功能，用户在添加购物车时，验证用户是否已经登录；保存用户添加的商品。</w:t>
            </w:r>
            <w:r w:rsidRPr="0025259C">
              <w:rPr>
                <w:rFonts w:ascii="微软雅黑" w:eastAsia="微软雅黑" w:hAnsi="微软雅黑" w:cs="Arial"/>
                <w:kern w:val="0"/>
                <w:sz w:val="15"/>
                <w:szCs w:val="15"/>
              </w:rPr>
              <w:br/>
              <w:t>评价：客户在浏览的时候可以查看该店铺商品的其他已经购买客户的相关评价，如果没有购买则用户之后查看评价功能，购买之后才可以进行评价。</w:t>
            </w:r>
            <w:r w:rsidRPr="0025259C">
              <w:rPr>
                <w:rFonts w:ascii="微软雅黑" w:eastAsia="微软雅黑" w:hAnsi="微软雅黑" w:cs="Arial"/>
                <w:kern w:val="0"/>
                <w:sz w:val="15"/>
                <w:szCs w:val="15"/>
              </w:rPr>
              <w:br/>
              <w:t>后台：</w:t>
            </w:r>
            <w:r w:rsidRPr="0025259C">
              <w:rPr>
                <w:rFonts w:ascii="微软雅黑" w:eastAsia="微软雅黑" w:hAnsi="微软雅黑" w:cs="Arial"/>
                <w:kern w:val="0"/>
                <w:sz w:val="15"/>
                <w:szCs w:val="15"/>
              </w:rPr>
              <w:br/>
              <w:t>用户管理：用户分为最高管理员与普通管理员，最高管理员可以对普通管理员进行增删，人员可以进行注册，最高管理员通过后才能操作。</w:t>
            </w:r>
            <w:r w:rsidRPr="0025259C">
              <w:rPr>
                <w:rFonts w:ascii="微软雅黑" w:eastAsia="微软雅黑" w:hAnsi="微软雅黑" w:cs="Arial"/>
                <w:kern w:val="0"/>
                <w:sz w:val="15"/>
                <w:szCs w:val="15"/>
              </w:rPr>
              <w:br/>
              <w:t>商品管理：管理员可以对店铺的商品进行增删改查，实现图片上传功能。</w:t>
            </w:r>
            <w:r w:rsidRPr="0025259C">
              <w:rPr>
                <w:rFonts w:ascii="微软雅黑" w:eastAsia="微软雅黑" w:hAnsi="微软雅黑" w:cs="Arial"/>
                <w:kern w:val="0"/>
                <w:sz w:val="15"/>
                <w:szCs w:val="15"/>
              </w:rPr>
              <w:br/>
              <w:t>分类管理：管理员可以对商品的类别进行分类，增加修改删除操作。</w:t>
            </w:r>
            <w:r w:rsidRPr="0025259C">
              <w:rPr>
                <w:rFonts w:ascii="微软雅黑" w:eastAsia="微软雅黑" w:hAnsi="微软雅黑" w:cs="Arial"/>
                <w:kern w:val="0"/>
                <w:sz w:val="15"/>
                <w:szCs w:val="15"/>
              </w:rPr>
              <w:br/>
              <w:t>订单管理：管理员可以查询修改删除买家的订单，JSON分页，实现条件筛选。</w:t>
            </w:r>
            <w:r w:rsidRPr="0025259C">
              <w:rPr>
                <w:rFonts w:ascii="微软雅黑" w:eastAsia="微软雅黑" w:hAnsi="微软雅黑" w:cs="Arial"/>
                <w:kern w:val="0"/>
                <w:sz w:val="15"/>
                <w:szCs w:val="15"/>
              </w:rPr>
              <w:br/>
              <w:t>留言管理：管理员只可以查看买家对店家的留言，不能进行删除操作。</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8" w:name="_Toc459967987"/>
      <w:r w:rsidRPr="0025259C">
        <w:rPr>
          <w:rFonts w:ascii="微软雅黑" w:eastAsia="微软雅黑" w:hAnsi="微软雅黑"/>
          <w:sz w:val="15"/>
          <w:szCs w:val="15"/>
        </w:rPr>
        <w:t>2012.05 - 2012.10  双流教育局安全管理系统</w:t>
      </w:r>
      <w:bookmarkEnd w:id="188"/>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 xp，window 7</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IntelliJ IDEA 10.0、mysql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主要负责后台代码编写，系统页面整合、前期功能测试、bug修改以及后期相关文档编写。</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功能描述：主要功能模块：基本信息填报、学校日常信息管理、数据报表信息填报、数据报表信息统计。</w:t>
            </w:r>
            <w:r w:rsidRPr="0025259C">
              <w:rPr>
                <w:rFonts w:ascii="微软雅黑" w:eastAsia="微软雅黑" w:hAnsi="微软雅黑" w:cs="Arial"/>
                <w:kern w:val="0"/>
                <w:sz w:val="15"/>
                <w:szCs w:val="15"/>
              </w:rPr>
              <w:br/>
              <w:t>技术描述：系统是在gtip平台基础上进行开发，平台采用技术为Hibernate3.6、Srping3.0、Struts2.1.8.1、AlibabaFastjson为json、Alibaba Druid、Aspectj,jxl,javassist,google guava等作为技术支撑。页面功能操作主要是通过jquery完成。</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89" w:name="_Toc459967988"/>
      <w:r w:rsidRPr="0025259C">
        <w:rPr>
          <w:rFonts w:ascii="微软雅黑" w:eastAsia="微软雅黑" w:hAnsi="微软雅黑"/>
          <w:sz w:val="15"/>
          <w:szCs w:val="15"/>
        </w:rPr>
        <w:lastRenderedPageBreak/>
        <w:t>2013.05 - 2013.09  南湖光亚幼儿园管理系统</w:t>
      </w:r>
      <w:bookmarkEnd w:id="189"/>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 xp、windw 7</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IntelliJ IDEA 10.0、mysql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主要负责后台代码编写，系统页面整合、前期功能测试、bug修改以及后期相关文档编写。</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功能描述：主要功能模块：教师管理、职工管理、班级管理、幼儿管理、餐饮管理、设备物质、环境卫生、校车管理、招聘管理、提示信息、考勤</w:t>
            </w:r>
            <w:r w:rsidRPr="0025259C">
              <w:rPr>
                <w:rFonts w:ascii="微软雅黑" w:eastAsia="微软雅黑" w:hAnsi="微软雅黑" w:cs="Arial"/>
                <w:kern w:val="0"/>
                <w:sz w:val="15"/>
                <w:szCs w:val="15"/>
              </w:rPr>
              <w:br/>
              <w:t>技术描述：系统是在gtip平台基础上进行开发，平台采用技术为Hibernate3.6、Srping3.0、Struts2.1.8.1、AlibabaFastjson、Alibaba Druid、Aspectj,jxl,javassist,google guava等作为技术支撑。页面功能操作主要是通过jquery完成。</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0" w:name="_Toc459967989"/>
      <w:r w:rsidRPr="0025259C">
        <w:rPr>
          <w:rFonts w:ascii="微软雅黑" w:eastAsia="微软雅黑" w:hAnsi="微软雅黑"/>
          <w:sz w:val="15"/>
          <w:szCs w:val="15"/>
        </w:rPr>
        <w:t>2014.08 - 2014.12  我的物流宝</w:t>
      </w:r>
      <w:bookmarkEnd w:id="190"/>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Windows,jdk,Jboss</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 8.5,SQLyogEnt</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该项目中本人负责了该项目的核心部分所有的线路模块，以及公司内景图片模块，所有的省市区信息模块。线路模块使用了高效的httpClient请求服务端开放的接口访问数据，公司内景图片使用了安全性更高的sftp上传图片，省市区信息模块使用了Spring缓存。</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通过对物流专线数据的采集提供给物流企业实时正确数据,物流公司可在我们平台进行入驻，入驻完成之后便可发布其公司的主营线路以及编辑其收费标准。然后会员在搜索其专线的时候即可提供给用户其准确数据。然后进行下单，在会员下单之前有不明白之处可以与物流公司进行在线交谈以及咨询其相关信息。企业可以维护其公司基本信息以及上传公司资质图片，会员可以通过搜索线路进行发货也可以指定物流公司下单，系统同时会提供给物流企业短信提醒用户下单服务。在会员完成运货单之后即可对该次服务进行评价。本系统采用了B/S模式，使用了Spring MVC，Ibatis框架开发，账户中心采用了支付宝和微信进行线上支付，前台使用了jquery校验数据。</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1" w:name="_Toc459967990"/>
      <w:r w:rsidRPr="0025259C">
        <w:rPr>
          <w:rFonts w:ascii="微软雅黑" w:eastAsia="微软雅黑" w:hAnsi="微软雅黑"/>
          <w:sz w:val="15"/>
          <w:szCs w:val="15"/>
        </w:rPr>
        <w:t>2013.11 - 2014.03  就业通</w:t>
      </w:r>
      <w:bookmarkEnd w:id="191"/>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Windows,JDK,Tomcat</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MyEclipse10</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在该项目中本人主要负责企业招聘的职位管理模块，企业动态模块，企业相册模块。在前台使用了jquery对输入的数据进行验证，在上传图片时使用了html5的zyUpload插件进行上传多张图片。</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系统主要用来搭建企业与求职者的桥梁。系统大致可分为用户端和企业端八个模块，分别是职位搜索、用户的简历管理、互动专区、系统设置、企业动态、企业相册、企业发布的职位管理、企业的简历管理。本系统由Struts2、spring3.1、EJB3编写而成，用JAVA标准的组件体系结构，用于以 Java 编程语言构建分布式的面向对象的商务应用程序。通过把使用不同供应商提供的工具开发出来的组件组合在一起以便尽可能提高软件稳定性，同时也使整个程序迁移方便，更易扩展。</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2" w:name="_Toc459967991"/>
      <w:r w:rsidRPr="0025259C">
        <w:rPr>
          <w:rFonts w:ascii="微软雅黑" w:eastAsia="微软雅黑" w:hAnsi="微软雅黑"/>
          <w:sz w:val="15"/>
          <w:szCs w:val="15"/>
        </w:rPr>
        <w:t>2012.05 - 2012.12  鑫辉汽车租赁系统（Struts+Spring+hibernate）</w:t>
      </w:r>
      <w:bookmarkEnd w:id="192"/>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Window2003, JDK , Tomcat6.0</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Microsoft Visio, Dreamweaver</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这个项目中主要负责的是日常业务管理。主要包括汽车租约和归还管理；包括不同顾客的租约车的类型，租约时间，租约方式，租约费用。前台使用了javaScript对数据的验证，使用JDBC访问数据库实现增删改查的功能。</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随着信息技术的日新月异，给汽车租赁管理带来巨大的影响。为了加快汽车租赁管理自动化的步伐，提高汽车租赁的管理业务处理效率，建立汽车租赁管理系统，尽可能地减少汽车租赁管理的重复性和低效性，已变得十分必要。整个项目是基于B/S模式，系统分为View层（显示层）、Control层（控制层）、Service层（业务逻辑层）、DAO层（数据库访问对象层），主要实现了车辆预定，租赁业务，车辆管理，会员管理，车辆检修，租金统计和结算等一系列功能。</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3" w:name="_Toc459967992"/>
      <w:r w:rsidRPr="0025259C">
        <w:rPr>
          <w:rFonts w:ascii="微软雅黑" w:eastAsia="微软雅黑" w:hAnsi="微软雅黑"/>
          <w:sz w:val="15"/>
          <w:szCs w:val="15"/>
        </w:rPr>
        <w:t>2011.09 - 2012.04  湖南农业大学生项目管理系统</w:t>
      </w:r>
      <w:bookmarkEnd w:id="193"/>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Window2003, JDK , Tomcat</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Dreamweaver</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负责的模块是项目管理模块、申请参加项目管理模块。项目管理模块主要是项目负责人对自己负责的项目进行增删改查操作;还有项目中借用设备的申请;申请参加项目管理模块主要是对于申请参加项目人员的审批;界面中使用了jquery进行数据表单验证，使用了MVC的开发模式.</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整个系统是基于B/S模式,使用Struts+Ibatis+Spring框架，利用Spring的依赖注入和面向切面特性，Ibatis的数据持久化技术、Struts的控制器实现。界面特效使用jquery数据校验，Ajax+Dwr局部刷新，数据实时校验与提取，XML解析技术(Dom4J处理XML)，JAVA多线程技术，JAVA网络编程，Poi技术实现excel导入,导出，并产生对应的FusionCharts报表，以视图化的形式表现出来。实现了学生管理模块，项目管理模块，老师管理模块，权限管理模块</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4" w:name="_Toc459967993"/>
      <w:r w:rsidRPr="0025259C">
        <w:rPr>
          <w:rFonts w:ascii="微软雅黑" w:eastAsia="微软雅黑" w:hAnsi="微软雅黑"/>
          <w:sz w:val="15"/>
          <w:szCs w:val="15"/>
        </w:rPr>
        <w:t>2013.11 - 2014.12  壹人壹车汽车用品商城</w:t>
      </w:r>
      <w:bookmarkEnd w:id="194"/>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 + JDK +MySQL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linux redhat5</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Eclipse+SVN+powerdesigner+axure+visio</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与销售配合负责前期售前工作，为客户提供合适的解决方案并落实到具体项目</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负责整体项目管理工作</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管理项目的启动、需求调研，分析设计、开发、实施及后期维护等各具体阶段的工作</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承担需求分析，系统设计，质量控制等具体工作</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负责对内、对外提交或分发相关文档或报告；</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协调与公司客户、上级主管、公司内其他部门之间的关系；</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sym w:font="Symbol" w:char="F075"/>
            </w:r>
            <w:r w:rsidRPr="0025259C">
              <w:rPr>
                <w:rFonts w:ascii="微软雅黑" w:eastAsia="微软雅黑" w:hAnsi="微软雅黑" w:cs="Arial"/>
                <w:kern w:val="0"/>
                <w:sz w:val="15"/>
                <w:szCs w:val="15"/>
              </w:rPr>
              <w:t>做好团队管理工作，合理制定工作计划，管理、协调、督促开发人员的工作</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壹人壹车汽车用品商城是为实现汽车配件的线上销售开发的系统，实现客户足不出户买到自己想要的汽车配件。包括系统管理、商品管理、运营管理、会员管理、浏览查询、在线购买、用户注册管理、新产品的上架、购物车、支付方式、等系统模块</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5" w:name="_Toc459967994"/>
      <w:r w:rsidRPr="0025259C">
        <w:rPr>
          <w:rFonts w:ascii="微软雅黑" w:eastAsia="微软雅黑" w:hAnsi="微软雅黑"/>
          <w:sz w:val="15"/>
          <w:szCs w:val="15"/>
        </w:rPr>
        <w:t>2010.06 - 2011.03  吉达汽车配件管理系统</w:t>
      </w:r>
      <w:bookmarkEnd w:id="195"/>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Tomcat + JDK +MySQL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linux redhat5</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myEclipse+SVN+powerdesigner+axure+visio</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担任开发工程师：</w:t>
            </w:r>
            <w:r w:rsidRPr="0025259C">
              <w:rPr>
                <w:rFonts w:ascii="微软雅黑" w:eastAsia="微软雅黑" w:hAnsi="微软雅黑" w:cs="Arial"/>
                <w:kern w:val="0"/>
                <w:sz w:val="15"/>
                <w:szCs w:val="15"/>
              </w:rPr>
              <w:br/>
              <w:t>参与产品前期的需求分析和系统设计</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负责产品管理，库存管理、发货管理等模块的开发</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针对汽车配件的进销存管理及办公系统，主要目的是实现企业进销存的信息化管理，主要的业务就是商品的采购、销售和入库，另外还需要提供统计查询功能，其中包括商品查询、供应商查询、客户查询、销售查询、入库查询和销售排行等。项目实施后，能够降低采购成本、合理控制库存、减少资金占用并提升企业市场竞争力。</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6" w:name="_Toc459967995"/>
      <w:r w:rsidRPr="0025259C">
        <w:rPr>
          <w:rFonts w:ascii="微软雅黑" w:eastAsia="微软雅黑" w:hAnsi="微软雅黑"/>
          <w:sz w:val="15"/>
          <w:szCs w:val="15"/>
        </w:rPr>
        <w:t>2014.11 - 至今  饭宝网平台后台监控管理软件项目</w:t>
      </w:r>
      <w:bookmarkEnd w:id="196"/>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+mysql + Tomcat7.0 + SVN</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 +mysql + Tomcat7.0 + SVN</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项目的web端框架搭建、前期项目的进度把控、功能项的封装</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架构设计：使用了Spring + hibernate+struts+mysql的架构模式。</w:t>
            </w:r>
            <w:r w:rsidRPr="0025259C">
              <w:rPr>
                <w:rFonts w:ascii="微软雅黑" w:eastAsia="微软雅黑" w:hAnsi="微软雅黑" w:cs="Arial"/>
                <w:kern w:val="0"/>
                <w:sz w:val="15"/>
                <w:szCs w:val="15"/>
              </w:rPr>
              <w:br/>
              <w:t>1.) 用到的数据源Datasource，Hibernate的SessionFactory实例，事务管理器HibernateTransactionManager，都交给Spring管理。</w:t>
            </w:r>
            <w:r w:rsidRPr="0025259C">
              <w:rPr>
                <w:rFonts w:ascii="微软雅黑" w:eastAsia="微软雅黑" w:hAnsi="微软雅黑" w:cs="Arial"/>
                <w:kern w:val="0"/>
                <w:sz w:val="15"/>
                <w:szCs w:val="15"/>
              </w:rPr>
              <w:br/>
              <w:t>2.) 基于AOP技术实现的声明式事务管理，实质就是：在方法执行前后进行拦截，然后在目标方法开始之前创建并加入事务，执行完目标方法后根据执行情况提交或回滚事务。</w:t>
            </w:r>
            <w:r w:rsidRPr="0025259C">
              <w:rPr>
                <w:rFonts w:ascii="微软雅黑" w:eastAsia="微软雅黑" w:hAnsi="微软雅黑" w:cs="Arial"/>
                <w:kern w:val="0"/>
                <w:sz w:val="15"/>
                <w:szCs w:val="15"/>
              </w:rPr>
              <w:br/>
              <w:t>3.) 声明式事务管理又有两种方式：基于XML配置文件的方式；另一个是在业务方法上进行@Transactional注解，将事务规则应用到业务逻辑中。</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项目描述：该项目有8人参与设计开发，项目的流程按系统架构、需求、分析、设计、编码、测试的流程进行，项目功能包括：web端，ios端、微信端、android端。</w:t>
            </w:r>
            <w:r w:rsidRPr="0025259C">
              <w:rPr>
                <w:rFonts w:ascii="微软雅黑" w:eastAsia="微软雅黑" w:hAnsi="微软雅黑" w:cs="Arial"/>
                <w:kern w:val="0"/>
                <w:sz w:val="15"/>
                <w:szCs w:val="15"/>
              </w:rPr>
              <w:br/>
              <w:t>web端：当前台有订单下达的时候，商家端在联网的情况下能及时收到提醒，安排送餐。</w:t>
            </w:r>
            <w:r w:rsidRPr="0025259C">
              <w:rPr>
                <w:rFonts w:ascii="微软雅黑" w:eastAsia="微软雅黑" w:hAnsi="微软雅黑" w:cs="Arial"/>
                <w:kern w:val="0"/>
                <w:sz w:val="15"/>
                <w:szCs w:val="15"/>
              </w:rPr>
              <w:br/>
              <w:t>提醒包含（短信提醒、震动提醒、铃音提醒，客户端提醒），尤其是客户端提醒要醒目，不管顾客此刻停留在哪一个操作项，都能够受到提醒，并且听到提醒音乐。</w:t>
            </w:r>
            <w:r w:rsidRPr="0025259C">
              <w:rPr>
                <w:rFonts w:ascii="微软雅黑" w:eastAsia="微软雅黑" w:hAnsi="微软雅黑" w:cs="Arial"/>
                <w:kern w:val="0"/>
                <w:sz w:val="15"/>
                <w:szCs w:val="15"/>
              </w:rPr>
              <w:br/>
              <w:t>App端：手机app商家版是给送餐的商家使用的，包含订单提醒、订单管理、历史订单查询、统计、菜品管理（菜品分类、菜品添加，照片上传）、用户管理、留言查看和回复、店铺状态管理（营业中、暂停营业、餐厅繁忙、餐厅打烊）、店铺公告，查询账户余额等功能。</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7" w:name="_Toc459967996"/>
      <w:r w:rsidRPr="0025259C">
        <w:rPr>
          <w:rFonts w:ascii="微软雅黑" w:eastAsia="微软雅黑" w:hAnsi="微软雅黑"/>
          <w:sz w:val="15"/>
          <w:szCs w:val="15"/>
        </w:rPr>
        <w:t>2014.02 - 2014.03  密云附一中学</w:t>
      </w:r>
      <w:bookmarkEnd w:id="197"/>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MyEclipse9.0 + Oracle11g + Tomcat7.0 + SVN+ Maven</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window2007</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MyEclipse9.0 + Oracle11g + Tomcat7.0 + SVN+ Maven</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在其主要负责：对其项目的进度管理、系统维护、宿舍管理与分配、上下课考勤业务,触发器和存储过程的编写。</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架构设计：使用了Spring + MyBatis+Flex+Oracle11g 的架构模式，flex负责控制视图层展现数据，以及达到客户想要的效果。</w:t>
            </w:r>
            <w:r w:rsidRPr="0025259C">
              <w:rPr>
                <w:rFonts w:ascii="微软雅黑" w:eastAsia="微软雅黑" w:hAnsi="微软雅黑" w:cs="Arial"/>
                <w:kern w:val="0"/>
                <w:sz w:val="15"/>
                <w:szCs w:val="15"/>
              </w:rPr>
              <w:br/>
              <w:t>MyBatis管理持久层，对数据的增删改查，Spring做控制。</w:t>
            </w:r>
            <w:r w:rsidRPr="0025259C">
              <w:rPr>
                <w:rFonts w:ascii="微软雅黑" w:eastAsia="微软雅黑" w:hAnsi="微软雅黑" w:cs="Arial"/>
                <w:kern w:val="0"/>
                <w:sz w:val="15"/>
                <w:szCs w:val="15"/>
              </w:rPr>
              <w:br/>
              <w:t>其主要操作在于Oracle数据库对数据的处理：督联卡的信息通过解析程序放入数据库指定的表里，由此触发对应的触发器，触发器通过左右连接、复合查询分析将数据分别分配到相应的表里，最后用Flex以图表的形式展现。</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项目描述：该项目有3人参与设计开发，项目的流程按系统架构、需求、分析、设计、编码、测试的流程进行，项目功能包括：系统管理、宿舍管理、系统维护、考勤业务、短信管理、请假管理等。</w:t>
            </w:r>
            <w:r w:rsidRPr="0025259C">
              <w:rPr>
                <w:rFonts w:ascii="微软雅黑" w:eastAsia="微软雅黑" w:hAnsi="微软雅黑" w:cs="Arial"/>
                <w:kern w:val="0"/>
                <w:sz w:val="15"/>
                <w:szCs w:val="15"/>
              </w:rPr>
              <w:br/>
              <w:t>项目目的：此系统是为封闭式管理学校做的一套宿管、上下课考勤系统，在规定的规则时间内，拟定早退、迟到、旷课、未到等来制定考勤。</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8" w:name="_Toc459967997"/>
      <w:r w:rsidRPr="0025259C">
        <w:rPr>
          <w:rFonts w:ascii="微软雅黑" w:eastAsia="微软雅黑" w:hAnsi="微软雅黑"/>
          <w:sz w:val="15"/>
          <w:szCs w:val="15"/>
        </w:rPr>
        <w:lastRenderedPageBreak/>
        <w:t>2014.09 - 2014.12  流通领域商品质量监管信息系统</w:t>
      </w:r>
      <w:bookmarkEnd w:id="198"/>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Linux</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计算机-网络</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MyEclipseMySql</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负责一个子系统开发，指导小组成员，完成开发任务。对接外部接口，解决难题，充分理解需求，将需求落实到开发计划。负责数据库表的设计与数据库规划任务。</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该项目为省工商项目，使用了Spring + Spring MVC + MyBatis + Memcached技术。大体上分为政府、企业录入数据，企业查询统计，志愿者参与部分。安全方面，系统内部使用了注解来进行权限检查；查询统计需要根据业务需要来创创建必要的索引来提升查询性能。</w:t>
            </w:r>
          </w:p>
        </w:tc>
      </w:tr>
    </w:tbl>
    <w:p w:rsidR="00D3450E" w:rsidRPr="0025259C" w:rsidRDefault="00D3450E" w:rsidP="0025259C">
      <w:pPr>
        <w:jc w:val="left"/>
        <w:rPr>
          <w:rFonts w:ascii="微软雅黑" w:eastAsia="微软雅黑" w:hAnsi="微软雅黑"/>
          <w:sz w:val="15"/>
          <w:szCs w:val="15"/>
        </w:rPr>
      </w:pPr>
    </w:p>
    <w:p w:rsidR="00D3450E" w:rsidRPr="0025259C" w:rsidRDefault="00D3450E" w:rsidP="0025259C">
      <w:pPr>
        <w:pStyle w:val="2"/>
        <w:spacing w:line="240" w:lineRule="auto"/>
        <w:jc w:val="left"/>
        <w:rPr>
          <w:rFonts w:ascii="微软雅黑" w:eastAsia="微软雅黑" w:hAnsi="微软雅黑"/>
          <w:sz w:val="15"/>
          <w:szCs w:val="15"/>
        </w:rPr>
      </w:pPr>
      <w:bookmarkStart w:id="199" w:name="_Toc459967998"/>
      <w:r w:rsidRPr="0025259C">
        <w:rPr>
          <w:rFonts w:ascii="微软雅黑" w:eastAsia="微软雅黑" w:hAnsi="微软雅黑"/>
          <w:sz w:val="15"/>
          <w:szCs w:val="15"/>
        </w:rPr>
        <w:t>2012.08 - 2013.04  沈阳龙运物流有限公司</w:t>
      </w:r>
      <w:bookmarkEnd w:id="199"/>
    </w:p>
    <w:tbl>
      <w:tblPr>
        <w:tblW w:w="0" w:type="auto"/>
        <w:tblCellSpacing w:w="0" w:type="dxa"/>
        <w:tblCellMar>
          <w:left w:w="0" w:type="dxa"/>
          <w:right w:w="0" w:type="dxa"/>
        </w:tblCellMar>
        <w:tblLook w:val="04A0"/>
      </w:tblPr>
      <w:tblGrid>
        <w:gridCol w:w="900"/>
        <w:gridCol w:w="9566"/>
      </w:tblGrid>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软件环境：</w:t>
            </w:r>
          </w:p>
        </w:tc>
        <w:tc>
          <w:tcPr>
            <w:tcW w:w="0" w:type="auto"/>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Winodw+Tomcat+MySql +JRE1.5</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开发工具：</w:t>
            </w:r>
          </w:p>
        </w:tc>
        <w:tc>
          <w:tcPr>
            <w:tcW w:w="0" w:type="auto"/>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Eclipse</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责任描述：</w:t>
            </w:r>
          </w:p>
        </w:tc>
        <w:tc>
          <w:tcPr>
            <w:tcW w:w="0" w:type="auto"/>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1. 主要负责车务管理，车务管理主要包括司机管理，证照管理、档案管理、出场和入场登记等；</w:t>
            </w:r>
            <w:r w:rsidRPr="0025259C">
              <w:rPr>
                <w:rFonts w:ascii="微软雅黑" w:eastAsia="微软雅黑" w:hAnsi="微软雅黑" w:cs="宋体"/>
                <w:kern w:val="0"/>
                <w:sz w:val="15"/>
                <w:szCs w:val="15"/>
              </w:rPr>
              <w:br/>
              <w:t>2. 采用POI完成司机档案信息的导入和导出；</w:t>
            </w:r>
            <w:r w:rsidRPr="0025259C">
              <w:rPr>
                <w:rFonts w:ascii="微软雅黑" w:eastAsia="微软雅黑" w:hAnsi="微软雅黑" w:cs="宋体"/>
                <w:kern w:val="0"/>
                <w:sz w:val="15"/>
                <w:szCs w:val="15"/>
              </w:rPr>
              <w:br/>
              <w:t>3. 使用FusionCharts生成司机的驾龄分布图；</w:t>
            </w:r>
            <w:r w:rsidRPr="0025259C">
              <w:rPr>
                <w:rFonts w:ascii="微软雅黑" w:eastAsia="微软雅黑" w:hAnsi="微软雅黑" w:cs="宋体"/>
                <w:kern w:val="0"/>
                <w:sz w:val="15"/>
                <w:szCs w:val="15"/>
              </w:rPr>
              <w:br/>
              <w:t>4. 区域选择采用Ajax+JSON完成三级下拉联动；</w:t>
            </w:r>
          </w:p>
        </w:tc>
      </w:tr>
      <w:tr w:rsidR="00BA2882" w:rsidRPr="0025259C" w:rsidTr="00DA1CD5">
        <w:trPr>
          <w:tblCellSpacing w:w="0" w:type="dxa"/>
        </w:trPr>
        <w:tc>
          <w:tcPr>
            <w:tcW w:w="900" w:type="dxa"/>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项目描述：</w:t>
            </w:r>
          </w:p>
        </w:tc>
        <w:tc>
          <w:tcPr>
            <w:tcW w:w="0" w:type="auto"/>
            <w:hideMark/>
          </w:tcPr>
          <w:p w:rsidR="00D3450E" w:rsidRPr="0025259C" w:rsidRDefault="00D3450E" w:rsidP="0025259C">
            <w:pPr>
              <w:widowControl/>
              <w:spacing w:after="150"/>
              <w:jc w:val="left"/>
              <w:rPr>
                <w:rFonts w:ascii="微软雅黑" w:eastAsia="微软雅黑" w:hAnsi="微软雅黑" w:cs="宋体"/>
                <w:kern w:val="0"/>
                <w:sz w:val="15"/>
                <w:szCs w:val="15"/>
              </w:rPr>
            </w:pPr>
            <w:r w:rsidRPr="0025259C">
              <w:rPr>
                <w:rFonts w:ascii="微软雅黑" w:eastAsia="微软雅黑" w:hAnsi="微软雅黑" w:cs="宋体"/>
                <w:kern w:val="0"/>
                <w:sz w:val="15"/>
                <w:szCs w:val="15"/>
              </w:rPr>
              <w:t>提供从商品车下线、入库、分拨、运输、配送到客户的全程跟踪管理系统；并根据实际需要满足合作伙伴之间的客户协同，实现信息共享，本系统主要包括调度管理、订单管理、技术管理、车务管理、安全管理、客户管理和系统管理。</w:t>
            </w:r>
            <w:r w:rsidR="00A03C26" w:rsidRPr="0025259C">
              <w:rPr>
                <w:rFonts w:ascii="微软雅黑" w:eastAsia="微软雅黑" w:hAnsi="微软雅黑" w:cs="宋体"/>
                <w:kern w:val="0"/>
                <w:sz w:val="15"/>
                <w:szCs w:val="15"/>
              </w:rPr>
              <w:br/>
            </w:r>
            <w:r w:rsidRPr="0025259C">
              <w:rPr>
                <w:rFonts w:ascii="微软雅黑" w:eastAsia="微软雅黑" w:hAnsi="微软雅黑" w:cs="宋体"/>
                <w:kern w:val="0"/>
                <w:sz w:val="15"/>
                <w:szCs w:val="15"/>
              </w:rPr>
              <w:t>使用技术：jQuery、Struts、Spring、Hibernate、FusionCharts，POI</w:t>
            </w:r>
          </w:p>
        </w:tc>
      </w:tr>
    </w:tbl>
    <w:p w:rsidR="00D3450E" w:rsidRPr="0025259C" w:rsidRDefault="00D3450E" w:rsidP="0025259C">
      <w:pPr>
        <w:jc w:val="left"/>
        <w:rPr>
          <w:rFonts w:ascii="微软雅黑" w:eastAsia="微软雅黑" w:hAnsi="微软雅黑"/>
          <w:sz w:val="15"/>
          <w:szCs w:val="15"/>
        </w:rPr>
      </w:pPr>
    </w:p>
    <w:p w:rsidR="006521F2" w:rsidRPr="0025259C" w:rsidRDefault="00A3136E" w:rsidP="0025259C">
      <w:pPr>
        <w:pStyle w:val="1"/>
        <w:spacing w:line="240" w:lineRule="auto"/>
        <w:jc w:val="left"/>
        <w:rPr>
          <w:rFonts w:ascii="微软雅黑" w:eastAsia="微软雅黑" w:hAnsi="微软雅黑"/>
          <w:sz w:val="15"/>
          <w:szCs w:val="15"/>
        </w:rPr>
      </w:pPr>
      <w:bookmarkStart w:id="200" w:name="_Toc459967999"/>
      <w:r w:rsidRPr="0025259C">
        <w:rPr>
          <w:rFonts w:ascii="微软雅黑" w:eastAsia="微软雅黑" w:hAnsi="微软雅黑" w:hint="eastAsia"/>
          <w:sz w:val="15"/>
          <w:szCs w:val="15"/>
        </w:rPr>
        <w:t>二，Android部分</w:t>
      </w:r>
      <w:bookmarkEnd w:id="200"/>
    </w:p>
    <w:p w:rsidR="00DC0EA1" w:rsidRPr="0025259C" w:rsidRDefault="00DC0EA1" w:rsidP="0025259C">
      <w:pPr>
        <w:pStyle w:val="2"/>
        <w:spacing w:line="240" w:lineRule="auto"/>
        <w:jc w:val="left"/>
        <w:rPr>
          <w:rFonts w:ascii="微软雅黑" w:eastAsia="微软雅黑" w:hAnsi="微软雅黑"/>
          <w:sz w:val="15"/>
          <w:szCs w:val="15"/>
        </w:rPr>
      </w:pPr>
      <w:bookmarkStart w:id="201" w:name="_Toc459968000"/>
      <w:r w:rsidRPr="0025259C">
        <w:rPr>
          <w:rFonts w:ascii="微软雅黑" w:eastAsia="微软雅黑" w:hAnsi="微软雅黑" w:hint="eastAsia"/>
          <w:sz w:val="15"/>
          <w:szCs w:val="15"/>
        </w:rPr>
        <w:t>1，</w:t>
      </w:r>
      <w:r w:rsidRPr="0025259C">
        <w:rPr>
          <w:rFonts w:ascii="微软雅黑" w:eastAsia="微软雅黑" w:hAnsi="微软雅黑"/>
          <w:sz w:val="15"/>
          <w:szCs w:val="15"/>
        </w:rPr>
        <w:t>2013.07 - 2014.04  嗨淘网</w:t>
      </w:r>
      <w:bookmarkEnd w:id="201"/>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Android手机</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eclipse/ADT/SDK/SVN</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我负责嗨淘团购模块,美妆商城模块开发、第三方登陆（友盟集成SDK）以及每个模块关联业务关系，运用了fragment,listView优化、分页加载，异步Http方式请求数据，使用Imageloder(LRU算法)框架图片优化处理.</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嗨淘客户端(安卓版)是嗨淘网专为安卓手机用户提供的手机购物软件，它与嗨淘网的商品全面对接，每天为手机用户提供主题化时尚精品推荐。通过该客户端，用户可实现搜索、浏览、购买、订单管理等功能，使用体验简单流畅，可充分享受手机逛街、购物的乐趣。</w:t>
            </w:r>
            <w:r w:rsidRPr="0025259C">
              <w:rPr>
                <w:rFonts w:ascii="微软雅黑" w:eastAsia="微软雅黑" w:hAnsi="微软雅黑" w:cs="Arial"/>
                <w:kern w:val="0"/>
                <w:sz w:val="15"/>
                <w:szCs w:val="15"/>
              </w:rPr>
              <w:br/>
              <w:t>嗨淘网是B2C电子商务，它定位与'女性时尚妆扮'领域，主打美容护肤保健与服装品类，为18-35岁的年轻女性提供专业、权威、时尚、贴心的时尚妆扮类解决方案。嗨淘客户端(安卓版)是嗨淘网专为安卓手机用户提供的手机购物软件，它与嗨淘网的商品全面对接，每天为手机用户提供主题化时尚精品推荐。通过该客户端，用户可实现搜索、浏览、购买、订单管理等功能，使用体验简单流畅，可充分享受手机逛街、购物的乐趣。</w:t>
            </w:r>
            <w:r w:rsidRPr="0025259C">
              <w:rPr>
                <w:rFonts w:ascii="微软雅黑" w:eastAsia="微软雅黑" w:hAnsi="微软雅黑" w:cs="Arial"/>
                <w:kern w:val="0"/>
                <w:sz w:val="15"/>
                <w:szCs w:val="15"/>
              </w:rPr>
              <w:br/>
              <w:t>嗨淘网是B2C电子商务，它定位与'女性时尚妆扮'领域，主打美容护肤保健与服装品类，为18-35岁的年轻女性提供专业、权威、时尚、贴心的时尚妆扮类解决方案。</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2" w:name="_Toc459968001"/>
      <w:r w:rsidRPr="0025259C">
        <w:rPr>
          <w:rFonts w:ascii="微软雅黑" w:eastAsia="微软雅黑" w:hAnsi="微软雅黑" w:hint="eastAsia"/>
          <w:sz w:val="15"/>
          <w:szCs w:val="15"/>
        </w:rPr>
        <w:lastRenderedPageBreak/>
        <w:t>2，</w:t>
      </w:r>
      <w:r w:rsidRPr="0025259C">
        <w:rPr>
          <w:rFonts w:ascii="微软雅黑" w:eastAsia="微软雅黑" w:hAnsi="微软雅黑"/>
          <w:sz w:val="15"/>
          <w:szCs w:val="15"/>
        </w:rPr>
        <w:t>2014.07 - 2014.09  爱驴游</w:t>
      </w:r>
      <w:bookmarkEnd w:id="202"/>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win7+eclipse+JDK+ADT+SDK+爱驴游内网服务器</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的首页模块，和访问服务器页面。基于xutils修改和各种工具类（业务）与UI封装。首页划分为广告轮播和ListView展示。广告轮播自定义ViewPager和smartImageView形成的；listView的Item分别为景区，展馆，攻略，雷达，咨询与周边；景区栏目，展馆栏目，攻略，咨询（搜索框）为与服务器交互获取数据展示界面； 周边采用大众点评API引进本应用传分类参数获取JSON串分类展示每个Item跳转页面WebView展示；另一页面展示所划分为视频、点赞、拍照、第三方分享。红色帷幕向两侧靠近中间显示视频;点赞向服务器发送数据，拍照调用系统拍照后保存将压缩成gzip格式传送服务器；第三方分享主要调用ShareSDK集进应用里；百度地图定位当前城市天气预报；获取中国气象局数据（截取字符，把七天的天气装入list然后设置图片展示）版本更新类编写（获取当前版本号码和服务器对比，判定当前版本大于服务版本和计算手机SD卡或者内存卡大小，如果更新版本大小大于手机内存（SD卡）则下载失败）；</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爱驴游是一款O2O智慧旅游信息服务云平台原生APP。为景区提供大数据分析服务以及游客的综合信息服务，为游客提供智能客户端的智能化、综合化、和全方位旅游信息服务化</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3" w:name="_Toc459968002"/>
      <w:r w:rsidRPr="0025259C">
        <w:rPr>
          <w:rFonts w:ascii="微软雅黑" w:eastAsia="微软雅黑" w:hAnsi="微软雅黑" w:hint="eastAsia"/>
          <w:sz w:val="15"/>
          <w:szCs w:val="15"/>
        </w:rPr>
        <w:t>3，</w:t>
      </w:r>
      <w:r w:rsidRPr="0025259C">
        <w:rPr>
          <w:rFonts w:ascii="微软雅黑" w:eastAsia="微软雅黑" w:hAnsi="微软雅黑"/>
          <w:sz w:val="15"/>
          <w:szCs w:val="15"/>
        </w:rPr>
        <w:t>2015.03 - 2015.05  人民日报</w:t>
      </w:r>
      <w:bookmarkEnd w:id="203"/>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项目开发前期与产品的沟通、需求文档的分析、开发文档的创建、与后台的沟通、项目的量化与评估。</w:t>
            </w:r>
            <w:r w:rsidRPr="0025259C">
              <w:rPr>
                <w:rFonts w:ascii="微软雅黑" w:eastAsia="微软雅黑" w:hAnsi="微软雅黑" w:cs="Arial"/>
                <w:kern w:val="0"/>
                <w:sz w:val="15"/>
                <w:szCs w:val="15"/>
              </w:rPr>
              <w:br/>
              <w:t>项目开发中统计模块的封装与后台沟通规则的建立数据的分析、节点的把控、资源控制与管理以及与各部门的沟通和配合问题的解决。</w:t>
            </w:r>
            <w:r w:rsidRPr="0025259C">
              <w:rPr>
                <w:rFonts w:ascii="微软雅黑" w:eastAsia="微软雅黑" w:hAnsi="微软雅黑" w:cs="Arial"/>
                <w:kern w:val="0"/>
                <w:sz w:val="15"/>
                <w:szCs w:val="15"/>
              </w:rPr>
              <w:br/>
              <w:t>项目后期与测试的沟通BUG的修改、版本的维护以及与产品沟通对新版本的迭代做准备。</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人民日报客户端为政府机关和老百姓搭起了畅通桥梁，不论何时何地有啥需求建议，都将直接帮您送达领导案头。不仅能阅读到人民日报的全部精彩内容，更能及时、准确、权威地了解到国内外正在发生的重大事件。“闻”、“评”、“问”、“听”、“帮”、“视”、“图”等版块的划分，让人民日报客户端的界面更加简洁、清新，独树一帜。</w:t>
            </w:r>
            <w:r w:rsidRPr="0025259C">
              <w:rPr>
                <w:rFonts w:ascii="微软雅黑" w:eastAsia="微软雅黑" w:hAnsi="微软雅黑" w:cs="Arial"/>
                <w:kern w:val="0"/>
                <w:sz w:val="15"/>
                <w:szCs w:val="15"/>
              </w:rPr>
              <w:br/>
              <w:t>1：自己的的统计模块，更加彻底的分析用户的数据。</w:t>
            </w:r>
            <w:r w:rsidRPr="0025259C">
              <w:rPr>
                <w:rFonts w:ascii="微软雅黑" w:eastAsia="微软雅黑" w:hAnsi="微软雅黑" w:cs="Arial"/>
                <w:kern w:val="0"/>
                <w:sz w:val="15"/>
                <w:szCs w:val="15"/>
              </w:rPr>
              <w:br/>
              <w:t>2：“闻”、“评”、“问”、“听”、“帮”、“视”、“图”等版块的划分以及板块的定制化。</w:t>
            </w:r>
            <w:r w:rsidRPr="0025259C">
              <w:rPr>
                <w:rFonts w:ascii="微软雅黑" w:eastAsia="微软雅黑" w:hAnsi="微软雅黑" w:cs="Arial"/>
                <w:kern w:val="0"/>
                <w:sz w:val="15"/>
                <w:szCs w:val="15"/>
              </w:rPr>
              <w:br/>
              <w:t>3：夜间模式。</w:t>
            </w:r>
            <w:r w:rsidRPr="0025259C">
              <w:rPr>
                <w:rFonts w:ascii="微软雅黑" w:eastAsia="微软雅黑" w:hAnsi="微软雅黑" w:cs="Arial"/>
                <w:kern w:val="0"/>
                <w:sz w:val="15"/>
                <w:szCs w:val="15"/>
              </w:rPr>
              <w:br/>
              <w:t>4：缓存的清除让用户使用更加方便。</w:t>
            </w:r>
            <w:r w:rsidRPr="0025259C">
              <w:rPr>
                <w:rFonts w:ascii="微软雅黑" w:eastAsia="微软雅黑" w:hAnsi="微软雅黑" w:cs="Arial"/>
                <w:kern w:val="0"/>
                <w:sz w:val="15"/>
                <w:szCs w:val="15"/>
              </w:rPr>
              <w:br/>
              <w:t>5：字号的改变可以让用户随时调节新闻详情页字体的大小。</w:t>
            </w:r>
            <w:r w:rsidRPr="0025259C">
              <w:rPr>
                <w:rFonts w:ascii="微软雅黑" w:eastAsia="微软雅黑" w:hAnsi="微软雅黑" w:cs="Arial"/>
                <w:kern w:val="0"/>
                <w:sz w:val="15"/>
                <w:szCs w:val="15"/>
              </w:rPr>
              <w:br/>
              <w:t xml:space="preserve">应用在开发过程中使用gson解析JSON返回值，简化了返回的数据处理方式； ImgaeLoader进行网络图片异步加载，并配置了缓存机制，将图片缓存在SD卡和内存中； </w:t>
            </w:r>
            <w:r w:rsidRPr="0025259C">
              <w:rPr>
                <w:rFonts w:ascii="微软雅黑" w:eastAsia="微软雅黑" w:hAnsi="微软雅黑" w:cs="Arial"/>
                <w:kern w:val="0"/>
                <w:sz w:val="15"/>
                <w:szCs w:val="15"/>
              </w:rPr>
              <w:br/>
              <w:t>通过对数据的缓存把数据存放到本地通过判断是否对数据进行更新减小服务器压力、提高应用的稳定性以及支持离线浏览；LitePal数据库框架的使用，简化开发时候的数据库操作；PullToRefresh来实现上拉加载和下拉刷新，配置简单使用使开发难度降低；使用MergeAdapter使主页的一个listview可以加载多种布局；使用听云对应用的性能进行实时监测。</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4" w:name="_Toc459968003"/>
      <w:r w:rsidRPr="0025259C">
        <w:rPr>
          <w:rFonts w:ascii="微软雅黑" w:eastAsia="微软雅黑" w:hAnsi="微软雅黑" w:hint="eastAsia"/>
          <w:sz w:val="15"/>
          <w:szCs w:val="15"/>
        </w:rPr>
        <w:t>4，</w:t>
      </w:r>
      <w:r w:rsidRPr="0025259C">
        <w:rPr>
          <w:rFonts w:ascii="微软雅黑" w:eastAsia="微软雅黑" w:hAnsi="微软雅黑"/>
          <w:sz w:val="15"/>
          <w:szCs w:val="15"/>
        </w:rPr>
        <w:t>2014.09 - 2015.01  云医</w:t>
      </w:r>
      <w:bookmarkEnd w:id="204"/>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项目开发前期与产品的沟通、需求文档的分析、开发文档的创建、与后台的沟通、项目的量化与评估、项目的分工、技术点的选择以及框架的选择。</w:t>
            </w:r>
            <w:r w:rsidRPr="0025259C">
              <w:rPr>
                <w:rFonts w:ascii="微软雅黑" w:eastAsia="微软雅黑" w:hAnsi="微软雅黑" w:cs="Arial"/>
                <w:kern w:val="0"/>
                <w:sz w:val="15"/>
                <w:szCs w:val="15"/>
              </w:rPr>
              <w:br/>
              <w:t>项目开发中核心代码的编写、节点的把控、资源控制与管理以及与各部门的沟通和配合问题的解决。</w:t>
            </w:r>
            <w:r w:rsidRPr="0025259C">
              <w:rPr>
                <w:rFonts w:ascii="微软雅黑" w:eastAsia="微软雅黑" w:hAnsi="微软雅黑" w:cs="Arial"/>
                <w:kern w:val="0"/>
                <w:sz w:val="15"/>
                <w:szCs w:val="15"/>
              </w:rPr>
              <w:br/>
              <w:t>项目后期与测试的沟通BUG的修改、版本的维护以及与产品沟通对新版本的迭代做准备。</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云医 是一个以服务为基础，以交流为手段的垂直实名制社交平台。医生不仅可以扩大自己的人脉圈子，与同行探讨病例、分享医学经验，还可以随时随地掌握最新的行业资讯。</w:t>
            </w:r>
            <w:r w:rsidRPr="0025259C">
              <w:rPr>
                <w:rFonts w:ascii="微软雅黑" w:eastAsia="微软雅黑" w:hAnsi="微软雅黑" w:cs="Arial"/>
                <w:kern w:val="0"/>
                <w:sz w:val="15"/>
                <w:szCs w:val="15"/>
              </w:rPr>
              <w:br/>
              <w:t>1：医新闻、一手医疗资讯。</w:t>
            </w:r>
            <w:r w:rsidRPr="0025259C">
              <w:rPr>
                <w:rFonts w:ascii="微软雅黑" w:eastAsia="微软雅黑" w:hAnsi="微软雅黑" w:cs="Arial"/>
                <w:kern w:val="0"/>
                <w:sz w:val="15"/>
                <w:szCs w:val="15"/>
              </w:rPr>
              <w:br/>
              <w:t>2：垂直的医疗圈子、扩展人脉。</w:t>
            </w:r>
            <w:r w:rsidRPr="0025259C">
              <w:rPr>
                <w:rFonts w:ascii="微软雅黑" w:eastAsia="微软雅黑" w:hAnsi="微软雅黑" w:cs="Arial"/>
                <w:kern w:val="0"/>
                <w:sz w:val="15"/>
                <w:szCs w:val="15"/>
              </w:rPr>
              <w:br/>
              <w:t>3：深度问答与病例讨论。</w:t>
            </w:r>
            <w:r w:rsidRPr="0025259C">
              <w:rPr>
                <w:rFonts w:ascii="微软雅黑" w:eastAsia="微软雅黑" w:hAnsi="微软雅黑" w:cs="Arial"/>
                <w:kern w:val="0"/>
                <w:sz w:val="15"/>
                <w:szCs w:val="15"/>
              </w:rPr>
              <w:br/>
              <w:t>4：免费下载医学文献。</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5：独特的云医小妹功能。</w:t>
            </w:r>
            <w:r w:rsidRPr="0025259C">
              <w:rPr>
                <w:rFonts w:ascii="微软雅黑" w:eastAsia="微软雅黑" w:hAnsi="微软雅黑" w:cs="Arial"/>
                <w:kern w:val="0"/>
                <w:sz w:val="15"/>
                <w:szCs w:val="15"/>
              </w:rPr>
              <w:br/>
              <w:t>6：实名制和医生资质双重认证。</w:t>
            </w:r>
            <w:r w:rsidRPr="0025259C">
              <w:rPr>
                <w:rFonts w:ascii="微软雅黑" w:eastAsia="微软雅黑" w:hAnsi="微软雅黑" w:cs="Arial"/>
                <w:kern w:val="0"/>
                <w:sz w:val="15"/>
                <w:szCs w:val="15"/>
              </w:rPr>
              <w:br/>
              <w:t>该项目的应用架构采用了Meteor开源框架。框架以MVC进行分层，将网络请求、数据处理、UI处理及业务逻辑进行分离。该框架拥有如下优点：</w:t>
            </w:r>
            <w:r w:rsidRPr="0025259C">
              <w:rPr>
                <w:rFonts w:ascii="微软雅黑" w:eastAsia="微软雅黑" w:hAnsi="微软雅黑" w:cs="Arial"/>
                <w:kern w:val="0"/>
                <w:sz w:val="15"/>
                <w:szCs w:val="15"/>
              </w:rPr>
              <w:br/>
              <w:t>1：可以减少代码量，统一代码风格，简化过程。</w:t>
            </w:r>
            <w:r w:rsidRPr="0025259C">
              <w:rPr>
                <w:rFonts w:ascii="微软雅黑" w:eastAsia="微软雅黑" w:hAnsi="微软雅黑" w:cs="Arial"/>
                <w:kern w:val="0"/>
                <w:sz w:val="15"/>
                <w:szCs w:val="15"/>
              </w:rPr>
              <w:br/>
              <w:t>2：由纵向切分转变成横向切分，把复杂的事情简单化。</w:t>
            </w:r>
            <w:r w:rsidRPr="0025259C">
              <w:rPr>
                <w:rFonts w:ascii="微软雅黑" w:eastAsia="微软雅黑" w:hAnsi="微软雅黑" w:cs="Arial"/>
                <w:kern w:val="0"/>
                <w:sz w:val="15"/>
                <w:szCs w:val="15"/>
              </w:rPr>
              <w:br/>
              <w:t>3：开发速度快，分工明确。</w:t>
            </w:r>
            <w:r w:rsidRPr="0025259C">
              <w:rPr>
                <w:rFonts w:ascii="微软雅黑" w:eastAsia="微软雅黑" w:hAnsi="微软雅黑" w:cs="Arial"/>
                <w:kern w:val="0"/>
                <w:sz w:val="15"/>
                <w:szCs w:val="15"/>
              </w:rPr>
              <w:br/>
              <w:t>4：灵活易扩展。</w:t>
            </w:r>
            <w:r w:rsidRPr="0025259C">
              <w:rPr>
                <w:rFonts w:ascii="微软雅黑" w:eastAsia="微软雅黑" w:hAnsi="微软雅黑" w:cs="Arial"/>
                <w:kern w:val="0"/>
                <w:sz w:val="15"/>
                <w:szCs w:val="15"/>
              </w:rPr>
              <w:br/>
              <w:t xml:space="preserve">应用在开发过程中使用gson解析JSON返回值，简化了返回的数据处理方式； ImgaeLoader进行网络图片异步加载，并配置了缓存机制，将图片缓存在SD卡和内存中； </w:t>
            </w:r>
            <w:r w:rsidRPr="0025259C">
              <w:rPr>
                <w:rFonts w:ascii="微软雅黑" w:eastAsia="微软雅黑" w:hAnsi="微软雅黑" w:cs="Arial"/>
                <w:kern w:val="0"/>
                <w:sz w:val="15"/>
                <w:szCs w:val="15"/>
              </w:rPr>
              <w:br/>
              <w:t>HttpUtils进行文件上传和文件的下载，简化了开发的难度；对布局文件的封装，增加了布局文件的重用性；LitePal数据库框架的使用，简化开发时候的数据库操作；PullToRefresh来实现上拉加载和下拉刷新，配置简单使用使开发难度降低；使用环信实现了圈子的即时通讯。</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5" w:name="_Toc459968004"/>
      <w:r w:rsidRPr="0025259C">
        <w:rPr>
          <w:rFonts w:ascii="微软雅黑" w:eastAsia="微软雅黑" w:hAnsi="微软雅黑" w:hint="eastAsia"/>
          <w:sz w:val="15"/>
          <w:szCs w:val="15"/>
        </w:rPr>
        <w:lastRenderedPageBreak/>
        <w:t>,5，</w:t>
      </w:r>
      <w:r w:rsidRPr="0025259C">
        <w:rPr>
          <w:rFonts w:ascii="微软雅黑" w:eastAsia="微软雅黑" w:hAnsi="微软雅黑"/>
          <w:sz w:val="15"/>
          <w:szCs w:val="15"/>
        </w:rPr>
        <w:t>2014.03 - 2014.06  足球社区—世界杯</w:t>
      </w:r>
      <w:bookmarkEnd w:id="205"/>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项目开发前期与产品的沟通、需求文档的分析、开发文档的创建、项目的量化与评估、项目的分工、技术点的选择以及框架的选择。</w:t>
            </w:r>
            <w:r w:rsidRPr="0025259C">
              <w:rPr>
                <w:rFonts w:ascii="微软雅黑" w:eastAsia="微软雅黑" w:hAnsi="微软雅黑" w:cs="Arial"/>
                <w:kern w:val="0"/>
                <w:sz w:val="15"/>
                <w:szCs w:val="15"/>
              </w:rPr>
              <w:br/>
              <w:t>项目开发中核心代码的编写、节点的把控、资源控制与管理。</w:t>
            </w:r>
            <w:r w:rsidRPr="0025259C">
              <w:rPr>
                <w:rFonts w:ascii="微软雅黑" w:eastAsia="微软雅黑" w:hAnsi="微软雅黑" w:cs="Arial"/>
                <w:kern w:val="0"/>
                <w:sz w:val="15"/>
                <w:szCs w:val="15"/>
              </w:rPr>
              <w:br/>
              <w:t>项目后期与测试的沟通BUG的修改、版本的维护。</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足球社区—世界杯是广大足球迷量身打造的一款专业足球手机软件。这里有专业的比赛分析和及时的新闻报道、贴心的足球比分直播和看球闹钟等功能、更有目前国内最全的积分榜和竞猜等信息。</w:t>
            </w:r>
            <w:r w:rsidRPr="0025259C">
              <w:rPr>
                <w:rFonts w:ascii="微软雅黑" w:eastAsia="微软雅黑" w:hAnsi="微软雅黑" w:cs="Arial"/>
                <w:kern w:val="0"/>
                <w:sz w:val="15"/>
                <w:szCs w:val="15"/>
              </w:rPr>
              <w:br/>
              <w:t>1：充满巴西元素的界面。</w:t>
            </w:r>
            <w:r w:rsidRPr="0025259C">
              <w:rPr>
                <w:rFonts w:ascii="微软雅黑" w:eastAsia="微软雅黑" w:hAnsi="微软雅黑" w:cs="Arial"/>
                <w:kern w:val="0"/>
                <w:sz w:val="15"/>
                <w:szCs w:val="15"/>
              </w:rPr>
              <w:br/>
              <w:t>2：提供当日重要比赛的资讯以及热门资讯。</w:t>
            </w:r>
            <w:r w:rsidRPr="0025259C">
              <w:rPr>
                <w:rFonts w:ascii="微软雅黑" w:eastAsia="微软雅黑" w:hAnsi="微软雅黑" w:cs="Arial"/>
                <w:kern w:val="0"/>
                <w:sz w:val="15"/>
                <w:szCs w:val="15"/>
              </w:rPr>
              <w:br/>
              <w:t>3：提供赛事闹钟和积分榜信息。</w:t>
            </w:r>
            <w:r w:rsidRPr="0025259C">
              <w:rPr>
                <w:rFonts w:ascii="微软雅黑" w:eastAsia="微软雅黑" w:hAnsi="微软雅黑" w:cs="Arial"/>
                <w:kern w:val="0"/>
                <w:sz w:val="15"/>
                <w:szCs w:val="15"/>
              </w:rPr>
              <w:br/>
              <w:t>4：独具特色的足球新闻和报道分析。</w:t>
            </w:r>
            <w:r w:rsidRPr="0025259C">
              <w:rPr>
                <w:rFonts w:ascii="微软雅黑" w:eastAsia="微软雅黑" w:hAnsi="微软雅黑" w:cs="Arial"/>
                <w:kern w:val="0"/>
                <w:sz w:val="15"/>
                <w:szCs w:val="15"/>
              </w:rPr>
              <w:br/>
              <w:t>5：提供球迷们讨论互动的圈子空间，与同道中人共同享受足球的激情。</w:t>
            </w:r>
            <w:r w:rsidRPr="0025259C">
              <w:rPr>
                <w:rFonts w:ascii="微软雅黑" w:eastAsia="微软雅黑" w:hAnsi="微软雅黑" w:cs="Arial"/>
                <w:kern w:val="0"/>
                <w:sz w:val="15"/>
                <w:szCs w:val="15"/>
              </w:rPr>
              <w:br/>
              <w:t>6：独特的抽奖功能。</w:t>
            </w:r>
            <w:r w:rsidRPr="0025259C">
              <w:rPr>
                <w:rFonts w:ascii="微软雅黑" w:eastAsia="微软雅黑" w:hAnsi="微软雅黑" w:cs="Arial"/>
                <w:kern w:val="0"/>
                <w:sz w:val="15"/>
                <w:szCs w:val="15"/>
              </w:rPr>
              <w:br/>
              <w:t>该项目的应用架构采用了Meteor开源框架。框架以MVC进行分层，将网络请求、数据处理、UI处理及业务逻辑进行分离。该框架拥有如下优点：</w:t>
            </w:r>
            <w:r w:rsidRPr="0025259C">
              <w:rPr>
                <w:rFonts w:ascii="微软雅黑" w:eastAsia="微软雅黑" w:hAnsi="微软雅黑" w:cs="Arial"/>
                <w:kern w:val="0"/>
                <w:sz w:val="15"/>
                <w:szCs w:val="15"/>
              </w:rPr>
              <w:br/>
              <w:t>1：可以减少代码量，统一代码风格，简化过程。</w:t>
            </w:r>
            <w:r w:rsidRPr="0025259C">
              <w:rPr>
                <w:rFonts w:ascii="微软雅黑" w:eastAsia="微软雅黑" w:hAnsi="微软雅黑" w:cs="Arial"/>
                <w:kern w:val="0"/>
                <w:sz w:val="15"/>
                <w:szCs w:val="15"/>
              </w:rPr>
              <w:br/>
              <w:t>2：由纵向切分转变成横向切分，把复杂的事情简单化。</w:t>
            </w:r>
            <w:r w:rsidRPr="0025259C">
              <w:rPr>
                <w:rFonts w:ascii="微软雅黑" w:eastAsia="微软雅黑" w:hAnsi="微软雅黑" w:cs="Arial"/>
                <w:kern w:val="0"/>
                <w:sz w:val="15"/>
                <w:szCs w:val="15"/>
              </w:rPr>
              <w:br/>
              <w:t>3：开发速度快，分工明确。</w:t>
            </w:r>
            <w:r w:rsidRPr="0025259C">
              <w:rPr>
                <w:rFonts w:ascii="微软雅黑" w:eastAsia="微软雅黑" w:hAnsi="微软雅黑" w:cs="Arial"/>
                <w:kern w:val="0"/>
                <w:sz w:val="15"/>
                <w:szCs w:val="15"/>
              </w:rPr>
              <w:br/>
              <w:t>4：灵活易扩展。</w:t>
            </w:r>
            <w:r w:rsidRPr="0025259C">
              <w:rPr>
                <w:rFonts w:ascii="微软雅黑" w:eastAsia="微软雅黑" w:hAnsi="微软雅黑" w:cs="Arial"/>
                <w:kern w:val="0"/>
                <w:sz w:val="15"/>
                <w:szCs w:val="15"/>
              </w:rPr>
              <w:br/>
              <w:t>应用在开发过程中使用gson解析JSON返回值，简化了返回的数据处理方式； ImgaeLoader进行网络图片异步加载，并配置了缓存机制，将图片缓存在SD卡和内存中；</w:t>
            </w:r>
            <w:r w:rsidRPr="0025259C">
              <w:rPr>
                <w:rFonts w:ascii="微软雅黑" w:eastAsia="微软雅黑" w:hAnsi="微软雅黑" w:cs="Arial"/>
                <w:kern w:val="0"/>
                <w:sz w:val="15"/>
                <w:szCs w:val="15"/>
              </w:rPr>
              <w:br/>
              <w:t>使用了百度的社会化组件，实现了分享的功能；使用友盟平台进行数据统计和线上Bug收集；使用xListView进行列表显示处理操作，实现下拉刷新，上拉加载；使用xmpp协议实现了圈子的即时通讯。</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6" w:name="_Toc459968005"/>
      <w:r w:rsidRPr="0025259C">
        <w:rPr>
          <w:rFonts w:ascii="微软雅黑" w:eastAsia="微软雅黑" w:hAnsi="微软雅黑" w:hint="eastAsia"/>
          <w:sz w:val="15"/>
          <w:szCs w:val="15"/>
        </w:rPr>
        <w:t>6，</w:t>
      </w:r>
      <w:r w:rsidRPr="0025259C">
        <w:rPr>
          <w:rFonts w:ascii="微软雅黑" w:eastAsia="微软雅黑" w:hAnsi="微软雅黑"/>
          <w:sz w:val="15"/>
          <w:szCs w:val="15"/>
        </w:rPr>
        <w:t>2013.06 - 2013.10  车唯拍</w:t>
      </w:r>
      <w:bookmarkEnd w:id="206"/>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项目前期与产品的沟通，需求分析，开发文档的创建，项目的量化与评估，以及技术点的选择。</w:t>
            </w:r>
            <w:r w:rsidRPr="0025259C">
              <w:rPr>
                <w:rFonts w:ascii="微软雅黑" w:eastAsia="微软雅黑" w:hAnsi="微软雅黑" w:cs="Arial"/>
                <w:kern w:val="0"/>
                <w:sz w:val="15"/>
                <w:szCs w:val="15"/>
              </w:rPr>
              <w:br/>
              <w:t>项目开发过程中核心代码的编写。</w:t>
            </w:r>
            <w:r w:rsidRPr="0025259C">
              <w:rPr>
                <w:rFonts w:ascii="微软雅黑" w:eastAsia="微软雅黑" w:hAnsi="微软雅黑" w:cs="Arial"/>
                <w:kern w:val="0"/>
                <w:sz w:val="15"/>
                <w:szCs w:val="15"/>
              </w:rPr>
              <w:br/>
              <w:t>项目后期与测试的沟通BUG的修改，以及版本的维护。</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 xml:space="preserve">车唯拍是一个二手车拍卖平台。运用了竞拍和竞标两种拍卖模式。并且集买车、卖车、评估、置换安全支付、手续代办等多种服务于一体。 </w:t>
            </w:r>
            <w:r w:rsidRPr="0025259C">
              <w:rPr>
                <w:rFonts w:ascii="微软雅黑" w:eastAsia="微软雅黑" w:hAnsi="微软雅黑" w:cs="Arial"/>
                <w:kern w:val="0"/>
                <w:sz w:val="15"/>
                <w:szCs w:val="15"/>
              </w:rPr>
              <w:br/>
              <w:t>主要有以下几大特色：</w:t>
            </w:r>
            <w:r w:rsidRPr="0025259C">
              <w:rPr>
                <w:rFonts w:ascii="微软雅黑" w:eastAsia="微软雅黑" w:hAnsi="微软雅黑" w:cs="Arial"/>
                <w:kern w:val="0"/>
                <w:sz w:val="15"/>
                <w:szCs w:val="15"/>
              </w:rPr>
              <w:br/>
              <w:t xml:space="preserve">1、主页通过图片轮播对当前热门的车型进行展示，方便用户快速查找热门车型。 </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 xml:space="preserve">2、主页快速通向个人交易需求界面，用户快捷的找到需求。 </w:t>
            </w:r>
            <w:r w:rsidRPr="0025259C">
              <w:rPr>
                <w:rFonts w:ascii="微软雅黑" w:eastAsia="微软雅黑" w:hAnsi="微软雅黑" w:cs="Arial"/>
                <w:kern w:val="0"/>
                <w:sz w:val="15"/>
                <w:szCs w:val="15"/>
              </w:rPr>
              <w:br/>
              <w:t>3、通过HorizontalScrollView实现水平滑动展示推荐车型和拍卖的预告。</w:t>
            </w:r>
            <w:r w:rsidRPr="0025259C">
              <w:rPr>
                <w:rFonts w:ascii="微软雅黑" w:eastAsia="微软雅黑" w:hAnsi="微软雅黑" w:cs="Arial"/>
                <w:kern w:val="0"/>
                <w:sz w:val="15"/>
                <w:szCs w:val="15"/>
              </w:rPr>
              <w:br/>
              <w:t>4、通过搜索功能，用户快速找到信息。</w:t>
            </w:r>
            <w:r w:rsidRPr="0025259C">
              <w:rPr>
                <w:rFonts w:ascii="微软雅黑" w:eastAsia="微软雅黑" w:hAnsi="微软雅黑" w:cs="Arial"/>
                <w:kern w:val="0"/>
                <w:sz w:val="15"/>
                <w:szCs w:val="15"/>
              </w:rPr>
              <w:br/>
              <w:t>5、主页面通过竞拍、竞标和行情功能，用户对希望车型进行交易的价钱处理。</w:t>
            </w:r>
            <w:r w:rsidRPr="0025259C">
              <w:rPr>
                <w:rFonts w:ascii="微软雅黑" w:eastAsia="微软雅黑" w:hAnsi="微软雅黑" w:cs="Arial"/>
                <w:kern w:val="0"/>
                <w:sz w:val="15"/>
                <w:szCs w:val="15"/>
              </w:rPr>
              <w:br/>
              <w:t>6 、通过个人信息实现用户对账户的部分操作。</w:t>
            </w:r>
            <w:r w:rsidRPr="0025259C">
              <w:rPr>
                <w:rFonts w:ascii="微软雅黑" w:eastAsia="微软雅黑" w:hAnsi="微软雅黑" w:cs="Arial"/>
                <w:kern w:val="0"/>
                <w:sz w:val="15"/>
                <w:szCs w:val="15"/>
              </w:rPr>
              <w:br/>
              <w:t>7、通过关注车型，快速得知有关车型的动态。</w:t>
            </w:r>
            <w:r w:rsidRPr="0025259C">
              <w:rPr>
                <w:rFonts w:ascii="微软雅黑" w:eastAsia="微软雅黑" w:hAnsi="微软雅黑" w:cs="Arial"/>
                <w:kern w:val="0"/>
                <w:sz w:val="15"/>
                <w:szCs w:val="15"/>
              </w:rPr>
              <w:br/>
              <w:t>8、通过SharedSDK实现一键分享。</w:t>
            </w:r>
            <w:r w:rsidRPr="0025259C">
              <w:rPr>
                <w:rFonts w:ascii="微软雅黑" w:eastAsia="微软雅黑" w:hAnsi="微软雅黑" w:cs="Arial"/>
                <w:kern w:val="0"/>
                <w:sz w:val="15"/>
                <w:szCs w:val="15"/>
              </w:rPr>
              <w:br/>
              <w:t>项目在开发过程中使用ImgaeLoader进行网络图片异步加载；使用极光推送进行信息的推送；使用SlidingMenu实现侧滑；使用XListView实现下拉刷新；使用了xUtils的HttpUtils模块实现了网络的请求。</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7" w:name="_Toc459968006"/>
      <w:r w:rsidRPr="0025259C">
        <w:rPr>
          <w:rFonts w:ascii="微软雅黑" w:eastAsia="微软雅黑" w:hAnsi="微软雅黑" w:hint="eastAsia"/>
          <w:sz w:val="15"/>
          <w:szCs w:val="15"/>
        </w:rPr>
        <w:lastRenderedPageBreak/>
        <w:t>7，</w:t>
      </w:r>
      <w:r w:rsidRPr="0025259C">
        <w:rPr>
          <w:rFonts w:ascii="微软雅黑" w:eastAsia="微软雅黑" w:hAnsi="微软雅黑"/>
          <w:sz w:val="15"/>
          <w:szCs w:val="15"/>
        </w:rPr>
        <w:t>2013.02 - 2013.05  请叫我汪星人</w:t>
      </w:r>
      <w:bookmarkEnd w:id="207"/>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1、项目前期与产品的沟通，文档的创建，以及技术点的选择。</w:t>
            </w:r>
            <w:r w:rsidRPr="0025259C">
              <w:rPr>
                <w:rFonts w:ascii="微软雅黑" w:eastAsia="微软雅黑" w:hAnsi="微软雅黑" w:cs="Arial"/>
                <w:kern w:val="0"/>
                <w:sz w:val="15"/>
                <w:szCs w:val="15"/>
              </w:rPr>
              <w:br/>
              <w:t>2、项目开发过程中核心代码的编写，UI的实现等。</w:t>
            </w:r>
            <w:r w:rsidRPr="0025259C">
              <w:rPr>
                <w:rFonts w:ascii="微软雅黑" w:eastAsia="微软雅黑" w:hAnsi="微软雅黑" w:cs="Arial"/>
                <w:kern w:val="0"/>
                <w:sz w:val="15"/>
                <w:szCs w:val="15"/>
              </w:rPr>
              <w:br/>
              <w:t>3、项目后期测试的沟通，BUG的解决，版本的维护等。</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有汪一族的你想不想知道汪星人在跟你说什么？想不想让你的汪星人找到小区附近的汪星人小伙伴？想不想知道世界各地汪星人的动态？没有办法养狗的爱汪族是不是也想多看看汪星人卖萌？一切都在《请叫我汪星人》中汪来了。汪星人在地球上的快乐生活日记，揭秘它们一天都在做什么想什么，让你更快乐的了解汪星人。</w:t>
            </w:r>
            <w:r w:rsidRPr="0025259C">
              <w:rPr>
                <w:rFonts w:ascii="微软雅黑" w:eastAsia="微软雅黑" w:hAnsi="微软雅黑" w:cs="Arial"/>
                <w:kern w:val="0"/>
                <w:sz w:val="15"/>
                <w:szCs w:val="15"/>
              </w:rPr>
              <w:br/>
              <w:t>该应用作为爱汪一族的圈子有以下几大模块：</w:t>
            </w:r>
            <w:r w:rsidRPr="0025259C">
              <w:rPr>
                <w:rFonts w:ascii="微软雅黑" w:eastAsia="微软雅黑" w:hAnsi="微软雅黑" w:cs="Arial"/>
                <w:kern w:val="0"/>
                <w:sz w:val="15"/>
                <w:szCs w:val="15"/>
              </w:rPr>
              <w:br/>
              <w:t>1、展示全球汪星人的动态。</w:t>
            </w:r>
            <w:r w:rsidRPr="0025259C">
              <w:rPr>
                <w:rFonts w:ascii="微软雅黑" w:eastAsia="微软雅黑" w:hAnsi="微软雅黑" w:cs="Arial"/>
                <w:kern w:val="0"/>
                <w:sz w:val="15"/>
                <w:szCs w:val="15"/>
              </w:rPr>
              <w:br/>
              <w:t>2、针对汪星人常见的疾病的模块实现了汪星人的常见疾病的防止和对应的药品使用等。</w:t>
            </w:r>
            <w:r w:rsidRPr="0025259C">
              <w:rPr>
                <w:rFonts w:ascii="微软雅黑" w:eastAsia="微软雅黑" w:hAnsi="微软雅黑" w:cs="Arial"/>
                <w:kern w:val="0"/>
                <w:sz w:val="15"/>
                <w:szCs w:val="15"/>
              </w:rPr>
              <w:br/>
              <w:t>3、在常见疾病的模块通过定位功能实现了对附近宠物医院的快速便捷的查找。</w:t>
            </w:r>
            <w:r w:rsidRPr="0025259C">
              <w:rPr>
                <w:rFonts w:ascii="微软雅黑" w:eastAsia="微软雅黑" w:hAnsi="微软雅黑" w:cs="Arial"/>
                <w:kern w:val="0"/>
                <w:sz w:val="15"/>
                <w:szCs w:val="15"/>
              </w:rPr>
              <w:br/>
              <w:t>4、用户中心实现的对自己和自己的汪星人的注册，汪星人日记以及等级功能。</w:t>
            </w:r>
            <w:r w:rsidRPr="0025259C">
              <w:rPr>
                <w:rFonts w:ascii="微软雅黑" w:eastAsia="微软雅黑" w:hAnsi="微软雅黑" w:cs="Arial"/>
                <w:kern w:val="0"/>
                <w:sz w:val="15"/>
                <w:szCs w:val="15"/>
              </w:rPr>
              <w:br/>
              <w:t>5、通过定位实现附近的查看以及汪星人交友功能。</w:t>
            </w:r>
            <w:r w:rsidRPr="0025259C">
              <w:rPr>
                <w:rFonts w:ascii="微软雅黑" w:eastAsia="微软雅黑" w:hAnsi="微软雅黑" w:cs="Arial"/>
                <w:kern w:val="0"/>
                <w:sz w:val="15"/>
                <w:szCs w:val="15"/>
              </w:rPr>
              <w:br/>
              <w:t>6、登录过程中允许使用第三方登录。</w:t>
            </w:r>
            <w:r w:rsidRPr="0025259C">
              <w:rPr>
                <w:rFonts w:ascii="微软雅黑" w:eastAsia="微软雅黑" w:hAnsi="微软雅黑" w:cs="Arial"/>
                <w:kern w:val="0"/>
                <w:sz w:val="15"/>
                <w:szCs w:val="15"/>
              </w:rPr>
              <w:br/>
              <w:t>应用在开发过程中使用了百度的推送服务和社会化组件，实现了第三方登录和分享的功能；使用友盟平台进行数据统计和线上Bug收集；使用xListView进行列表显示处理操作，实现下拉刷新，滑动至底部自动加载的功能；使用了百度定位实现对附近用户的搜索；使用了xUtils 的DbUtils模块实现了对数据的处理；使用了BitmapUtils实现了图片的加载功能。</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8" w:name="_Toc459968007"/>
      <w:r w:rsidRPr="0025259C">
        <w:rPr>
          <w:rFonts w:ascii="微软雅黑" w:eastAsia="微软雅黑" w:hAnsi="微软雅黑" w:hint="eastAsia"/>
          <w:sz w:val="15"/>
          <w:szCs w:val="15"/>
        </w:rPr>
        <w:t>8，</w:t>
      </w:r>
      <w:r w:rsidRPr="0025259C">
        <w:rPr>
          <w:rFonts w:ascii="微软雅黑" w:eastAsia="微软雅黑" w:hAnsi="微软雅黑"/>
          <w:sz w:val="15"/>
          <w:szCs w:val="15"/>
        </w:rPr>
        <w:t>2012.08 - 2012.11  用药安全</w:t>
      </w:r>
      <w:bookmarkEnd w:id="208"/>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Eclipse+Windows</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1、对需求文档以“抽丝剥茧”的方式进行分析以及与产品的沟通，把握需求中的要求，创建开发文档。</w:t>
            </w:r>
            <w:r w:rsidRPr="0025259C">
              <w:rPr>
                <w:rFonts w:ascii="微软雅黑" w:eastAsia="微软雅黑" w:hAnsi="微软雅黑" w:cs="Arial"/>
                <w:kern w:val="0"/>
                <w:sz w:val="15"/>
                <w:szCs w:val="15"/>
              </w:rPr>
              <w:br/>
              <w:t>2、技术点的把控选择。</w:t>
            </w:r>
            <w:r w:rsidRPr="0025259C">
              <w:rPr>
                <w:rFonts w:ascii="微软雅黑" w:eastAsia="微软雅黑" w:hAnsi="微软雅黑" w:cs="Arial"/>
                <w:kern w:val="0"/>
                <w:sz w:val="15"/>
                <w:szCs w:val="15"/>
              </w:rPr>
              <w:br/>
              <w:t>3、核心代码的编写，UI的实现。</w:t>
            </w:r>
            <w:r w:rsidRPr="0025259C">
              <w:rPr>
                <w:rFonts w:ascii="微软雅黑" w:eastAsia="微软雅黑" w:hAnsi="微软雅黑" w:cs="Arial"/>
                <w:kern w:val="0"/>
                <w:sz w:val="15"/>
                <w:szCs w:val="15"/>
              </w:rPr>
              <w:br/>
              <w:t>4、与测试人员的沟通进行bug的修复</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用药安全是一款指导安全用药的应用。通过大量的医生在线指导药品使用，大量的正规药品价格，药品说明书，中药偏方以及饮食宜忌成为用户安全用药的保障。</w:t>
            </w:r>
            <w:r w:rsidRPr="0025259C">
              <w:rPr>
                <w:rFonts w:ascii="微软雅黑" w:eastAsia="微软雅黑" w:hAnsi="微软雅黑" w:cs="Arial"/>
                <w:kern w:val="0"/>
                <w:sz w:val="15"/>
                <w:szCs w:val="15"/>
              </w:rPr>
              <w:br/>
              <w:t>该应用有几大特点：</w:t>
            </w:r>
            <w:r w:rsidRPr="0025259C">
              <w:rPr>
                <w:rFonts w:ascii="微软雅黑" w:eastAsia="微软雅黑" w:hAnsi="微软雅黑" w:cs="Arial"/>
                <w:kern w:val="0"/>
                <w:sz w:val="15"/>
                <w:szCs w:val="15"/>
              </w:rPr>
              <w:br/>
              <w:t>1、底部标签通过TabHost实现分类以及跳转，使用户使用起来单手操作更加便捷。</w:t>
            </w:r>
            <w:r w:rsidRPr="0025259C">
              <w:rPr>
                <w:rFonts w:ascii="微软雅黑" w:eastAsia="微软雅黑" w:hAnsi="微软雅黑" w:cs="Arial"/>
                <w:kern w:val="0"/>
                <w:sz w:val="15"/>
                <w:szCs w:val="15"/>
              </w:rPr>
              <w:br/>
              <w:t>2、每个界面顶部有一个搜索的功能，以便节约用户时间，以及准确性。</w:t>
            </w:r>
            <w:r w:rsidRPr="0025259C">
              <w:rPr>
                <w:rFonts w:ascii="微软雅黑" w:eastAsia="微软雅黑" w:hAnsi="微软雅黑" w:cs="Arial"/>
                <w:kern w:val="0"/>
                <w:sz w:val="15"/>
                <w:szCs w:val="15"/>
              </w:rPr>
              <w:br/>
              <w:t>3、通过图片轮播实现特殊人群的快速方便找到适合的药品。</w:t>
            </w:r>
            <w:r w:rsidRPr="0025259C">
              <w:rPr>
                <w:rFonts w:ascii="微软雅黑" w:eastAsia="微软雅黑" w:hAnsi="微软雅黑" w:cs="Arial"/>
                <w:kern w:val="0"/>
                <w:sz w:val="15"/>
                <w:szCs w:val="15"/>
              </w:rPr>
              <w:br/>
              <w:t>4、通过标签实现分类方便用户快速找到适合自己的产品。</w:t>
            </w:r>
            <w:r w:rsidRPr="0025259C">
              <w:rPr>
                <w:rFonts w:ascii="微软雅黑" w:eastAsia="微软雅黑" w:hAnsi="微软雅黑" w:cs="Arial"/>
                <w:kern w:val="0"/>
                <w:sz w:val="15"/>
                <w:szCs w:val="15"/>
              </w:rPr>
              <w:br/>
              <w:t>5、通过LIstView显示各种分类以及对LIstView底部的加载更多的Button。</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6、分享功能通过ShareSDK社会化分享功能实现。</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09" w:name="_Toc459968008"/>
      <w:r w:rsidRPr="0025259C">
        <w:rPr>
          <w:rFonts w:ascii="微软雅黑" w:eastAsia="微软雅黑" w:hAnsi="微软雅黑" w:hint="eastAsia"/>
          <w:sz w:val="15"/>
          <w:szCs w:val="15"/>
        </w:rPr>
        <w:lastRenderedPageBreak/>
        <w:t>9，</w:t>
      </w:r>
      <w:r w:rsidRPr="0025259C">
        <w:rPr>
          <w:rFonts w:ascii="微软雅黑" w:eastAsia="微软雅黑" w:hAnsi="微软雅黑"/>
          <w:sz w:val="15"/>
          <w:szCs w:val="15"/>
        </w:rPr>
        <w:t>2014.07 - 2014.12  乐从钢铁世界（微信）</w:t>
      </w:r>
      <w:bookmarkEnd w:id="209"/>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MyEclipse7.0,Tomcat6.0,JDK1.6.0,Oracle 10g,PLSQL,SVN版本控制器</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主要负责公司库、导航直达、我的询价、商户中心四个模块的开发工作；</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乐从钢铁世界是首家将线下钢材交易迁移到互联网进行线上交易的网络交易平台，该项目主要分为以下几大模块：公司库、产品库、导航、资讯、拼单买货、我的询价、商户中心等。</w:t>
            </w:r>
            <w:r w:rsidRPr="0025259C">
              <w:rPr>
                <w:rFonts w:ascii="微软雅黑" w:eastAsia="微软雅黑" w:hAnsi="微软雅黑" w:cs="Arial"/>
                <w:kern w:val="0"/>
                <w:sz w:val="15"/>
                <w:szCs w:val="15"/>
              </w:rPr>
              <w:br/>
              <w:t>主要负责以下模块：</w:t>
            </w:r>
            <w:r w:rsidRPr="0025259C">
              <w:rPr>
                <w:rFonts w:ascii="微软雅黑" w:eastAsia="微软雅黑" w:hAnsi="微软雅黑" w:cs="Arial"/>
                <w:kern w:val="0"/>
                <w:sz w:val="15"/>
                <w:szCs w:val="15"/>
              </w:rPr>
              <w:br/>
              <w:t>1.公司库：展示更钢材公司的信息，信息包括公司名称、信誉等级、认证情况以及该公司的产品列表；</w:t>
            </w:r>
            <w:r w:rsidRPr="0025259C">
              <w:rPr>
                <w:rFonts w:ascii="微软雅黑" w:eastAsia="微软雅黑" w:hAnsi="微软雅黑" w:cs="Arial"/>
                <w:kern w:val="0"/>
                <w:sz w:val="15"/>
                <w:szCs w:val="15"/>
              </w:rPr>
              <w:br/>
              <w:t>2.导航直达：为当前用户提供运往钢铁世界中各商户的路线（调用百度地图接口实现）；</w:t>
            </w:r>
            <w:r w:rsidRPr="0025259C">
              <w:rPr>
                <w:rFonts w:ascii="微软雅黑" w:eastAsia="微软雅黑" w:hAnsi="微软雅黑" w:cs="Arial"/>
                <w:kern w:val="0"/>
                <w:sz w:val="15"/>
                <w:szCs w:val="15"/>
              </w:rPr>
              <w:br/>
              <w:t>3.我的询价：买家用户对某钢材的询价情况，包括个人信息、询价记录、对历史询价记录进行再次询价功能、查看卖家回复价格情况；</w:t>
            </w:r>
            <w:r w:rsidRPr="0025259C">
              <w:rPr>
                <w:rFonts w:ascii="微软雅黑" w:eastAsia="微软雅黑" w:hAnsi="微软雅黑" w:cs="Arial"/>
                <w:kern w:val="0"/>
                <w:sz w:val="15"/>
                <w:szCs w:val="15"/>
              </w:rPr>
              <w:br/>
              <w:t>4.商户中心：卖家情况，包括卖家信息、买家发送的询价记录、回复买家询价价格等功能；</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10" w:name="_Toc459968009"/>
      <w:r w:rsidRPr="0025259C">
        <w:rPr>
          <w:rFonts w:ascii="微软雅黑" w:eastAsia="微软雅黑" w:hAnsi="微软雅黑" w:hint="eastAsia"/>
          <w:sz w:val="15"/>
          <w:szCs w:val="15"/>
        </w:rPr>
        <w:t>10，</w:t>
      </w:r>
      <w:r w:rsidRPr="0025259C">
        <w:rPr>
          <w:rFonts w:ascii="微软雅黑" w:eastAsia="微软雅黑" w:hAnsi="微软雅黑"/>
          <w:sz w:val="15"/>
          <w:szCs w:val="15"/>
        </w:rPr>
        <w:t>2013.11 - 2014.05  跨境购（android APP）</w:t>
      </w:r>
      <w:bookmarkEnd w:id="210"/>
    </w:p>
    <w:tbl>
      <w:tblPr>
        <w:tblW w:w="0" w:type="auto"/>
        <w:tblCellSpacing w:w="0" w:type="dxa"/>
        <w:tblCellMar>
          <w:left w:w="0" w:type="dxa"/>
          <w:right w:w="0" w:type="dxa"/>
        </w:tblCellMar>
        <w:tblLook w:val="04A0"/>
      </w:tblPr>
      <w:tblGrid>
        <w:gridCol w:w="720"/>
        <w:gridCol w:w="7950"/>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MyEclipse7.0,Tomcat6.0,JDK1.6.0,Oracle 10g,PLSQL,SVN版本控制器</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主要负责以下模块的客户端及服务器端代码开发：个人中心、购物车、订单查询、产品展示</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该项目主要提供用户注册、下单购买境外免税商品、人民币结算、订单查询和跟踪、账户充值和查询、额度查询等功能；</w:t>
            </w:r>
            <w:r w:rsidRPr="0025259C">
              <w:rPr>
                <w:rFonts w:ascii="微软雅黑" w:eastAsia="微软雅黑" w:hAnsi="微软雅黑" w:cs="Arial"/>
                <w:kern w:val="0"/>
                <w:sz w:val="15"/>
                <w:szCs w:val="15"/>
              </w:rPr>
              <w:br/>
              <w:t>本项目中主要负责以下功能的实现：</w:t>
            </w:r>
            <w:r w:rsidRPr="0025259C">
              <w:rPr>
                <w:rFonts w:ascii="微软雅黑" w:eastAsia="微软雅黑" w:hAnsi="微软雅黑" w:cs="Arial"/>
                <w:kern w:val="0"/>
                <w:sz w:val="15"/>
                <w:szCs w:val="15"/>
              </w:rPr>
              <w:br/>
              <w:t>1.个人中心：个人信息展示、密码修改、用户认证；</w:t>
            </w:r>
            <w:r w:rsidRPr="0025259C">
              <w:rPr>
                <w:rFonts w:ascii="微软雅黑" w:eastAsia="微软雅黑" w:hAnsi="微软雅黑" w:cs="Arial"/>
                <w:kern w:val="0"/>
                <w:sz w:val="15"/>
                <w:szCs w:val="15"/>
              </w:rPr>
              <w:br/>
              <w:t>2.购物车：编辑购物车中的产品、提交订单、支付功能（会员卡支付、支付宝支付）；</w:t>
            </w:r>
            <w:r w:rsidRPr="0025259C">
              <w:rPr>
                <w:rFonts w:ascii="微软雅黑" w:eastAsia="微软雅黑" w:hAnsi="微软雅黑" w:cs="Arial"/>
                <w:kern w:val="0"/>
                <w:sz w:val="15"/>
                <w:szCs w:val="15"/>
              </w:rPr>
              <w:br/>
              <w:t>3.订单查询：当前用户订单列表查询、订单详情查询、未支付订单的支付功能；</w:t>
            </w:r>
            <w:r w:rsidRPr="0025259C">
              <w:rPr>
                <w:rFonts w:ascii="微软雅黑" w:eastAsia="微软雅黑" w:hAnsi="微软雅黑" w:cs="Arial"/>
                <w:kern w:val="0"/>
                <w:sz w:val="15"/>
                <w:szCs w:val="15"/>
              </w:rPr>
              <w:br/>
              <w:t>4.产品展示：产品列表展示、产品详情、添加购物车；</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11" w:name="_Toc459968010"/>
      <w:r w:rsidRPr="0025259C">
        <w:rPr>
          <w:rFonts w:ascii="微软雅黑" w:eastAsia="微软雅黑" w:hAnsi="微软雅黑" w:hint="eastAsia"/>
          <w:sz w:val="15"/>
          <w:szCs w:val="15"/>
        </w:rPr>
        <w:t>11，</w:t>
      </w:r>
      <w:r w:rsidRPr="0025259C">
        <w:rPr>
          <w:rFonts w:ascii="微软雅黑" w:eastAsia="微软雅黑" w:hAnsi="微软雅黑"/>
          <w:sz w:val="15"/>
          <w:szCs w:val="15"/>
        </w:rPr>
        <w:t>2013.01 - 2013.09  智能柜族手机应用系统</w:t>
      </w:r>
      <w:bookmarkEnd w:id="211"/>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MyEclipse7.0,Tomcat6.0,JDK1.6.0,Oracle 10g,PLSQL,SVN版本控制器</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主要负责系统首页、登录、物品寄存申请、货柜租赁申请、柜族购物下单、用户中心、更多等功能模块代码的实现、数据库建表的撰写，以及SVN服务的搭建、详细设计文档的编写等</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受到时间、空间或者个人隐私的原因，个人用户不选择快递公司上门收件的方式，可以提前向平台申请，将终端作为发件代理，提供规格化的物流报价体系，确认对应的发件时间、收货人信息，预约对应的终端以及发件规格，平台进行费用预扣处理，用户正式发件后，进行正式扣款，并通过自营物流或者合作物流处理后续的派件服务；</w:t>
            </w:r>
            <w:r w:rsidRPr="0025259C">
              <w:rPr>
                <w:rFonts w:ascii="微软雅黑" w:eastAsia="微软雅黑" w:hAnsi="微软雅黑" w:cs="Arial"/>
                <w:kern w:val="0"/>
                <w:sz w:val="15"/>
                <w:szCs w:val="15"/>
              </w:rPr>
              <w:br/>
              <w:t>该应用系统共包含五种业务：物品寄存、货柜租赁、柜族购物、企业合作、快递物品，其中企业合作和快递物品暂未开发。此应用使用第三方软件的形式进行开发和设计，主要负责把从核心系统返回来的数据展示在手机应用页面上，供用户选择商品货柜类型；</w:t>
            </w:r>
            <w:r w:rsidRPr="0025259C">
              <w:rPr>
                <w:rFonts w:ascii="微软雅黑" w:eastAsia="微软雅黑" w:hAnsi="微软雅黑" w:cs="Arial"/>
                <w:kern w:val="0"/>
                <w:sz w:val="15"/>
                <w:szCs w:val="15"/>
              </w:rPr>
              <w:br/>
              <w:t>1.物品寄存业务流程：用户登录-&gt;物品寄存-&gt;输入或扫描货柜编号-&gt;查询可用资源(货柜分为释放、预锁定、锁定三种状态，释放状态为可用)-&gt;输入申请抽屉个数-&gt;申请成功(核心系统返回开箱码)；</w:t>
            </w:r>
            <w:r w:rsidRPr="0025259C">
              <w:rPr>
                <w:rFonts w:ascii="微软雅黑" w:eastAsia="微软雅黑" w:hAnsi="微软雅黑" w:cs="Arial"/>
                <w:kern w:val="0"/>
                <w:sz w:val="15"/>
                <w:szCs w:val="15"/>
              </w:rPr>
              <w:br/>
              <w:t>2.货柜租赁业务流程：用户登录-&gt;货柜租赁-&gt;输入或扫描货柜编号-&gt;查询可用资源-&gt;选择一种类型的抽屉(大、中、小类型抽屉，每次只允许申请一个)，选择租赁天数-&gt;用户支付-&gt;确认锁定抽屉资源(核心系统)-&gt;给用户发送短信(包含租赁到期时间，开箱码等信息)；</w:t>
            </w:r>
            <w:r w:rsidRPr="0025259C">
              <w:rPr>
                <w:rFonts w:ascii="微软雅黑" w:eastAsia="微软雅黑" w:hAnsi="微软雅黑" w:cs="Arial"/>
                <w:kern w:val="0"/>
                <w:sz w:val="15"/>
                <w:szCs w:val="15"/>
              </w:rPr>
              <w:br/>
              <w:t>3.柜族购物业务流程：用户选择商品-&gt;添加购物车-&gt;购物车结算-&gt;用户确认支付-&gt;菜篮子ERP理货-&gt;送货入柜-&gt;用户取货完成；</w:t>
            </w:r>
          </w:p>
        </w:tc>
      </w:tr>
    </w:tbl>
    <w:p w:rsidR="00DC0EA1" w:rsidRPr="0025259C" w:rsidRDefault="00DC0EA1" w:rsidP="0025259C">
      <w:pPr>
        <w:pStyle w:val="2"/>
        <w:spacing w:line="240" w:lineRule="auto"/>
        <w:jc w:val="left"/>
        <w:rPr>
          <w:rFonts w:ascii="微软雅黑" w:eastAsia="微软雅黑" w:hAnsi="微软雅黑"/>
          <w:sz w:val="15"/>
          <w:szCs w:val="15"/>
        </w:rPr>
      </w:pPr>
      <w:bookmarkStart w:id="212" w:name="_Toc459968011"/>
      <w:r w:rsidRPr="0025259C">
        <w:rPr>
          <w:rFonts w:ascii="微软雅黑" w:eastAsia="微软雅黑" w:hAnsi="微软雅黑" w:hint="eastAsia"/>
          <w:sz w:val="15"/>
          <w:szCs w:val="15"/>
        </w:rPr>
        <w:t>12，</w:t>
      </w:r>
      <w:r w:rsidRPr="0025259C">
        <w:rPr>
          <w:rFonts w:ascii="微软雅黑" w:eastAsia="微软雅黑" w:hAnsi="微软雅黑"/>
          <w:sz w:val="15"/>
          <w:szCs w:val="15"/>
        </w:rPr>
        <w:t>2012.03 - 2012.12  智慧菜篮子ERP系统</w:t>
      </w:r>
      <w:bookmarkEnd w:id="212"/>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MyEclipse7.0,Tomcat6.0,JDK1.6.0,Oracle 10g,PLSQL,SVN版本控制器</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责任描述：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主要负责采购管理、退货管理、库存管理、卡管理、商品管理、促销管理、财务管理、终端支付管理等功能模块代码的实现、数据库建表的撰写，以及SVN服务的搭建、详细设计文档的编写等</w:t>
            </w:r>
          </w:p>
        </w:tc>
      </w:tr>
      <w:tr w:rsidR="00BA2882" w:rsidRPr="0025259C" w:rsidTr="004D6A9A">
        <w:trPr>
          <w:tblCellSpacing w:w="0" w:type="dxa"/>
        </w:trPr>
        <w:tc>
          <w:tcPr>
            <w:tcW w:w="720" w:type="dxa"/>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DC0EA1" w:rsidRPr="0025259C" w:rsidRDefault="00DC0EA1"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1．开发菜篮子电子商务网站和配送系统</w:t>
            </w:r>
            <w:r w:rsidRPr="0025259C">
              <w:rPr>
                <w:rFonts w:ascii="微软雅黑" w:eastAsia="微软雅黑" w:hAnsi="微软雅黑" w:cs="Arial"/>
                <w:kern w:val="0"/>
                <w:sz w:val="15"/>
                <w:szCs w:val="15"/>
              </w:rPr>
              <w:br/>
              <w:t>本项目开发的电子商务网站将提供蔬菜（有机）、水果、粮油主食、调味品类、肉蛋奶等食品的网上订购服务。该网站提供的是满足机关职员日常所需的家庭食品。所有在网站订购的食品将4个工作小时内送到用户所指定的提货箱。该项目将和大型农贸生产基地和物流商进行合作，确保食品的新鲜程度。 网站将采用云计算技术进行开发，通过佛山市公共云平台向用户提供服务，充分利用云平台的稳定、低碳、可扩展的属性。</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br/>
              <w:t>2．铺设智能提货箱</w:t>
            </w:r>
            <w:r w:rsidRPr="0025259C">
              <w:rPr>
                <w:rFonts w:ascii="微软雅黑" w:eastAsia="微软雅黑" w:hAnsi="微软雅黑" w:cs="Arial"/>
                <w:kern w:val="0"/>
                <w:sz w:val="15"/>
                <w:szCs w:val="15"/>
              </w:rPr>
              <w:br/>
              <w:t>本项目将在试点的市机关大楼中铺设智能提货箱，该提货箱是定制的智能寄存系统。智能提货柜通过网络和云平台直接相连，功能基本如下：送货人员可以在送货时通过特定指令将提货柜空闲的柜门打开，放入货品后，用户可以通过手机得到短信通知和开锁密码，用户用开锁密码打开相应的柜门后，取走货品。</w:t>
            </w:r>
            <w:r w:rsidRPr="0025259C">
              <w:rPr>
                <w:rFonts w:ascii="微软雅黑" w:eastAsia="微软雅黑" w:hAnsi="微软雅黑" w:cs="Arial"/>
                <w:kern w:val="0"/>
                <w:sz w:val="15"/>
                <w:szCs w:val="15"/>
              </w:rPr>
              <w:br/>
              <w:t>ERP系统主要包含基础数据、供货管理、收货管理、采购管理、上架管理、发货管理、退货管理、库存管理、客户服务、系统管理、卡管理、商品管理、促销管理、财务管理、终端支付管理十五个功能模块：</w:t>
            </w:r>
            <w:r w:rsidRPr="0025259C">
              <w:rPr>
                <w:rFonts w:ascii="微软雅黑" w:eastAsia="微软雅黑" w:hAnsi="微软雅黑" w:cs="Arial"/>
                <w:kern w:val="0"/>
                <w:sz w:val="15"/>
                <w:szCs w:val="15"/>
              </w:rPr>
              <w:br/>
              <w:t>1.采购管理：采购计划、采购入库、拆零入库、入库导入；主要负责采购入库、拆零入库、入库导入三个功能的开发；</w:t>
            </w:r>
            <w:r w:rsidRPr="0025259C">
              <w:rPr>
                <w:rFonts w:ascii="微软雅黑" w:eastAsia="微软雅黑" w:hAnsi="微软雅黑" w:cs="Arial"/>
                <w:kern w:val="0"/>
                <w:sz w:val="15"/>
                <w:szCs w:val="15"/>
              </w:rPr>
              <w:br/>
              <w:t>2.退货管理：退货入库；</w:t>
            </w:r>
            <w:r w:rsidRPr="0025259C">
              <w:rPr>
                <w:rFonts w:ascii="微软雅黑" w:eastAsia="微软雅黑" w:hAnsi="微软雅黑" w:cs="Arial"/>
                <w:kern w:val="0"/>
                <w:sz w:val="15"/>
                <w:szCs w:val="15"/>
              </w:rPr>
              <w:br/>
              <w:t>3.库存管理：采购入库导入、商品进销查询、库存盘点、库存盘点查询；</w:t>
            </w:r>
            <w:r w:rsidRPr="0025259C">
              <w:rPr>
                <w:rFonts w:ascii="微软雅黑" w:eastAsia="微软雅黑" w:hAnsi="微软雅黑" w:cs="Arial"/>
                <w:kern w:val="0"/>
                <w:sz w:val="15"/>
                <w:szCs w:val="15"/>
              </w:rPr>
              <w:br/>
              <w:t>4.卡管理：礼品卡制卡、兑换券兑奖、卡销售管理、卡状态查询；</w:t>
            </w:r>
            <w:r w:rsidRPr="0025259C">
              <w:rPr>
                <w:rFonts w:ascii="微软雅黑" w:eastAsia="微软雅黑" w:hAnsi="微软雅黑" w:cs="Arial"/>
                <w:kern w:val="0"/>
                <w:sz w:val="15"/>
                <w:szCs w:val="15"/>
              </w:rPr>
              <w:br/>
              <w:t>5.商品管理：调价管理、调价单查询、商品查询；</w:t>
            </w:r>
            <w:r w:rsidRPr="0025259C">
              <w:rPr>
                <w:rFonts w:ascii="微软雅黑" w:eastAsia="微软雅黑" w:hAnsi="微软雅黑" w:cs="Arial"/>
                <w:kern w:val="0"/>
                <w:sz w:val="15"/>
                <w:szCs w:val="15"/>
              </w:rPr>
              <w:br/>
              <w:t>6.促销管理：商品促销设置、促销信息查询；</w:t>
            </w:r>
            <w:r w:rsidRPr="0025259C">
              <w:rPr>
                <w:rFonts w:ascii="微软雅黑" w:eastAsia="微软雅黑" w:hAnsi="微软雅黑" w:cs="Arial"/>
                <w:kern w:val="0"/>
                <w:sz w:val="15"/>
                <w:szCs w:val="15"/>
              </w:rPr>
              <w:br/>
              <w:t>7.财务管理：退款单、商品销售统计；</w:t>
            </w:r>
            <w:r w:rsidRPr="0025259C">
              <w:rPr>
                <w:rFonts w:ascii="微软雅黑" w:eastAsia="微软雅黑" w:hAnsi="微软雅黑" w:cs="Arial"/>
                <w:kern w:val="0"/>
                <w:sz w:val="15"/>
                <w:szCs w:val="15"/>
              </w:rPr>
              <w:br/>
              <w:t>8.终端支付管理：IC制卡、实体店注册、终端注册、终端操作员注册、修改密码；</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3" w:name="_Toc459968012"/>
      <w:r w:rsidRPr="0025259C">
        <w:rPr>
          <w:rFonts w:ascii="微软雅黑" w:eastAsia="微软雅黑" w:hAnsi="微软雅黑" w:hint="eastAsia"/>
          <w:sz w:val="15"/>
          <w:szCs w:val="15"/>
        </w:rPr>
        <w:t>13，</w:t>
      </w:r>
      <w:r w:rsidR="00715208" w:rsidRPr="0025259C">
        <w:rPr>
          <w:rFonts w:ascii="微软雅黑" w:eastAsia="微软雅黑" w:hAnsi="微软雅黑"/>
          <w:sz w:val="15"/>
          <w:szCs w:val="15"/>
        </w:rPr>
        <w:t>2015.01 - 2015.03  189电影票</w:t>
      </w:r>
      <w:bookmarkEnd w:id="213"/>
    </w:p>
    <w:tbl>
      <w:tblPr>
        <w:tblW w:w="0" w:type="auto"/>
        <w:tblCellSpacing w:w="0" w:type="dxa"/>
        <w:tblCellMar>
          <w:left w:w="0" w:type="dxa"/>
          <w:right w:w="0" w:type="dxa"/>
        </w:tblCellMar>
        <w:tblLook w:val="04A0"/>
      </w:tblPr>
      <w:tblGrid>
        <w:gridCol w:w="720"/>
        <w:gridCol w:w="5100"/>
      </w:tblGrid>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8.1 + jdk1.8 + android sdk</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华硕笔记本N550</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IDEA14</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全程负责软件的开发与维护；</w:t>
            </w:r>
            <w:r w:rsidRPr="0025259C">
              <w:rPr>
                <w:rFonts w:ascii="微软雅黑" w:eastAsia="微软雅黑" w:hAnsi="微软雅黑" w:cs="Arial"/>
                <w:kern w:val="0"/>
                <w:sz w:val="15"/>
                <w:szCs w:val="15"/>
              </w:rPr>
              <w:br/>
              <w:t>优化gallery，展示最新推荐电影；</w:t>
            </w:r>
            <w:r w:rsidRPr="0025259C">
              <w:rPr>
                <w:rFonts w:ascii="微软雅黑" w:eastAsia="微软雅黑" w:hAnsi="微软雅黑" w:cs="Arial"/>
                <w:kern w:val="0"/>
                <w:sz w:val="15"/>
                <w:szCs w:val="15"/>
              </w:rPr>
              <w:br/>
              <w:t>根据定位推荐影院，展示影院信息，厅号及座位分步；</w:t>
            </w:r>
            <w:r w:rsidRPr="0025259C">
              <w:rPr>
                <w:rFonts w:ascii="微软雅黑" w:eastAsia="微软雅黑" w:hAnsi="微软雅黑" w:cs="Arial"/>
                <w:kern w:val="0"/>
                <w:sz w:val="15"/>
                <w:szCs w:val="15"/>
              </w:rPr>
              <w:br/>
              <w:t>在线选择座位（最多支持五个）；</w:t>
            </w:r>
            <w:r w:rsidRPr="0025259C">
              <w:rPr>
                <w:rFonts w:ascii="微软雅黑" w:eastAsia="微软雅黑" w:hAnsi="微软雅黑" w:cs="Arial"/>
                <w:kern w:val="0"/>
                <w:sz w:val="15"/>
                <w:szCs w:val="15"/>
              </w:rPr>
              <w:br/>
              <w:t>支付宝支付，移动手机号手机短信支付；</w:t>
            </w:r>
            <w:r w:rsidRPr="0025259C">
              <w:rPr>
                <w:rFonts w:ascii="微软雅黑" w:eastAsia="微软雅黑" w:hAnsi="微软雅黑" w:cs="Arial"/>
                <w:kern w:val="0"/>
                <w:sz w:val="15"/>
                <w:szCs w:val="15"/>
              </w:rPr>
              <w:br/>
              <w:t>根据城市推荐电影院；</w:t>
            </w:r>
            <w:r w:rsidRPr="0025259C">
              <w:rPr>
                <w:rFonts w:ascii="微软雅黑" w:eastAsia="微软雅黑" w:hAnsi="微软雅黑" w:cs="Arial"/>
                <w:kern w:val="0"/>
                <w:sz w:val="15"/>
                <w:szCs w:val="15"/>
              </w:rPr>
              <w:br/>
              <w:t>通过极光推送，推出最新和最热电影；</w:t>
            </w:r>
            <w:r w:rsidRPr="0025259C">
              <w:rPr>
                <w:rFonts w:ascii="微软雅黑" w:eastAsia="微软雅黑" w:hAnsi="微软雅黑" w:cs="Arial"/>
                <w:kern w:val="0"/>
                <w:sz w:val="15"/>
                <w:szCs w:val="15"/>
              </w:rPr>
              <w:br/>
              <w:t>数据缓存（城市，地区等），减少不必要的请求。</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提供国内几百个城市电影院的上映电影信息，提供在线购票和在线选座功能。</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4" w:name="_Toc459968013"/>
      <w:r w:rsidRPr="0025259C">
        <w:rPr>
          <w:rFonts w:ascii="微软雅黑" w:eastAsia="微软雅黑" w:hAnsi="微软雅黑" w:hint="eastAsia"/>
          <w:sz w:val="15"/>
          <w:szCs w:val="15"/>
        </w:rPr>
        <w:t>14，</w:t>
      </w:r>
      <w:r w:rsidR="00715208" w:rsidRPr="0025259C">
        <w:rPr>
          <w:rFonts w:ascii="微软雅黑" w:eastAsia="微软雅黑" w:hAnsi="微软雅黑"/>
          <w:sz w:val="15"/>
          <w:szCs w:val="15"/>
        </w:rPr>
        <w:t>2014.06 - 2014.12  口袋军师</w:t>
      </w:r>
      <w:bookmarkEnd w:id="214"/>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 + jdk1.8 + android sdk</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Dell台式机</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IDEA 13</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全程负责软件的开发与维护；</w:t>
            </w:r>
            <w:r w:rsidRPr="0025259C">
              <w:rPr>
                <w:rFonts w:ascii="微软雅黑" w:eastAsia="微软雅黑" w:hAnsi="微软雅黑" w:cs="Arial"/>
                <w:kern w:val="0"/>
                <w:sz w:val="15"/>
                <w:szCs w:val="15"/>
              </w:rPr>
              <w:br/>
              <w:t>使用sherlockaction统一样式；</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图片压缩，地图地位，表情，语音发送；</w:t>
            </w:r>
            <w:r w:rsidRPr="0025259C">
              <w:rPr>
                <w:rFonts w:ascii="微软雅黑" w:eastAsia="微软雅黑" w:hAnsi="微软雅黑" w:cs="Arial"/>
                <w:kern w:val="0"/>
                <w:sz w:val="15"/>
                <w:szCs w:val="15"/>
              </w:rPr>
              <w:br/>
              <w:t>消息推送，仿微信朋友圈等。</w:t>
            </w:r>
            <w:r w:rsidRPr="0025259C">
              <w:rPr>
                <w:rFonts w:ascii="微软雅黑" w:eastAsia="微软雅黑" w:hAnsi="微软雅黑" w:cs="Arial"/>
                <w:kern w:val="0"/>
                <w:sz w:val="15"/>
                <w:szCs w:val="15"/>
              </w:rPr>
              <w:br/>
              <w:t>优化Listview，使listview更加流畅；</w:t>
            </w:r>
            <w:r w:rsidRPr="0025259C">
              <w:rPr>
                <w:rFonts w:ascii="微软雅黑" w:eastAsia="微软雅黑" w:hAnsi="微软雅黑" w:cs="Arial"/>
                <w:kern w:val="0"/>
                <w:sz w:val="15"/>
                <w:szCs w:val="15"/>
              </w:rPr>
              <w:br/>
              <w:t>优化图片加载；优化语音大小；</w:t>
            </w:r>
            <w:r w:rsidRPr="0025259C">
              <w:rPr>
                <w:rFonts w:ascii="微软雅黑" w:eastAsia="微软雅黑" w:hAnsi="微软雅黑" w:cs="Arial"/>
                <w:kern w:val="0"/>
                <w:sz w:val="15"/>
                <w:szCs w:val="15"/>
              </w:rPr>
              <w:br/>
              <w:t>兼容性调整。</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口袋军师手机APP是由北京律和同盟科技有限公司开发的一款手机软件。用户能够在线咨询法律问题并查看法律类的咨询信息。口袋军师旨在为用户打造最为便捷的法律服务社区。.</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5" w:name="_Toc459968014"/>
      <w:r w:rsidRPr="0025259C">
        <w:rPr>
          <w:rFonts w:ascii="微软雅黑" w:eastAsia="微软雅黑" w:hAnsi="微软雅黑" w:hint="eastAsia"/>
          <w:sz w:val="15"/>
          <w:szCs w:val="15"/>
        </w:rPr>
        <w:t>15，</w:t>
      </w:r>
      <w:r w:rsidR="00715208" w:rsidRPr="0025259C">
        <w:rPr>
          <w:rFonts w:ascii="微软雅黑" w:eastAsia="微软雅黑" w:hAnsi="微软雅黑"/>
          <w:sz w:val="15"/>
          <w:szCs w:val="15"/>
        </w:rPr>
        <w:t>2014.02 - 2014.05  律生活</w:t>
      </w:r>
      <w:bookmarkEnd w:id="215"/>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Dell台式机</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IDEA 13</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全程负责开发与维护；</w:t>
            </w:r>
            <w:r w:rsidRPr="0025259C">
              <w:rPr>
                <w:rFonts w:ascii="微软雅黑" w:eastAsia="微软雅黑" w:hAnsi="微软雅黑" w:cs="Arial"/>
                <w:kern w:val="0"/>
                <w:sz w:val="15"/>
                <w:szCs w:val="15"/>
              </w:rPr>
              <w:br/>
              <w:t>添加了slidemenu，actionbarsherlock等第三方包；</w:t>
            </w:r>
            <w:r w:rsidRPr="0025259C">
              <w:rPr>
                <w:rFonts w:ascii="微软雅黑" w:eastAsia="微软雅黑" w:hAnsi="微软雅黑" w:cs="Arial"/>
                <w:kern w:val="0"/>
                <w:sz w:val="15"/>
                <w:szCs w:val="15"/>
              </w:rPr>
              <w:br/>
              <w:t>shareSDK分享；</w:t>
            </w:r>
            <w:r w:rsidRPr="0025259C">
              <w:rPr>
                <w:rFonts w:ascii="微软雅黑" w:eastAsia="微软雅黑" w:hAnsi="微软雅黑" w:cs="Arial"/>
                <w:kern w:val="0"/>
                <w:sz w:val="15"/>
                <w:szCs w:val="15"/>
              </w:rPr>
              <w:br/>
              <w:t>推送最新优惠活动，支付宝！</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“律生活”是一款提供在线购买的法律服务软件，集结全国22个省市、16个专业领域范围内的知名律师为您提供一站式的私人法律服务。律生活将是您私人生活必备手机应用。</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6" w:name="_Toc459968015"/>
      <w:r w:rsidRPr="0025259C">
        <w:rPr>
          <w:rFonts w:ascii="微软雅黑" w:eastAsia="微软雅黑" w:hAnsi="微软雅黑" w:hint="eastAsia"/>
          <w:sz w:val="15"/>
          <w:szCs w:val="15"/>
        </w:rPr>
        <w:t>16，</w:t>
      </w:r>
      <w:r w:rsidR="00715208" w:rsidRPr="0025259C">
        <w:rPr>
          <w:rFonts w:ascii="微软雅黑" w:eastAsia="微软雅黑" w:hAnsi="微软雅黑"/>
          <w:sz w:val="15"/>
          <w:szCs w:val="15"/>
        </w:rPr>
        <w:t>2013.05 - 2013.08  展会助手</w:t>
      </w:r>
      <w:bookmarkEnd w:id="216"/>
    </w:p>
    <w:tbl>
      <w:tblPr>
        <w:tblW w:w="0" w:type="auto"/>
        <w:tblCellSpacing w:w="0" w:type="dxa"/>
        <w:tblCellMar>
          <w:left w:w="0" w:type="dxa"/>
          <w:right w:w="0" w:type="dxa"/>
        </w:tblCellMar>
        <w:tblLook w:val="04A0"/>
      </w:tblPr>
      <w:tblGrid>
        <w:gridCol w:w="720"/>
        <w:gridCol w:w="3477"/>
      </w:tblGrid>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Windows 7</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联想笔记本电脑</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IDEA 13</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全程负责软件的开发与维护；</w:t>
            </w:r>
            <w:r w:rsidRPr="0025259C">
              <w:rPr>
                <w:rFonts w:ascii="微软雅黑" w:eastAsia="微软雅黑" w:hAnsi="微软雅黑" w:cs="Arial"/>
                <w:kern w:val="0"/>
                <w:sz w:val="15"/>
                <w:szCs w:val="15"/>
              </w:rPr>
              <w:br/>
              <w:t>使用了slidemenu,sherlockactionbar等第三方库；</w:t>
            </w:r>
            <w:r w:rsidRPr="0025259C">
              <w:rPr>
                <w:rFonts w:ascii="微软雅黑" w:eastAsia="微软雅黑" w:hAnsi="微软雅黑" w:cs="Arial"/>
                <w:kern w:val="0"/>
                <w:sz w:val="15"/>
                <w:szCs w:val="15"/>
              </w:rPr>
              <w:br/>
              <w:t>使用了sqlite记录当前行程与安排；</w:t>
            </w:r>
            <w:r w:rsidRPr="0025259C">
              <w:rPr>
                <w:rFonts w:ascii="微软雅黑" w:eastAsia="微软雅黑" w:hAnsi="微软雅黑" w:cs="Arial"/>
                <w:kern w:val="0"/>
                <w:sz w:val="15"/>
                <w:szCs w:val="15"/>
              </w:rPr>
              <w:br/>
              <w:t>定时提醒所要参加的参会。</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帮助需要参加展会的用户了解展会</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7" w:name="_Toc459968016"/>
      <w:r w:rsidRPr="0025259C">
        <w:rPr>
          <w:rFonts w:ascii="微软雅黑" w:eastAsia="微软雅黑" w:hAnsi="微软雅黑" w:hint="eastAsia"/>
          <w:sz w:val="15"/>
          <w:szCs w:val="15"/>
        </w:rPr>
        <w:t>17，</w:t>
      </w:r>
      <w:r w:rsidR="00715208" w:rsidRPr="0025259C">
        <w:rPr>
          <w:rFonts w:ascii="微软雅黑" w:eastAsia="微软雅黑" w:hAnsi="微软雅黑"/>
          <w:sz w:val="15"/>
          <w:szCs w:val="15"/>
        </w:rPr>
        <w:t>2013.01 - 2013.04  问医</w:t>
      </w:r>
      <w:bookmarkEnd w:id="217"/>
    </w:p>
    <w:tbl>
      <w:tblPr>
        <w:tblW w:w="0" w:type="auto"/>
        <w:tblCellSpacing w:w="0" w:type="dxa"/>
        <w:tblCellMar>
          <w:left w:w="0" w:type="dxa"/>
          <w:right w:w="0" w:type="dxa"/>
        </w:tblCellMar>
        <w:tblLook w:val="04A0"/>
      </w:tblPr>
      <w:tblGrid>
        <w:gridCol w:w="720"/>
        <w:gridCol w:w="6000"/>
      </w:tblGrid>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JDK1.7 + android sdk</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组合台式机</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Eclipse4.2</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定位当前城市，根据位置展示本省用户的提问；</w:t>
            </w:r>
            <w:r w:rsidRPr="0025259C">
              <w:rPr>
                <w:rFonts w:ascii="微软雅黑" w:eastAsia="微软雅黑" w:hAnsi="微软雅黑" w:cs="Arial"/>
                <w:kern w:val="0"/>
                <w:sz w:val="15"/>
                <w:szCs w:val="15"/>
              </w:rPr>
              <w:br/>
              <w:t>利用极光推送实现消息推送，即时聊天；</w:t>
            </w:r>
            <w:r w:rsidRPr="0025259C">
              <w:rPr>
                <w:rFonts w:ascii="微软雅黑" w:eastAsia="微软雅黑" w:hAnsi="微软雅黑" w:cs="Arial"/>
                <w:kern w:val="0"/>
                <w:sz w:val="15"/>
                <w:szCs w:val="15"/>
              </w:rPr>
              <w:br/>
              <w:t>压缩发送图片及语音；</w:t>
            </w:r>
            <w:r w:rsidRPr="0025259C">
              <w:rPr>
                <w:rFonts w:ascii="微软雅黑" w:eastAsia="微软雅黑" w:hAnsi="微软雅黑" w:cs="Arial"/>
                <w:kern w:val="0"/>
                <w:sz w:val="15"/>
                <w:szCs w:val="15"/>
              </w:rPr>
              <w:br/>
              <w:t>断点下载语音，语音播放；</w:t>
            </w:r>
            <w:r w:rsidRPr="0025259C">
              <w:rPr>
                <w:rFonts w:ascii="微软雅黑" w:eastAsia="微软雅黑" w:hAnsi="微软雅黑" w:cs="Arial"/>
                <w:kern w:val="0"/>
                <w:sz w:val="15"/>
                <w:szCs w:val="15"/>
              </w:rPr>
              <w:br/>
              <w:t>LISTVIEW优化，整体框架搭建。</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一款轻松快速问医生全国近百所知名医院近千名知名专家，为用户提供免费在线咨询服务。</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8" w:name="_Toc459968017"/>
      <w:r w:rsidRPr="0025259C">
        <w:rPr>
          <w:rFonts w:ascii="微软雅黑" w:eastAsia="微软雅黑" w:hAnsi="微软雅黑" w:hint="eastAsia"/>
          <w:sz w:val="15"/>
          <w:szCs w:val="15"/>
        </w:rPr>
        <w:lastRenderedPageBreak/>
        <w:t>18，</w:t>
      </w:r>
      <w:r w:rsidR="00715208" w:rsidRPr="0025259C">
        <w:rPr>
          <w:rFonts w:ascii="微软雅黑" w:eastAsia="微软雅黑" w:hAnsi="微软雅黑"/>
          <w:sz w:val="15"/>
          <w:szCs w:val="15"/>
        </w:rPr>
        <w:t>2012.09 - 2012.10  点信广告SDK</w:t>
      </w:r>
      <w:bookmarkEnd w:id="218"/>
    </w:p>
    <w:tbl>
      <w:tblPr>
        <w:tblW w:w="0" w:type="auto"/>
        <w:tblCellSpacing w:w="0" w:type="dxa"/>
        <w:tblCellMar>
          <w:left w:w="0" w:type="dxa"/>
          <w:right w:w="0" w:type="dxa"/>
        </w:tblCellMar>
        <w:tblLook w:val="04A0"/>
      </w:tblPr>
      <w:tblGrid>
        <w:gridCol w:w="720"/>
        <w:gridCol w:w="5400"/>
      </w:tblGrid>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 1.7 + android sdk</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组合台式机</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启动广播来监听网络状态，百度定位，根据网络状态和所在位置推送不同的广告。</w:t>
            </w:r>
            <w:r w:rsidRPr="0025259C">
              <w:rPr>
                <w:rFonts w:ascii="微软雅黑" w:eastAsia="微软雅黑" w:hAnsi="微软雅黑" w:cs="Arial"/>
                <w:kern w:val="0"/>
                <w:sz w:val="15"/>
                <w:szCs w:val="15"/>
              </w:rPr>
              <w:br/>
              <w:t>该广告条可加入到Listview头部或者其他布局上。</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植入其他程序里面的广告的第3方API</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19" w:name="_Toc459968018"/>
      <w:r w:rsidRPr="0025259C">
        <w:rPr>
          <w:rFonts w:ascii="微软雅黑" w:eastAsia="微软雅黑" w:hAnsi="微软雅黑" w:hint="eastAsia"/>
          <w:sz w:val="15"/>
          <w:szCs w:val="15"/>
        </w:rPr>
        <w:t>19，</w:t>
      </w:r>
      <w:r w:rsidR="00715208" w:rsidRPr="0025259C">
        <w:rPr>
          <w:rFonts w:ascii="微软雅黑" w:eastAsia="微软雅黑" w:hAnsi="微软雅黑"/>
          <w:sz w:val="15"/>
          <w:szCs w:val="15"/>
        </w:rPr>
        <w:t>2012.06 - 2012.09  云豆客户端</w:t>
      </w:r>
      <w:bookmarkEnd w:id="219"/>
    </w:p>
    <w:tbl>
      <w:tblPr>
        <w:tblW w:w="0" w:type="auto"/>
        <w:tblCellSpacing w:w="0" w:type="dxa"/>
        <w:tblCellMar>
          <w:left w:w="0" w:type="dxa"/>
          <w:right w:w="0" w:type="dxa"/>
        </w:tblCellMar>
        <w:tblLook w:val="04A0"/>
      </w:tblPr>
      <w:tblGrid>
        <w:gridCol w:w="720"/>
        <w:gridCol w:w="5253"/>
      </w:tblGrid>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jdk 1.7 + android sdk</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组合台式机</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1、遍历SD卡；</w:t>
            </w:r>
            <w:r w:rsidRPr="0025259C">
              <w:rPr>
                <w:rFonts w:ascii="微软雅黑" w:eastAsia="微软雅黑" w:hAnsi="微软雅黑" w:cs="Arial"/>
                <w:kern w:val="0"/>
                <w:sz w:val="15"/>
                <w:szCs w:val="15"/>
              </w:rPr>
              <w:br/>
              <w:t>2、以文件名后缀过虑出txt和视频文件；</w:t>
            </w:r>
            <w:r w:rsidRPr="0025259C">
              <w:rPr>
                <w:rFonts w:ascii="微软雅黑" w:eastAsia="微软雅黑" w:hAnsi="微软雅黑" w:cs="Arial"/>
                <w:kern w:val="0"/>
                <w:sz w:val="15"/>
                <w:szCs w:val="15"/>
              </w:rPr>
              <w:br/>
              <w:t>3、将扫描的信息存到本地数据库，显示在书架和视频播放列表上；</w:t>
            </w:r>
            <w:r w:rsidRPr="0025259C">
              <w:rPr>
                <w:rFonts w:ascii="微软雅黑" w:eastAsia="微软雅黑" w:hAnsi="微软雅黑" w:cs="Arial"/>
                <w:kern w:val="0"/>
                <w:sz w:val="15"/>
                <w:szCs w:val="15"/>
              </w:rPr>
              <w:br/>
              <w:t>3、异步加载视频缩略图；</w:t>
            </w:r>
            <w:r w:rsidRPr="0025259C">
              <w:rPr>
                <w:rFonts w:ascii="微软雅黑" w:eastAsia="微软雅黑" w:hAnsi="微软雅黑" w:cs="Arial"/>
                <w:kern w:val="0"/>
                <w:sz w:val="15"/>
                <w:szCs w:val="15"/>
              </w:rPr>
              <w:br/>
              <w:t>4、保存阅读进度、保存观看进度等。</w:t>
            </w:r>
          </w:p>
        </w:tc>
      </w:tr>
      <w:tr w:rsidR="00715208"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一款基于FBReader,VLC media player的阅读本地小说和本地视频的客户端。</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0" w:name="_Toc459968019"/>
      <w:r w:rsidRPr="0025259C">
        <w:rPr>
          <w:rFonts w:ascii="微软雅黑" w:eastAsia="微软雅黑" w:hAnsi="微软雅黑" w:hint="eastAsia"/>
          <w:sz w:val="15"/>
          <w:szCs w:val="15"/>
        </w:rPr>
        <w:t>20，</w:t>
      </w:r>
      <w:r w:rsidR="00715208" w:rsidRPr="0025259C">
        <w:rPr>
          <w:rFonts w:ascii="微软雅黑" w:eastAsia="微软雅黑" w:hAnsi="微软雅黑"/>
          <w:sz w:val="15"/>
          <w:szCs w:val="15"/>
        </w:rPr>
        <w:t>2014.06 - 至今  你我金融</w:t>
      </w:r>
      <w:bookmarkEnd w:id="220"/>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sdk+adt+jdk</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 7</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android studio</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该项目中主要负责业务方面的功能，主要有，导航模块，抢单模块，我的财富模块，账单模块，江湖通缉令模块，排行榜模块，活动模块，标的详情，新手课堂，赚取红包，我要投资等。还有社交方面的个人资料，群组资料，信用档案以及im的部分模块等，这部分布局的实现主要使用RelativeLayout和 LinearLayout，封装了头部的title和对话框，popupwindow，以及使用自定义控件，以及使用Android-PullToRefresh来实现更新和加载更多。Activity里面主要使用post的http请求，得到json数据，解析采用google的gson包解析。项目中还采用了开源框架Universal-image-loader解决多线程下载图片，随意的配置ImageLoader，图片缓存，下载监听，以及对bitmap进行剪裁，减少bitmap占用过多的内存，避免了图片的错乱，oom等问题。优化了图片的加载过程，以及在较慢的网络下加载图片等问题。还使用ViewPagerindicator框架实现导航效果。加入了友盟的sdk社会化分享组件，以及数据的统计。</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你我金融是由团贷网CEO唐军创立的深圳市你我金融信息服务股份有限公司推出。将传统金融的担保、保险概念运用于大数据技术、移动互联技术中，再加入社交思维，建立一个人人皆可参与、借贷担保三方均可受益的互联网金融社交平台，形成一套完整的在线金融生态体系。该生态体系不但模式新颖，还采用众保模式，人人担保，将风险碎片化做到极致。内置聊天模块，可以发送语音、图文信息；你我圈，跟朋友们分享生活点滴。而且投资年化收益率高达18%；担保年化收益率高达100%。做到了投资高回报，还能随时随地的借款，投资。灵活高效，是投资理财的一把利器。</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1" w:name="_Toc459968020"/>
      <w:r w:rsidRPr="0025259C">
        <w:rPr>
          <w:rFonts w:ascii="微软雅黑" w:eastAsia="微软雅黑" w:hAnsi="微软雅黑" w:hint="eastAsia"/>
          <w:sz w:val="15"/>
          <w:szCs w:val="15"/>
        </w:rPr>
        <w:t>21，</w:t>
      </w:r>
      <w:r w:rsidR="00715208" w:rsidRPr="0025259C">
        <w:rPr>
          <w:rFonts w:ascii="微软雅黑" w:eastAsia="微软雅黑" w:hAnsi="微软雅黑"/>
          <w:sz w:val="15"/>
          <w:szCs w:val="15"/>
        </w:rPr>
        <w:t>2014.03 - 2014.05  买电宝</w:t>
      </w:r>
      <w:bookmarkEnd w:id="221"/>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sdk+adt+jdk</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 7</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负责项目框架的搭建，布局的编写，以及导航界面，首页以及里面的网点查询，停电信息，我的订单，账户模块。设置模块，用户中心模块，资料设置模块，注册模块，登录模块，以及密码修改模块等。</w:t>
            </w:r>
            <w:r w:rsidRPr="0025259C">
              <w:rPr>
                <w:rFonts w:ascii="微软雅黑" w:eastAsia="微软雅黑" w:hAnsi="微软雅黑" w:cs="Arial"/>
                <w:kern w:val="0"/>
                <w:sz w:val="15"/>
                <w:szCs w:val="15"/>
              </w:rPr>
              <w:br/>
              <w:t>在该项目中主要使用fragment搭建的框架，框架已侧边栏的形式展示，在布局中主要使用RelativeLayout和 LinearLayout完成，代码里面全部使用http的post请求，数据主要以json的格式，解析采用google的gson包依据json的结构体进行解析，在主页自定义了可以自动滑动的viewpager控件，实现viewpager 的轮番滚动，主页底部购电模式选择采用popupwindow实现，在popupwindow打开关闭时加入了动画使变化效果看起来更加漂亮。</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应用是为国家电网的所有用户量身打造的一款软件，只需要一个很小的读卡器，接入手机就能实现随时随地的交电费，避免用户因为没时间交电费，或因电网营业厅工作人员休假等各种原因造成的不便，不但如此，该软件还实现了补写电卡，网店查询，停电信息查询，我的订单记录查询等，本软件使用十分方便，是每个用户不可或缺的一把利器。</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2" w:name="_Toc459968021"/>
      <w:r w:rsidRPr="0025259C">
        <w:rPr>
          <w:rFonts w:ascii="微软雅黑" w:eastAsia="微软雅黑" w:hAnsi="微软雅黑" w:hint="eastAsia"/>
          <w:sz w:val="15"/>
          <w:szCs w:val="15"/>
        </w:rPr>
        <w:t>22，</w:t>
      </w:r>
      <w:r w:rsidR="00715208" w:rsidRPr="0025259C">
        <w:rPr>
          <w:rFonts w:ascii="微软雅黑" w:eastAsia="微软雅黑" w:hAnsi="微软雅黑"/>
          <w:sz w:val="15"/>
          <w:szCs w:val="15"/>
        </w:rPr>
        <w:t>2013.09 - 2014.11  电力E行</w:t>
      </w:r>
      <w:bookmarkEnd w:id="222"/>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sdk+adt+jdk</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 7</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主要负责程序的启动动画和幻灯片导航模块，以及用户登录注册的模块，和主应用中的子模块账户查询模块，以及框架里面所包含的账户查询模块，欠费查询模块，电量电费模块，阶梯用电模块，缴费历史模块。还有主页子模块中的办理进度模块，用电档案模块，服务支持模块，忘记密码模块，区域选择模块，常见问题列表模块关于我们模块，修改密码模块</w:t>
            </w:r>
            <w:r w:rsidRPr="0025259C">
              <w:rPr>
                <w:rFonts w:ascii="微软雅黑" w:eastAsia="微软雅黑" w:hAnsi="微软雅黑" w:cs="Arial"/>
                <w:kern w:val="0"/>
                <w:sz w:val="15"/>
                <w:szCs w:val="15"/>
              </w:rPr>
              <w:br/>
              <w:t>布局ui的设计（主要使用线性布局linearlayout和相对布局relativelayout）实现，项目的整体格式也是采用fragment实现侧边栏的形式，activity中的数据交互主要采用http协议，请求主要用ttpclient发送请求，得到json数据，利用gson对json的结构体解析实现数据的交互。并对数据进行MD5加密，实现数据的安全性。在账户查询里面整体的框架采用fragment+viewpager实现，在账户查询模块里面的类似汽车表盘的效果主要使用自定义的view和动画的效果实现，以及电费电量里面的柱形统计图也是采用自定义view 的效果实现，这样可以更加优化外观效果</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《电力E行》智能终端应用软件是由国家电网公司打造的一款电力移动服务平台，为广大用电客户提供更加便捷的服务渠道，主要通过智能终端实现支付购电、电量电费查询、信息订阅等相关电力业务。</w:t>
            </w:r>
            <w:r w:rsidRPr="0025259C">
              <w:rPr>
                <w:rFonts w:ascii="微软雅黑" w:eastAsia="微软雅黑" w:hAnsi="微软雅黑" w:cs="Arial"/>
                <w:kern w:val="0"/>
                <w:sz w:val="15"/>
                <w:szCs w:val="15"/>
              </w:rPr>
              <w:br/>
              <w:t xml:space="preserve">主要功能： </w:t>
            </w:r>
            <w:r w:rsidRPr="0025259C">
              <w:rPr>
                <w:rFonts w:ascii="微软雅黑" w:eastAsia="微软雅黑" w:hAnsi="微软雅黑" w:cs="Arial"/>
                <w:kern w:val="0"/>
                <w:sz w:val="15"/>
                <w:szCs w:val="15"/>
              </w:rPr>
              <w:br/>
              <w:t>1、充值缴费：通过应用软件实现银联、支付宝等多种支付方式的电费缴纳业务。(目前仅：山东、山西、黑龙江、青海直接在线缴费功能；其它省市正在努力建设中，敬请期待！)</w:t>
            </w:r>
            <w:r w:rsidRPr="0025259C">
              <w:rPr>
                <w:rFonts w:ascii="微软雅黑" w:eastAsia="微软雅黑" w:hAnsi="微软雅黑" w:cs="Arial"/>
                <w:kern w:val="0"/>
                <w:sz w:val="15"/>
                <w:szCs w:val="15"/>
              </w:rPr>
              <w:br/>
              <w:t>2、信息查询：实现用户对账户信息、欠费信息、电量电费信息、缴费历史等信息的查看。</w:t>
            </w:r>
            <w:r w:rsidRPr="0025259C">
              <w:rPr>
                <w:rFonts w:ascii="微软雅黑" w:eastAsia="微软雅黑" w:hAnsi="微软雅黑" w:cs="Arial"/>
                <w:kern w:val="0"/>
                <w:sz w:val="15"/>
                <w:szCs w:val="15"/>
              </w:rPr>
              <w:br/>
              <w:t>3、信息订阅：实现用户对关注的信息进行订阅，从而及时了解停电信息、电量电费等信息。</w:t>
            </w:r>
            <w:r w:rsidRPr="0025259C">
              <w:rPr>
                <w:rFonts w:ascii="微软雅黑" w:eastAsia="微软雅黑" w:hAnsi="微软雅黑" w:cs="Arial"/>
                <w:kern w:val="0"/>
                <w:sz w:val="15"/>
                <w:szCs w:val="15"/>
              </w:rPr>
              <w:br/>
              <w:t>4、营业网点：通过GPS获取客户位置信息，实现周边营业网点信息的搜索。并规划线路，公交或自驾以及步行，</w:t>
            </w:r>
            <w:r w:rsidRPr="0025259C">
              <w:rPr>
                <w:rFonts w:ascii="微软雅黑" w:eastAsia="微软雅黑" w:hAnsi="微软雅黑" w:cs="Arial"/>
                <w:kern w:val="0"/>
                <w:sz w:val="15"/>
                <w:szCs w:val="15"/>
              </w:rPr>
              <w:br/>
              <w:t>5、停电信息：根据停电开始、结束时间等条件查看停电相关信息。</w:t>
            </w:r>
            <w:r w:rsidRPr="0025259C">
              <w:rPr>
                <w:rFonts w:ascii="微软雅黑" w:eastAsia="微软雅黑" w:hAnsi="微软雅黑" w:cs="Arial"/>
                <w:kern w:val="0"/>
                <w:sz w:val="15"/>
                <w:szCs w:val="15"/>
              </w:rPr>
              <w:br/>
              <w:t>6、服务支持：用户实现对服务规范、用电常识、办理指南及收费指标信息的查看。</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3" w:name="_Toc459968022"/>
      <w:r w:rsidRPr="0025259C">
        <w:rPr>
          <w:rFonts w:ascii="微软雅黑" w:eastAsia="微软雅黑" w:hAnsi="微软雅黑" w:hint="eastAsia"/>
          <w:sz w:val="15"/>
          <w:szCs w:val="15"/>
        </w:rPr>
        <w:t>23，</w:t>
      </w:r>
      <w:r w:rsidR="00715208" w:rsidRPr="0025259C">
        <w:rPr>
          <w:rFonts w:ascii="微软雅黑" w:eastAsia="微软雅黑" w:hAnsi="微软雅黑"/>
          <w:sz w:val="15"/>
          <w:szCs w:val="15"/>
        </w:rPr>
        <w:t>2013.07 - 2013.09  微监控</w:t>
      </w:r>
      <w:bookmarkEnd w:id="223"/>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sdk+adt+jdk</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硬件环境：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win7</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eclipse</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我在该项目中主要负责登陆模块，密码修改模块，界面的导航模块，聚合页模块，坐席统计模块，业务总体模块，业务分类模块，当日话务监控模块等功能。</w:t>
            </w:r>
            <w:r w:rsidRPr="0025259C">
              <w:rPr>
                <w:rFonts w:ascii="微软雅黑" w:eastAsia="微软雅黑" w:hAnsi="微软雅黑" w:cs="Arial"/>
                <w:kern w:val="0"/>
                <w:sz w:val="15"/>
                <w:szCs w:val="15"/>
              </w:rPr>
              <w:br/>
              <w:t>项目里面布局的编写(主要使用线性布局linearlayout和相对布局相对布局relativelayout和滚动条scrallview)，还有导航界面采用ViewPagerIndicator开源库实现导航样式，然后其他页面数据交互以http协议为准采用httpclient发送get请求xml数据，xstream解析xml数据的过程，然后</w:t>
            </w:r>
            <w:r w:rsidRPr="0025259C">
              <w:rPr>
                <w:rFonts w:ascii="微软雅黑" w:eastAsia="微软雅黑" w:hAnsi="微软雅黑" w:cs="Arial"/>
                <w:kern w:val="0"/>
                <w:sz w:val="15"/>
                <w:szCs w:val="15"/>
              </w:rPr>
              <w:lastRenderedPageBreak/>
              <w:t>因为是实时类的监控软件，所以是在广播里面发送请求以保证数据的随时更新，实现了数据的灵活性。因为项目采用的是fragment框架，所以页面之间的交互是采用替换fragment的形式，</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本项目主要是基于web服务器开发的移动应用app项目，为国家电网省公司内部人员定制的一个大型android应用软件，该项目的整体框架也是有Fragment和侧边栏，以及滑动监听器结合形成的，主要模块有聚合页，坐席统计信息，业务总体，业务分类，当日话务监控，外呼监控，五分钟话务峰涌，话务续接质量监控等八大模块，</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4" w:name="_Toc459968023"/>
      <w:r w:rsidRPr="0025259C">
        <w:rPr>
          <w:rFonts w:ascii="微软雅黑" w:eastAsia="微软雅黑" w:hAnsi="微软雅黑" w:hint="eastAsia"/>
          <w:sz w:val="15"/>
          <w:szCs w:val="15"/>
        </w:rPr>
        <w:t>24，</w:t>
      </w:r>
      <w:r w:rsidR="00715208" w:rsidRPr="0025259C">
        <w:rPr>
          <w:rFonts w:ascii="微软雅黑" w:eastAsia="微软雅黑" w:hAnsi="微软雅黑"/>
          <w:sz w:val="15"/>
          <w:szCs w:val="15"/>
        </w:rPr>
        <w:t>2015.01 - 至今  大排档</w:t>
      </w:r>
      <w:bookmarkEnd w:id="224"/>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1、负责项目的UI设计；</w:t>
            </w:r>
            <w:r w:rsidRPr="0025259C">
              <w:rPr>
                <w:rFonts w:ascii="微软雅黑" w:eastAsia="微软雅黑" w:hAnsi="微软雅黑" w:cs="Arial"/>
                <w:kern w:val="0"/>
                <w:sz w:val="15"/>
                <w:szCs w:val="15"/>
              </w:rPr>
              <w:br/>
              <w:t>2、负责网络数据的请求、解析、图片异步加载；</w:t>
            </w:r>
            <w:r w:rsidRPr="0025259C">
              <w:rPr>
                <w:rFonts w:ascii="微软雅黑" w:eastAsia="微软雅黑" w:hAnsi="微软雅黑" w:cs="Arial"/>
                <w:kern w:val="0"/>
                <w:sz w:val="15"/>
                <w:szCs w:val="15"/>
              </w:rPr>
              <w:br/>
              <w:t>3、实现了拍照上传，以及文字描述</w:t>
            </w:r>
            <w:r w:rsidRPr="0025259C">
              <w:rPr>
                <w:rFonts w:ascii="微软雅黑" w:eastAsia="微软雅黑" w:hAnsi="微软雅黑" w:cs="Arial"/>
                <w:kern w:val="0"/>
                <w:sz w:val="15"/>
                <w:szCs w:val="15"/>
              </w:rPr>
              <w:br/>
              <w:t>4、负责复杂的UI设计以及逻辑处理</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具有商业的圈子，共分为商圈、秘书、今日检测、我、Club等在商圈中类似微信朋友圈能发表动态发表图片心情好友能对其点赞、评论以及恢复评论的功能，还有上传图片设置背景图片、以及使用第三方环信的单聊私聊，添加好友创建群聊天的功能，以及邀请好友分享秘书设计打电话的功能和品牌指数以及行业的关注</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5" w:name="_Toc459968024"/>
      <w:r w:rsidRPr="0025259C">
        <w:rPr>
          <w:rFonts w:ascii="微软雅黑" w:eastAsia="微软雅黑" w:hAnsi="微软雅黑" w:hint="eastAsia"/>
          <w:sz w:val="15"/>
          <w:szCs w:val="15"/>
        </w:rPr>
        <w:t>25，</w:t>
      </w:r>
      <w:r w:rsidR="00715208" w:rsidRPr="0025259C">
        <w:rPr>
          <w:rFonts w:ascii="微软雅黑" w:eastAsia="微软雅黑" w:hAnsi="微软雅黑"/>
          <w:sz w:val="15"/>
          <w:szCs w:val="15"/>
        </w:rPr>
        <w:t>2014.08 - 2014.10  HI家</w:t>
      </w:r>
      <w:bookmarkEnd w:id="225"/>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1、负责整体ui布局以及相关文档的编写；</w:t>
            </w:r>
            <w:r w:rsidRPr="0025259C">
              <w:rPr>
                <w:rFonts w:ascii="微软雅黑" w:eastAsia="微软雅黑" w:hAnsi="微软雅黑" w:cs="Arial"/>
                <w:kern w:val="0"/>
                <w:sz w:val="15"/>
                <w:szCs w:val="15"/>
              </w:rPr>
              <w:br/>
              <w:t>2、负责与服务端接口的调试；</w:t>
            </w:r>
            <w:r w:rsidRPr="0025259C">
              <w:rPr>
                <w:rFonts w:ascii="微软雅黑" w:eastAsia="微软雅黑" w:hAnsi="微软雅黑" w:cs="Arial"/>
                <w:kern w:val="0"/>
                <w:sz w:val="15"/>
                <w:szCs w:val="15"/>
              </w:rPr>
              <w:br/>
              <w:t>3、跟网络交互解析数据和处理，资源控制；</w:t>
            </w:r>
            <w:r w:rsidRPr="0025259C">
              <w:rPr>
                <w:rFonts w:ascii="微软雅黑" w:eastAsia="微软雅黑" w:hAnsi="微软雅黑" w:cs="Arial"/>
                <w:kern w:val="0"/>
                <w:sz w:val="15"/>
                <w:szCs w:val="15"/>
              </w:rPr>
              <w:br/>
              <w:t>4、左右滑动切换分类功能的实现。</w:t>
            </w:r>
            <w:r w:rsidRPr="0025259C">
              <w:rPr>
                <w:rFonts w:ascii="微软雅黑" w:eastAsia="微软雅黑" w:hAnsi="微软雅黑" w:cs="Arial"/>
                <w:kern w:val="0"/>
                <w:sz w:val="15"/>
                <w:szCs w:val="15"/>
              </w:rPr>
              <w:br/>
              <w:t>5、负责特效滑动的生成。</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在项目中通过语音他进行通讯，通过发动信鸽的推送好友便会收到对方发出的语音消息，此软件具有幽默通讯的效果，并有左滑右滑的动画特效，带有邀请好友和微信分享的效果以及添加通讯的功能。</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6" w:name="_Toc459968025"/>
      <w:r w:rsidRPr="0025259C">
        <w:rPr>
          <w:rFonts w:ascii="微软雅黑" w:eastAsia="微软雅黑" w:hAnsi="微软雅黑" w:hint="eastAsia"/>
          <w:sz w:val="15"/>
          <w:szCs w:val="15"/>
        </w:rPr>
        <w:t>26，</w:t>
      </w:r>
      <w:r w:rsidR="00715208" w:rsidRPr="0025259C">
        <w:rPr>
          <w:rFonts w:ascii="微软雅黑" w:eastAsia="微软雅黑" w:hAnsi="微软雅黑"/>
          <w:sz w:val="15"/>
          <w:szCs w:val="15"/>
        </w:rPr>
        <w:t>2014.02 - 2014.07  附近生活</w:t>
      </w:r>
      <w:bookmarkEnd w:id="226"/>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1：了解市场的发展流向，分析项目业务场景；</w:t>
            </w:r>
            <w:r w:rsidRPr="0025259C">
              <w:rPr>
                <w:rFonts w:ascii="微软雅黑" w:eastAsia="微软雅黑" w:hAnsi="微软雅黑" w:cs="Arial"/>
                <w:kern w:val="0"/>
                <w:sz w:val="15"/>
                <w:szCs w:val="15"/>
              </w:rPr>
              <w:br/>
              <w:t>2：负责其中各个模块，及其功能的实现；</w:t>
            </w:r>
            <w:r w:rsidRPr="0025259C">
              <w:rPr>
                <w:rFonts w:ascii="微软雅黑" w:eastAsia="微软雅黑" w:hAnsi="微软雅黑" w:cs="Arial"/>
                <w:kern w:val="0"/>
                <w:sz w:val="15"/>
                <w:szCs w:val="15"/>
              </w:rPr>
              <w:br/>
              <w:t>3：积极的与项目组沟通分析发展趋向；</w:t>
            </w:r>
            <w:r w:rsidRPr="0025259C">
              <w:rPr>
                <w:rFonts w:ascii="微软雅黑" w:eastAsia="微软雅黑" w:hAnsi="微软雅黑" w:cs="Arial"/>
                <w:kern w:val="0"/>
                <w:sz w:val="15"/>
                <w:szCs w:val="15"/>
              </w:rPr>
              <w:br/>
              <w:t>4：加入LBS实现随时定位，随时了解周边情况和信息；</w:t>
            </w:r>
            <w:r w:rsidRPr="0025259C">
              <w:rPr>
                <w:rFonts w:ascii="微软雅黑" w:eastAsia="微软雅黑" w:hAnsi="微软雅黑" w:cs="Arial"/>
                <w:kern w:val="0"/>
                <w:sz w:val="15"/>
                <w:szCs w:val="15"/>
              </w:rPr>
              <w:br/>
              <w:t>5：打通IM聊天技术，实现用户和用户、商家的通信功能；</w:t>
            </w:r>
            <w:r w:rsidRPr="0025259C">
              <w:rPr>
                <w:rFonts w:ascii="微软雅黑" w:eastAsia="微软雅黑" w:hAnsi="微软雅黑" w:cs="Arial"/>
                <w:kern w:val="0"/>
                <w:sz w:val="15"/>
                <w:szCs w:val="15"/>
              </w:rPr>
              <w:br/>
              <w:t>6：梳理业务场景和其他项目组沟通并加入新功能；</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附近生活APP，一款革命性的本地生活工具，主打周边衣、食、住、行、娱、购、游等生活及社交服务。针对“PC网页+移动APP+电视大屏智能设备”， 为用户提供“无处不在 实时在线”的多平台覆盖，打造安全、方便、快捷、省钱的移动购物体验。</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7" w:name="_Toc459968026"/>
      <w:r w:rsidRPr="0025259C">
        <w:rPr>
          <w:rFonts w:ascii="微软雅黑" w:eastAsia="微软雅黑" w:hAnsi="微软雅黑" w:hint="eastAsia"/>
          <w:sz w:val="15"/>
          <w:szCs w:val="15"/>
        </w:rPr>
        <w:t>27，</w:t>
      </w:r>
      <w:r w:rsidR="00715208" w:rsidRPr="0025259C">
        <w:rPr>
          <w:rFonts w:ascii="微软雅黑" w:eastAsia="微软雅黑" w:hAnsi="微软雅黑"/>
          <w:sz w:val="15"/>
          <w:szCs w:val="15"/>
        </w:rPr>
        <w:t>2013.11 - 2014.10  懂球帝</w:t>
      </w:r>
      <w:bookmarkEnd w:id="227"/>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搭建框架，应用架构采用了自主研发的Meteor开源框架，此框架已经在github上可以下载。将网络请求、数据处理、UI处理及业务逻辑进行分离。在团队开发过程中，可以使复杂的问题简单化，简单的事情重复做，让研发人员从传统的功能性开发转变为流程性开发，由传统的脑力劳动模式转换到重复性工作中，提高工作效率及工作质量应用在开发过程使用了ImgaeLoader进行网络图片异步加载，并配置了缓存机制，将图片缓存在SD卡和内存中；使用gson解析JSON返回值，简化了返回的数据处理方式；使用了GreenDao进行数据库的操作，通过自定义的Dao代码生成器管理所有的Dao文件；使用了百度的推送服务和社会化组件，实现了第三方登录和分享的功能；使用友盟平台进行数据统计和线上Bug收集；使用xListView进行列表显示处理操作，实现下拉刷新，滑动至底部自动加载的功能；</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项目在开发过程中进行了四次迭代</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懂球帝是为广大足球迷量身打造的一款专业足球手机软件。这里有专业的比赛分析和及时的新闻报道、贴心的足球比分直播和看球闹钟等功能、更有目前国内最全的积分榜等信息。</w:t>
            </w:r>
            <w:r w:rsidRPr="0025259C">
              <w:rPr>
                <w:rFonts w:ascii="微软雅黑" w:eastAsia="微软雅黑" w:hAnsi="微软雅黑" w:cs="Arial"/>
                <w:kern w:val="0"/>
                <w:sz w:val="15"/>
                <w:szCs w:val="15"/>
              </w:rPr>
              <w:br/>
              <w:t>1）提供当日重要比赛的手机在线直播。</w:t>
            </w:r>
            <w:r w:rsidRPr="0025259C">
              <w:rPr>
                <w:rFonts w:ascii="微软雅黑" w:eastAsia="微软雅黑" w:hAnsi="微软雅黑" w:cs="Arial"/>
                <w:kern w:val="0"/>
                <w:sz w:val="15"/>
                <w:szCs w:val="15"/>
              </w:rPr>
              <w:br/>
              <w:t>2）提供包含世界杯、欧冠、英超、意甲等之外的其他各个联赛的积分榜信息，包括南美解放者杯、英冠、意乙、德乙、葡超、荷甲等。</w:t>
            </w:r>
            <w:r w:rsidRPr="0025259C">
              <w:rPr>
                <w:rFonts w:ascii="微软雅黑" w:eastAsia="微软雅黑" w:hAnsi="微软雅黑" w:cs="Arial"/>
                <w:kern w:val="0"/>
                <w:sz w:val="15"/>
                <w:szCs w:val="15"/>
              </w:rPr>
              <w:br/>
              <w:t>3）提供赛事闹钟和比分推送，及时提醒您看球、为您推送实时足球比分。</w:t>
            </w:r>
            <w:r w:rsidRPr="0025259C">
              <w:rPr>
                <w:rFonts w:ascii="微软雅黑" w:eastAsia="微软雅黑" w:hAnsi="微软雅黑" w:cs="Arial"/>
                <w:kern w:val="0"/>
                <w:sz w:val="15"/>
                <w:szCs w:val="15"/>
              </w:rPr>
              <w:br/>
              <w:t>4）独具特色的足球新闻和报道分析，精心挑选的足球视频。</w:t>
            </w:r>
            <w:r w:rsidRPr="0025259C">
              <w:rPr>
                <w:rFonts w:ascii="微软雅黑" w:eastAsia="微软雅黑" w:hAnsi="微软雅黑" w:cs="Arial"/>
                <w:kern w:val="0"/>
                <w:sz w:val="15"/>
                <w:szCs w:val="15"/>
              </w:rPr>
              <w:br/>
              <w:t>5）提供球迷们讨论互动的圈子空间，与同道中人共同享受足球的激情</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8" w:name="_Toc459968027"/>
      <w:r w:rsidRPr="0025259C">
        <w:rPr>
          <w:rFonts w:ascii="微软雅黑" w:eastAsia="微软雅黑" w:hAnsi="微软雅黑" w:hint="eastAsia"/>
          <w:sz w:val="15"/>
          <w:szCs w:val="15"/>
        </w:rPr>
        <w:t>28，</w:t>
      </w:r>
      <w:r w:rsidR="00715208" w:rsidRPr="0025259C">
        <w:rPr>
          <w:rFonts w:ascii="微软雅黑" w:eastAsia="微软雅黑" w:hAnsi="微软雅黑"/>
          <w:sz w:val="15"/>
          <w:szCs w:val="15"/>
        </w:rPr>
        <w:t>2013.03 - 2013.07  面试宝典</w:t>
      </w:r>
      <w:bookmarkEnd w:id="228"/>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1、负责框架的搭建及负责UI界面的显示</w:t>
            </w:r>
            <w:r w:rsidRPr="0025259C">
              <w:rPr>
                <w:rFonts w:ascii="微软雅黑" w:eastAsia="微软雅黑" w:hAnsi="微软雅黑" w:cs="Arial"/>
                <w:kern w:val="0"/>
                <w:sz w:val="15"/>
                <w:szCs w:val="15"/>
              </w:rPr>
              <w:br/>
              <w:t>2、采用瀑布流的方式显示列表内容</w:t>
            </w:r>
            <w:r w:rsidRPr="0025259C">
              <w:rPr>
                <w:rFonts w:ascii="微软雅黑" w:eastAsia="微软雅黑" w:hAnsi="微软雅黑" w:cs="Arial"/>
                <w:kern w:val="0"/>
                <w:sz w:val="15"/>
                <w:szCs w:val="15"/>
              </w:rPr>
              <w:br/>
              <w:t>3、负责编写接口</w:t>
            </w:r>
            <w:r w:rsidRPr="0025259C">
              <w:rPr>
                <w:rFonts w:ascii="微软雅黑" w:eastAsia="微软雅黑" w:hAnsi="微软雅黑" w:cs="Arial"/>
                <w:kern w:val="0"/>
                <w:sz w:val="15"/>
                <w:szCs w:val="15"/>
              </w:rPr>
              <w:br/>
              <w:t>4、负责activity、model、view的整体串联</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项目总分为五个模块，首页、公司、题库、心得、路线；</w:t>
            </w:r>
            <w:r w:rsidRPr="0025259C">
              <w:rPr>
                <w:rFonts w:ascii="微软雅黑" w:eastAsia="微软雅黑" w:hAnsi="微软雅黑" w:cs="Arial"/>
                <w:kern w:val="0"/>
                <w:sz w:val="15"/>
                <w:szCs w:val="15"/>
              </w:rPr>
              <w:br/>
              <w:t>首先首页是通过显示整体效果让客户大致了解整个项目的架构，公司的显示采用listview显示</w:t>
            </w:r>
            <w:r w:rsidRPr="0025259C">
              <w:rPr>
                <w:rFonts w:ascii="微软雅黑" w:eastAsia="微软雅黑" w:hAnsi="微软雅黑" w:cs="Arial"/>
                <w:kern w:val="0"/>
                <w:sz w:val="15"/>
                <w:szCs w:val="15"/>
              </w:rPr>
              <w:br/>
              <w:t>通过公司可以让客户了解想要进入的公司的简介以及公司的发展；题库的显示通过题库，可以让大学毕业生以及想换工作的编程人员对公司的面试流程以及涉及的android知识有所了解，心得主要是为客户设计的，在心得这块用户可以把自己对某个公司的看法、体验过程分享，其他用户也可对其进行评论；路线是通过百度定位以及其他功能轻松获取公司路线，提高面试效率节省时间。</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29" w:name="_Toc459968028"/>
      <w:r w:rsidRPr="0025259C">
        <w:rPr>
          <w:rFonts w:ascii="微软雅黑" w:eastAsia="微软雅黑" w:hAnsi="微软雅黑" w:hint="eastAsia"/>
          <w:sz w:val="15"/>
          <w:szCs w:val="15"/>
        </w:rPr>
        <w:t>29，</w:t>
      </w:r>
      <w:r w:rsidR="00715208" w:rsidRPr="0025259C">
        <w:rPr>
          <w:rFonts w:ascii="微软雅黑" w:eastAsia="微软雅黑" w:hAnsi="微软雅黑"/>
          <w:sz w:val="15"/>
          <w:szCs w:val="15"/>
        </w:rPr>
        <w:t>2012.06 - 2012.08  天地图库</w:t>
      </w:r>
      <w:bookmarkEnd w:id="229"/>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1、前期，参考需求调研与整理</w:t>
            </w:r>
            <w:r w:rsidRPr="0025259C">
              <w:rPr>
                <w:rFonts w:ascii="微软雅黑" w:eastAsia="微软雅黑" w:hAnsi="微软雅黑" w:cs="Arial"/>
                <w:kern w:val="0"/>
                <w:sz w:val="15"/>
                <w:szCs w:val="15"/>
              </w:rPr>
              <w:br/>
              <w:t>2、中期，负责项目主要模块功能开发与实现，并做相关的调研，对项目进行优化迭代</w:t>
            </w:r>
            <w:r w:rsidRPr="0025259C">
              <w:rPr>
                <w:rFonts w:ascii="微软雅黑" w:eastAsia="微软雅黑" w:hAnsi="微软雅黑" w:cs="Arial"/>
                <w:kern w:val="0"/>
                <w:sz w:val="15"/>
                <w:szCs w:val="15"/>
              </w:rPr>
              <w:br/>
              <w:t>3、配合项目经理完成相关文档，并定期与客户沟通，确认项目规划目标与迭代版本</w:t>
            </w:r>
            <w:r w:rsidRPr="0025259C">
              <w:rPr>
                <w:rFonts w:ascii="微软雅黑" w:eastAsia="微软雅黑" w:hAnsi="微软雅黑" w:cs="Arial"/>
                <w:kern w:val="0"/>
                <w:sz w:val="15"/>
                <w:szCs w:val="15"/>
              </w:rPr>
              <w:br/>
              <w:t>4、实现网络图片的加载和本地缓存,把图片以精美大图的形式展示出来</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天地图酷，发挥中国国际广播电台的资源和品牌优势，以图片形态表达媒体观点，以移动端为平台，借力图片整合与实时发布，实 现媒体的传播与解读功能，创新4G时代的自媒体形态，为面向国际化人群提供一种新的媒体服务。</w:t>
            </w:r>
            <w:r w:rsidRPr="0025259C">
              <w:rPr>
                <w:rFonts w:ascii="微软雅黑" w:eastAsia="微软雅黑" w:hAnsi="微软雅黑" w:cs="Arial"/>
                <w:kern w:val="0"/>
                <w:sz w:val="15"/>
                <w:szCs w:val="15"/>
              </w:rPr>
              <w:br/>
              <w:t>天地图库有四个大模块</w:t>
            </w:r>
            <w:r w:rsidRPr="0025259C">
              <w:rPr>
                <w:rFonts w:ascii="微软雅黑" w:eastAsia="微软雅黑" w:hAnsi="微软雅黑" w:cs="Arial"/>
                <w:kern w:val="0"/>
                <w:sz w:val="15"/>
                <w:szCs w:val="15"/>
              </w:rPr>
              <w:br/>
              <w:t>1 首页,用来展示最近发布的图片</w:t>
            </w:r>
            <w:r w:rsidRPr="0025259C">
              <w:rPr>
                <w:rFonts w:ascii="微软雅黑" w:eastAsia="微软雅黑" w:hAnsi="微软雅黑" w:cs="Arial"/>
                <w:kern w:val="0"/>
                <w:sz w:val="15"/>
                <w:szCs w:val="15"/>
              </w:rPr>
              <w:br/>
              <w:t>2 发现,通过分类的方式来把图片归类,方便用户查看</w:t>
            </w:r>
            <w:r w:rsidRPr="0025259C">
              <w:rPr>
                <w:rFonts w:ascii="微软雅黑" w:eastAsia="微软雅黑" w:hAnsi="微软雅黑" w:cs="Arial"/>
                <w:kern w:val="0"/>
                <w:sz w:val="15"/>
                <w:szCs w:val="15"/>
              </w:rPr>
              <w:br/>
              <w:t>3 直播,以图片加文字的形式来记录一件事</w:t>
            </w:r>
            <w:r w:rsidRPr="0025259C">
              <w:rPr>
                <w:rFonts w:ascii="微软雅黑" w:eastAsia="微软雅黑" w:hAnsi="微软雅黑" w:cs="Arial"/>
                <w:kern w:val="0"/>
                <w:sz w:val="15"/>
                <w:szCs w:val="15"/>
              </w:rPr>
              <w:br/>
              <w:t>4 个人中心,通过定位,来获取当前的位置,来显示天气信息.</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30" w:name="_Toc459968029"/>
      <w:r w:rsidRPr="0025259C">
        <w:rPr>
          <w:rFonts w:ascii="微软雅黑" w:eastAsia="微软雅黑" w:hAnsi="微软雅黑" w:hint="eastAsia"/>
          <w:sz w:val="15"/>
          <w:szCs w:val="15"/>
        </w:rPr>
        <w:t>30，</w:t>
      </w:r>
      <w:r w:rsidR="00715208" w:rsidRPr="0025259C">
        <w:rPr>
          <w:rFonts w:ascii="微软雅黑" w:eastAsia="微软雅黑" w:hAnsi="微软雅黑"/>
          <w:sz w:val="15"/>
          <w:szCs w:val="15"/>
        </w:rPr>
        <w:t>2014.08 - 2014.11  头版</w:t>
      </w:r>
      <w:bookmarkEnd w:id="230"/>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Android2.2</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ADT+SVN</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1.listview 视图缓存优化, 自定义ListView 下拉刷新，上拉加载更多。adapter convertView 重用,减少对象创建,使用view 的setTag与getTag方法, 保证资源合理利用。</w:t>
            </w:r>
            <w:r w:rsidRPr="0025259C">
              <w:rPr>
                <w:rFonts w:ascii="微软雅黑" w:eastAsia="微软雅黑" w:hAnsi="微软雅黑" w:cs="Arial"/>
                <w:kern w:val="0"/>
                <w:sz w:val="15"/>
                <w:szCs w:val="15"/>
              </w:rPr>
              <w:br/>
              <w:t>2.读图item栏目,gallary实现图片浏览切换，图片的加载采用异步加载和缓存机制,图片进行本地持久化缓存,提升用户体验,减少网络请求等待时间</w:t>
            </w:r>
            <w:r w:rsidRPr="0025259C">
              <w:rPr>
                <w:rFonts w:ascii="微软雅黑" w:eastAsia="微软雅黑" w:hAnsi="微软雅黑" w:cs="Arial"/>
                <w:kern w:val="0"/>
                <w:sz w:val="15"/>
                <w:szCs w:val="15"/>
              </w:rPr>
              <w:br/>
              <w:t>3.首页 ViewPager+ViewPagerIndicator框架实现新闻栏顶部Tab进行界面的流畅切换。</w:t>
            </w:r>
            <w:r w:rsidRPr="0025259C">
              <w:rPr>
                <w:rFonts w:ascii="微软雅黑" w:eastAsia="微软雅黑" w:hAnsi="微软雅黑" w:cs="Arial"/>
                <w:kern w:val="0"/>
                <w:sz w:val="15"/>
                <w:szCs w:val="15"/>
              </w:rPr>
              <w:br/>
              <w:t>4. 使用侧滑效果（通过SlidingMenu开源框架实现）弹出功能子类。</w:t>
            </w:r>
            <w:r w:rsidRPr="0025259C">
              <w:rPr>
                <w:rFonts w:ascii="微软雅黑" w:eastAsia="微软雅黑" w:hAnsi="微软雅黑" w:cs="Arial"/>
                <w:kern w:val="0"/>
                <w:sz w:val="15"/>
                <w:szCs w:val="15"/>
              </w:rPr>
              <w:br/>
              <w:t>5. 使用XUtils加载图片，实现图片的三级缓存。</w:t>
            </w:r>
            <w:r w:rsidRPr="0025259C">
              <w:rPr>
                <w:rFonts w:ascii="微软雅黑" w:eastAsia="微软雅黑" w:hAnsi="微软雅黑" w:cs="Arial"/>
                <w:kern w:val="0"/>
                <w:sz w:val="15"/>
                <w:szCs w:val="15"/>
              </w:rPr>
              <w:br/>
            </w:r>
            <w:r w:rsidRPr="0025259C">
              <w:rPr>
                <w:rFonts w:ascii="微软雅黑" w:eastAsia="微软雅黑" w:hAnsi="微软雅黑" w:cs="Arial"/>
                <w:kern w:val="0"/>
                <w:sz w:val="15"/>
                <w:szCs w:val="15"/>
              </w:rPr>
              <w:lastRenderedPageBreak/>
              <w:t>6.application 进行捕获异常处理, 继承 UncaughtExceptionHandler,覆写uncaughtException 方法,利用反射获取用户硬件信息,数据发送给服务器。</w:t>
            </w:r>
            <w:r w:rsidRPr="0025259C">
              <w:rPr>
                <w:rFonts w:ascii="微软雅黑" w:eastAsia="微软雅黑" w:hAnsi="微软雅黑" w:cs="Arial"/>
                <w:kern w:val="0"/>
                <w:sz w:val="15"/>
                <w:szCs w:val="15"/>
              </w:rPr>
              <w:br/>
              <w:t>7.微博OAuth 2.0 隐私授权认证,实现一键分享功能</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新闻资讯类应用，支持栏目订阅，第三方分享，（离线浏览）WIFI环境下自动下载新闻，去到无网络环境也能正常使用，使用语音识别技术实现听新闻。</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31" w:name="_Toc459968030"/>
      <w:r w:rsidRPr="0025259C">
        <w:rPr>
          <w:rFonts w:ascii="微软雅黑" w:eastAsia="微软雅黑" w:hAnsi="微软雅黑" w:hint="eastAsia"/>
          <w:sz w:val="15"/>
          <w:szCs w:val="15"/>
        </w:rPr>
        <w:t>31，</w:t>
      </w:r>
      <w:r w:rsidR="00715208" w:rsidRPr="0025259C">
        <w:rPr>
          <w:rFonts w:ascii="微软雅黑" w:eastAsia="微软雅黑" w:hAnsi="微软雅黑"/>
          <w:sz w:val="15"/>
          <w:szCs w:val="15"/>
        </w:rPr>
        <w:t>2014.05 - 2014.08  美食天下</w:t>
      </w:r>
      <w:bookmarkEnd w:id="231"/>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Android3.0以上</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ADT+SVN</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责任描述：编写部分功能模块，负责界面的统一管理，搭建了统一的框架基类BaseActivity，检查网络连接，设置网络，检查当前可用网络，菜谱一级分类，二级分类，魔方摇一摇，收藏等</w:t>
            </w:r>
            <w:r w:rsidRPr="0025259C">
              <w:rPr>
                <w:rFonts w:ascii="微软雅黑" w:eastAsia="微软雅黑" w:hAnsi="微软雅黑" w:cs="Arial"/>
                <w:kern w:val="0"/>
                <w:sz w:val="15"/>
                <w:szCs w:val="15"/>
              </w:rPr>
              <w:br/>
              <w:t>技术要点：</w:t>
            </w:r>
            <w:r w:rsidRPr="0025259C">
              <w:rPr>
                <w:rFonts w:ascii="微软雅黑" w:eastAsia="微软雅黑" w:hAnsi="微软雅黑" w:cs="Arial"/>
                <w:kern w:val="0"/>
                <w:sz w:val="15"/>
                <w:szCs w:val="15"/>
              </w:rPr>
              <w:br/>
              <w:t>1.搭建baseActivity,抽取底部menupanel和顶部title，首页viewpager轮播效果，使用gridview实现分类展示，listview实现每日随拍展示。</w:t>
            </w:r>
            <w:r w:rsidRPr="0025259C">
              <w:rPr>
                <w:rFonts w:ascii="微软雅黑" w:eastAsia="微软雅黑" w:hAnsi="微软雅黑" w:cs="Arial"/>
                <w:kern w:val="0"/>
                <w:sz w:val="15"/>
                <w:szCs w:val="15"/>
              </w:rPr>
              <w:br/>
              <w:t>2.图片加载使用ImageLoader配置线程池数量，缓存大小，缓存路径，加载显示动画等，内存优化，网络图片比例缩小，对图片经行软引用。</w:t>
            </w:r>
            <w:r w:rsidRPr="0025259C">
              <w:rPr>
                <w:rFonts w:ascii="微软雅黑" w:eastAsia="微软雅黑" w:hAnsi="微软雅黑" w:cs="Arial"/>
                <w:kern w:val="0"/>
                <w:sz w:val="15"/>
                <w:szCs w:val="15"/>
              </w:rPr>
              <w:br/>
              <w:t xml:space="preserve">3.魔方模块下ListView 大图加载内存优化，解决在低端手机上OOM问题。 </w:t>
            </w:r>
            <w:r w:rsidRPr="0025259C">
              <w:rPr>
                <w:rFonts w:ascii="微软雅黑" w:eastAsia="微软雅黑" w:hAnsi="微软雅黑" w:cs="Arial"/>
                <w:kern w:val="0"/>
                <w:sz w:val="15"/>
                <w:szCs w:val="15"/>
              </w:rPr>
              <w:br/>
              <w:t>4.OAuth隐私授权认证，实现其他帐号，如：QQ，新浪微博帐号登录。</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该项目为美食天下网站开发集菜谱分享，厨艺交流的美食应用，供美食客们分享，评论，查阅海量美食菜谱，详细介绍每道菜的主料，调料，制作过程，各种特别，轻松称为美食达人。</w:t>
            </w:r>
            <w:r w:rsidRPr="0025259C">
              <w:rPr>
                <w:rFonts w:ascii="微软雅黑" w:eastAsia="微软雅黑" w:hAnsi="微软雅黑" w:cs="Arial"/>
                <w:kern w:val="0"/>
                <w:sz w:val="15"/>
                <w:szCs w:val="15"/>
              </w:rPr>
              <w:br/>
              <w:t>功能模块：搜索，首页，第三方账号绑定，菜谱分类，活动推广，消息推送，随拍分享，第三方分享，菜单收藏，魔方摇一</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32" w:name="_Toc459968031"/>
      <w:r w:rsidRPr="0025259C">
        <w:rPr>
          <w:rFonts w:ascii="微软雅黑" w:eastAsia="微软雅黑" w:hAnsi="微软雅黑" w:hint="eastAsia"/>
          <w:sz w:val="15"/>
          <w:szCs w:val="15"/>
        </w:rPr>
        <w:t>32，</w:t>
      </w:r>
      <w:r w:rsidR="00715208" w:rsidRPr="0025259C">
        <w:rPr>
          <w:rFonts w:ascii="微软雅黑" w:eastAsia="微软雅黑" w:hAnsi="微软雅黑"/>
          <w:sz w:val="15"/>
          <w:szCs w:val="15"/>
        </w:rPr>
        <w:t>2014.03 - 2014.05  17K阅读器</w:t>
      </w:r>
      <w:bookmarkEnd w:id="232"/>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书架模块,搜索模块,在线图书,下载管理,更多，第三方支付</w:t>
            </w:r>
            <w:r w:rsidRPr="0025259C">
              <w:rPr>
                <w:rFonts w:ascii="微软雅黑" w:eastAsia="微软雅黑" w:hAnsi="微软雅黑" w:cs="Arial"/>
                <w:kern w:val="0"/>
                <w:sz w:val="15"/>
                <w:szCs w:val="15"/>
              </w:rPr>
              <w:br/>
              <w:t xml:space="preserve">技术要点: </w:t>
            </w:r>
            <w:r w:rsidRPr="0025259C">
              <w:rPr>
                <w:rFonts w:ascii="微软雅黑" w:eastAsia="微软雅黑" w:hAnsi="微软雅黑" w:cs="Arial"/>
                <w:kern w:val="0"/>
                <w:sz w:val="15"/>
                <w:szCs w:val="15"/>
              </w:rPr>
              <w:br/>
              <w:t>1. 应用启动之前完成sd扫描,采用AysncTask扫描方式,交给后台处理，启动时发送broadcast扫描sd卡,返回数据地缓存</w:t>
            </w:r>
            <w:r w:rsidRPr="0025259C">
              <w:rPr>
                <w:rFonts w:ascii="微软雅黑" w:eastAsia="微软雅黑" w:hAnsi="微软雅黑" w:cs="Arial"/>
                <w:kern w:val="0"/>
                <w:sz w:val="15"/>
                <w:szCs w:val="15"/>
              </w:rPr>
              <w:br/>
              <w:t>2. listview优化,异步加载+缓存+线程池管理,提升良好用户体验,节省流程,图片本地缓存,内存优化,进行softreference软引用,获取服务器数据异步加载显示进度条</w:t>
            </w:r>
            <w:r w:rsidRPr="0025259C">
              <w:rPr>
                <w:rFonts w:ascii="微软雅黑" w:eastAsia="微软雅黑" w:hAnsi="微软雅黑" w:cs="Arial"/>
                <w:kern w:val="0"/>
                <w:sz w:val="15"/>
                <w:szCs w:val="15"/>
              </w:rPr>
              <w:br/>
              <w:t>3. 书籍下载,DownloadManager实现,请求下载队列，考虑流量,下载网络类型判断。</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项目描述：</w:t>
            </w:r>
          </w:p>
        </w:tc>
        <w:tc>
          <w:tcPr>
            <w:tcW w:w="0" w:type="auto"/>
            <w:hideMark/>
          </w:tcPr>
          <w:p w:rsidR="00715208" w:rsidRPr="0025259C" w:rsidRDefault="00715208" w:rsidP="0025259C">
            <w:pPr>
              <w:widowControl/>
              <w:wordWrap w:val="0"/>
              <w:spacing w:after="240"/>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集阅读,交流综合性阅读,通过wifi等多种互联网方式搜索和下载海量小说</w:t>
            </w:r>
          </w:p>
        </w:tc>
      </w:tr>
    </w:tbl>
    <w:p w:rsidR="00715208" w:rsidRPr="0025259C" w:rsidRDefault="0051701A" w:rsidP="0025259C">
      <w:pPr>
        <w:pStyle w:val="2"/>
        <w:spacing w:line="240" w:lineRule="auto"/>
        <w:jc w:val="left"/>
        <w:rPr>
          <w:rFonts w:ascii="微软雅黑" w:eastAsia="微软雅黑" w:hAnsi="微软雅黑"/>
          <w:sz w:val="15"/>
          <w:szCs w:val="15"/>
        </w:rPr>
      </w:pPr>
      <w:bookmarkStart w:id="233" w:name="_Toc459968032"/>
      <w:r w:rsidRPr="0025259C">
        <w:rPr>
          <w:rFonts w:ascii="微软雅黑" w:eastAsia="微软雅黑" w:hAnsi="微软雅黑" w:hint="eastAsia"/>
          <w:sz w:val="15"/>
          <w:szCs w:val="15"/>
        </w:rPr>
        <w:t>33，</w:t>
      </w:r>
      <w:r w:rsidR="00715208" w:rsidRPr="0025259C">
        <w:rPr>
          <w:rFonts w:ascii="微软雅黑" w:eastAsia="微软雅黑" w:hAnsi="微软雅黑"/>
          <w:sz w:val="15"/>
          <w:szCs w:val="15"/>
        </w:rPr>
        <w:t>2013.10 - 2014.02  徐商</w:t>
      </w:r>
      <w:bookmarkEnd w:id="233"/>
    </w:p>
    <w:tbl>
      <w:tblPr>
        <w:tblW w:w="0" w:type="auto"/>
        <w:tblCellSpacing w:w="0" w:type="dxa"/>
        <w:tblCellMar>
          <w:left w:w="0" w:type="dxa"/>
          <w:right w:w="0" w:type="dxa"/>
        </w:tblCellMar>
        <w:tblLook w:val="04A0"/>
      </w:tblPr>
      <w:tblGrid>
        <w:gridCol w:w="720"/>
        <w:gridCol w:w="9746"/>
      </w:tblGrid>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软件环境：</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Android2.3以上</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开发工具：</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ADT+SVN</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责任描述：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徐商列表模块、附近搜索模块、FAQ模块、用户中心模块。</w:t>
            </w:r>
            <w:r w:rsidRPr="0025259C">
              <w:rPr>
                <w:rFonts w:ascii="微软雅黑" w:eastAsia="微软雅黑" w:hAnsi="微软雅黑" w:cs="Arial"/>
                <w:kern w:val="0"/>
                <w:sz w:val="15"/>
                <w:szCs w:val="15"/>
              </w:rPr>
              <w:br/>
              <w:t>技术要点: 1.视图层框架搭建,界面统一,采用模板模式封装框架基类BaseActivity以及完成相应回调接口,定义抽象方法,加载布局,处理业务逻辑，提高代码重用性.</w:t>
            </w:r>
            <w:r w:rsidRPr="0025259C">
              <w:rPr>
                <w:rFonts w:ascii="微软雅黑" w:eastAsia="微软雅黑" w:hAnsi="微软雅黑" w:cs="Arial"/>
                <w:kern w:val="0"/>
                <w:sz w:val="15"/>
                <w:szCs w:val="15"/>
              </w:rPr>
              <w:br/>
              <w:t>2. 使用ScrollView布局展示个人资料，内嵌一个线性布局.</w:t>
            </w:r>
            <w:r w:rsidRPr="0025259C">
              <w:rPr>
                <w:rFonts w:ascii="微软雅黑" w:eastAsia="微软雅黑" w:hAnsi="微软雅黑" w:cs="Arial"/>
                <w:kern w:val="0"/>
                <w:sz w:val="15"/>
                <w:szCs w:val="15"/>
              </w:rPr>
              <w:br/>
              <w:t>3. 使用SmartImageView从网络上加载图片，然后使用软引用及双缓存保存图片.</w:t>
            </w:r>
            <w:r w:rsidRPr="0025259C">
              <w:rPr>
                <w:rFonts w:ascii="微软雅黑" w:eastAsia="微软雅黑" w:hAnsi="微软雅黑" w:cs="Arial"/>
                <w:kern w:val="0"/>
                <w:sz w:val="15"/>
                <w:szCs w:val="15"/>
              </w:rPr>
              <w:br/>
              <w:t>4.Baidu API 开源包,公交路线，gps定位 图层实现, MapController实现地图的大小控制，动画平移，360°旋转。Overlay实现搜索并显示附近的徐闻商人。</w:t>
            </w:r>
            <w:r w:rsidRPr="0025259C">
              <w:rPr>
                <w:rFonts w:ascii="微软雅黑" w:eastAsia="微软雅黑" w:hAnsi="微软雅黑" w:cs="Arial"/>
                <w:kern w:val="0"/>
                <w:sz w:val="15"/>
                <w:szCs w:val="15"/>
              </w:rPr>
              <w:br/>
              <w:t>5. 将FAQ页面解析后的数据填充到ExpandableListView的适配器里面，并在手机端进行持久化存储。</w:t>
            </w:r>
          </w:p>
        </w:tc>
      </w:tr>
      <w:tr w:rsidR="00BA2882" w:rsidRPr="0025259C" w:rsidTr="004D6A9A">
        <w:trPr>
          <w:tblCellSpacing w:w="0" w:type="dxa"/>
        </w:trPr>
        <w:tc>
          <w:tcPr>
            <w:tcW w:w="720" w:type="dxa"/>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lastRenderedPageBreak/>
              <w:t>项目描述：</w:t>
            </w:r>
          </w:p>
        </w:tc>
        <w:tc>
          <w:tcPr>
            <w:tcW w:w="0" w:type="auto"/>
            <w:hideMark/>
          </w:tcPr>
          <w:p w:rsidR="00715208" w:rsidRPr="0025259C" w:rsidRDefault="00715208" w:rsidP="0025259C">
            <w:pPr>
              <w:widowControl/>
              <w:wordWrap w:val="0"/>
              <w:spacing w:after="109"/>
              <w:jc w:val="left"/>
              <w:rPr>
                <w:rFonts w:ascii="微软雅黑" w:eastAsia="微软雅黑" w:hAnsi="微软雅黑" w:cs="Arial"/>
                <w:kern w:val="0"/>
                <w:sz w:val="15"/>
                <w:szCs w:val="15"/>
              </w:rPr>
            </w:pPr>
            <w:r w:rsidRPr="0025259C">
              <w:rPr>
                <w:rFonts w:ascii="微软雅黑" w:eastAsia="微软雅黑" w:hAnsi="微软雅黑" w:cs="Arial"/>
                <w:kern w:val="0"/>
                <w:sz w:val="15"/>
                <w:szCs w:val="15"/>
              </w:rPr>
              <w:t>该软件一款专门为广东徐闻籍商人定制开发的基于地理位置商务交友的移动手机应用。 具有获取徐商列表，地图定位附近徐商，在线获取徐商详细信息等功能。</w:t>
            </w:r>
          </w:p>
        </w:tc>
      </w:tr>
    </w:tbl>
    <w:p w:rsidR="006521F2" w:rsidRPr="0025259C" w:rsidRDefault="006521F2" w:rsidP="0025259C">
      <w:pPr>
        <w:jc w:val="left"/>
        <w:rPr>
          <w:rFonts w:ascii="微软雅黑" w:eastAsia="微软雅黑" w:hAnsi="微软雅黑"/>
          <w:sz w:val="15"/>
          <w:szCs w:val="15"/>
        </w:rPr>
      </w:pPr>
    </w:p>
    <w:sectPr w:rsidR="006521F2" w:rsidRPr="0025259C" w:rsidSect="00BA2882">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DC2" w:rsidRDefault="00807DC2" w:rsidP="00D17225">
      <w:r>
        <w:separator/>
      </w:r>
    </w:p>
  </w:endnote>
  <w:endnote w:type="continuationSeparator" w:id="1">
    <w:p w:rsidR="00807DC2" w:rsidRDefault="00807DC2" w:rsidP="00D17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Arial 宋体">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02247"/>
      <w:docPartObj>
        <w:docPartGallery w:val="Page Numbers (Bottom of Page)"/>
        <w:docPartUnique/>
      </w:docPartObj>
    </w:sdtPr>
    <w:sdtContent>
      <w:p w:rsidR="00984ED6" w:rsidRDefault="00245712">
        <w:pPr>
          <w:pStyle w:val="a6"/>
          <w:jc w:val="right"/>
        </w:pPr>
        <w:r w:rsidRPr="00245712">
          <w:fldChar w:fldCharType="begin"/>
        </w:r>
        <w:r w:rsidR="00984ED6">
          <w:instrText xml:space="preserve"> PAGE   \* MERGEFORMAT </w:instrText>
        </w:r>
        <w:r w:rsidRPr="00245712">
          <w:fldChar w:fldCharType="separate"/>
        </w:r>
        <w:r w:rsidR="00093E85" w:rsidRPr="00093E85">
          <w:rPr>
            <w:noProof/>
            <w:lang w:val="zh-CN"/>
          </w:rPr>
          <w:t>1</w:t>
        </w:r>
        <w:r>
          <w:rPr>
            <w:noProof/>
            <w:lang w:val="zh-CN"/>
          </w:rPr>
          <w:fldChar w:fldCharType="end"/>
        </w:r>
      </w:p>
    </w:sdtContent>
  </w:sdt>
  <w:p w:rsidR="00984ED6" w:rsidRDefault="00984ED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DC2" w:rsidRDefault="00807DC2" w:rsidP="00D17225">
      <w:r>
        <w:separator/>
      </w:r>
    </w:p>
  </w:footnote>
  <w:footnote w:type="continuationSeparator" w:id="1">
    <w:p w:rsidR="00807DC2" w:rsidRDefault="00807DC2" w:rsidP="00D172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singleLevel"/>
    <w:tmpl w:val="00000003"/>
    <w:lvl w:ilvl="0">
      <w:start w:val="1"/>
      <w:numFmt w:val="chineseCounting"/>
      <w:suff w:val="nothing"/>
      <w:lvlText w:val="%1、"/>
      <w:lvlJc w:val="left"/>
    </w:lvl>
  </w:abstractNum>
  <w:abstractNum w:abstractNumId="2">
    <w:nsid w:val="0000000B"/>
    <w:multiLevelType w:val="multilevel"/>
    <w:tmpl w:val="0000000B"/>
    <w:lvl w:ilvl="0">
      <w:start w:val="1"/>
      <w:numFmt w:val="decimal"/>
      <w:lvlText w:val="%1、"/>
      <w:lvlJc w:val="left"/>
      <w:pPr>
        <w:tabs>
          <w:tab w:val="num" w:pos="810"/>
        </w:tabs>
        <w:ind w:left="810" w:hanging="360"/>
      </w:pPr>
      <w:rPr>
        <w:rFonts w:hint="default"/>
      </w:rPr>
    </w:lvl>
    <w:lvl w:ilvl="1">
      <w:start w:val="1"/>
      <w:numFmt w:val="lowerLetter"/>
      <w:lvlText w:val="%2)"/>
      <w:lvlJc w:val="left"/>
      <w:pPr>
        <w:tabs>
          <w:tab w:val="num" w:pos="1290"/>
        </w:tabs>
        <w:ind w:left="1290" w:hanging="420"/>
      </w:pPr>
    </w:lvl>
    <w:lvl w:ilvl="2">
      <w:start w:val="1"/>
      <w:numFmt w:val="lowerRoman"/>
      <w:lvlText w:val="%3."/>
      <w:lvlJc w:val="right"/>
      <w:pPr>
        <w:tabs>
          <w:tab w:val="num" w:pos="1710"/>
        </w:tabs>
        <w:ind w:left="1710" w:hanging="420"/>
      </w:pPr>
    </w:lvl>
    <w:lvl w:ilvl="3">
      <w:start w:val="1"/>
      <w:numFmt w:val="decimal"/>
      <w:lvlText w:val="%4."/>
      <w:lvlJc w:val="left"/>
      <w:pPr>
        <w:tabs>
          <w:tab w:val="num" w:pos="2130"/>
        </w:tabs>
        <w:ind w:left="2130" w:hanging="420"/>
      </w:pPr>
    </w:lvl>
    <w:lvl w:ilvl="4">
      <w:start w:val="1"/>
      <w:numFmt w:val="lowerLetter"/>
      <w:lvlText w:val="%5)"/>
      <w:lvlJc w:val="left"/>
      <w:pPr>
        <w:tabs>
          <w:tab w:val="num" w:pos="2550"/>
        </w:tabs>
        <w:ind w:left="2550" w:hanging="420"/>
      </w:pPr>
    </w:lvl>
    <w:lvl w:ilvl="5">
      <w:start w:val="1"/>
      <w:numFmt w:val="lowerRoman"/>
      <w:lvlText w:val="%6."/>
      <w:lvlJc w:val="right"/>
      <w:pPr>
        <w:tabs>
          <w:tab w:val="num" w:pos="2970"/>
        </w:tabs>
        <w:ind w:left="2970" w:hanging="420"/>
      </w:pPr>
    </w:lvl>
    <w:lvl w:ilvl="6">
      <w:start w:val="1"/>
      <w:numFmt w:val="decimal"/>
      <w:lvlText w:val="%7."/>
      <w:lvlJc w:val="left"/>
      <w:pPr>
        <w:tabs>
          <w:tab w:val="num" w:pos="3390"/>
        </w:tabs>
        <w:ind w:left="3390" w:hanging="420"/>
      </w:pPr>
    </w:lvl>
    <w:lvl w:ilvl="7">
      <w:start w:val="1"/>
      <w:numFmt w:val="lowerLetter"/>
      <w:lvlText w:val="%8)"/>
      <w:lvlJc w:val="left"/>
      <w:pPr>
        <w:tabs>
          <w:tab w:val="num" w:pos="3810"/>
        </w:tabs>
        <w:ind w:left="3810" w:hanging="420"/>
      </w:pPr>
    </w:lvl>
    <w:lvl w:ilvl="8">
      <w:start w:val="1"/>
      <w:numFmt w:val="lowerRoman"/>
      <w:lvlText w:val="%9."/>
      <w:lvlJc w:val="right"/>
      <w:pPr>
        <w:tabs>
          <w:tab w:val="num" w:pos="4230"/>
        </w:tabs>
        <w:ind w:left="4230" w:hanging="420"/>
      </w:pPr>
    </w:lvl>
  </w:abstractNum>
  <w:abstractNum w:abstractNumId="3">
    <w:nsid w:val="0000000E"/>
    <w:multiLevelType w:val="singleLevel"/>
    <w:tmpl w:val="0000000E"/>
    <w:lvl w:ilvl="0">
      <w:start w:val="1"/>
      <w:numFmt w:val="decimal"/>
      <w:suff w:val="nothing"/>
      <w:lvlText w:val="%1."/>
      <w:lvlJc w:val="left"/>
    </w:lvl>
  </w:abstractNum>
  <w:abstractNum w:abstractNumId="4">
    <w:nsid w:val="004048F3"/>
    <w:multiLevelType w:val="hybridMultilevel"/>
    <w:tmpl w:val="2EDC0B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17337A"/>
    <w:multiLevelType w:val="hybridMultilevel"/>
    <w:tmpl w:val="DE60AD62"/>
    <w:lvl w:ilvl="0" w:tplc="DBD2935C">
      <w:start w:val="17"/>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0AD420CE"/>
    <w:multiLevelType w:val="hybridMultilevel"/>
    <w:tmpl w:val="90B28710"/>
    <w:lvl w:ilvl="0" w:tplc="7FBE1128">
      <w:start w:val="1"/>
      <w:numFmt w:val="decimal"/>
      <w:lvlText w:val="（%1）"/>
      <w:lvlJc w:val="left"/>
      <w:pPr>
        <w:ind w:left="1140" w:hanging="72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E254A5F"/>
    <w:multiLevelType w:val="hybridMultilevel"/>
    <w:tmpl w:val="124AFF90"/>
    <w:lvl w:ilvl="0" w:tplc="1CA8CD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084417E"/>
    <w:multiLevelType w:val="hybridMultilevel"/>
    <w:tmpl w:val="BDF616F2"/>
    <w:lvl w:ilvl="0" w:tplc="793A1B38">
      <w:start w:val="1"/>
      <w:numFmt w:val="upperLetter"/>
      <w:lvlText w:val="%1."/>
      <w:lvlJc w:val="left"/>
      <w:pPr>
        <w:ind w:left="2878" w:hanging="360"/>
      </w:pPr>
      <w:rPr>
        <w:rFonts w:hint="default"/>
      </w:rPr>
    </w:lvl>
    <w:lvl w:ilvl="1" w:tplc="04090019" w:tentative="1">
      <w:start w:val="1"/>
      <w:numFmt w:val="lowerLetter"/>
      <w:lvlText w:val="%2)"/>
      <w:lvlJc w:val="left"/>
      <w:pPr>
        <w:ind w:left="3358" w:hanging="420"/>
      </w:pPr>
    </w:lvl>
    <w:lvl w:ilvl="2" w:tplc="0409001B" w:tentative="1">
      <w:start w:val="1"/>
      <w:numFmt w:val="lowerRoman"/>
      <w:lvlText w:val="%3."/>
      <w:lvlJc w:val="right"/>
      <w:pPr>
        <w:ind w:left="3778" w:hanging="420"/>
      </w:pPr>
    </w:lvl>
    <w:lvl w:ilvl="3" w:tplc="0409000F" w:tentative="1">
      <w:start w:val="1"/>
      <w:numFmt w:val="decimal"/>
      <w:lvlText w:val="%4."/>
      <w:lvlJc w:val="left"/>
      <w:pPr>
        <w:ind w:left="4198" w:hanging="420"/>
      </w:pPr>
    </w:lvl>
    <w:lvl w:ilvl="4" w:tplc="04090019" w:tentative="1">
      <w:start w:val="1"/>
      <w:numFmt w:val="lowerLetter"/>
      <w:lvlText w:val="%5)"/>
      <w:lvlJc w:val="left"/>
      <w:pPr>
        <w:ind w:left="4618" w:hanging="420"/>
      </w:pPr>
    </w:lvl>
    <w:lvl w:ilvl="5" w:tplc="0409001B" w:tentative="1">
      <w:start w:val="1"/>
      <w:numFmt w:val="lowerRoman"/>
      <w:lvlText w:val="%6."/>
      <w:lvlJc w:val="right"/>
      <w:pPr>
        <w:ind w:left="5038" w:hanging="420"/>
      </w:pPr>
    </w:lvl>
    <w:lvl w:ilvl="6" w:tplc="0409000F" w:tentative="1">
      <w:start w:val="1"/>
      <w:numFmt w:val="decimal"/>
      <w:lvlText w:val="%7."/>
      <w:lvlJc w:val="left"/>
      <w:pPr>
        <w:ind w:left="5458" w:hanging="420"/>
      </w:pPr>
    </w:lvl>
    <w:lvl w:ilvl="7" w:tplc="04090019" w:tentative="1">
      <w:start w:val="1"/>
      <w:numFmt w:val="lowerLetter"/>
      <w:lvlText w:val="%8)"/>
      <w:lvlJc w:val="left"/>
      <w:pPr>
        <w:ind w:left="5878" w:hanging="420"/>
      </w:pPr>
    </w:lvl>
    <w:lvl w:ilvl="8" w:tplc="0409001B" w:tentative="1">
      <w:start w:val="1"/>
      <w:numFmt w:val="lowerRoman"/>
      <w:lvlText w:val="%9."/>
      <w:lvlJc w:val="right"/>
      <w:pPr>
        <w:ind w:left="6298" w:hanging="420"/>
      </w:pPr>
    </w:lvl>
  </w:abstractNum>
  <w:abstractNum w:abstractNumId="9">
    <w:nsid w:val="1DF9014C"/>
    <w:multiLevelType w:val="hybridMultilevel"/>
    <w:tmpl w:val="8130A154"/>
    <w:lvl w:ilvl="0" w:tplc="6554B252">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nsid w:val="27EE009C"/>
    <w:multiLevelType w:val="hybridMultilevel"/>
    <w:tmpl w:val="6088A57A"/>
    <w:lvl w:ilvl="0" w:tplc="1BF62338">
      <w:start w:val="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4C65E1"/>
    <w:multiLevelType w:val="hybridMultilevel"/>
    <w:tmpl w:val="9C68DE66"/>
    <w:lvl w:ilvl="0" w:tplc="6F12A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1E2E03"/>
    <w:multiLevelType w:val="hybridMultilevel"/>
    <w:tmpl w:val="7A080590"/>
    <w:lvl w:ilvl="0" w:tplc="7A58E3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1862577"/>
    <w:multiLevelType w:val="hybridMultilevel"/>
    <w:tmpl w:val="210AC260"/>
    <w:lvl w:ilvl="0" w:tplc="80B4F01C">
      <w:start w:val="1"/>
      <w:numFmt w:val="decimal"/>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4">
    <w:nsid w:val="44A81405"/>
    <w:multiLevelType w:val="hybridMultilevel"/>
    <w:tmpl w:val="FFCE23DA"/>
    <w:lvl w:ilvl="0" w:tplc="EC644866">
      <w:start w:val="1"/>
      <w:numFmt w:val="decimal"/>
      <w:lvlText w:val="%1)"/>
      <w:lvlJc w:val="left"/>
      <w:pPr>
        <w:ind w:left="1353" w:hanging="360"/>
      </w:pPr>
      <w:rPr>
        <w:rFonts w:hint="default"/>
        <w:b w:val="0"/>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5">
    <w:nsid w:val="45837ECC"/>
    <w:multiLevelType w:val="multilevel"/>
    <w:tmpl w:val="0000000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nsid w:val="4D4E66FF"/>
    <w:multiLevelType w:val="hybridMultilevel"/>
    <w:tmpl w:val="D416EF56"/>
    <w:lvl w:ilvl="0" w:tplc="36A26296">
      <w:start w:val="1"/>
      <w:numFmt w:val="decimal"/>
      <w:lvlText w:val="%1)"/>
      <w:lvlJc w:val="left"/>
      <w:pPr>
        <w:ind w:left="1459" w:hanging="420"/>
      </w:pPr>
      <w:rPr>
        <w:b/>
      </w:rPr>
    </w:lvl>
    <w:lvl w:ilvl="1" w:tplc="04090019" w:tentative="1">
      <w:start w:val="1"/>
      <w:numFmt w:val="lowerLetter"/>
      <w:lvlText w:val="%2)"/>
      <w:lvlJc w:val="left"/>
      <w:pPr>
        <w:ind w:left="1879" w:hanging="420"/>
      </w:pPr>
    </w:lvl>
    <w:lvl w:ilvl="2" w:tplc="0409001B" w:tentative="1">
      <w:start w:val="1"/>
      <w:numFmt w:val="lowerRoman"/>
      <w:lvlText w:val="%3."/>
      <w:lvlJc w:val="right"/>
      <w:pPr>
        <w:ind w:left="2299" w:hanging="420"/>
      </w:pPr>
    </w:lvl>
    <w:lvl w:ilvl="3" w:tplc="0409000F" w:tentative="1">
      <w:start w:val="1"/>
      <w:numFmt w:val="decimal"/>
      <w:lvlText w:val="%4."/>
      <w:lvlJc w:val="left"/>
      <w:pPr>
        <w:ind w:left="2719" w:hanging="420"/>
      </w:pPr>
    </w:lvl>
    <w:lvl w:ilvl="4" w:tplc="04090019" w:tentative="1">
      <w:start w:val="1"/>
      <w:numFmt w:val="lowerLetter"/>
      <w:lvlText w:val="%5)"/>
      <w:lvlJc w:val="left"/>
      <w:pPr>
        <w:ind w:left="3139" w:hanging="420"/>
      </w:pPr>
    </w:lvl>
    <w:lvl w:ilvl="5" w:tplc="0409001B" w:tentative="1">
      <w:start w:val="1"/>
      <w:numFmt w:val="lowerRoman"/>
      <w:lvlText w:val="%6."/>
      <w:lvlJc w:val="right"/>
      <w:pPr>
        <w:ind w:left="3559" w:hanging="420"/>
      </w:pPr>
    </w:lvl>
    <w:lvl w:ilvl="6" w:tplc="0409000F" w:tentative="1">
      <w:start w:val="1"/>
      <w:numFmt w:val="decimal"/>
      <w:lvlText w:val="%7."/>
      <w:lvlJc w:val="left"/>
      <w:pPr>
        <w:ind w:left="3979" w:hanging="420"/>
      </w:pPr>
    </w:lvl>
    <w:lvl w:ilvl="7" w:tplc="04090019" w:tentative="1">
      <w:start w:val="1"/>
      <w:numFmt w:val="lowerLetter"/>
      <w:lvlText w:val="%8)"/>
      <w:lvlJc w:val="left"/>
      <w:pPr>
        <w:ind w:left="4399" w:hanging="420"/>
      </w:pPr>
    </w:lvl>
    <w:lvl w:ilvl="8" w:tplc="0409001B" w:tentative="1">
      <w:start w:val="1"/>
      <w:numFmt w:val="lowerRoman"/>
      <w:lvlText w:val="%9."/>
      <w:lvlJc w:val="right"/>
      <w:pPr>
        <w:ind w:left="4819" w:hanging="420"/>
      </w:pPr>
    </w:lvl>
  </w:abstractNum>
  <w:abstractNum w:abstractNumId="17">
    <w:nsid w:val="4E9573B1"/>
    <w:multiLevelType w:val="hybridMultilevel"/>
    <w:tmpl w:val="FB4881C4"/>
    <w:lvl w:ilvl="0" w:tplc="35D45FAE">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844D26"/>
    <w:multiLevelType w:val="hybridMultilevel"/>
    <w:tmpl w:val="11FE7AD0"/>
    <w:lvl w:ilvl="0" w:tplc="EF16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B63B0B"/>
    <w:multiLevelType w:val="hybridMultilevel"/>
    <w:tmpl w:val="A3BA98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859AAD"/>
    <w:multiLevelType w:val="singleLevel"/>
    <w:tmpl w:val="52859AAD"/>
    <w:lvl w:ilvl="0">
      <w:start w:val="1"/>
      <w:numFmt w:val="chineseCounting"/>
      <w:suff w:val="nothing"/>
      <w:lvlText w:val="（%1）"/>
      <w:lvlJc w:val="left"/>
    </w:lvl>
  </w:abstractNum>
  <w:abstractNum w:abstractNumId="21">
    <w:nsid w:val="5285C1ED"/>
    <w:multiLevelType w:val="singleLevel"/>
    <w:tmpl w:val="5285C1ED"/>
    <w:lvl w:ilvl="0">
      <w:start w:val="2"/>
      <w:numFmt w:val="chineseCounting"/>
      <w:suff w:val="nothing"/>
      <w:lvlText w:val="（%1）"/>
      <w:lvlJc w:val="left"/>
    </w:lvl>
  </w:abstractNum>
  <w:abstractNum w:abstractNumId="22">
    <w:nsid w:val="5285C235"/>
    <w:multiLevelType w:val="singleLevel"/>
    <w:tmpl w:val="5285C235"/>
    <w:lvl w:ilvl="0">
      <w:start w:val="3"/>
      <w:numFmt w:val="chineseCounting"/>
      <w:suff w:val="nothing"/>
      <w:lvlText w:val="（%1）"/>
      <w:lvlJc w:val="left"/>
    </w:lvl>
  </w:abstractNum>
  <w:abstractNum w:abstractNumId="23">
    <w:nsid w:val="5285C26B"/>
    <w:multiLevelType w:val="singleLevel"/>
    <w:tmpl w:val="5285C26B"/>
    <w:lvl w:ilvl="0">
      <w:start w:val="4"/>
      <w:numFmt w:val="chineseCounting"/>
      <w:suff w:val="nothing"/>
      <w:lvlText w:val="（%1）"/>
      <w:lvlJc w:val="left"/>
    </w:lvl>
  </w:abstractNum>
  <w:abstractNum w:abstractNumId="24">
    <w:nsid w:val="5285C2A4"/>
    <w:multiLevelType w:val="singleLevel"/>
    <w:tmpl w:val="5285C2A4"/>
    <w:lvl w:ilvl="0">
      <w:start w:val="5"/>
      <w:numFmt w:val="chineseCounting"/>
      <w:suff w:val="nothing"/>
      <w:lvlText w:val="（%1）"/>
      <w:lvlJc w:val="left"/>
    </w:lvl>
  </w:abstractNum>
  <w:abstractNum w:abstractNumId="25">
    <w:nsid w:val="52970350"/>
    <w:multiLevelType w:val="singleLevel"/>
    <w:tmpl w:val="52970350"/>
    <w:lvl w:ilvl="0">
      <w:start w:val="1"/>
      <w:numFmt w:val="chineseCounting"/>
      <w:suff w:val="nothing"/>
      <w:lvlText w:val="%1、"/>
      <w:lvlJc w:val="left"/>
    </w:lvl>
  </w:abstractNum>
  <w:abstractNum w:abstractNumId="26">
    <w:nsid w:val="529713AD"/>
    <w:multiLevelType w:val="singleLevel"/>
    <w:tmpl w:val="529713AD"/>
    <w:lvl w:ilvl="0">
      <w:start w:val="2"/>
      <w:numFmt w:val="chineseCounting"/>
      <w:suff w:val="nothing"/>
      <w:lvlText w:val="%1、"/>
      <w:lvlJc w:val="left"/>
    </w:lvl>
  </w:abstractNum>
  <w:abstractNum w:abstractNumId="27">
    <w:nsid w:val="52972479"/>
    <w:multiLevelType w:val="singleLevel"/>
    <w:tmpl w:val="52972479"/>
    <w:lvl w:ilvl="0">
      <w:start w:val="1"/>
      <w:numFmt w:val="chineseCounting"/>
      <w:suff w:val="nothing"/>
      <w:lvlText w:val="%1、"/>
      <w:lvlJc w:val="left"/>
    </w:lvl>
  </w:abstractNum>
  <w:abstractNum w:abstractNumId="28">
    <w:nsid w:val="52AA8291"/>
    <w:multiLevelType w:val="multilevel"/>
    <w:tmpl w:val="52AA829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5C2D77B8"/>
    <w:multiLevelType w:val="hybridMultilevel"/>
    <w:tmpl w:val="359E4C56"/>
    <w:lvl w:ilvl="0" w:tplc="48E0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6D44"/>
    <w:multiLevelType w:val="hybridMultilevel"/>
    <w:tmpl w:val="B788815A"/>
    <w:lvl w:ilvl="0" w:tplc="D1AAEBB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282FA7"/>
    <w:multiLevelType w:val="hybridMultilevel"/>
    <w:tmpl w:val="195C4BE4"/>
    <w:lvl w:ilvl="0" w:tplc="56DCAC0E">
      <w:start w:val="4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A2028C9"/>
    <w:multiLevelType w:val="hybridMultilevel"/>
    <w:tmpl w:val="46B4E2A6"/>
    <w:lvl w:ilvl="0" w:tplc="8D3CDE8E">
      <w:start w:val="1"/>
      <w:numFmt w:val="japaneseCounting"/>
      <w:lvlText w:val="%1、"/>
      <w:lvlJc w:val="left"/>
      <w:pPr>
        <w:tabs>
          <w:tab w:val="num" w:pos="1170"/>
        </w:tabs>
        <w:ind w:left="1170" w:hanging="420"/>
      </w:pPr>
      <w:rPr>
        <w:rFonts w:hint="default"/>
      </w:rPr>
    </w:lvl>
    <w:lvl w:ilvl="1" w:tplc="1B0AD952">
      <w:start w:val="1"/>
      <w:numFmt w:val="decimal"/>
      <w:lvlText w:val="%2."/>
      <w:lvlJc w:val="left"/>
      <w:pPr>
        <w:tabs>
          <w:tab w:val="num" w:pos="1530"/>
        </w:tabs>
        <w:ind w:left="1530" w:hanging="360"/>
      </w:pPr>
      <w:rPr>
        <w:rFonts w:hint="default"/>
      </w:rPr>
    </w:lvl>
    <w:lvl w:ilvl="2" w:tplc="86607A40">
      <w:start w:val="1"/>
      <w:numFmt w:val="decimal"/>
      <w:lvlText w:val="%3．"/>
      <w:lvlJc w:val="left"/>
      <w:pPr>
        <w:tabs>
          <w:tab w:val="num" w:pos="1950"/>
        </w:tabs>
        <w:ind w:left="1950" w:hanging="360"/>
      </w:pPr>
      <w:rPr>
        <w:rFonts w:hint="default"/>
      </w:r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33">
    <w:nsid w:val="6C915331"/>
    <w:multiLevelType w:val="multilevel"/>
    <w:tmpl w:val="6C9153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8065BF6"/>
    <w:multiLevelType w:val="hybridMultilevel"/>
    <w:tmpl w:val="8B6AFB3A"/>
    <w:lvl w:ilvl="0" w:tplc="E85A7D90">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35">
    <w:nsid w:val="78786872"/>
    <w:multiLevelType w:val="hybridMultilevel"/>
    <w:tmpl w:val="23A4969A"/>
    <w:lvl w:ilvl="0" w:tplc="CD9689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ABC5E28"/>
    <w:multiLevelType w:val="hybridMultilevel"/>
    <w:tmpl w:val="ABAC6108"/>
    <w:lvl w:ilvl="0" w:tplc="3DD47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1"/>
  </w:num>
  <w:num w:numId="3">
    <w:abstractNumId w:val="22"/>
  </w:num>
  <w:num w:numId="4">
    <w:abstractNumId w:val="23"/>
  </w:num>
  <w:num w:numId="5">
    <w:abstractNumId w:val="24"/>
  </w:num>
  <w:num w:numId="6">
    <w:abstractNumId w:val="1"/>
  </w:num>
  <w:num w:numId="7">
    <w:abstractNumId w:val="3"/>
  </w:num>
  <w:num w:numId="8">
    <w:abstractNumId w:val="0"/>
  </w:num>
  <w:num w:numId="9">
    <w:abstractNumId w:val="7"/>
  </w:num>
  <w:num w:numId="10">
    <w:abstractNumId w:val="34"/>
  </w:num>
  <w:num w:numId="11">
    <w:abstractNumId w:val="32"/>
  </w:num>
  <w:num w:numId="12">
    <w:abstractNumId w:val="2"/>
  </w:num>
  <w:num w:numId="13">
    <w:abstractNumId w:val="36"/>
  </w:num>
  <w:num w:numId="14">
    <w:abstractNumId w:val="11"/>
  </w:num>
  <w:num w:numId="15">
    <w:abstractNumId w:val="35"/>
  </w:num>
  <w:num w:numId="16">
    <w:abstractNumId w:val="14"/>
  </w:num>
  <w:num w:numId="17">
    <w:abstractNumId w:val="17"/>
  </w:num>
  <w:num w:numId="18">
    <w:abstractNumId w:val="13"/>
  </w:num>
  <w:num w:numId="19">
    <w:abstractNumId w:val="16"/>
  </w:num>
  <w:num w:numId="20">
    <w:abstractNumId w:val="9"/>
  </w:num>
  <w:num w:numId="21">
    <w:abstractNumId w:val="25"/>
  </w:num>
  <w:num w:numId="22">
    <w:abstractNumId w:val="26"/>
  </w:num>
  <w:num w:numId="23">
    <w:abstractNumId w:val="27"/>
  </w:num>
  <w:num w:numId="24">
    <w:abstractNumId w:val="28"/>
  </w:num>
  <w:num w:numId="25">
    <w:abstractNumId w:val="19"/>
  </w:num>
  <w:num w:numId="26">
    <w:abstractNumId w:val="4"/>
  </w:num>
  <w:num w:numId="27">
    <w:abstractNumId w:val="6"/>
  </w:num>
  <w:num w:numId="28">
    <w:abstractNumId w:val="18"/>
  </w:num>
  <w:num w:numId="29">
    <w:abstractNumId w:val="33"/>
  </w:num>
  <w:num w:numId="30">
    <w:abstractNumId w:val="5"/>
  </w:num>
  <w:num w:numId="31">
    <w:abstractNumId w:val="31"/>
  </w:num>
  <w:num w:numId="32">
    <w:abstractNumId w:val="10"/>
  </w:num>
  <w:num w:numId="33">
    <w:abstractNumId w:val="30"/>
  </w:num>
  <w:num w:numId="34">
    <w:abstractNumId w:val="12"/>
  </w:num>
  <w:num w:numId="35">
    <w:abstractNumId w:val="8"/>
  </w:num>
  <w:num w:numId="36">
    <w:abstractNumId w:val="1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6EFF"/>
    <w:rsid w:val="00026D0A"/>
    <w:rsid w:val="00071688"/>
    <w:rsid w:val="00074D52"/>
    <w:rsid w:val="00074F7F"/>
    <w:rsid w:val="00093E85"/>
    <w:rsid w:val="000B1E21"/>
    <w:rsid w:val="000B3529"/>
    <w:rsid w:val="000B5AE0"/>
    <w:rsid w:val="00135C59"/>
    <w:rsid w:val="00211038"/>
    <w:rsid w:val="0022674C"/>
    <w:rsid w:val="00235453"/>
    <w:rsid w:val="00236691"/>
    <w:rsid w:val="00245712"/>
    <w:rsid w:val="0025259C"/>
    <w:rsid w:val="002561F6"/>
    <w:rsid w:val="00286278"/>
    <w:rsid w:val="0029469C"/>
    <w:rsid w:val="002E34D2"/>
    <w:rsid w:val="002F7B5A"/>
    <w:rsid w:val="003279FC"/>
    <w:rsid w:val="00350AD8"/>
    <w:rsid w:val="00375074"/>
    <w:rsid w:val="003C634B"/>
    <w:rsid w:val="003D4941"/>
    <w:rsid w:val="003D7758"/>
    <w:rsid w:val="00404153"/>
    <w:rsid w:val="00417E0C"/>
    <w:rsid w:val="004444E8"/>
    <w:rsid w:val="004D6A9A"/>
    <w:rsid w:val="004F3090"/>
    <w:rsid w:val="00501D9C"/>
    <w:rsid w:val="0051701A"/>
    <w:rsid w:val="00560D9C"/>
    <w:rsid w:val="005F682B"/>
    <w:rsid w:val="0063281E"/>
    <w:rsid w:val="006521F2"/>
    <w:rsid w:val="006B0CE9"/>
    <w:rsid w:val="006B3F4E"/>
    <w:rsid w:val="006F552C"/>
    <w:rsid w:val="007031EA"/>
    <w:rsid w:val="00706837"/>
    <w:rsid w:val="00715208"/>
    <w:rsid w:val="00807DC2"/>
    <w:rsid w:val="00810BD8"/>
    <w:rsid w:val="00817324"/>
    <w:rsid w:val="00823B70"/>
    <w:rsid w:val="0083067C"/>
    <w:rsid w:val="00846D0F"/>
    <w:rsid w:val="00887409"/>
    <w:rsid w:val="00897FB4"/>
    <w:rsid w:val="008C6BBD"/>
    <w:rsid w:val="008E1733"/>
    <w:rsid w:val="008F6EFF"/>
    <w:rsid w:val="009355A8"/>
    <w:rsid w:val="00943982"/>
    <w:rsid w:val="00973859"/>
    <w:rsid w:val="00984ED6"/>
    <w:rsid w:val="009B643A"/>
    <w:rsid w:val="009E3711"/>
    <w:rsid w:val="00A03C26"/>
    <w:rsid w:val="00A3136E"/>
    <w:rsid w:val="00A7400E"/>
    <w:rsid w:val="00A823DB"/>
    <w:rsid w:val="00B0281C"/>
    <w:rsid w:val="00B03165"/>
    <w:rsid w:val="00B2256E"/>
    <w:rsid w:val="00B63F47"/>
    <w:rsid w:val="00B956CC"/>
    <w:rsid w:val="00BA2882"/>
    <w:rsid w:val="00BA4CB1"/>
    <w:rsid w:val="00BD0DD8"/>
    <w:rsid w:val="00BD2730"/>
    <w:rsid w:val="00BD5103"/>
    <w:rsid w:val="00BE269C"/>
    <w:rsid w:val="00C008C1"/>
    <w:rsid w:val="00C046B2"/>
    <w:rsid w:val="00C0545F"/>
    <w:rsid w:val="00C2052A"/>
    <w:rsid w:val="00C52244"/>
    <w:rsid w:val="00D1523B"/>
    <w:rsid w:val="00D17225"/>
    <w:rsid w:val="00D3450E"/>
    <w:rsid w:val="00D423B1"/>
    <w:rsid w:val="00D629FE"/>
    <w:rsid w:val="00D71469"/>
    <w:rsid w:val="00DA1CD5"/>
    <w:rsid w:val="00DC0EA1"/>
    <w:rsid w:val="00E412C7"/>
    <w:rsid w:val="00EA5986"/>
    <w:rsid w:val="00EB7419"/>
    <w:rsid w:val="00EC35D0"/>
    <w:rsid w:val="00ED1B44"/>
    <w:rsid w:val="00ED4A2E"/>
    <w:rsid w:val="00F2691B"/>
    <w:rsid w:val="00F34A84"/>
    <w:rsid w:val="00F4288A"/>
    <w:rsid w:val="00F96132"/>
    <w:rsid w:val="00FA0811"/>
    <w:rsid w:val="00FD6F7E"/>
    <w:rsid w:val="00FE0067"/>
    <w:rsid w:val="00FE5DD9"/>
    <w:rsid w:val="00FF48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71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313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0E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39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73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36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C0EA1"/>
    <w:rPr>
      <w:rFonts w:asciiTheme="majorHAnsi" w:eastAsiaTheme="majorEastAsia" w:hAnsiTheme="majorHAnsi" w:cstheme="majorBidi"/>
      <w:b/>
      <w:bCs/>
      <w:sz w:val="32"/>
      <w:szCs w:val="32"/>
    </w:rPr>
  </w:style>
  <w:style w:type="paragraph" w:styleId="a3">
    <w:name w:val="List Paragraph"/>
    <w:basedOn w:val="a"/>
    <w:qFormat/>
    <w:rsid w:val="00973859"/>
    <w:pPr>
      <w:ind w:firstLineChars="200" w:firstLine="420"/>
    </w:pPr>
    <w:rPr>
      <w:rFonts w:ascii="Calibri" w:hAnsi="Calibri"/>
      <w:szCs w:val="22"/>
    </w:rPr>
  </w:style>
  <w:style w:type="character" w:customStyle="1" w:styleId="10">
    <w:name w:val="书籍标题1"/>
    <w:rsid w:val="00071688"/>
    <w:rPr>
      <w:caps/>
      <w:color w:val="612422"/>
      <w:spacing w:val="5"/>
      <w:u w:color="622423"/>
    </w:rPr>
  </w:style>
  <w:style w:type="table" w:styleId="a4">
    <w:name w:val="Table Grid"/>
    <w:basedOn w:val="a1"/>
    <w:uiPriority w:val="59"/>
    <w:rsid w:val="000716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0">
    <w:name w:val="p0"/>
    <w:basedOn w:val="a"/>
    <w:rsid w:val="006B0CE9"/>
    <w:pPr>
      <w:widowControl/>
      <w:jc w:val="left"/>
    </w:pPr>
    <w:rPr>
      <w:kern w:val="0"/>
      <w:sz w:val="20"/>
      <w:szCs w:val="20"/>
    </w:rPr>
  </w:style>
  <w:style w:type="paragraph" w:styleId="a5">
    <w:name w:val="header"/>
    <w:basedOn w:val="a"/>
    <w:link w:val="Char"/>
    <w:uiPriority w:val="99"/>
    <w:unhideWhenUsed/>
    <w:rsid w:val="00D172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17225"/>
    <w:rPr>
      <w:rFonts w:ascii="Times New Roman" w:eastAsia="宋体" w:hAnsi="Times New Roman" w:cs="Times New Roman"/>
      <w:sz w:val="18"/>
      <w:szCs w:val="18"/>
    </w:rPr>
  </w:style>
  <w:style w:type="paragraph" w:styleId="a6">
    <w:name w:val="footer"/>
    <w:basedOn w:val="a"/>
    <w:link w:val="Char0"/>
    <w:uiPriority w:val="99"/>
    <w:unhideWhenUsed/>
    <w:rsid w:val="00D17225"/>
    <w:pPr>
      <w:tabs>
        <w:tab w:val="center" w:pos="4153"/>
        <w:tab w:val="right" w:pos="8306"/>
      </w:tabs>
      <w:snapToGrid w:val="0"/>
      <w:jc w:val="left"/>
    </w:pPr>
    <w:rPr>
      <w:sz w:val="18"/>
      <w:szCs w:val="18"/>
    </w:rPr>
  </w:style>
  <w:style w:type="character" w:customStyle="1" w:styleId="Char0">
    <w:name w:val="页脚 Char"/>
    <w:basedOn w:val="a0"/>
    <w:link w:val="a6"/>
    <w:uiPriority w:val="99"/>
    <w:rsid w:val="00D17225"/>
    <w:rPr>
      <w:rFonts w:ascii="Times New Roman" w:eastAsia="宋体" w:hAnsi="Times New Roman" w:cs="Times New Roman"/>
      <w:sz w:val="18"/>
      <w:szCs w:val="18"/>
    </w:rPr>
  </w:style>
  <w:style w:type="paragraph" w:customStyle="1" w:styleId="074">
    <w:name w:val="样式 首行缩进:  0.74 厘米"/>
    <w:basedOn w:val="a"/>
    <w:rsid w:val="00A7400E"/>
    <w:pPr>
      <w:spacing w:line="360" w:lineRule="auto"/>
      <w:ind w:firstLine="420"/>
    </w:pPr>
    <w:rPr>
      <w:rFonts w:ascii="宋体" w:hAnsi="宋体" w:cs="宋体"/>
      <w:sz w:val="24"/>
      <w:szCs w:val="20"/>
    </w:rPr>
  </w:style>
  <w:style w:type="character" w:customStyle="1" w:styleId="apple-converted-space">
    <w:name w:val="apple-converted-space"/>
    <w:basedOn w:val="a0"/>
    <w:rsid w:val="00897FB4"/>
  </w:style>
  <w:style w:type="paragraph" w:styleId="TOC">
    <w:name w:val="TOC Heading"/>
    <w:basedOn w:val="1"/>
    <w:next w:val="a"/>
    <w:uiPriority w:val="39"/>
    <w:unhideWhenUsed/>
    <w:qFormat/>
    <w:rsid w:val="00A3136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A3136E"/>
  </w:style>
  <w:style w:type="paragraph" w:styleId="20">
    <w:name w:val="toc 2"/>
    <w:basedOn w:val="a"/>
    <w:next w:val="a"/>
    <w:autoRedefine/>
    <w:uiPriority w:val="39"/>
    <w:unhideWhenUsed/>
    <w:rsid w:val="00A3136E"/>
    <w:pPr>
      <w:ind w:leftChars="200" w:left="420"/>
    </w:pPr>
  </w:style>
  <w:style w:type="character" w:styleId="a7">
    <w:name w:val="Hyperlink"/>
    <w:basedOn w:val="a0"/>
    <w:uiPriority w:val="99"/>
    <w:unhideWhenUsed/>
    <w:rsid w:val="00A3136E"/>
    <w:rPr>
      <w:color w:val="0563C1" w:themeColor="hyperlink"/>
      <w:u w:val="single"/>
    </w:rPr>
  </w:style>
  <w:style w:type="paragraph" w:styleId="a8">
    <w:name w:val="Balloon Text"/>
    <w:basedOn w:val="a"/>
    <w:link w:val="Char1"/>
    <w:uiPriority w:val="99"/>
    <w:semiHidden/>
    <w:unhideWhenUsed/>
    <w:rsid w:val="00A3136E"/>
    <w:rPr>
      <w:sz w:val="18"/>
      <w:szCs w:val="18"/>
    </w:rPr>
  </w:style>
  <w:style w:type="character" w:customStyle="1" w:styleId="Char1">
    <w:name w:val="批注框文本 Char"/>
    <w:basedOn w:val="a0"/>
    <w:link w:val="a8"/>
    <w:uiPriority w:val="99"/>
    <w:semiHidden/>
    <w:rsid w:val="00A3136E"/>
    <w:rPr>
      <w:rFonts w:ascii="Times New Roman" w:eastAsia="宋体" w:hAnsi="Times New Roman" w:cs="Times New Roman"/>
      <w:sz w:val="18"/>
      <w:szCs w:val="18"/>
    </w:rPr>
  </w:style>
  <w:style w:type="paragraph" w:styleId="30">
    <w:name w:val="toc 3"/>
    <w:basedOn w:val="a"/>
    <w:next w:val="a"/>
    <w:autoRedefine/>
    <w:uiPriority w:val="39"/>
    <w:unhideWhenUsed/>
    <w:rsid w:val="00943982"/>
    <w:pPr>
      <w:ind w:leftChars="400" w:left="840"/>
    </w:pPr>
    <w:rPr>
      <w:rFonts w:asciiTheme="minorHAnsi" w:eastAsiaTheme="minorEastAsia" w:hAnsiTheme="minorHAnsi" w:cstheme="minorBidi"/>
      <w:szCs w:val="22"/>
    </w:rPr>
  </w:style>
  <w:style w:type="paragraph" w:styleId="40">
    <w:name w:val="toc 4"/>
    <w:basedOn w:val="a"/>
    <w:next w:val="a"/>
    <w:autoRedefine/>
    <w:uiPriority w:val="39"/>
    <w:unhideWhenUsed/>
    <w:rsid w:val="00943982"/>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943982"/>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943982"/>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943982"/>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943982"/>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943982"/>
    <w:pPr>
      <w:ind w:leftChars="1600" w:left="3360"/>
    </w:pPr>
    <w:rPr>
      <w:rFonts w:asciiTheme="minorHAnsi" w:eastAsiaTheme="minorEastAsia" w:hAnsiTheme="minorHAnsi" w:cstheme="minorBidi"/>
      <w:szCs w:val="22"/>
    </w:rPr>
  </w:style>
  <w:style w:type="character" w:customStyle="1" w:styleId="3Char">
    <w:name w:val="标题 3 Char"/>
    <w:basedOn w:val="a0"/>
    <w:link w:val="3"/>
    <w:uiPriority w:val="9"/>
    <w:rsid w:val="00943982"/>
    <w:rPr>
      <w:rFonts w:ascii="Times New Roman" w:eastAsia="宋体" w:hAnsi="Times New Roman" w:cs="Times New Roman"/>
      <w:b/>
      <w:bCs/>
      <w:sz w:val="32"/>
      <w:szCs w:val="32"/>
    </w:rPr>
  </w:style>
  <w:style w:type="character" w:customStyle="1" w:styleId="keyword-highlight1">
    <w:name w:val="keyword-highlight1"/>
    <w:basedOn w:val="a0"/>
    <w:rsid w:val="00984ED6"/>
    <w:rPr>
      <w:color w:val="000000"/>
      <w:shd w:val="clear" w:color="auto" w:fill="FFFF00"/>
    </w:rPr>
  </w:style>
  <w:style w:type="character" w:customStyle="1" w:styleId="4Char">
    <w:name w:val="标题 4 Char"/>
    <w:basedOn w:val="a0"/>
    <w:link w:val="4"/>
    <w:uiPriority w:val="9"/>
    <w:rsid w:val="00817324"/>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96265923">
      <w:bodyDiv w:val="1"/>
      <w:marLeft w:val="0"/>
      <w:marRight w:val="0"/>
      <w:marTop w:val="0"/>
      <w:marBottom w:val="0"/>
      <w:divBdr>
        <w:top w:val="none" w:sz="0" w:space="0" w:color="auto"/>
        <w:left w:val="none" w:sz="0" w:space="0" w:color="auto"/>
        <w:bottom w:val="none" w:sz="0" w:space="0" w:color="auto"/>
        <w:right w:val="none" w:sz="0" w:space="0" w:color="auto"/>
      </w:divBdr>
      <w:divsChild>
        <w:div w:id="1860925913">
          <w:marLeft w:val="0"/>
          <w:marRight w:val="0"/>
          <w:marTop w:val="0"/>
          <w:marBottom w:val="0"/>
          <w:divBdr>
            <w:top w:val="none" w:sz="0" w:space="0" w:color="auto"/>
            <w:left w:val="none" w:sz="0" w:space="0" w:color="auto"/>
            <w:bottom w:val="none" w:sz="0" w:space="0" w:color="auto"/>
            <w:right w:val="none" w:sz="0" w:space="0" w:color="auto"/>
          </w:divBdr>
        </w:div>
      </w:divsChild>
    </w:div>
    <w:div w:id="1503855584">
      <w:bodyDiv w:val="1"/>
      <w:marLeft w:val="0"/>
      <w:marRight w:val="0"/>
      <w:marTop w:val="0"/>
      <w:marBottom w:val="0"/>
      <w:divBdr>
        <w:top w:val="none" w:sz="0" w:space="0" w:color="auto"/>
        <w:left w:val="none" w:sz="0" w:space="0" w:color="auto"/>
        <w:bottom w:val="none" w:sz="0" w:space="0" w:color="auto"/>
        <w:right w:val="none" w:sz="0" w:space="0" w:color="auto"/>
      </w:divBdr>
      <w:divsChild>
        <w:div w:id="1534996956">
          <w:marLeft w:val="0"/>
          <w:marRight w:val="0"/>
          <w:marTop w:val="0"/>
          <w:marBottom w:val="0"/>
          <w:divBdr>
            <w:top w:val="none" w:sz="0" w:space="0" w:color="auto"/>
            <w:left w:val="none" w:sz="0" w:space="0" w:color="auto"/>
            <w:bottom w:val="none" w:sz="0" w:space="0" w:color="auto"/>
            <w:right w:val="none" w:sz="0" w:space="0" w:color="auto"/>
          </w:divBdr>
          <w:divsChild>
            <w:div w:id="50277325">
              <w:marLeft w:val="0"/>
              <w:marRight w:val="0"/>
              <w:marTop w:val="100"/>
              <w:marBottom w:val="100"/>
              <w:divBdr>
                <w:top w:val="none" w:sz="0" w:space="0" w:color="auto"/>
                <w:left w:val="none" w:sz="0" w:space="0" w:color="auto"/>
                <w:bottom w:val="none" w:sz="0" w:space="0" w:color="auto"/>
                <w:right w:val="none" w:sz="0" w:space="0" w:color="auto"/>
              </w:divBdr>
              <w:divsChild>
                <w:div w:id="1485124134">
                  <w:marLeft w:val="0"/>
                  <w:marRight w:val="0"/>
                  <w:marTop w:val="0"/>
                  <w:marBottom w:val="0"/>
                  <w:divBdr>
                    <w:top w:val="none" w:sz="0" w:space="0" w:color="auto"/>
                    <w:left w:val="none" w:sz="0" w:space="0" w:color="auto"/>
                    <w:bottom w:val="none" w:sz="0" w:space="0" w:color="auto"/>
                    <w:right w:val="none" w:sz="0" w:space="0" w:color="auto"/>
                  </w:divBdr>
                  <w:divsChild>
                    <w:div w:id="1383363604">
                      <w:marLeft w:val="0"/>
                      <w:marRight w:val="0"/>
                      <w:marTop w:val="0"/>
                      <w:marBottom w:val="0"/>
                      <w:divBdr>
                        <w:top w:val="none" w:sz="0" w:space="0" w:color="auto"/>
                        <w:left w:val="none" w:sz="0" w:space="0" w:color="auto"/>
                        <w:bottom w:val="none" w:sz="0" w:space="0" w:color="auto"/>
                        <w:right w:val="none" w:sz="0" w:space="0" w:color="auto"/>
                      </w:divBdr>
                      <w:divsChild>
                        <w:div w:id="985820563">
                          <w:marLeft w:val="0"/>
                          <w:marRight w:val="0"/>
                          <w:marTop w:val="0"/>
                          <w:marBottom w:val="0"/>
                          <w:divBdr>
                            <w:top w:val="none" w:sz="0" w:space="0" w:color="auto"/>
                            <w:left w:val="none" w:sz="0" w:space="0" w:color="auto"/>
                            <w:bottom w:val="none" w:sz="0" w:space="0" w:color="auto"/>
                            <w:right w:val="none" w:sz="0" w:space="0" w:color="auto"/>
                          </w:divBdr>
                          <w:divsChild>
                            <w:div w:id="1053890446">
                              <w:marLeft w:val="0"/>
                              <w:marRight w:val="0"/>
                              <w:marTop w:val="0"/>
                              <w:marBottom w:val="0"/>
                              <w:divBdr>
                                <w:top w:val="none" w:sz="0" w:space="0" w:color="auto"/>
                                <w:left w:val="none" w:sz="0" w:space="0" w:color="auto"/>
                                <w:bottom w:val="none" w:sz="0" w:space="0" w:color="auto"/>
                                <w:right w:val="none" w:sz="0" w:space="0" w:color="auto"/>
                              </w:divBdr>
                              <w:divsChild>
                                <w:div w:id="1917321224">
                                  <w:marLeft w:val="0"/>
                                  <w:marRight w:val="0"/>
                                  <w:marTop w:val="0"/>
                                  <w:marBottom w:val="0"/>
                                  <w:divBdr>
                                    <w:top w:val="none" w:sz="0" w:space="0" w:color="auto"/>
                                    <w:left w:val="none" w:sz="0" w:space="0" w:color="auto"/>
                                    <w:bottom w:val="none" w:sz="0" w:space="0" w:color="auto"/>
                                    <w:right w:val="none" w:sz="0" w:space="0" w:color="auto"/>
                                  </w:divBdr>
                                  <w:divsChild>
                                    <w:div w:id="116728723">
                                      <w:marLeft w:val="0"/>
                                      <w:marRight w:val="0"/>
                                      <w:marTop w:val="0"/>
                                      <w:marBottom w:val="0"/>
                                      <w:divBdr>
                                        <w:top w:val="none" w:sz="0" w:space="0" w:color="auto"/>
                                        <w:left w:val="none" w:sz="0" w:space="0" w:color="auto"/>
                                        <w:bottom w:val="none" w:sz="0" w:space="0" w:color="auto"/>
                                        <w:right w:val="none" w:sz="0" w:space="0" w:color="auto"/>
                                      </w:divBdr>
                                    </w:div>
                                    <w:div w:id="1331102096">
                                      <w:marLeft w:val="0"/>
                                      <w:marRight w:val="0"/>
                                      <w:marTop w:val="0"/>
                                      <w:marBottom w:val="0"/>
                                      <w:divBdr>
                                        <w:top w:val="none" w:sz="0" w:space="0" w:color="auto"/>
                                        <w:left w:val="none" w:sz="0" w:space="0" w:color="auto"/>
                                        <w:bottom w:val="none" w:sz="0" w:space="0" w:color="auto"/>
                                        <w:right w:val="none" w:sz="0" w:space="0" w:color="auto"/>
                                      </w:divBdr>
                                    </w:div>
                                    <w:div w:id="1539660680">
                                      <w:marLeft w:val="0"/>
                                      <w:marRight w:val="0"/>
                                      <w:marTop w:val="0"/>
                                      <w:marBottom w:val="0"/>
                                      <w:divBdr>
                                        <w:top w:val="none" w:sz="0" w:space="0" w:color="auto"/>
                                        <w:left w:val="none" w:sz="0" w:space="0" w:color="auto"/>
                                        <w:bottom w:val="none" w:sz="0" w:space="0" w:color="auto"/>
                                        <w:right w:val="none" w:sz="0" w:space="0" w:color="auto"/>
                                      </w:divBdr>
                                    </w:div>
                                    <w:div w:id="20036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82717">
      <w:bodyDiv w:val="1"/>
      <w:marLeft w:val="0"/>
      <w:marRight w:val="0"/>
      <w:marTop w:val="0"/>
      <w:marBottom w:val="0"/>
      <w:divBdr>
        <w:top w:val="none" w:sz="0" w:space="0" w:color="auto"/>
        <w:left w:val="none" w:sz="0" w:space="0" w:color="auto"/>
        <w:bottom w:val="none" w:sz="0" w:space="0" w:color="auto"/>
        <w:right w:val="none" w:sz="0" w:space="0" w:color="auto"/>
      </w:divBdr>
      <w:divsChild>
        <w:div w:id="1580165770">
          <w:marLeft w:val="0"/>
          <w:marRight w:val="0"/>
          <w:marTop w:val="0"/>
          <w:marBottom w:val="0"/>
          <w:divBdr>
            <w:top w:val="none" w:sz="0" w:space="0" w:color="auto"/>
            <w:left w:val="none" w:sz="0" w:space="0" w:color="auto"/>
            <w:bottom w:val="none" w:sz="0" w:space="0" w:color="auto"/>
            <w:right w:val="none" w:sz="0" w:space="0" w:color="auto"/>
          </w:divBdr>
          <w:divsChild>
            <w:div w:id="999504632">
              <w:marLeft w:val="0"/>
              <w:marRight w:val="0"/>
              <w:marTop w:val="100"/>
              <w:marBottom w:val="100"/>
              <w:divBdr>
                <w:top w:val="none" w:sz="0" w:space="0" w:color="auto"/>
                <w:left w:val="none" w:sz="0" w:space="0" w:color="auto"/>
                <w:bottom w:val="none" w:sz="0" w:space="0" w:color="auto"/>
                <w:right w:val="none" w:sz="0" w:space="0" w:color="auto"/>
              </w:divBdr>
              <w:divsChild>
                <w:div w:id="808596238">
                  <w:marLeft w:val="0"/>
                  <w:marRight w:val="0"/>
                  <w:marTop w:val="0"/>
                  <w:marBottom w:val="0"/>
                  <w:divBdr>
                    <w:top w:val="none" w:sz="0" w:space="0" w:color="auto"/>
                    <w:left w:val="none" w:sz="0" w:space="0" w:color="auto"/>
                    <w:bottom w:val="none" w:sz="0" w:space="0" w:color="auto"/>
                    <w:right w:val="none" w:sz="0" w:space="0" w:color="auto"/>
                  </w:divBdr>
                  <w:divsChild>
                    <w:div w:id="331102006">
                      <w:marLeft w:val="0"/>
                      <w:marRight w:val="0"/>
                      <w:marTop w:val="0"/>
                      <w:marBottom w:val="0"/>
                      <w:divBdr>
                        <w:top w:val="none" w:sz="0" w:space="0" w:color="auto"/>
                        <w:left w:val="none" w:sz="0" w:space="0" w:color="auto"/>
                        <w:bottom w:val="none" w:sz="0" w:space="0" w:color="auto"/>
                        <w:right w:val="none" w:sz="0" w:space="0" w:color="auto"/>
                      </w:divBdr>
                      <w:divsChild>
                        <w:div w:id="67849932">
                          <w:marLeft w:val="0"/>
                          <w:marRight w:val="0"/>
                          <w:marTop w:val="0"/>
                          <w:marBottom w:val="0"/>
                          <w:divBdr>
                            <w:top w:val="none" w:sz="0" w:space="0" w:color="auto"/>
                            <w:left w:val="none" w:sz="0" w:space="0" w:color="auto"/>
                            <w:bottom w:val="none" w:sz="0" w:space="0" w:color="auto"/>
                            <w:right w:val="none" w:sz="0" w:space="0" w:color="auto"/>
                          </w:divBdr>
                          <w:divsChild>
                            <w:div w:id="2063601115">
                              <w:marLeft w:val="0"/>
                              <w:marRight w:val="0"/>
                              <w:marTop w:val="0"/>
                              <w:marBottom w:val="0"/>
                              <w:divBdr>
                                <w:top w:val="none" w:sz="0" w:space="0" w:color="auto"/>
                                <w:left w:val="none" w:sz="0" w:space="0" w:color="auto"/>
                                <w:bottom w:val="none" w:sz="0" w:space="0" w:color="auto"/>
                                <w:right w:val="none" w:sz="0" w:space="0" w:color="auto"/>
                              </w:divBdr>
                              <w:divsChild>
                                <w:div w:id="268126199">
                                  <w:marLeft w:val="0"/>
                                  <w:marRight w:val="0"/>
                                  <w:marTop w:val="0"/>
                                  <w:marBottom w:val="0"/>
                                  <w:divBdr>
                                    <w:top w:val="none" w:sz="0" w:space="0" w:color="auto"/>
                                    <w:left w:val="none" w:sz="0" w:space="0" w:color="auto"/>
                                    <w:bottom w:val="none" w:sz="0" w:space="0" w:color="auto"/>
                                    <w:right w:val="none" w:sz="0" w:space="0" w:color="auto"/>
                                  </w:divBdr>
                                  <w:divsChild>
                                    <w:div w:id="97796351">
                                      <w:marLeft w:val="0"/>
                                      <w:marRight w:val="0"/>
                                      <w:marTop w:val="0"/>
                                      <w:marBottom w:val="0"/>
                                      <w:divBdr>
                                        <w:top w:val="none" w:sz="0" w:space="0" w:color="auto"/>
                                        <w:left w:val="none" w:sz="0" w:space="0" w:color="auto"/>
                                        <w:bottom w:val="none" w:sz="0" w:space="0" w:color="auto"/>
                                        <w:right w:val="none" w:sz="0" w:space="0" w:color="auto"/>
                                      </w:divBdr>
                                    </w:div>
                                    <w:div w:id="217672111">
                                      <w:marLeft w:val="0"/>
                                      <w:marRight w:val="0"/>
                                      <w:marTop w:val="0"/>
                                      <w:marBottom w:val="0"/>
                                      <w:divBdr>
                                        <w:top w:val="none" w:sz="0" w:space="0" w:color="auto"/>
                                        <w:left w:val="none" w:sz="0" w:space="0" w:color="auto"/>
                                        <w:bottom w:val="none" w:sz="0" w:space="0" w:color="auto"/>
                                        <w:right w:val="none" w:sz="0" w:space="0" w:color="auto"/>
                                      </w:divBdr>
                                    </w:div>
                                    <w:div w:id="613095399">
                                      <w:marLeft w:val="0"/>
                                      <w:marRight w:val="0"/>
                                      <w:marTop w:val="0"/>
                                      <w:marBottom w:val="0"/>
                                      <w:divBdr>
                                        <w:top w:val="none" w:sz="0" w:space="0" w:color="auto"/>
                                        <w:left w:val="none" w:sz="0" w:space="0" w:color="auto"/>
                                        <w:bottom w:val="none" w:sz="0" w:space="0" w:color="auto"/>
                                        <w:right w:val="none" w:sz="0" w:space="0" w:color="auto"/>
                                      </w:divBdr>
                                    </w:div>
                                    <w:div w:id="15005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184BA-9E6D-490C-973D-CF7735D6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100</Pages>
  <Words>22647</Words>
  <Characters>129090</Characters>
  <Application>Microsoft Office Word</Application>
  <DocSecurity>0</DocSecurity>
  <Lines>1075</Lines>
  <Paragraphs>302</Paragraphs>
  <ScaleCrop>false</ScaleCrop>
  <Company>china</Company>
  <LinksUpToDate>false</LinksUpToDate>
  <CharactersWithSpaces>151435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2016-01-06T02:58:00Z</dcterms:created>
  <dcterms:modified xsi:type="dcterms:W3CDTF">2016-08-26T01:41:00Z</dcterms:modified>
</cp:coreProperties>
</file>